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D75C238" w14:textId="77777777" w:rsidR="00547DD9" w:rsidRPr="0039736F" w:rsidRDefault="00547DD9">
      <w:pPr>
        <w:rPr>
          <w:rFonts w:ascii="Calibri" w:hAnsi="Calibri"/>
        </w:rPr>
      </w:pPr>
      <w:bookmarkStart w:id="0" w:name="_Hlk127927918"/>
      <w:bookmarkEnd w:id="0"/>
    </w:p>
    <w:p w14:paraId="29A8E298" w14:textId="77777777" w:rsidR="00547DD9" w:rsidRPr="0039736F" w:rsidRDefault="00547DD9">
      <w:pPr>
        <w:rPr>
          <w:rFonts w:ascii="Calibri" w:hAnsi="Calibri"/>
        </w:rPr>
      </w:pPr>
    </w:p>
    <w:p w14:paraId="4F09AB9F" w14:textId="77777777" w:rsidR="00547DD9" w:rsidRPr="0039736F" w:rsidRDefault="00547DD9">
      <w:pPr>
        <w:rPr>
          <w:rFonts w:ascii="Calibri" w:hAnsi="Calibri"/>
        </w:rPr>
      </w:pPr>
    </w:p>
    <w:p w14:paraId="4109DAC3" w14:textId="77777777" w:rsidR="00547DD9" w:rsidRPr="0039736F" w:rsidRDefault="00547DD9">
      <w:pPr>
        <w:rPr>
          <w:rFonts w:ascii="Calibri" w:hAnsi="Calibri"/>
        </w:rPr>
      </w:pPr>
    </w:p>
    <w:p w14:paraId="321A492D" w14:textId="77777777" w:rsidR="00547DD9" w:rsidRPr="0039736F" w:rsidRDefault="00547DD9">
      <w:pPr>
        <w:rPr>
          <w:rFonts w:ascii="Calibri" w:hAnsi="Calibri"/>
        </w:rPr>
      </w:pPr>
    </w:p>
    <w:p w14:paraId="35761120" w14:textId="77777777" w:rsidR="00547DD9" w:rsidRPr="0039736F" w:rsidRDefault="00547DD9">
      <w:pPr>
        <w:rPr>
          <w:rFonts w:ascii="Calibri" w:hAnsi="Calibri"/>
        </w:rPr>
      </w:pPr>
    </w:p>
    <w:p w14:paraId="0D7BC0EF" w14:textId="77777777" w:rsidR="00547DD9" w:rsidRPr="0039736F" w:rsidRDefault="00547DD9">
      <w:pPr>
        <w:rPr>
          <w:rFonts w:ascii="Calibri" w:hAnsi="Calibri"/>
        </w:rPr>
      </w:pPr>
    </w:p>
    <w:p w14:paraId="5FA54F2A" w14:textId="77777777" w:rsidR="00597881" w:rsidRPr="0039736F" w:rsidRDefault="00597881">
      <w:pPr>
        <w:rPr>
          <w:rFonts w:ascii="Calibri" w:hAnsi="Calibri"/>
        </w:rPr>
      </w:pPr>
    </w:p>
    <w:p w14:paraId="63DADCE4" w14:textId="77777777" w:rsidR="00597881" w:rsidRPr="0039736F" w:rsidRDefault="00597881">
      <w:pPr>
        <w:rPr>
          <w:rFonts w:ascii="Calibri" w:hAnsi="Calibri"/>
        </w:rPr>
      </w:pPr>
    </w:p>
    <w:p w14:paraId="5E59007A" w14:textId="77777777" w:rsidR="00597881" w:rsidRPr="0039736F" w:rsidRDefault="00597881">
      <w:pPr>
        <w:rPr>
          <w:rFonts w:ascii="Calibri" w:hAnsi="Calibri"/>
        </w:rPr>
      </w:pPr>
    </w:p>
    <w:p w14:paraId="17742682" w14:textId="77777777" w:rsidR="00597881" w:rsidRPr="0039736F" w:rsidRDefault="00597881">
      <w:pPr>
        <w:rPr>
          <w:rFonts w:ascii="Calibri" w:hAnsi="Calibri"/>
        </w:rPr>
      </w:pPr>
    </w:p>
    <w:p w14:paraId="5DF60910" w14:textId="77777777" w:rsidR="00597881" w:rsidRPr="0039736F" w:rsidRDefault="00597881">
      <w:pPr>
        <w:rPr>
          <w:rFonts w:ascii="Calibri" w:hAnsi="Calibri"/>
        </w:rPr>
      </w:pPr>
    </w:p>
    <w:p w14:paraId="42C6A1B9" w14:textId="77777777" w:rsidR="00547DD9" w:rsidRPr="0039736F" w:rsidRDefault="00547DD9">
      <w:pPr>
        <w:rPr>
          <w:rFonts w:ascii="Calibri" w:hAnsi="Calibri"/>
        </w:rPr>
      </w:pPr>
    </w:p>
    <w:p w14:paraId="59371A29" w14:textId="77777777" w:rsidR="001E2593" w:rsidRPr="0039736F" w:rsidRDefault="001E2593">
      <w:pPr>
        <w:rPr>
          <w:rFonts w:ascii="Calibri" w:hAnsi="Calibri"/>
        </w:rPr>
      </w:pPr>
    </w:p>
    <w:p w14:paraId="31F37C93" w14:textId="77777777" w:rsidR="00547DD9" w:rsidRPr="0039736F" w:rsidRDefault="00547DD9">
      <w:pPr>
        <w:rPr>
          <w:rFonts w:ascii="Calibri" w:hAnsi="Calibri"/>
        </w:rPr>
      </w:pPr>
    </w:p>
    <w:p w14:paraId="64FED989" w14:textId="77777777" w:rsidR="00547DD9" w:rsidRDefault="00547DD9">
      <w:pPr>
        <w:rPr>
          <w:rFonts w:ascii="Calibri" w:hAnsi="Calibri"/>
        </w:rPr>
      </w:pPr>
    </w:p>
    <w:p w14:paraId="164AE7CF" w14:textId="77777777" w:rsidR="001865AF" w:rsidRPr="0039736F" w:rsidRDefault="001865AF">
      <w:pPr>
        <w:rPr>
          <w:rFonts w:ascii="Calibri" w:hAnsi="Calibri"/>
        </w:rPr>
      </w:pPr>
    </w:p>
    <w:p w14:paraId="1FEC3736" w14:textId="77777777" w:rsidR="00547DD9" w:rsidRPr="0039736F" w:rsidRDefault="00547DD9">
      <w:pPr>
        <w:rPr>
          <w:rFonts w:ascii="Calibri" w:hAnsi="Calibri"/>
        </w:rPr>
      </w:pPr>
    </w:p>
    <w:p w14:paraId="440ECF4F" w14:textId="496D9115" w:rsidR="00547DD9" w:rsidRPr="0039736F" w:rsidRDefault="00521ED9" w:rsidP="00405FC7">
      <w:pPr>
        <w:pStyle w:val="Ttulo7"/>
        <w:rPr>
          <w:rFonts w:ascii="Calibri" w:hAnsi="Calibri"/>
        </w:rPr>
      </w:pPr>
      <w:r w:rsidRPr="0039736F">
        <w:rPr>
          <w:rFonts w:ascii="Calibri" w:hAnsi="Calibri"/>
        </w:rPr>
        <w:t xml:space="preserve">DOCUMENTO DE </w:t>
      </w:r>
      <w:r w:rsidR="00405FC7">
        <w:rPr>
          <w:rFonts w:ascii="Calibri" w:hAnsi="Calibri"/>
        </w:rPr>
        <w:t>ALCANCE</w:t>
      </w:r>
      <w:r w:rsidR="000A702B" w:rsidRPr="0039736F">
        <w:rPr>
          <w:rFonts w:ascii="Calibri" w:hAnsi="Calibri"/>
        </w:rPr>
        <w:t xml:space="preserve"> DE</w:t>
      </w:r>
      <w:r w:rsidR="00030173" w:rsidRPr="0039736F">
        <w:rPr>
          <w:rFonts w:ascii="Calibri" w:hAnsi="Calibri"/>
        </w:rPr>
        <w:t xml:space="preserve"> SOFTWAR</w:t>
      </w:r>
      <w:r w:rsidR="0087458B" w:rsidRPr="0039736F">
        <w:rPr>
          <w:rFonts w:ascii="Calibri" w:hAnsi="Calibri"/>
        </w:rPr>
        <w:t xml:space="preserve">E </w:t>
      </w:r>
      <w:r w:rsidR="006E0B9E">
        <w:rPr>
          <w:rFonts w:ascii="Calibri" w:hAnsi="Calibri"/>
        </w:rPr>
        <w:t xml:space="preserve">DEL </w:t>
      </w:r>
      <w:r w:rsidR="00627D51">
        <w:rPr>
          <w:rFonts w:ascii="Calibri" w:hAnsi="Calibri"/>
        </w:rPr>
        <w:t>SISTEMA DE VENTAS DE PRODUCTOS</w:t>
      </w:r>
    </w:p>
    <w:p w14:paraId="0733E87D" w14:textId="6FEB7E4C" w:rsidR="002B27F7" w:rsidRPr="0039736F" w:rsidRDefault="0087458B" w:rsidP="00405FC7">
      <w:pPr>
        <w:numPr>
          <w:ilvl w:val="0"/>
          <w:numId w:val="1"/>
        </w:numPr>
        <w:jc w:val="center"/>
      </w:pPr>
      <w:r w:rsidRPr="0039736F">
        <w:t>C</w:t>
      </w:r>
      <w:r w:rsidR="002B27F7" w:rsidRPr="0039736F">
        <w:t xml:space="preserve">urso de </w:t>
      </w:r>
      <w:r w:rsidR="00042C5F">
        <w:t>Construcción</w:t>
      </w:r>
      <w:r w:rsidR="002B27F7" w:rsidRPr="0039736F">
        <w:t xml:space="preserve"> de Softwar</w:t>
      </w:r>
      <w:r w:rsidR="00627D51">
        <w:t>e</w:t>
      </w:r>
    </w:p>
    <w:p w14:paraId="191F94B1" w14:textId="77777777" w:rsidR="00CA1E1F" w:rsidRPr="0039736F" w:rsidRDefault="00CA1E1F" w:rsidP="002B27F7">
      <w:pPr>
        <w:numPr>
          <w:ilvl w:val="0"/>
          <w:numId w:val="1"/>
        </w:numPr>
        <w:jc w:val="center"/>
      </w:pPr>
    </w:p>
    <w:p w14:paraId="7C39A93B" w14:textId="77777777" w:rsidR="00627D51" w:rsidRPr="00645D1D" w:rsidRDefault="001905F6" w:rsidP="00627D51">
      <w:pPr>
        <w:jc w:val="center"/>
      </w:pPr>
      <w:r w:rsidRPr="0039736F">
        <w:t>(</w:t>
      </w:r>
      <w:bookmarkStart w:id="1" w:name="_Hlk136186395"/>
      <w:r w:rsidR="00627D51">
        <w:t>Farfán Sánchez Abraham Andrés</w:t>
      </w:r>
      <w:r w:rsidR="00627D51" w:rsidRPr="00645D1D">
        <w:t xml:space="preserve">, </w:t>
      </w:r>
      <w:bookmarkEnd w:id="1"/>
      <w:r w:rsidR="00627D51">
        <w:t>Agurto Pincay José Andrés</w:t>
      </w:r>
      <w:r w:rsidR="00627D51" w:rsidRPr="00645D1D">
        <w:t xml:space="preserve">, </w:t>
      </w:r>
    </w:p>
    <w:p w14:paraId="4B1E36F1" w14:textId="77777777" w:rsidR="00627D51" w:rsidRPr="00645D1D" w:rsidRDefault="00627D51" w:rsidP="00627D51">
      <w:pPr>
        <w:jc w:val="center"/>
      </w:pPr>
      <w:r>
        <w:t>Pincay Álvarez Pablo Salvador</w:t>
      </w:r>
      <w:r w:rsidRPr="00645D1D">
        <w:t xml:space="preserve">, </w:t>
      </w:r>
      <w:r>
        <w:t>Vivanco García Ángel Enrique</w:t>
      </w:r>
      <w:r w:rsidRPr="00645D1D">
        <w:t>)</w:t>
      </w:r>
    </w:p>
    <w:p w14:paraId="6D6AAE44" w14:textId="612E94CA" w:rsidR="001905F6" w:rsidRPr="00627D51" w:rsidRDefault="001905F6" w:rsidP="00627D51">
      <w:pPr>
        <w:jc w:val="center"/>
        <w:rPr>
          <w:u w:val="single"/>
        </w:rPr>
      </w:pPr>
    </w:p>
    <w:p w14:paraId="30AC6303" w14:textId="77777777" w:rsidR="00547DD9" w:rsidRPr="0039736F" w:rsidRDefault="00547DD9">
      <w:pPr>
        <w:rPr>
          <w:rFonts w:ascii="Calibri" w:hAnsi="Calibri"/>
        </w:rPr>
      </w:pPr>
    </w:p>
    <w:p w14:paraId="605F2AC0" w14:textId="77777777" w:rsidR="00547DD9" w:rsidRPr="0039736F" w:rsidRDefault="00547DD9">
      <w:pPr>
        <w:rPr>
          <w:rFonts w:ascii="Calibri" w:hAnsi="Calibri"/>
        </w:rPr>
      </w:pPr>
    </w:p>
    <w:p w14:paraId="3DF7FE96" w14:textId="77777777" w:rsidR="00547DD9" w:rsidRPr="0039736F" w:rsidRDefault="00547DD9">
      <w:pPr>
        <w:rPr>
          <w:rFonts w:ascii="Calibri" w:hAnsi="Calibri"/>
        </w:rPr>
      </w:pPr>
    </w:p>
    <w:p w14:paraId="6DEE9D7A" w14:textId="77777777" w:rsidR="00547DD9" w:rsidRPr="0039736F" w:rsidRDefault="00547DD9">
      <w:pPr>
        <w:rPr>
          <w:rFonts w:ascii="Calibri" w:hAnsi="Calibri"/>
        </w:rPr>
      </w:pPr>
    </w:p>
    <w:p w14:paraId="761C3B1E" w14:textId="77777777" w:rsidR="00547DD9" w:rsidRPr="0039736F" w:rsidRDefault="00547DD9">
      <w:pPr>
        <w:rPr>
          <w:rFonts w:ascii="Calibri" w:hAnsi="Calibri"/>
        </w:rPr>
      </w:pPr>
    </w:p>
    <w:p w14:paraId="3414DA05" w14:textId="77777777" w:rsidR="00547DD9" w:rsidRPr="0039736F" w:rsidRDefault="00547DD9">
      <w:pPr>
        <w:rPr>
          <w:rFonts w:ascii="Calibri" w:hAnsi="Calibri"/>
        </w:rPr>
      </w:pPr>
    </w:p>
    <w:p w14:paraId="1EFCCFDB" w14:textId="77777777" w:rsidR="00547DD9" w:rsidRPr="0039736F" w:rsidRDefault="00547DD9">
      <w:pPr>
        <w:rPr>
          <w:rFonts w:ascii="Calibri" w:hAnsi="Calibri"/>
        </w:rPr>
      </w:pPr>
    </w:p>
    <w:p w14:paraId="63BEB676" w14:textId="77777777" w:rsidR="00547DD9" w:rsidRPr="0039736F" w:rsidRDefault="00547DD9">
      <w:pPr>
        <w:rPr>
          <w:rFonts w:ascii="Calibri" w:hAnsi="Calibri"/>
        </w:rPr>
      </w:pPr>
    </w:p>
    <w:p w14:paraId="266AA5A9" w14:textId="77777777" w:rsidR="00547DD9" w:rsidRPr="0039736F" w:rsidRDefault="00547DD9">
      <w:pPr>
        <w:rPr>
          <w:rFonts w:ascii="Calibri" w:hAnsi="Calibri"/>
        </w:rPr>
      </w:pPr>
    </w:p>
    <w:p w14:paraId="6462013C" w14:textId="77777777" w:rsidR="00547DD9" w:rsidRPr="0039736F" w:rsidRDefault="00547DD9">
      <w:pPr>
        <w:rPr>
          <w:rFonts w:ascii="Calibri" w:hAnsi="Calibri"/>
        </w:rPr>
      </w:pPr>
    </w:p>
    <w:p w14:paraId="1ED64785" w14:textId="77777777" w:rsidR="00547DD9" w:rsidRPr="0039736F" w:rsidRDefault="00547DD9">
      <w:pPr>
        <w:rPr>
          <w:rFonts w:ascii="Calibri" w:hAnsi="Calibri"/>
        </w:rPr>
      </w:pPr>
    </w:p>
    <w:p w14:paraId="1D82824D" w14:textId="77777777" w:rsidR="00547DD9" w:rsidRPr="0039736F" w:rsidRDefault="00547DD9">
      <w:pPr>
        <w:rPr>
          <w:rFonts w:ascii="Calibri" w:hAnsi="Calibri"/>
        </w:rPr>
      </w:pPr>
    </w:p>
    <w:p w14:paraId="32CD744D" w14:textId="77777777" w:rsidR="00547DD9" w:rsidRPr="0039736F" w:rsidRDefault="00547DD9">
      <w:pPr>
        <w:rPr>
          <w:rFonts w:ascii="Calibri" w:hAnsi="Calibri"/>
        </w:rPr>
      </w:pPr>
    </w:p>
    <w:p w14:paraId="0EF38DE2" w14:textId="77777777" w:rsidR="00547DD9" w:rsidRPr="0039736F" w:rsidRDefault="00547DD9">
      <w:pPr>
        <w:rPr>
          <w:rFonts w:ascii="Calibri" w:hAnsi="Calibri"/>
        </w:rPr>
      </w:pPr>
    </w:p>
    <w:p w14:paraId="3096DDC3" w14:textId="77777777" w:rsidR="00547DD9" w:rsidRPr="0039736F" w:rsidRDefault="00547DD9">
      <w:pPr>
        <w:rPr>
          <w:rFonts w:ascii="Calibri" w:hAnsi="Calibri"/>
        </w:rPr>
      </w:pPr>
    </w:p>
    <w:p w14:paraId="26C64055" w14:textId="77777777" w:rsidR="00547DD9" w:rsidRPr="0039736F" w:rsidRDefault="00547DD9">
      <w:pPr>
        <w:rPr>
          <w:rFonts w:ascii="Calibri" w:hAnsi="Calibri"/>
        </w:rPr>
      </w:pPr>
    </w:p>
    <w:p w14:paraId="1E9EC317" w14:textId="77777777" w:rsidR="00547DD9" w:rsidRPr="0039736F" w:rsidRDefault="00547DD9">
      <w:pPr>
        <w:rPr>
          <w:rFonts w:ascii="Calibri" w:hAnsi="Calibri"/>
        </w:rPr>
      </w:pPr>
    </w:p>
    <w:p w14:paraId="4BAF0466" w14:textId="77777777" w:rsidR="00547DD9" w:rsidRPr="0039736F" w:rsidRDefault="00547DD9">
      <w:pPr>
        <w:rPr>
          <w:rFonts w:ascii="Calibri" w:hAnsi="Calibri"/>
        </w:rPr>
      </w:pPr>
    </w:p>
    <w:p w14:paraId="14489BFE" w14:textId="77777777" w:rsidR="00547DD9" w:rsidRPr="0039736F" w:rsidRDefault="00547DD9">
      <w:pPr>
        <w:rPr>
          <w:rFonts w:ascii="Calibri" w:hAnsi="Calibri"/>
        </w:rPr>
      </w:pPr>
    </w:p>
    <w:p w14:paraId="40951812" w14:textId="77777777" w:rsidR="00547DD9" w:rsidRPr="0039736F" w:rsidRDefault="00547DD9">
      <w:pPr>
        <w:rPr>
          <w:rFonts w:ascii="Calibri" w:hAnsi="Calibri"/>
        </w:rPr>
      </w:pPr>
    </w:p>
    <w:p w14:paraId="32C9383E" w14:textId="77777777" w:rsidR="00547DD9" w:rsidRPr="0039736F" w:rsidRDefault="00547DD9">
      <w:pPr>
        <w:rPr>
          <w:rFonts w:ascii="Calibri" w:hAnsi="Calibri"/>
        </w:rPr>
      </w:pPr>
    </w:p>
    <w:p w14:paraId="686871B9" w14:textId="77777777" w:rsidR="001A76E4" w:rsidRPr="0039736F" w:rsidRDefault="001A76E4" w:rsidP="00597881">
      <w:pPr>
        <w:pStyle w:val="TtulodeTDC"/>
        <w:tabs>
          <w:tab w:val="left" w:pos="284"/>
        </w:tabs>
        <w:jc w:val="center"/>
        <w:rPr>
          <w:rFonts w:ascii="Calibri" w:hAnsi="Calibri"/>
          <w:color w:val="auto"/>
          <w:sz w:val="16"/>
          <w:szCs w:val="16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  <w:id w:val="-1382632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75EBDE" w14:textId="009B0997" w:rsidR="00FD455F" w:rsidRPr="001865AF" w:rsidRDefault="00FD455F" w:rsidP="00FD455F">
          <w:pPr>
            <w:pStyle w:val="TtuloTDC"/>
            <w:jc w:val="center"/>
            <w:rPr>
              <w:rFonts w:ascii="Calibri" w:hAnsi="Calibri" w:cs="Calibri"/>
              <w:b/>
              <w:bCs/>
              <w:color w:val="000000" w:themeColor="text1"/>
              <w:sz w:val="40"/>
              <w:szCs w:val="40"/>
            </w:rPr>
          </w:pPr>
          <w:r w:rsidRPr="001865AF">
            <w:rPr>
              <w:rFonts w:ascii="Calibri" w:hAnsi="Calibri" w:cs="Calibri"/>
              <w:b/>
              <w:bCs/>
              <w:color w:val="000000" w:themeColor="text1"/>
              <w:sz w:val="40"/>
              <w:szCs w:val="40"/>
              <w:lang w:val="es-ES"/>
            </w:rPr>
            <w:t>Tabla de contenido</w:t>
          </w:r>
        </w:p>
        <w:p w14:paraId="472C9287" w14:textId="5E7FE3FB" w:rsidR="00B92ED6" w:rsidRDefault="00FD455F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052402" w:history="1">
            <w:r w:rsidR="00B92ED6" w:rsidRPr="00C46AC8">
              <w:rPr>
                <w:rStyle w:val="Hipervnculo"/>
                <w:rFonts w:cs="Book Antiqua"/>
                <w:noProof/>
              </w:rPr>
              <w:t>1.</w:t>
            </w:r>
            <w:r w:rsidR="00B92ED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="00B92ED6" w:rsidRPr="00C46AC8">
              <w:rPr>
                <w:rStyle w:val="Hipervnculo"/>
                <w:rFonts w:cs="Book Antiqua"/>
                <w:noProof/>
              </w:rPr>
              <w:t>Alcance</w:t>
            </w:r>
            <w:r w:rsidR="00B92ED6">
              <w:rPr>
                <w:noProof/>
                <w:webHidden/>
              </w:rPr>
              <w:tab/>
            </w:r>
            <w:r w:rsidR="00B92ED6">
              <w:rPr>
                <w:noProof/>
                <w:webHidden/>
              </w:rPr>
              <w:fldChar w:fldCharType="begin"/>
            </w:r>
            <w:r w:rsidR="00B92ED6">
              <w:rPr>
                <w:noProof/>
                <w:webHidden/>
              </w:rPr>
              <w:instrText xml:space="preserve"> PAGEREF _Toc187052402 \h </w:instrText>
            </w:r>
            <w:r w:rsidR="00B92ED6">
              <w:rPr>
                <w:noProof/>
                <w:webHidden/>
              </w:rPr>
            </w:r>
            <w:r w:rsidR="00B92ED6">
              <w:rPr>
                <w:noProof/>
                <w:webHidden/>
              </w:rPr>
              <w:fldChar w:fldCharType="separate"/>
            </w:r>
            <w:r w:rsidR="00B92ED6">
              <w:rPr>
                <w:noProof/>
                <w:webHidden/>
              </w:rPr>
              <w:t>3</w:t>
            </w:r>
            <w:r w:rsidR="00B92ED6">
              <w:rPr>
                <w:noProof/>
                <w:webHidden/>
              </w:rPr>
              <w:fldChar w:fldCharType="end"/>
            </w:r>
          </w:hyperlink>
        </w:p>
        <w:p w14:paraId="13FE1DB0" w14:textId="4597C2C9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03" w:history="1">
            <w:r w:rsidRPr="00C46AC8">
              <w:rPr>
                <w:rStyle w:val="Hipervnculo"/>
                <w:rFonts w:cs="Calibr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597D8" w14:textId="749F45D4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04" w:history="1">
            <w:r w:rsidRPr="00C46AC8">
              <w:rPr>
                <w:rStyle w:val="Hipervnculo"/>
                <w:rFonts w:cs="Calibr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F0812" w14:textId="1A3A88A2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05" w:history="1">
            <w:r w:rsidRPr="00C46AC8">
              <w:rPr>
                <w:rStyle w:val="Hipervnculo"/>
                <w:rFonts w:cs="Calibr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62C6" w14:textId="65CB6A0C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06" w:history="1">
            <w:r w:rsidRPr="00C46AC8">
              <w:rPr>
                <w:rStyle w:val="Hipervnculo"/>
                <w:rFonts w:cs="Calibri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Unidades de Medida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FD4D" w14:textId="6E80E0F8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07" w:history="1">
            <w:r w:rsidRPr="00C46AC8">
              <w:rPr>
                <w:rStyle w:val="Hipervnculo"/>
                <w:rFonts w:cs="Calibri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455BA" w14:textId="348E0297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08" w:history="1">
            <w:r w:rsidRPr="00C46AC8">
              <w:rPr>
                <w:rStyle w:val="Hipervnculo"/>
                <w:rFonts w:cs="Calibri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9A9D9" w14:textId="6FE6E24F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09" w:history="1">
            <w:r w:rsidRPr="00C46AC8">
              <w:rPr>
                <w:rStyle w:val="Hipervnculo"/>
                <w:rFonts w:cs="Calibri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5A52D" w14:textId="47E26AA2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0" w:history="1">
            <w:r w:rsidRPr="00C46AC8">
              <w:rPr>
                <w:rStyle w:val="Hipervnculo"/>
                <w:rFonts w:cs="Calibri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Transportista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83CA" w14:textId="13F884C3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1" w:history="1">
            <w:r w:rsidRPr="00C46AC8">
              <w:rPr>
                <w:rStyle w:val="Hipervnculo"/>
                <w:rFonts w:cs="Calibri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Sucursal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D16B" w14:textId="19F859F9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2" w:history="1">
            <w:r w:rsidRPr="00C46AC8">
              <w:rPr>
                <w:rStyle w:val="Hipervnculo"/>
                <w:rFonts w:cs="Calibri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8EB96" w14:textId="704DC0E6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3" w:history="1">
            <w:r w:rsidRPr="00C46AC8">
              <w:rPr>
                <w:rStyle w:val="Hipervnculo"/>
                <w:rFonts w:cs="Calibri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29AAF" w14:textId="79261418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4" w:history="1">
            <w:r w:rsidRPr="00C46AC8">
              <w:rPr>
                <w:rStyle w:val="Hipervnculo"/>
                <w:rFonts w:cs="Calibri"/>
                <w:noProof/>
              </w:rPr>
              <w:t>1.12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Módulo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E019" w14:textId="0D0AF5D4" w:rsidR="00B92ED6" w:rsidRDefault="00B92ED6">
          <w:pPr>
            <w:pStyle w:val="TDC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5" w:history="1">
            <w:r w:rsidRPr="00C46AC8">
              <w:rPr>
                <w:rStyle w:val="Hipervnculo"/>
                <w:rFonts w:cs="Book Antiqu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Book Antiqua"/>
                <w:noProof/>
              </w:rPr>
              <w:t>Tecnologías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60595" w14:textId="27FC8967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6" w:history="1">
            <w:r w:rsidRPr="00C46AC8">
              <w:rPr>
                <w:rStyle w:val="Hipervnculo"/>
                <w:rFonts w:cs="Calibr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Entorno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1118C" w14:textId="5A24709B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7" w:history="1">
            <w:r w:rsidRPr="00C46AC8">
              <w:rPr>
                <w:rStyle w:val="Hipervnculo"/>
                <w:rFonts w:cs="Calibr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Leguaje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B21B1" w14:textId="0681AF49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8" w:history="1">
            <w:r w:rsidRPr="00C46AC8">
              <w:rPr>
                <w:rStyle w:val="Hipervnculo"/>
                <w:rFonts w:cs="Calibri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86A7B" w14:textId="5B3CADD8" w:rsidR="00B92ED6" w:rsidRDefault="00B92ED6">
          <w:pPr>
            <w:pStyle w:val="TD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052419" w:history="1">
            <w:r w:rsidRPr="00C46AC8">
              <w:rPr>
                <w:rStyle w:val="Hipervnculo"/>
                <w:rFonts w:cs="Calibri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eastAsia="es-EC"/>
                <w14:ligatures w14:val="standardContextual"/>
              </w:rPr>
              <w:tab/>
            </w:r>
            <w:r w:rsidRPr="00C46AC8">
              <w:rPr>
                <w:rStyle w:val="Hipervnculo"/>
                <w:rFonts w:cs="Calibri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64B95" w14:textId="2129A8CF" w:rsidR="00FD455F" w:rsidRDefault="00FD455F">
          <w:r>
            <w:rPr>
              <w:b/>
              <w:bCs/>
              <w:lang w:val="es-ES"/>
            </w:rPr>
            <w:fldChar w:fldCharType="end"/>
          </w:r>
        </w:p>
      </w:sdtContent>
    </w:sdt>
    <w:p w14:paraId="6320794D" w14:textId="55AF550C" w:rsidR="00547DD9" w:rsidRDefault="00547DD9">
      <w:pPr>
        <w:rPr>
          <w:rFonts w:ascii="Calibri" w:hAnsi="Calibri" w:cs="Book Antiqua"/>
          <w:b/>
        </w:rPr>
      </w:pPr>
    </w:p>
    <w:p w14:paraId="425E8DCB" w14:textId="407275D2" w:rsidR="004E4133" w:rsidRPr="004E4133" w:rsidRDefault="004E4133" w:rsidP="004E4133">
      <w:pPr>
        <w:rPr>
          <w:rFonts w:ascii="Calibri" w:hAnsi="Calibri" w:cs="Book Antiqua"/>
        </w:rPr>
      </w:pPr>
    </w:p>
    <w:p w14:paraId="021EC14D" w14:textId="70EA4970" w:rsidR="004E4133" w:rsidRPr="004E4133" w:rsidRDefault="004E4133" w:rsidP="004E4133">
      <w:pPr>
        <w:rPr>
          <w:rFonts w:ascii="Calibri" w:hAnsi="Calibri" w:cs="Book Antiqua"/>
        </w:rPr>
      </w:pPr>
    </w:p>
    <w:p w14:paraId="3371C56D" w14:textId="2EAFA550" w:rsidR="004E4133" w:rsidRPr="004E4133" w:rsidRDefault="004E4133" w:rsidP="004E4133">
      <w:pPr>
        <w:tabs>
          <w:tab w:val="left" w:pos="5572"/>
        </w:tabs>
        <w:rPr>
          <w:rFonts w:ascii="Calibri" w:hAnsi="Calibri" w:cs="Book Antiqua"/>
        </w:rPr>
      </w:pPr>
      <w:r>
        <w:rPr>
          <w:rFonts w:ascii="Calibri" w:hAnsi="Calibri" w:cs="Book Antiqua"/>
        </w:rPr>
        <w:tab/>
      </w:r>
    </w:p>
    <w:p w14:paraId="6FDA78F4" w14:textId="77777777" w:rsidR="00547DD9" w:rsidRPr="0039736F" w:rsidRDefault="00547DD9">
      <w:pPr>
        <w:pStyle w:val="Textoindependiente"/>
        <w:pageBreakBefore/>
        <w:rPr>
          <w:rFonts w:ascii="Calibri" w:hAnsi="Calibri"/>
          <w:lang w:val="es-EC"/>
        </w:rPr>
      </w:pPr>
    </w:p>
    <w:p w14:paraId="4E563A84" w14:textId="3C6F047A" w:rsidR="00F663D3" w:rsidRDefault="00405FC7" w:rsidP="00F663D3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8"/>
        </w:rPr>
      </w:pPr>
      <w:bookmarkStart w:id="2" w:name="_Toc136183450"/>
      <w:bookmarkStart w:id="3" w:name="_Toc187052402"/>
      <w:r>
        <w:rPr>
          <w:rFonts w:ascii="Calibri" w:hAnsi="Calibri" w:cs="Book Antiqua"/>
          <w:sz w:val="28"/>
        </w:rPr>
        <w:t>Alcance</w:t>
      </w:r>
      <w:bookmarkEnd w:id="2"/>
      <w:bookmarkEnd w:id="3"/>
      <w:r w:rsidR="00547DD9" w:rsidRPr="0039736F">
        <w:rPr>
          <w:rFonts w:ascii="Calibri" w:hAnsi="Calibri" w:cs="Book Antiqua"/>
          <w:sz w:val="28"/>
        </w:rPr>
        <w:t xml:space="preserve">  </w:t>
      </w:r>
      <w:bookmarkStart w:id="4" w:name="_Toc384282999"/>
    </w:p>
    <w:p w14:paraId="764ADA11" w14:textId="77777777" w:rsidR="00F663D3" w:rsidRPr="00F663D3" w:rsidRDefault="00F663D3" w:rsidP="00F663D3"/>
    <w:p w14:paraId="007829A9" w14:textId="7C7A8BCC" w:rsidR="00405FC7" w:rsidRPr="00FD455F" w:rsidRDefault="00405FC7" w:rsidP="00FD455F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5" w:name="_Toc187052403"/>
      <w:r w:rsidRPr="00FD455F">
        <w:rPr>
          <w:rFonts w:ascii="Calibri" w:hAnsi="Calibri" w:cs="Calibri"/>
          <w:i w:val="0"/>
          <w:iCs w:val="0"/>
          <w:sz w:val="24"/>
          <w:szCs w:val="24"/>
        </w:rPr>
        <w:t xml:space="preserve">Módulo de </w:t>
      </w:r>
      <w:r w:rsidR="000F4DBD" w:rsidRPr="00FD455F">
        <w:rPr>
          <w:rFonts w:ascii="Calibri" w:hAnsi="Calibri" w:cs="Calibri"/>
          <w:i w:val="0"/>
          <w:iCs w:val="0"/>
          <w:sz w:val="24"/>
          <w:szCs w:val="24"/>
        </w:rPr>
        <w:t>Usuarios</w:t>
      </w:r>
      <w:bookmarkEnd w:id="5"/>
    </w:p>
    <w:p w14:paraId="20F10273" w14:textId="5F1D9375" w:rsidR="001128CB" w:rsidRDefault="001128CB" w:rsidP="007511A7">
      <w:pPr>
        <w:ind w:left="709" w:right="566" w:firstLine="707"/>
        <w:jc w:val="both"/>
        <w:rPr>
          <w:rFonts w:asciiTheme="minorHAnsi" w:hAnsiTheme="minorHAnsi" w:cstheme="minorHAnsi"/>
        </w:rPr>
      </w:pPr>
      <w:r w:rsidRPr="001128CB">
        <w:rPr>
          <w:rFonts w:asciiTheme="minorHAnsi" w:hAnsiTheme="minorHAnsi" w:cstheme="minorHAnsi"/>
        </w:rPr>
        <w:t>Este módulo</w:t>
      </w:r>
      <w:r>
        <w:rPr>
          <w:rFonts w:asciiTheme="minorHAnsi" w:hAnsiTheme="minorHAnsi" w:cstheme="minorHAnsi"/>
        </w:rPr>
        <w:t xml:space="preserve"> se encargará de</w:t>
      </w:r>
      <w:r w:rsidRPr="001128CB">
        <w:rPr>
          <w:rFonts w:asciiTheme="minorHAnsi" w:hAnsiTheme="minorHAnsi" w:cstheme="minorHAnsi"/>
        </w:rPr>
        <w:t>:</w:t>
      </w:r>
    </w:p>
    <w:p w14:paraId="5B078077" w14:textId="77777777" w:rsidR="000F56E9" w:rsidRPr="001128CB" w:rsidRDefault="000F56E9" w:rsidP="001128CB">
      <w:pPr>
        <w:ind w:left="709" w:right="566"/>
        <w:jc w:val="both"/>
        <w:rPr>
          <w:rFonts w:asciiTheme="minorHAnsi" w:hAnsiTheme="minorHAnsi" w:cstheme="minorHAnsi"/>
        </w:rPr>
      </w:pPr>
    </w:p>
    <w:p w14:paraId="6425560D" w14:textId="3AD7ADB0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Registro de nuevos usuarios </w:t>
      </w:r>
    </w:p>
    <w:p w14:paraId="01C00E8A" w14:textId="77777777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Edición de información de usuario existente </w:t>
      </w:r>
    </w:p>
    <w:p w14:paraId="74D76C73" w14:textId="77777777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Eliminación de cuentas de usuario </w:t>
      </w:r>
    </w:p>
    <w:p w14:paraId="0E35ADCA" w14:textId="24E8BF64" w:rsidR="000F56E9" w:rsidRPr="000F56E9" w:rsidRDefault="000F56E9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>Búsqueda avanzada de usuarios</w:t>
      </w:r>
    </w:p>
    <w:p w14:paraId="2466497F" w14:textId="77777777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>Asignación de roles y permisos</w:t>
      </w:r>
    </w:p>
    <w:p w14:paraId="725A40FE" w14:textId="77777777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Cambio de contraseñas </w:t>
      </w:r>
    </w:p>
    <w:p w14:paraId="58F7B6F7" w14:textId="218E7CE6" w:rsidR="001128CB" w:rsidRPr="000F56E9" w:rsidRDefault="001128CB" w:rsidP="000F56E9">
      <w:pPr>
        <w:pStyle w:val="Prrafodelista"/>
        <w:numPr>
          <w:ilvl w:val="0"/>
          <w:numId w:val="132"/>
        </w:numPr>
        <w:ind w:right="566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>Bloqueo/desbloqueo de cuentas</w:t>
      </w:r>
    </w:p>
    <w:p w14:paraId="5627E741" w14:textId="77777777" w:rsidR="00405FC7" w:rsidRPr="00405FC7" w:rsidRDefault="00405FC7" w:rsidP="00405FC7">
      <w:pPr>
        <w:jc w:val="both"/>
        <w:rPr>
          <w:rFonts w:asciiTheme="minorHAnsi" w:hAnsiTheme="minorHAnsi" w:cstheme="minorHAnsi"/>
        </w:rPr>
      </w:pPr>
    </w:p>
    <w:p w14:paraId="6FE2B38C" w14:textId="44CA66D7" w:rsidR="000F56E9" w:rsidRPr="005B1EA1" w:rsidRDefault="00405FC7" w:rsidP="005B1EA1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6" w:name="_Toc187052404"/>
      <w:r w:rsidRPr="005B1EA1">
        <w:rPr>
          <w:rFonts w:ascii="Calibri" w:hAnsi="Calibri" w:cs="Calibri"/>
          <w:i w:val="0"/>
          <w:iCs w:val="0"/>
          <w:sz w:val="24"/>
          <w:szCs w:val="24"/>
        </w:rPr>
        <w:t xml:space="preserve">Módulo de </w:t>
      </w:r>
      <w:r w:rsidR="000F4DBD" w:rsidRPr="005B1EA1">
        <w:rPr>
          <w:rFonts w:ascii="Calibri" w:hAnsi="Calibri" w:cs="Calibri"/>
          <w:i w:val="0"/>
          <w:iCs w:val="0"/>
          <w:sz w:val="24"/>
          <w:szCs w:val="24"/>
        </w:rPr>
        <w:t>Productos</w:t>
      </w:r>
      <w:bookmarkEnd w:id="6"/>
      <w:r w:rsidR="000F4DBD" w:rsidRPr="005B1EA1">
        <w:rPr>
          <w:rFonts w:ascii="Calibri" w:hAnsi="Calibri" w:cs="Calibri"/>
          <w:i w:val="0"/>
          <w:iCs w:val="0"/>
          <w:sz w:val="24"/>
          <w:szCs w:val="24"/>
        </w:rPr>
        <w:t xml:space="preserve"> </w:t>
      </w:r>
      <w:r w:rsidRPr="005B1EA1">
        <w:rPr>
          <w:rFonts w:ascii="Calibri" w:hAnsi="Calibri" w:cs="Calibri"/>
          <w:i w:val="0"/>
          <w:iCs w:val="0"/>
          <w:sz w:val="24"/>
          <w:szCs w:val="24"/>
        </w:rPr>
        <w:t xml:space="preserve"> </w:t>
      </w:r>
    </w:p>
    <w:p w14:paraId="0BF15030" w14:textId="5CF91ED6" w:rsidR="000F56E9" w:rsidRPr="000F4DBD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</w:t>
      </w:r>
      <w:r>
        <w:rPr>
          <w:rFonts w:asciiTheme="minorHAnsi" w:hAnsiTheme="minorHAnsi" w:cstheme="minorHAnsi"/>
        </w:rPr>
        <w:t>n</w:t>
      </w:r>
      <w:r w:rsidRPr="000F4DBD">
        <w:rPr>
          <w:rFonts w:asciiTheme="minorHAnsi" w:hAnsiTheme="minorHAnsi" w:cstheme="minorHAnsi"/>
        </w:rPr>
        <w:t>cargará de:</w:t>
      </w:r>
    </w:p>
    <w:p w14:paraId="439DFA9C" w14:textId="77777777" w:rsidR="000F56E9" w:rsidRPr="000F4DBD" w:rsidRDefault="000F56E9" w:rsidP="000F56E9">
      <w:pPr>
        <w:jc w:val="both"/>
        <w:rPr>
          <w:rFonts w:asciiTheme="minorHAnsi" w:hAnsiTheme="minorHAnsi" w:cstheme="minorHAnsi"/>
          <w:b/>
          <w:bCs/>
        </w:rPr>
      </w:pPr>
    </w:p>
    <w:p w14:paraId="1EA3FCDA" w14:textId="692EF3D8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nuevos</w:t>
      </w:r>
      <w:r w:rsidRPr="000F4DB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producto</w:t>
      </w:r>
      <w:r w:rsidRPr="000F4DBD">
        <w:rPr>
          <w:rFonts w:asciiTheme="minorHAnsi" w:hAnsiTheme="minorHAnsi" w:cstheme="minorHAnsi"/>
        </w:rPr>
        <w:t>s</w:t>
      </w:r>
    </w:p>
    <w:p w14:paraId="14280A4B" w14:textId="0703D7D9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producto existente</w:t>
      </w:r>
    </w:p>
    <w:p w14:paraId="5F1FA394" w14:textId="58068277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productos</w:t>
      </w:r>
    </w:p>
    <w:p w14:paraId="5BD357C7" w14:textId="7BD69DEE" w:rsidR="000F56E9" w:rsidRPr="000F4DBD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productos</w:t>
      </w:r>
    </w:p>
    <w:p w14:paraId="412F0738" w14:textId="77777777" w:rsidR="00405FC7" w:rsidRPr="00405FC7" w:rsidRDefault="00405FC7" w:rsidP="00405FC7">
      <w:pPr>
        <w:jc w:val="both"/>
        <w:rPr>
          <w:rFonts w:asciiTheme="minorHAnsi" w:hAnsiTheme="minorHAnsi" w:cstheme="minorHAnsi"/>
        </w:rPr>
      </w:pPr>
    </w:p>
    <w:p w14:paraId="4B47B27E" w14:textId="05061AA1" w:rsidR="00405FC7" w:rsidRPr="005B1EA1" w:rsidRDefault="00405FC7" w:rsidP="005B1EA1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7" w:name="_Toc187052405"/>
      <w:r w:rsidRPr="005B1EA1">
        <w:rPr>
          <w:rFonts w:ascii="Calibri" w:hAnsi="Calibri" w:cs="Calibri"/>
          <w:i w:val="0"/>
          <w:iCs w:val="0"/>
          <w:sz w:val="24"/>
          <w:szCs w:val="24"/>
        </w:rPr>
        <w:t xml:space="preserve">Módulo de </w:t>
      </w:r>
      <w:r w:rsidR="000F4DBD" w:rsidRPr="005B1EA1">
        <w:rPr>
          <w:rFonts w:ascii="Calibri" w:hAnsi="Calibri" w:cs="Calibri"/>
          <w:i w:val="0"/>
          <w:iCs w:val="0"/>
          <w:sz w:val="24"/>
          <w:szCs w:val="24"/>
        </w:rPr>
        <w:t>Categorías</w:t>
      </w:r>
      <w:bookmarkEnd w:id="7"/>
      <w:r w:rsidR="000F4DBD" w:rsidRPr="005B1EA1">
        <w:rPr>
          <w:rFonts w:ascii="Calibri" w:hAnsi="Calibri" w:cs="Calibri"/>
          <w:i w:val="0"/>
          <w:iCs w:val="0"/>
          <w:sz w:val="24"/>
          <w:szCs w:val="24"/>
        </w:rPr>
        <w:t xml:space="preserve"> </w:t>
      </w:r>
    </w:p>
    <w:p w14:paraId="057D3976" w14:textId="77777777" w:rsidR="000F56E9" w:rsidRPr="000F4DBD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301209EF" w14:textId="77777777" w:rsidR="000F56E9" w:rsidRPr="000F4DBD" w:rsidRDefault="000F56E9" w:rsidP="000F56E9">
      <w:pPr>
        <w:jc w:val="both"/>
        <w:rPr>
          <w:rFonts w:asciiTheme="minorHAnsi" w:hAnsiTheme="minorHAnsi" w:cstheme="minorHAnsi"/>
          <w:b/>
          <w:bCs/>
        </w:rPr>
      </w:pPr>
    </w:p>
    <w:p w14:paraId="3F13D3CA" w14:textId="3EBAFFA8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nuevas categorías</w:t>
      </w:r>
    </w:p>
    <w:p w14:paraId="76B0CE89" w14:textId="1128238F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categoría existente</w:t>
      </w:r>
    </w:p>
    <w:p w14:paraId="77F05C05" w14:textId="35947E94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categorías</w:t>
      </w:r>
    </w:p>
    <w:p w14:paraId="5B072E91" w14:textId="6098E3FC" w:rsidR="000F56E9" w:rsidRPr="000F4DBD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categorías</w:t>
      </w:r>
    </w:p>
    <w:p w14:paraId="6C84231D" w14:textId="77777777" w:rsidR="000F4DBD" w:rsidRPr="007511A7" w:rsidRDefault="000F4DBD" w:rsidP="007511A7">
      <w:pPr>
        <w:jc w:val="both"/>
        <w:rPr>
          <w:rFonts w:asciiTheme="minorHAnsi" w:hAnsiTheme="minorHAnsi" w:cstheme="minorHAnsi"/>
          <w:b/>
          <w:bCs/>
        </w:rPr>
      </w:pPr>
    </w:p>
    <w:p w14:paraId="0A341315" w14:textId="492071A4" w:rsidR="000F4DBD" w:rsidRPr="005B1EA1" w:rsidRDefault="000F4DBD" w:rsidP="005B1EA1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8" w:name="_Toc187052406"/>
      <w:r w:rsidRPr="005B1EA1">
        <w:rPr>
          <w:rFonts w:ascii="Calibri" w:hAnsi="Calibri" w:cs="Calibri"/>
          <w:i w:val="0"/>
          <w:iCs w:val="0"/>
          <w:sz w:val="24"/>
          <w:szCs w:val="24"/>
        </w:rPr>
        <w:t>Módulo de Unidad</w:t>
      </w:r>
      <w:r w:rsidR="00A2040A" w:rsidRPr="005B1EA1">
        <w:rPr>
          <w:rFonts w:ascii="Calibri" w:hAnsi="Calibri" w:cs="Calibri"/>
          <w:i w:val="0"/>
          <w:iCs w:val="0"/>
          <w:sz w:val="24"/>
          <w:szCs w:val="24"/>
        </w:rPr>
        <w:t>es</w:t>
      </w:r>
      <w:r w:rsidRPr="005B1EA1">
        <w:rPr>
          <w:rFonts w:ascii="Calibri" w:hAnsi="Calibri" w:cs="Calibri"/>
          <w:i w:val="0"/>
          <w:iCs w:val="0"/>
          <w:sz w:val="24"/>
          <w:szCs w:val="24"/>
        </w:rPr>
        <w:t xml:space="preserve"> de Medida</w:t>
      </w:r>
      <w:bookmarkEnd w:id="8"/>
    </w:p>
    <w:p w14:paraId="785AEA57" w14:textId="77777777" w:rsidR="000F56E9" w:rsidRPr="000F4DBD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52DD15B3" w14:textId="77777777" w:rsidR="000F56E9" w:rsidRPr="000F4DBD" w:rsidRDefault="000F56E9" w:rsidP="000F56E9">
      <w:pPr>
        <w:jc w:val="both"/>
        <w:rPr>
          <w:rFonts w:asciiTheme="minorHAnsi" w:hAnsiTheme="minorHAnsi" w:cstheme="minorHAnsi"/>
          <w:b/>
          <w:bCs/>
        </w:rPr>
      </w:pPr>
    </w:p>
    <w:p w14:paraId="069644E1" w14:textId="5F71A064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nuevas unidades de medida</w:t>
      </w:r>
    </w:p>
    <w:p w14:paraId="4DDD1ED7" w14:textId="4C31D37F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unidad de medida existente</w:t>
      </w:r>
    </w:p>
    <w:p w14:paraId="36F4F34D" w14:textId="495670C2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unidades de medida</w:t>
      </w:r>
    </w:p>
    <w:p w14:paraId="7BA8087F" w14:textId="7A853618" w:rsidR="000F56E9" w:rsidRP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unidades de medida</w:t>
      </w:r>
    </w:p>
    <w:p w14:paraId="48CD9D80" w14:textId="77777777" w:rsidR="000F4DBD" w:rsidRDefault="000F4DBD" w:rsidP="000F4DBD">
      <w:pPr>
        <w:pStyle w:val="Prrafodelista"/>
        <w:rPr>
          <w:rFonts w:asciiTheme="minorHAnsi" w:hAnsiTheme="minorHAnsi" w:cstheme="minorHAnsi"/>
          <w:b/>
          <w:bCs/>
        </w:rPr>
      </w:pPr>
    </w:p>
    <w:p w14:paraId="65E731A7" w14:textId="77777777" w:rsidR="00DD43DD" w:rsidRDefault="00DD43DD" w:rsidP="000F4DBD">
      <w:pPr>
        <w:pStyle w:val="Prrafodelista"/>
        <w:rPr>
          <w:rFonts w:asciiTheme="minorHAnsi" w:hAnsiTheme="minorHAnsi" w:cstheme="minorHAnsi"/>
          <w:b/>
          <w:bCs/>
        </w:rPr>
      </w:pPr>
    </w:p>
    <w:p w14:paraId="5892DD5D" w14:textId="77777777" w:rsidR="00DD43DD" w:rsidRDefault="00DD43DD" w:rsidP="000F4DBD">
      <w:pPr>
        <w:pStyle w:val="Prrafodelista"/>
        <w:rPr>
          <w:rFonts w:asciiTheme="minorHAnsi" w:hAnsiTheme="minorHAnsi" w:cstheme="minorHAnsi"/>
          <w:b/>
          <w:bCs/>
        </w:rPr>
      </w:pPr>
    </w:p>
    <w:p w14:paraId="4898DC86" w14:textId="77777777" w:rsidR="00DD43DD" w:rsidRPr="000F4DBD" w:rsidRDefault="00DD43DD" w:rsidP="000F4DBD">
      <w:pPr>
        <w:pStyle w:val="Prrafodelista"/>
        <w:rPr>
          <w:rFonts w:asciiTheme="minorHAnsi" w:hAnsiTheme="minorHAnsi" w:cstheme="minorHAnsi"/>
          <w:b/>
          <w:bCs/>
        </w:rPr>
      </w:pPr>
    </w:p>
    <w:p w14:paraId="06D231D0" w14:textId="47D48803" w:rsidR="000F4DBD" w:rsidRPr="005B1EA1" w:rsidRDefault="000F4DBD" w:rsidP="005B1EA1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9" w:name="_Toc187052407"/>
      <w:r w:rsidRPr="005B1EA1">
        <w:rPr>
          <w:rFonts w:ascii="Calibri" w:hAnsi="Calibri" w:cs="Calibri"/>
          <w:i w:val="0"/>
          <w:iCs w:val="0"/>
          <w:sz w:val="24"/>
          <w:szCs w:val="24"/>
        </w:rPr>
        <w:lastRenderedPageBreak/>
        <w:t>Módulo de Inventario</w:t>
      </w:r>
      <w:bookmarkEnd w:id="9"/>
      <w:r w:rsidRPr="005B1EA1">
        <w:rPr>
          <w:rFonts w:ascii="Calibri" w:hAnsi="Calibri" w:cs="Calibri"/>
          <w:i w:val="0"/>
          <w:iCs w:val="0"/>
          <w:sz w:val="24"/>
          <w:szCs w:val="24"/>
        </w:rPr>
        <w:t xml:space="preserve"> </w:t>
      </w:r>
    </w:p>
    <w:p w14:paraId="6C44FDDB" w14:textId="77777777" w:rsidR="00954A10" w:rsidRPr="000F4DBD" w:rsidRDefault="00954A10" w:rsidP="00954A10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2DCBB405" w14:textId="77777777" w:rsidR="00954A10" w:rsidRPr="000F4DBD" w:rsidRDefault="00954A10" w:rsidP="00954A10">
      <w:pPr>
        <w:jc w:val="both"/>
        <w:rPr>
          <w:rFonts w:asciiTheme="minorHAnsi" w:hAnsiTheme="minorHAnsi" w:cstheme="minorHAnsi"/>
          <w:b/>
          <w:bCs/>
        </w:rPr>
      </w:pPr>
    </w:p>
    <w:p w14:paraId="7AC5E839" w14:textId="13979C2F" w:rsidR="00954A10" w:rsidRDefault="00954A10" w:rsidP="00954A10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productos en</w:t>
      </w:r>
      <w:r w:rsidR="00300658">
        <w:rPr>
          <w:rFonts w:asciiTheme="minorHAnsi" w:hAnsiTheme="minorHAnsi" w:cstheme="minorHAnsi"/>
        </w:rPr>
        <w:t xml:space="preserve"> las zonas del almacén</w:t>
      </w:r>
      <w:r>
        <w:rPr>
          <w:rFonts w:asciiTheme="minorHAnsi" w:hAnsiTheme="minorHAnsi" w:cstheme="minorHAnsi"/>
        </w:rPr>
        <w:t xml:space="preserve"> </w:t>
      </w:r>
    </w:p>
    <w:p w14:paraId="156ACCB1" w14:textId="623111E2" w:rsidR="00954A10" w:rsidRDefault="00954A10" w:rsidP="00954A10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Edición de información de </w:t>
      </w:r>
      <w:r w:rsidR="00300658">
        <w:rPr>
          <w:rFonts w:asciiTheme="minorHAnsi" w:hAnsiTheme="minorHAnsi" w:cstheme="minorHAnsi"/>
        </w:rPr>
        <w:t>producto dentro del inventario</w:t>
      </w:r>
    </w:p>
    <w:p w14:paraId="3D3B710D" w14:textId="73216082" w:rsidR="00954A10" w:rsidRDefault="00954A10" w:rsidP="00954A10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Eliminación </w:t>
      </w:r>
      <w:r w:rsidR="00300658">
        <w:rPr>
          <w:rFonts w:asciiTheme="minorHAnsi" w:hAnsiTheme="minorHAnsi" w:cstheme="minorHAnsi"/>
        </w:rPr>
        <w:t>de productos en el inventario</w:t>
      </w:r>
    </w:p>
    <w:p w14:paraId="2C6CD5E4" w14:textId="0030C56A" w:rsidR="00954A10" w:rsidRPr="000F56E9" w:rsidRDefault="00954A10" w:rsidP="00954A10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Búsqueda </w:t>
      </w:r>
      <w:r w:rsidR="00300658">
        <w:rPr>
          <w:rFonts w:asciiTheme="minorHAnsi" w:hAnsiTheme="minorHAnsi" w:cstheme="minorHAnsi"/>
        </w:rPr>
        <w:t>avanzada de productos dentro del inventario</w:t>
      </w:r>
    </w:p>
    <w:p w14:paraId="2D453B52" w14:textId="77777777" w:rsidR="00F22F7C" w:rsidRPr="00954A10" w:rsidRDefault="00F22F7C" w:rsidP="00954A10">
      <w:pPr>
        <w:jc w:val="both"/>
        <w:rPr>
          <w:rFonts w:asciiTheme="minorHAnsi" w:hAnsiTheme="minorHAnsi" w:cstheme="minorHAnsi"/>
          <w:b/>
          <w:bCs/>
        </w:rPr>
      </w:pPr>
    </w:p>
    <w:p w14:paraId="681D770C" w14:textId="0492B3B9" w:rsidR="000F4DBD" w:rsidRPr="00F663D3" w:rsidRDefault="000F4DBD" w:rsidP="00F663D3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10" w:name="_Toc187052408"/>
      <w:r w:rsidRPr="00F663D3">
        <w:rPr>
          <w:rFonts w:ascii="Calibri" w:hAnsi="Calibri" w:cs="Calibri"/>
          <w:i w:val="0"/>
          <w:iCs w:val="0"/>
          <w:sz w:val="24"/>
          <w:szCs w:val="24"/>
        </w:rPr>
        <w:t>Módulo de Clientes</w:t>
      </w:r>
      <w:bookmarkEnd w:id="10"/>
    </w:p>
    <w:p w14:paraId="523980A3" w14:textId="6E35C879" w:rsidR="000F4DBD" w:rsidRPr="000F4DBD" w:rsidRDefault="000F4DBD" w:rsidP="000F4DBD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535D6333" w14:textId="77777777" w:rsidR="000F4DBD" w:rsidRPr="000F4DBD" w:rsidRDefault="000F4DBD" w:rsidP="000F4DBD">
      <w:pPr>
        <w:jc w:val="both"/>
        <w:rPr>
          <w:rFonts w:asciiTheme="minorHAnsi" w:hAnsiTheme="minorHAnsi" w:cstheme="minorHAnsi"/>
          <w:b/>
          <w:bCs/>
        </w:rPr>
      </w:pPr>
    </w:p>
    <w:p w14:paraId="3CCF0EDD" w14:textId="1E7B81B4" w:rsidR="000F4DBD" w:rsidRDefault="000F4DBD" w:rsidP="000F4DB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 w:rsidR="000F56E9">
        <w:rPr>
          <w:rFonts w:asciiTheme="minorHAnsi" w:hAnsiTheme="minorHAnsi" w:cstheme="minorHAnsi"/>
        </w:rPr>
        <w:t>de nuevos</w:t>
      </w:r>
      <w:r w:rsidRPr="000F4DBD">
        <w:rPr>
          <w:rFonts w:asciiTheme="minorHAnsi" w:hAnsiTheme="minorHAnsi" w:cstheme="minorHAnsi"/>
        </w:rPr>
        <w:t xml:space="preserve"> clientes</w:t>
      </w:r>
    </w:p>
    <w:p w14:paraId="78A73F26" w14:textId="47052F45" w:rsidR="000F4DBD" w:rsidRDefault="000F4DBD" w:rsidP="000F4DB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</w:t>
      </w:r>
      <w:r w:rsidR="00F2133B">
        <w:rPr>
          <w:rFonts w:asciiTheme="minorHAnsi" w:hAnsiTheme="minorHAnsi" w:cstheme="minorHAnsi"/>
        </w:rPr>
        <w:t>ión de</w:t>
      </w:r>
      <w:r w:rsidR="000F56E9">
        <w:rPr>
          <w:rFonts w:asciiTheme="minorHAnsi" w:hAnsiTheme="minorHAnsi" w:cstheme="minorHAnsi"/>
        </w:rPr>
        <w:t xml:space="preserve"> </w:t>
      </w:r>
      <w:r w:rsidR="00F2133B">
        <w:rPr>
          <w:rFonts w:asciiTheme="minorHAnsi" w:hAnsiTheme="minorHAnsi" w:cstheme="minorHAnsi"/>
        </w:rPr>
        <w:t>información d</w:t>
      </w:r>
      <w:r w:rsidR="000F56E9">
        <w:rPr>
          <w:rFonts w:asciiTheme="minorHAnsi" w:hAnsiTheme="minorHAnsi" w:cstheme="minorHAnsi"/>
        </w:rPr>
        <w:t xml:space="preserve">e </w:t>
      </w:r>
      <w:r w:rsidR="00F2133B">
        <w:rPr>
          <w:rFonts w:asciiTheme="minorHAnsi" w:hAnsiTheme="minorHAnsi" w:cstheme="minorHAnsi"/>
        </w:rPr>
        <w:t>cliente</w:t>
      </w:r>
      <w:r w:rsidR="000F56E9">
        <w:rPr>
          <w:rFonts w:asciiTheme="minorHAnsi" w:hAnsiTheme="minorHAnsi" w:cstheme="minorHAnsi"/>
        </w:rPr>
        <w:t xml:space="preserve"> existente</w:t>
      </w:r>
    </w:p>
    <w:p w14:paraId="393E6A10" w14:textId="02A0506B" w:rsidR="00F2133B" w:rsidRDefault="00F2133B" w:rsidP="000F4DB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clientes</w:t>
      </w:r>
    </w:p>
    <w:p w14:paraId="3ADF0E14" w14:textId="496F1F00" w:rsidR="00776C0A" w:rsidRPr="000F4DBD" w:rsidRDefault="00776C0A" w:rsidP="000F4DBD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Búsqueda </w:t>
      </w:r>
      <w:r w:rsidR="000F56E9">
        <w:rPr>
          <w:rFonts w:asciiTheme="minorHAnsi" w:hAnsiTheme="minorHAnsi" w:cstheme="minorHAnsi"/>
        </w:rPr>
        <w:t xml:space="preserve">avanzada </w:t>
      </w:r>
      <w:r>
        <w:rPr>
          <w:rFonts w:asciiTheme="minorHAnsi" w:hAnsiTheme="minorHAnsi" w:cstheme="minorHAnsi"/>
        </w:rPr>
        <w:t>de clientes</w:t>
      </w:r>
    </w:p>
    <w:p w14:paraId="7CB0FD89" w14:textId="77777777" w:rsidR="000F4DBD" w:rsidRDefault="000F4DBD" w:rsidP="000F4DBD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</w:p>
    <w:p w14:paraId="24D29EEF" w14:textId="4A44C2AA" w:rsidR="000F4DBD" w:rsidRPr="00F663D3" w:rsidRDefault="000F4DBD" w:rsidP="00F663D3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11" w:name="_Toc187052409"/>
      <w:r w:rsidRPr="00F663D3">
        <w:rPr>
          <w:rFonts w:ascii="Calibri" w:hAnsi="Calibri" w:cs="Calibri"/>
          <w:i w:val="0"/>
          <w:iCs w:val="0"/>
          <w:sz w:val="24"/>
          <w:szCs w:val="24"/>
        </w:rPr>
        <w:t>Módulo de Proveedor</w:t>
      </w:r>
      <w:bookmarkEnd w:id="11"/>
    </w:p>
    <w:p w14:paraId="19C6692F" w14:textId="77777777" w:rsidR="00776C0A" w:rsidRPr="000F4DBD" w:rsidRDefault="00776C0A" w:rsidP="00776C0A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6BBDF96D" w14:textId="77777777" w:rsidR="00776C0A" w:rsidRPr="000F4DBD" w:rsidRDefault="00776C0A" w:rsidP="00776C0A">
      <w:pPr>
        <w:jc w:val="both"/>
        <w:rPr>
          <w:rFonts w:asciiTheme="minorHAnsi" w:hAnsiTheme="minorHAnsi" w:cstheme="minorHAnsi"/>
          <w:b/>
          <w:bCs/>
        </w:rPr>
      </w:pPr>
    </w:p>
    <w:p w14:paraId="0CAFDBCD" w14:textId="5A8543AA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nuevos</w:t>
      </w:r>
      <w:r w:rsidRPr="000F4DB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proveedores</w:t>
      </w:r>
    </w:p>
    <w:p w14:paraId="51900A75" w14:textId="626104F4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proveedor existente</w:t>
      </w:r>
    </w:p>
    <w:p w14:paraId="1DEE132E" w14:textId="31BE8577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proveedores</w:t>
      </w:r>
    </w:p>
    <w:p w14:paraId="0DF23B11" w14:textId="7A3F9035" w:rsidR="000F4DBD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proveedores</w:t>
      </w:r>
    </w:p>
    <w:p w14:paraId="45634F9E" w14:textId="77777777" w:rsidR="000F4DBD" w:rsidRPr="00F663D3" w:rsidRDefault="000F4DBD" w:rsidP="00F663D3">
      <w:pPr>
        <w:jc w:val="both"/>
        <w:rPr>
          <w:rFonts w:asciiTheme="minorHAnsi" w:hAnsiTheme="minorHAnsi" w:cstheme="minorHAnsi"/>
          <w:b/>
          <w:bCs/>
        </w:rPr>
      </w:pPr>
    </w:p>
    <w:p w14:paraId="34B1A394" w14:textId="595FAC2D" w:rsidR="000F4DBD" w:rsidRPr="00F663D3" w:rsidRDefault="000F4DBD" w:rsidP="00F663D3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12" w:name="_Toc187052410"/>
      <w:r w:rsidRPr="00F663D3">
        <w:rPr>
          <w:rFonts w:ascii="Calibri" w:hAnsi="Calibri" w:cs="Calibri"/>
          <w:i w:val="0"/>
          <w:iCs w:val="0"/>
          <w:sz w:val="24"/>
          <w:szCs w:val="24"/>
        </w:rPr>
        <w:t>Módulo de Transportista</w:t>
      </w:r>
      <w:bookmarkEnd w:id="12"/>
      <w:r w:rsidRPr="00F663D3">
        <w:rPr>
          <w:rFonts w:ascii="Calibri" w:hAnsi="Calibri" w:cs="Calibri"/>
          <w:i w:val="0"/>
          <w:iCs w:val="0"/>
          <w:sz w:val="24"/>
          <w:szCs w:val="24"/>
        </w:rPr>
        <w:t xml:space="preserve"> </w:t>
      </w:r>
    </w:p>
    <w:p w14:paraId="287D687C" w14:textId="77777777" w:rsidR="00776C0A" w:rsidRPr="000F4DBD" w:rsidRDefault="00776C0A" w:rsidP="00776C0A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6E1E1D2F" w14:textId="77777777" w:rsidR="00776C0A" w:rsidRPr="000F4DBD" w:rsidRDefault="00776C0A" w:rsidP="00776C0A">
      <w:pPr>
        <w:jc w:val="both"/>
        <w:rPr>
          <w:rFonts w:asciiTheme="minorHAnsi" w:hAnsiTheme="minorHAnsi" w:cstheme="minorHAnsi"/>
          <w:b/>
          <w:bCs/>
        </w:rPr>
      </w:pPr>
    </w:p>
    <w:p w14:paraId="738C4593" w14:textId="5A93DCD8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nuevos</w:t>
      </w:r>
      <w:r w:rsidRPr="000F4DB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transportistas</w:t>
      </w:r>
    </w:p>
    <w:p w14:paraId="67561E72" w14:textId="4FC60C6D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transportista existente</w:t>
      </w:r>
    </w:p>
    <w:p w14:paraId="6DDAF9F7" w14:textId="307C91DC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transportistas</w:t>
      </w:r>
    </w:p>
    <w:p w14:paraId="04B470EB" w14:textId="3B9DA1A6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transportistas</w:t>
      </w:r>
    </w:p>
    <w:p w14:paraId="42F97077" w14:textId="77777777" w:rsidR="000F4DBD" w:rsidRPr="000F56E9" w:rsidRDefault="000F4DBD" w:rsidP="000F56E9">
      <w:pPr>
        <w:jc w:val="both"/>
        <w:rPr>
          <w:rFonts w:asciiTheme="minorHAnsi" w:hAnsiTheme="minorHAnsi" w:cstheme="minorHAnsi"/>
          <w:b/>
          <w:bCs/>
        </w:rPr>
      </w:pPr>
    </w:p>
    <w:p w14:paraId="495893EF" w14:textId="54CD3044" w:rsidR="000F4DBD" w:rsidRPr="00F663D3" w:rsidRDefault="000F4DBD" w:rsidP="00F663D3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13" w:name="_Toc187052411"/>
      <w:r w:rsidRPr="00F663D3">
        <w:rPr>
          <w:rFonts w:ascii="Calibri" w:hAnsi="Calibri" w:cs="Calibri"/>
          <w:i w:val="0"/>
          <w:iCs w:val="0"/>
          <w:sz w:val="24"/>
          <w:szCs w:val="24"/>
        </w:rPr>
        <w:t>Módulo de Sucursal</w:t>
      </w:r>
      <w:bookmarkEnd w:id="13"/>
    </w:p>
    <w:p w14:paraId="772D7BA9" w14:textId="77777777" w:rsidR="000F56E9" w:rsidRPr="000F4DBD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>Este módulo se encargará de:</w:t>
      </w:r>
    </w:p>
    <w:p w14:paraId="26EDF530" w14:textId="77777777" w:rsidR="000F56E9" w:rsidRPr="000F4DBD" w:rsidRDefault="000F56E9" w:rsidP="000F56E9">
      <w:pPr>
        <w:jc w:val="both"/>
        <w:rPr>
          <w:rFonts w:asciiTheme="minorHAnsi" w:hAnsiTheme="minorHAnsi" w:cstheme="minorHAnsi"/>
          <w:b/>
          <w:bCs/>
        </w:rPr>
      </w:pPr>
    </w:p>
    <w:p w14:paraId="11E3F068" w14:textId="76D89436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0F4DBD">
        <w:rPr>
          <w:rFonts w:asciiTheme="minorHAnsi" w:hAnsiTheme="minorHAnsi" w:cstheme="minorHAnsi"/>
        </w:rPr>
        <w:t xml:space="preserve">Registro </w:t>
      </w:r>
      <w:r>
        <w:rPr>
          <w:rFonts w:asciiTheme="minorHAnsi" w:hAnsiTheme="minorHAnsi" w:cstheme="minorHAnsi"/>
        </w:rPr>
        <w:t>de nuevas sucursales</w:t>
      </w:r>
    </w:p>
    <w:p w14:paraId="708A8192" w14:textId="4A00217D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información de sucursal existente</w:t>
      </w:r>
    </w:p>
    <w:p w14:paraId="0C99BC4C" w14:textId="0AFE3719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Eliminación de sucursales</w:t>
      </w:r>
    </w:p>
    <w:p w14:paraId="5C1239FF" w14:textId="758E156A" w:rsidR="000F56E9" w:rsidRDefault="000F56E9" w:rsidP="000F56E9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Búsqueda avanzada de sucursales</w:t>
      </w:r>
    </w:p>
    <w:p w14:paraId="5B81E81D" w14:textId="77777777" w:rsidR="00F663D3" w:rsidRPr="000F56E9" w:rsidRDefault="00F663D3" w:rsidP="00F663D3">
      <w:pPr>
        <w:pStyle w:val="Prrafodelista"/>
        <w:ind w:left="2136"/>
        <w:jc w:val="both"/>
        <w:rPr>
          <w:rFonts w:asciiTheme="minorHAnsi" w:hAnsiTheme="minorHAnsi" w:cstheme="minorHAnsi"/>
        </w:rPr>
      </w:pPr>
    </w:p>
    <w:p w14:paraId="66598D88" w14:textId="77777777" w:rsidR="000F4DBD" w:rsidRPr="000F4DBD" w:rsidRDefault="000F4DBD" w:rsidP="000F4DBD">
      <w:pPr>
        <w:pStyle w:val="Prrafodelista"/>
        <w:rPr>
          <w:rFonts w:asciiTheme="minorHAnsi" w:hAnsiTheme="minorHAnsi" w:cstheme="minorHAnsi"/>
          <w:b/>
          <w:bCs/>
        </w:rPr>
      </w:pPr>
    </w:p>
    <w:p w14:paraId="50C66690" w14:textId="27BD775F" w:rsidR="000F4DBD" w:rsidRPr="00F663D3" w:rsidRDefault="000F4DBD" w:rsidP="00F663D3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14" w:name="_Toc187052412"/>
      <w:r w:rsidRPr="00F663D3">
        <w:rPr>
          <w:rFonts w:ascii="Calibri" w:hAnsi="Calibri" w:cs="Calibri"/>
          <w:i w:val="0"/>
          <w:iCs w:val="0"/>
          <w:sz w:val="24"/>
          <w:szCs w:val="24"/>
        </w:rPr>
        <w:lastRenderedPageBreak/>
        <w:t>Módulo de Compra</w:t>
      </w:r>
      <w:bookmarkEnd w:id="14"/>
    </w:p>
    <w:p w14:paraId="4DD16E7B" w14:textId="44778547" w:rsidR="000F56E9" w:rsidRPr="000F56E9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>Este módulo se encargará de:</w:t>
      </w:r>
    </w:p>
    <w:p w14:paraId="18285290" w14:textId="77777777" w:rsidR="000F56E9" w:rsidRDefault="000F56E9" w:rsidP="000F56E9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</w:p>
    <w:p w14:paraId="01EB7E6B" w14:textId="77777777" w:rsidR="000F56E9" w:rsidRPr="000F56E9" w:rsidRDefault="000F56E9" w:rsidP="000F56E9">
      <w:pPr>
        <w:pStyle w:val="Prrafodelista"/>
        <w:numPr>
          <w:ilvl w:val="0"/>
          <w:numId w:val="131"/>
        </w:numPr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Creación y gestión de pedidos de compra </w:t>
      </w:r>
    </w:p>
    <w:p w14:paraId="28F0ACED" w14:textId="77777777" w:rsidR="000F56E9" w:rsidRPr="000F56E9" w:rsidRDefault="000F56E9" w:rsidP="000F56E9">
      <w:pPr>
        <w:pStyle w:val="Prrafodelista"/>
        <w:numPr>
          <w:ilvl w:val="0"/>
          <w:numId w:val="131"/>
        </w:numPr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Integración con el módulo de proveedores </w:t>
      </w:r>
    </w:p>
    <w:p w14:paraId="30657EE9" w14:textId="3F87634A" w:rsidR="000F56E9" w:rsidRPr="000F56E9" w:rsidRDefault="000F56E9" w:rsidP="000F56E9">
      <w:pPr>
        <w:pStyle w:val="Prrafodelista"/>
        <w:numPr>
          <w:ilvl w:val="0"/>
          <w:numId w:val="131"/>
        </w:numPr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Actualización automática del </w:t>
      </w:r>
      <w:r w:rsidR="00A2040A">
        <w:rPr>
          <w:rFonts w:asciiTheme="minorHAnsi" w:hAnsiTheme="minorHAnsi" w:cstheme="minorHAnsi"/>
        </w:rPr>
        <w:t>stock</w:t>
      </w:r>
      <w:r w:rsidRPr="000F56E9">
        <w:rPr>
          <w:rFonts w:asciiTheme="minorHAnsi" w:hAnsiTheme="minorHAnsi" w:cstheme="minorHAnsi"/>
        </w:rPr>
        <w:t xml:space="preserve"> al recibir mercancías </w:t>
      </w:r>
    </w:p>
    <w:p w14:paraId="19B399C0" w14:textId="77777777" w:rsidR="000F56E9" w:rsidRPr="000F56E9" w:rsidRDefault="000F56E9" w:rsidP="000F56E9">
      <w:pPr>
        <w:pStyle w:val="Prrafodelista"/>
        <w:numPr>
          <w:ilvl w:val="0"/>
          <w:numId w:val="131"/>
        </w:numPr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 xml:space="preserve">Gestión de facturas </w:t>
      </w:r>
    </w:p>
    <w:p w14:paraId="764FF014" w14:textId="68A2CF4A" w:rsidR="000F56E9" w:rsidRDefault="000F56E9" w:rsidP="000F56E9">
      <w:pPr>
        <w:pStyle w:val="Prrafodelista"/>
        <w:numPr>
          <w:ilvl w:val="0"/>
          <w:numId w:val="131"/>
        </w:numPr>
        <w:jc w:val="both"/>
        <w:rPr>
          <w:rFonts w:asciiTheme="minorHAnsi" w:hAnsiTheme="minorHAnsi" w:cstheme="minorHAnsi"/>
        </w:rPr>
      </w:pPr>
      <w:r w:rsidRPr="000F56E9">
        <w:rPr>
          <w:rFonts w:asciiTheme="minorHAnsi" w:hAnsiTheme="minorHAnsi" w:cstheme="minorHAnsi"/>
        </w:rPr>
        <w:t>Reportes de compras</w:t>
      </w:r>
    </w:p>
    <w:p w14:paraId="17E92ABE" w14:textId="77777777" w:rsidR="000F4DBD" w:rsidRPr="00F663D3" w:rsidRDefault="000F4DBD" w:rsidP="00F663D3">
      <w:pPr>
        <w:rPr>
          <w:rFonts w:asciiTheme="minorHAnsi" w:hAnsiTheme="minorHAnsi" w:cstheme="minorHAnsi"/>
          <w:b/>
          <w:bCs/>
        </w:rPr>
      </w:pPr>
    </w:p>
    <w:p w14:paraId="0114D983" w14:textId="53F2E163" w:rsidR="000F4DBD" w:rsidRPr="00F663D3" w:rsidRDefault="000F4DBD" w:rsidP="00F663D3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15" w:name="_Toc187052413"/>
      <w:r w:rsidRPr="00F663D3">
        <w:rPr>
          <w:rFonts w:ascii="Calibri" w:hAnsi="Calibri" w:cs="Calibri"/>
          <w:i w:val="0"/>
          <w:iCs w:val="0"/>
          <w:sz w:val="24"/>
          <w:szCs w:val="24"/>
        </w:rPr>
        <w:t>Módulo de Venta</w:t>
      </w:r>
      <w:bookmarkEnd w:id="15"/>
    </w:p>
    <w:p w14:paraId="0A029D54" w14:textId="1A395D37" w:rsidR="00A2040A" w:rsidRPr="00A2040A" w:rsidRDefault="00A2040A" w:rsidP="00A2040A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>Este módulo se encargará de:</w:t>
      </w:r>
    </w:p>
    <w:p w14:paraId="65B6782F" w14:textId="77777777" w:rsidR="00A2040A" w:rsidRDefault="00A2040A" w:rsidP="00A2040A">
      <w:pPr>
        <w:pStyle w:val="Prrafodelista"/>
        <w:ind w:left="1418"/>
        <w:jc w:val="both"/>
        <w:rPr>
          <w:rFonts w:asciiTheme="minorHAnsi" w:hAnsiTheme="minorHAnsi" w:cstheme="minorHAnsi"/>
          <w:b/>
          <w:bCs/>
        </w:rPr>
      </w:pPr>
    </w:p>
    <w:p w14:paraId="49A60367" w14:textId="4FCC4BE6" w:rsidR="00A2040A" w:rsidRPr="00A2040A" w:rsidRDefault="00A2040A" w:rsidP="00A2040A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 xml:space="preserve">Creación y gestión de </w:t>
      </w:r>
      <w:r>
        <w:rPr>
          <w:rFonts w:asciiTheme="minorHAnsi" w:hAnsiTheme="minorHAnsi" w:cstheme="minorHAnsi"/>
        </w:rPr>
        <w:t>pedidos de venta</w:t>
      </w:r>
    </w:p>
    <w:p w14:paraId="4117BC7F" w14:textId="1510A3D1" w:rsidR="00A2040A" w:rsidRPr="00A2040A" w:rsidRDefault="00A2040A" w:rsidP="00A2040A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>Integración con el módulo d</w:t>
      </w:r>
      <w:r>
        <w:rPr>
          <w:rFonts w:asciiTheme="minorHAnsi" w:hAnsiTheme="minorHAnsi" w:cstheme="minorHAnsi"/>
        </w:rPr>
        <w:t>e clientes</w:t>
      </w:r>
    </w:p>
    <w:p w14:paraId="73DFAC59" w14:textId="77777777" w:rsidR="00A2040A" w:rsidRDefault="00A2040A" w:rsidP="00A2040A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 xml:space="preserve">Actualización automática del </w:t>
      </w:r>
      <w:r>
        <w:rPr>
          <w:rFonts w:asciiTheme="minorHAnsi" w:hAnsiTheme="minorHAnsi" w:cstheme="minorHAnsi"/>
        </w:rPr>
        <w:t>stock</w:t>
      </w:r>
      <w:r w:rsidRPr="00A2040A">
        <w:rPr>
          <w:rFonts w:asciiTheme="minorHAnsi" w:hAnsiTheme="minorHAnsi" w:cstheme="minorHAnsi"/>
        </w:rPr>
        <w:t xml:space="preserve"> al </w:t>
      </w:r>
      <w:r>
        <w:rPr>
          <w:rFonts w:asciiTheme="minorHAnsi" w:hAnsiTheme="minorHAnsi" w:cstheme="minorHAnsi"/>
        </w:rPr>
        <w:t xml:space="preserve">vender </w:t>
      </w:r>
      <w:r w:rsidRPr="00A2040A">
        <w:rPr>
          <w:rFonts w:asciiTheme="minorHAnsi" w:hAnsiTheme="minorHAnsi" w:cstheme="minorHAnsi"/>
        </w:rPr>
        <w:t>mercancías</w:t>
      </w:r>
    </w:p>
    <w:p w14:paraId="4786385D" w14:textId="071BF6F3" w:rsidR="00A2040A" w:rsidRPr="00A2040A" w:rsidRDefault="00A2040A" w:rsidP="00A2040A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 xml:space="preserve">Gestión de descuentos y promociones  </w:t>
      </w:r>
    </w:p>
    <w:p w14:paraId="032D2AFF" w14:textId="77777777" w:rsidR="00A2040A" w:rsidRPr="00A2040A" w:rsidRDefault="00A2040A" w:rsidP="00A2040A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 xml:space="preserve">Gestión de facturas </w:t>
      </w:r>
    </w:p>
    <w:p w14:paraId="58045FC0" w14:textId="60D477CC" w:rsidR="00F663D3" w:rsidRPr="00F663D3" w:rsidRDefault="00A2040A" w:rsidP="00F663D3">
      <w:pPr>
        <w:pStyle w:val="Prrafodelista"/>
        <w:numPr>
          <w:ilvl w:val="0"/>
          <w:numId w:val="134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>Reportes d</w:t>
      </w:r>
      <w:r>
        <w:rPr>
          <w:rFonts w:asciiTheme="minorHAnsi" w:hAnsiTheme="minorHAnsi" w:cstheme="minorHAnsi"/>
        </w:rPr>
        <w:t>e ventas</w:t>
      </w:r>
    </w:p>
    <w:p w14:paraId="1D7ADCD3" w14:textId="77777777" w:rsidR="00357F19" w:rsidRPr="00954A10" w:rsidRDefault="00357F19" w:rsidP="00954A10">
      <w:pPr>
        <w:rPr>
          <w:rFonts w:asciiTheme="minorHAnsi" w:hAnsiTheme="minorHAnsi" w:cstheme="minorHAnsi"/>
          <w:b/>
          <w:bCs/>
        </w:rPr>
      </w:pPr>
    </w:p>
    <w:p w14:paraId="377BA522" w14:textId="227893E7" w:rsidR="00357F19" w:rsidRPr="00F663D3" w:rsidRDefault="00357F19" w:rsidP="00F663D3">
      <w:pPr>
        <w:pStyle w:val="Ttulo2"/>
        <w:numPr>
          <w:ilvl w:val="0"/>
          <w:numId w:val="137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16" w:name="_Toc187052414"/>
      <w:r w:rsidRPr="00F663D3">
        <w:rPr>
          <w:rFonts w:ascii="Calibri" w:hAnsi="Calibri" w:cs="Calibri"/>
          <w:i w:val="0"/>
          <w:iCs w:val="0"/>
          <w:sz w:val="24"/>
          <w:szCs w:val="24"/>
        </w:rPr>
        <w:t>Módulo de Negocio</w:t>
      </w:r>
      <w:bookmarkEnd w:id="16"/>
    </w:p>
    <w:p w14:paraId="72F56EE4" w14:textId="2E1254A5" w:rsidR="00A2040A" w:rsidRDefault="00A2040A" w:rsidP="00A2040A">
      <w:pPr>
        <w:pStyle w:val="Prrafodelista"/>
        <w:ind w:left="1418"/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>Este módulo se encargará de:</w:t>
      </w:r>
    </w:p>
    <w:p w14:paraId="636F82F6" w14:textId="4CDC4568" w:rsidR="00A2040A" w:rsidRPr="00762046" w:rsidRDefault="00A2040A" w:rsidP="00762046">
      <w:pPr>
        <w:jc w:val="both"/>
        <w:rPr>
          <w:rFonts w:asciiTheme="minorHAnsi" w:hAnsiTheme="minorHAnsi" w:cstheme="minorHAnsi"/>
        </w:rPr>
      </w:pPr>
    </w:p>
    <w:p w14:paraId="47FFF0C2" w14:textId="5A50E449" w:rsidR="00A2040A" w:rsidRDefault="00A2040A" w:rsidP="00A2040A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Edición de la información del supermercado</w:t>
      </w:r>
    </w:p>
    <w:p w14:paraId="38EDFCF5" w14:textId="11B31066" w:rsidR="00A2040A" w:rsidRDefault="00A2040A" w:rsidP="00A2040A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 w:rsidRPr="00A2040A">
        <w:rPr>
          <w:rFonts w:asciiTheme="minorHAnsi" w:hAnsiTheme="minorHAnsi" w:cstheme="minorHAnsi"/>
        </w:rPr>
        <w:t>Proyecciones de</w:t>
      </w:r>
      <w:r>
        <w:rPr>
          <w:rFonts w:asciiTheme="minorHAnsi" w:hAnsiTheme="minorHAnsi" w:cstheme="minorHAnsi"/>
        </w:rPr>
        <w:t xml:space="preserve"> compras y</w:t>
      </w:r>
      <w:r w:rsidRPr="00A2040A">
        <w:rPr>
          <w:rFonts w:asciiTheme="minorHAnsi" w:hAnsiTheme="minorHAnsi" w:cstheme="minorHAnsi"/>
        </w:rPr>
        <w:t xml:space="preserve"> ventas basadas</w:t>
      </w:r>
      <w:r>
        <w:rPr>
          <w:rFonts w:asciiTheme="minorHAnsi" w:hAnsiTheme="minorHAnsi" w:cstheme="minorHAnsi"/>
        </w:rPr>
        <w:t xml:space="preserve"> diariamente </w:t>
      </w:r>
    </w:p>
    <w:p w14:paraId="40C410B4" w14:textId="7C66AB5B" w:rsidR="00A2040A" w:rsidRDefault="00A2040A" w:rsidP="00A2040A">
      <w:pPr>
        <w:pStyle w:val="Prrafodelista"/>
        <w:numPr>
          <w:ilvl w:val="0"/>
          <w:numId w:val="12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Gestión del logo de la empresa</w:t>
      </w:r>
    </w:p>
    <w:p w14:paraId="0D276BF4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2CBF8B04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2BAEBFD9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02E74209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47DCAD9A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37E15900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7E38AE2F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3225B974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2E492B37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037FF2D4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57478CAB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7DA47946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4A31FCE8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3BA93B94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7511441A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563D5BBE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04C6354B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22212206" w14:textId="77777777" w:rsidR="00EB443D" w:rsidRDefault="00EB443D" w:rsidP="00EB443D">
      <w:pPr>
        <w:jc w:val="both"/>
        <w:rPr>
          <w:rFonts w:asciiTheme="minorHAnsi" w:hAnsiTheme="minorHAnsi" w:cstheme="minorHAnsi"/>
        </w:rPr>
      </w:pPr>
    </w:p>
    <w:p w14:paraId="1AF806E2" w14:textId="77777777" w:rsidR="0089244E" w:rsidRDefault="0089244E" w:rsidP="00042C5F">
      <w:pPr>
        <w:tabs>
          <w:tab w:val="left" w:pos="1578"/>
        </w:tabs>
        <w:rPr>
          <w:rFonts w:ascii="Calibri" w:hAnsi="Calibri" w:cs="Calibri"/>
        </w:rPr>
      </w:pPr>
    </w:p>
    <w:p w14:paraId="2D9A6F38" w14:textId="7902A27D" w:rsidR="008B3853" w:rsidRPr="00405FC7" w:rsidRDefault="008B3853" w:rsidP="008B3853">
      <w:pPr>
        <w:pStyle w:val="Ttulo1"/>
        <w:numPr>
          <w:ilvl w:val="0"/>
          <w:numId w:val="2"/>
        </w:numPr>
        <w:spacing w:before="0" w:after="0"/>
        <w:rPr>
          <w:rFonts w:ascii="Calibri" w:hAnsi="Calibri" w:cs="Book Antiqua"/>
          <w:sz w:val="24"/>
        </w:rPr>
      </w:pPr>
      <w:bookmarkStart w:id="17" w:name="_Toc136183451"/>
      <w:bookmarkStart w:id="18" w:name="_Toc187052415"/>
      <w:r>
        <w:rPr>
          <w:rFonts w:ascii="Calibri" w:hAnsi="Calibri" w:cs="Book Antiqua"/>
          <w:sz w:val="28"/>
        </w:rPr>
        <w:lastRenderedPageBreak/>
        <w:t>Tecnologías usadas</w:t>
      </w:r>
      <w:bookmarkEnd w:id="17"/>
      <w:bookmarkEnd w:id="18"/>
      <w:r w:rsidRPr="0039736F">
        <w:rPr>
          <w:rFonts w:ascii="Calibri" w:hAnsi="Calibri" w:cs="Book Antiqua"/>
          <w:sz w:val="28"/>
        </w:rPr>
        <w:t xml:space="preserve">  </w:t>
      </w:r>
    </w:p>
    <w:p w14:paraId="517291E2" w14:textId="77777777" w:rsidR="00903461" w:rsidRDefault="00903461" w:rsidP="00446771">
      <w:pPr>
        <w:tabs>
          <w:tab w:val="left" w:pos="1578"/>
        </w:tabs>
        <w:jc w:val="center"/>
        <w:rPr>
          <w:rFonts w:ascii="Calibri" w:hAnsi="Calibri" w:cs="Calibri"/>
        </w:rPr>
      </w:pPr>
    </w:p>
    <w:p w14:paraId="51FC9DCA" w14:textId="3BA62ACA" w:rsidR="00903461" w:rsidRPr="00EB443D" w:rsidRDefault="00ED5E5B" w:rsidP="00EB443D">
      <w:pPr>
        <w:pStyle w:val="Ttulo2"/>
        <w:numPr>
          <w:ilvl w:val="0"/>
          <w:numId w:val="138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19" w:name="_Toc187052416"/>
      <w:r w:rsidRPr="00EB443D">
        <w:rPr>
          <w:rFonts w:ascii="Calibri" w:hAnsi="Calibri" w:cs="Calibri"/>
          <w:i w:val="0"/>
          <w:iCs w:val="0"/>
          <w:sz w:val="24"/>
          <w:szCs w:val="24"/>
        </w:rPr>
        <w:t>Entorno de desarrollo</w:t>
      </w:r>
      <w:bookmarkEnd w:id="19"/>
      <w:r w:rsidRPr="00EB443D">
        <w:rPr>
          <w:rFonts w:ascii="Calibri" w:hAnsi="Calibri" w:cs="Calibri"/>
          <w:i w:val="0"/>
          <w:iCs w:val="0"/>
          <w:sz w:val="24"/>
          <w:szCs w:val="24"/>
        </w:rPr>
        <w:t xml:space="preserve"> </w:t>
      </w:r>
    </w:p>
    <w:p w14:paraId="22AB1302" w14:textId="77777777" w:rsidR="00042C5F" w:rsidRPr="00625025" w:rsidRDefault="00042C5F" w:rsidP="00672845">
      <w:pPr>
        <w:rPr>
          <w:rFonts w:asciiTheme="minorHAnsi" w:hAnsiTheme="minorHAnsi" w:cstheme="minorHAnsi"/>
          <w:b/>
          <w:bCs/>
        </w:rPr>
      </w:pPr>
    </w:p>
    <w:p w14:paraId="0F78C66A" w14:textId="06DE3144" w:rsidR="00625025" w:rsidRPr="00CF7DB3" w:rsidRDefault="00ED5E5B" w:rsidP="00CF7DB3">
      <w:pPr>
        <w:ind w:left="840"/>
        <w:jc w:val="both"/>
      </w:pPr>
      <w:r w:rsidRPr="00ED5E5B">
        <w:t>Utilizamos Visual Studio como nuestro entorno de desarrollo integrado (IDE) principal. Esta poderosa herramienta nos proporciona un conjunto completo de funcionalidades para escribir, depurar y gestionar nuestro código de manera eficiente.</w:t>
      </w:r>
    </w:p>
    <w:p w14:paraId="4F2EBC40" w14:textId="77777777" w:rsidR="00625025" w:rsidRPr="00625025" w:rsidRDefault="00625025" w:rsidP="00672845">
      <w:pPr>
        <w:rPr>
          <w:rFonts w:asciiTheme="minorHAnsi" w:hAnsiTheme="minorHAnsi" w:cstheme="minorHAnsi"/>
        </w:rPr>
      </w:pPr>
    </w:p>
    <w:p w14:paraId="14DE485F" w14:textId="47526C27" w:rsidR="00903461" w:rsidRPr="00EB443D" w:rsidRDefault="00625025" w:rsidP="00EB443D">
      <w:pPr>
        <w:pStyle w:val="Ttulo2"/>
        <w:numPr>
          <w:ilvl w:val="0"/>
          <w:numId w:val="138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20" w:name="_Toc187052417"/>
      <w:r w:rsidRPr="00EB443D">
        <w:rPr>
          <w:rFonts w:ascii="Calibri" w:hAnsi="Calibri" w:cs="Calibri"/>
          <w:i w:val="0"/>
          <w:iCs w:val="0"/>
          <w:sz w:val="24"/>
          <w:szCs w:val="24"/>
        </w:rPr>
        <w:t>Leguaje de programación</w:t>
      </w:r>
      <w:bookmarkEnd w:id="20"/>
    </w:p>
    <w:p w14:paraId="6C25E66B" w14:textId="77777777" w:rsidR="00625025" w:rsidRPr="00625025" w:rsidRDefault="00625025" w:rsidP="00CF7DB3">
      <w:pPr>
        <w:ind w:left="1416"/>
        <w:rPr>
          <w:rFonts w:asciiTheme="minorHAnsi" w:hAnsiTheme="minorHAnsi" w:cstheme="minorHAnsi"/>
          <w:b/>
          <w:bCs/>
        </w:rPr>
      </w:pPr>
    </w:p>
    <w:p w14:paraId="0843D6DF" w14:textId="73EE1256" w:rsidR="00CF7DB3" w:rsidRPr="00CF7DB3" w:rsidRDefault="00CF7DB3" w:rsidP="00CF7DB3">
      <w:pPr>
        <w:ind w:left="840"/>
        <w:jc w:val="both"/>
        <w:rPr>
          <w:rFonts w:asciiTheme="minorHAnsi" w:hAnsiTheme="minorHAnsi" w:cstheme="minorHAnsi"/>
        </w:rPr>
      </w:pPr>
      <w:r w:rsidRPr="00CF7DB3">
        <w:rPr>
          <w:rFonts w:asciiTheme="minorHAnsi" w:hAnsiTheme="minorHAnsi" w:cstheme="minorHAnsi"/>
        </w:rPr>
        <w:t>Hemos elegido C# como nuestro lenguaje de programación principal. Su sintaxis clara, su amplio conjunto de bibliotecas y su integración perfecta con Visual Studio lo convierten en una excelente opción para desarrollar aplicaciones empresariales robustas y escalables.</w:t>
      </w:r>
    </w:p>
    <w:p w14:paraId="01040E8E" w14:textId="77777777" w:rsidR="00625025" w:rsidRPr="00625025" w:rsidRDefault="00625025" w:rsidP="00672845">
      <w:pPr>
        <w:rPr>
          <w:rFonts w:asciiTheme="minorHAnsi" w:hAnsiTheme="minorHAnsi" w:cstheme="minorHAnsi"/>
        </w:rPr>
      </w:pPr>
    </w:p>
    <w:p w14:paraId="0E43DA50" w14:textId="0ABC60F1" w:rsidR="00127A0A" w:rsidRDefault="00716E92" w:rsidP="00F663D3">
      <w:pPr>
        <w:pStyle w:val="Ttulo2"/>
        <w:numPr>
          <w:ilvl w:val="0"/>
          <w:numId w:val="138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21" w:name="_Toc187052418"/>
      <w:r w:rsidRPr="00EB443D">
        <w:rPr>
          <w:rFonts w:ascii="Calibri" w:hAnsi="Calibri" w:cs="Calibri"/>
          <w:i w:val="0"/>
          <w:iCs w:val="0"/>
          <w:sz w:val="24"/>
          <w:szCs w:val="24"/>
        </w:rPr>
        <w:t>Base de datos</w:t>
      </w:r>
      <w:bookmarkEnd w:id="21"/>
      <w:r w:rsidRPr="00EB443D">
        <w:rPr>
          <w:rFonts w:ascii="Calibri" w:hAnsi="Calibri" w:cs="Calibri"/>
          <w:i w:val="0"/>
          <w:iCs w:val="0"/>
          <w:sz w:val="24"/>
          <w:szCs w:val="24"/>
        </w:rPr>
        <w:t xml:space="preserve"> </w:t>
      </w:r>
    </w:p>
    <w:p w14:paraId="1E792F94" w14:textId="77777777" w:rsidR="00F663D3" w:rsidRPr="00F663D3" w:rsidRDefault="00F663D3" w:rsidP="00F663D3">
      <w:pPr>
        <w:ind w:left="851" w:right="566"/>
        <w:jc w:val="both"/>
        <w:rPr>
          <w:rFonts w:asciiTheme="minorHAnsi" w:hAnsiTheme="minorHAnsi" w:cstheme="minorHAnsi"/>
        </w:rPr>
      </w:pPr>
      <w:r w:rsidRPr="00F663D3">
        <w:rPr>
          <w:rFonts w:asciiTheme="minorHAnsi" w:hAnsiTheme="minorHAnsi" w:cstheme="minorHAnsi"/>
        </w:rPr>
        <w:t>Nuestro sistema utiliza Microsoft SQL Server como base de datos relacional. Esta elección nos permite almacenar y gestionar grandes cantidades de datos de manera eficiente, con características avanzadas de seguridad y rendimiento.</w:t>
      </w:r>
    </w:p>
    <w:p w14:paraId="59D6BF63" w14:textId="77777777" w:rsidR="00F663D3" w:rsidRPr="00F663D3" w:rsidRDefault="00F663D3" w:rsidP="00F663D3"/>
    <w:p w14:paraId="736932B5" w14:textId="4269E3C5" w:rsidR="00127A0A" w:rsidRPr="00EB443D" w:rsidRDefault="00127A0A" w:rsidP="00EB443D">
      <w:pPr>
        <w:pStyle w:val="Ttulo2"/>
        <w:numPr>
          <w:ilvl w:val="0"/>
          <w:numId w:val="138"/>
        </w:numPr>
        <w:rPr>
          <w:rFonts w:ascii="Calibri" w:hAnsi="Calibri" w:cs="Calibri"/>
          <w:i w:val="0"/>
          <w:iCs w:val="0"/>
          <w:sz w:val="24"/>
          <w:szCs w:val="24"/>
        </w:rPr>
      </w:pPr>
      <w:bookmarkStart w:id="22" w:name="_Toc187052419"/>
      <w:r w:rsidRPr="00EB443D">
        <w:rPr>
          <w:rFonts w:ascii="Calibri" w:hAnsi="Calibri" w:cs="Calibri"/>
          <w:i w:val="0"/>
          <w:iCs w:val="0"/>
          <w:sz w:val="24"/>
          <w:szCs w:val="24"/>
        </w:rPr>
        <w:t>Control de versiones</w:t>
      </w:r>
      <w:bookmarkEnd w:id="22"/>
    </w:p>
    <w:p w14:paraId="5780F405" w14:textId="33145001" w:rsidR="00127A0A" w:rsidRDefault="00127A0A" w:rsidP="00EB443D">
      <w:pPr>
        <w:pStyle w:val="Prrafodelista"/>
        <w:numPr>
          <w:ilvl w:val="0"/>
          <w:numId w:val="124"/>
        </w:numPr>
        <w:tabs>
          <w:tab w:val="clear" w:pos="720"/>
          <w:tab w:val="num" w:pos="1428"/>
        </w:tabs>
        <w:ind w:left="1428"/>
        <w:jc w:val="both"/>
        <w:rPr>
          <w:rFonts w:asciiTheme="minorHAnsi" w:hAnsiTheme="minorHAnsi" w:cstheme="minorHAnsi"/>
        </w:rPr>
      </w:pPr>
      <w:r w:rsidRPr="00127A0A">
        <w:rPr>
          <w:rFonts w:asciiTheme="minorHAnsi" w:hAnsiTheme="minorHAnsi" w:cstheme="minorHAnsi"/>
        </w:rPr>
        <w:t>Utilizamos Git para el control de versiones de nuestro código fuente. Esto nos permite colaborar de manera efectiva entre los miembros del equipo, realizar seguimientos precisos de los cambios y mantener una historia detallada del desarrollo del proyecto.</w:t>
      </w:r>
    </w:p>
    <w:p w14:paraId="331D18F0" w14:textId="77777777" w:rsidR="00776C0A" w:rsidRPr="00127A0A" w:rsidRDefault="00776C0A" w:rsidP="00EB443D">
      <w:pPr>
        <w:pStyle w:val="Prrafodelista"/>
        <w:ind w:left="1428"/>
        <w:jc w:val="both"/>
        <w:rPr>
          <w:rFonts w:asciiTheme="minorHAnsi" w:hAnsiTheme="minorHAnsi" w:cstheme="minorHAnsi"/>
        </w:rPr>
      </w:pPr>
    </w:p>
    <w:p w14:paraId="091E57F5" w14:textId="2E65D9F2" w:rsidR="00127A0A" w:rsidRPr="00127A0A" w:rsidRDefault="00127A0A" w:rsidP="00EB443D">
      <w:pPr>
        <w:pStyle w:val="Prrafodelista"/>
        <w:numPr>
          <w:ilvl w:val="0"/>
          <w:numId w:val="125"/>
        </w:numPr>
        <w:tabs>
          <w:tab w:val="clear" w:pos="720"/>
          <w:tab w:val="num" w:pos="1428"/>
        </w:tabs>
        <w:ind w:left="1428"/>
        <w:jc w:val="both"/>
        <w:rPr>
          <w:rFonts w:asciiTheme="minorHAnsi" w:hAnsiTheme="minorHAnsi" w:cstheme="minorHAnsi"/>
        </w:rPr>
      </w:pPr>
      <w:r w:rsidRPr="00127A0A">
        <w:rPr>
          <w:rFonts w:asciiTheme="minorHAnsi" w:hAnsiTheme="minorHAnsi" w:cstheme="minorHAnsi"/>
        </w:rPr>
        <w:t xml:space="preserve">Nuestro repositorio está alojado en GitHub, lo que nos proporciona un entorno seguro y accesible para la colaboración remota. GitHub ofrece funcionalidades adicionales como </w:t>
      </w:r>
      <w:proofErr w:type="spellStart"/>
      <w:r w:rsidRPr="00127A0A">
        <w:rPr>
          <w:rFonts w:asciiTheme="minorHAnsi" w:hAnsiTheme="minorHAnsi" w:cstheme="minorHAnsi"/>
        </w:rPr>
        <w:t>pull</w:t>
      </w:r>
      <w:proofErr w:type="spellEnd"/>
      <w:r w:rsidRPr="00127A0A">
        <w:rPr>
          <w:rFonts w:asciiTheme="minorHAnsi" w:hAnsiTheme="minorHAnsi" w:cstheme="minorHAnsi"/>
        </w:rPr>
        <w:t xml:space="preserve"> </w:t>
      </w:r>
      <w:proofErr w:type="spellStart"/>
      <w:r w:rsidRPr="00127A0A">
        <w:rPr>
          <w:rFonts w:asciiTheme="minorHAnsi" w:hAnsiTheme="minorHAnsi" w:cstheme="minorHAnsi"/>
        </w:rPr>
        <w:t>requests</w:t>
      </w:r>
      <w:proofErr w:type="spellEnd"/>
      <w:r w:rsidRPr="00127A0A">
        <w:rPr>
          <w:rFonts w:asciiTheme="minorHAnsi" w:hAnsiTheme="minorHAnsi" w:cstheme="minorHAnsi"/>
        </w:rPr>
        <w:t xml:space="preserve">, </w:t>
      </w:r>
      <w:proofErr w:type="spellStart"/>
      <w:r w:rsidRPr="00127A0A">
        <w:rPr>
          <w:rFonts w:asciiTheme="minorHAnsi" w:hAnsiTheme="minorHAnsi" w:cstheme="minorHAnsi"/>
        </w:rPr>
        <w:t>issues</w:t>
      </w:r>
      <w:proofErr w:type="spellEnd"/>
      <w:r w:rsidRPr="00127A0A">
        <w:rPr>
          <w:rFonts w:asciiTheme="minorHAnsi" w:hAnsiTheme="minorHAnsi" w:cstheme="minorHAnsi"/>
        </w:rPr>
        <w:t xml:space="preserve"> y wikis, que mejoran significativamente nuestra metodología de trabajo.</w:t>
      </w:r>
    </w:p>
    <w:bookmarkEnd w:id="4"/>
    <w:p w14:paraId="09AC87DF" w14:textId="77777777" w:rsidR="00903461" w:rsidRPr="005752FD" w:rsidRDefault="00903461" w:rsidP="0045398F">
      <w:pPr>
        <w:tabs>
          <w:tab w:val="left" w:pos="1578"/>
        </w:tabs>
        <w:rPr>
          <w:rFonts w:ascii="Calibri" w:hAnsi="Calibri" w:cs="Calibri"/>
        </w:rPr>
      </w:pPr>
    </w:p>
    <w:sectPr w:rsidR="00903461" w:rsidRPr="005752FD">
      <w:headerReference w:type="default" r:id="rId8"/>
      <w:footerReference w:type="default" r:id="rId9"/>
      <w:pgSz w:w="11906" w:h="16838"/>
      <w:pgMar w:top="1440" w:right="1134" w:bottom="1440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6107C" w14:textId="77777777" w:rsidR="004A1274" w:rsidRDefault="004A1274">
      <w:r>
        <w:separator/>
      </w:r>
    </w:p>
  </w:endnote>
  <w:endnote w:type="continuationSeparator" w:id="0">
    <w:p w14:paraId="640DD7AF" w14:textId="77777777" w:rsidR="004A1274" w:rsidRDefault="004A1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79482" w14:textId="02999A86" w:rsidR="00A3332F" w:rsidRDefault="002127D8">
    <w:pPr>
      <w:pStyle w:val="Piedepgina"/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>
      <w:rPr>
        <w:rFonts w:ascii="Book Antiqua" w:hAnsi="Book Antiqua" w:cs="Book Antiqua"/>
        <w:b/>
        <w:noProof/>
        <w:sz w:val="18"/>
        <w:szCs w:val="18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3900DBE" wp14:editId="4F54C86B">
              <wp:simplePos x="0" y="0"/>
              <wp:positionH relativeFrom="column">
                <wp:posOffset>-129540</wp:posOffset>
              </wp:positionH>
              <wp:positionV relativeFrom="paragraph">
                <wp:posOffset>90170</wp:posOffset>
              </wp:positionV>
              <wp:extent cx="6438900" cy="0"/>
              <wp:effectExtent l="0" t="0" r="0" b="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8574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0.2pt;margin-top:7.1pt;width:50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" strokeweight="1.5pt">
              <v:shadow color="#868686"/>
            </v:shape>
          </w:pict>
        </mc:Fallback>
      </mc:AlternateContent>
    </w:r>
  </w:p>
  <w:p w14:paraId="32C8FB65" w14:textId="1AAF08AF" w:rsidR="00A3332F" w:rsidRPr="003C470A" w:rsidRDefault="00A3332F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ab/>
    </w:r>
    <w:r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>SDD</w:t>
    </w:r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 Versión: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t>1.</w:t>
    </w:r>
    <w:r w:rsidR="002B27F7">
      <w:rPr>
        <w:rStyle w:val="Nmerodepgina"/>
        <w:rFonts w:ascii="Calibri" w:hAnsi="Calibri"/>
        <w:snapToGrid w:val="0"/>
        <w:sz w:val="20"/>
        <w:szCs w:val="20"/>
        <w:lang w:val="es-ES_tradnl"/>
      </w:rPr>
      <w:t>1</w:t>
    </w:r>
  </w:p>
  <w:p w14:paraId="6361260F" w14:textId="71A67A4E" w:rsidR="00A3332F" w:rsidRPr="003C470A" w:rsidRDefault="00A3332F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ab/>
      <w:t>Página:</w:t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begin"/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instrText xml:space="preserve"> PAGE  </w:instrTex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separate"/>
    </w:r>
    <w:r>
      <w:rPr>
        <w:rStyle w:val="Nmerodepgina"/>
        <w:rFonts w:ascii="Calibri" w:hAnsi="Calibri"/>
        <w:noProof/>
        <w:snapToGrid w:val="0"/>
        <w:sz w:val="20"/>
        <w:szCs w:val="20"/>
        <w:lang w:val="es-ES_tradnl"/>
      </w:rPr>
      <w:t>8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end"/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D0A58" w14:textId="77777777" w:rsidR="004A1274" w:rsidRDefault="004A1274">
      <w:r>
        <w:separator/>
      </w:r>
    </w:p>
  </w:footnote>
  <w:footnote w:type="continuationSeparator" w:id="0">
    <w:p w14:paraId="741D1C18" w14:textId="77777777" w:rsidR="004A1274" w:rsidRDefault="004A1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8FDA9" w14:textId="656375D0" w:rsidR="00A3332F" w:rsidRDefault="002127D8" w:rsidP="006C50A0">
    <w:pPr>
      <w:pStyle w:val="Encabezado"/>
      <w:jc w:val="right"/>
      <w:rPr>
        <w:rFonts w:ascii="Calibri" w:hAnsi="Calibri"/>
        <w:sz w:val="20"/>
        <w:szCs w:val="20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016A7675" wp14:editId="5071EEA4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0" b="0"/>
          <wp:wrapNone/>
          <wp:docPr id="2008129241" name="Imagen 2008129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>
      <w:tab/>
    </w:r>
    <w:r w:rsidR="00A3332F" w:rsidRPr="003C470A">
      <w:rPr>
        <w:rFonts w:ascii="Calibri" w:hAnsi="Calibri"/>
        <w:b/>
        <w:sz w:val="20"/>
        <w:szCs w:val="20"/>
      </w:rPr>
      <w:t>Proyecto</w:t>
    </w:r>
    <w:r w:rsidR="00A3332F" w:rsidRPr="003C470A">
      <w:rPr>
        <w:rFonts w:ascii="Calibri" w:hAnsi="Calibri"/>
        <w:sz w:val="20"/>
        <w:szCs w:val="20"/>
      </w:rPr>
      <w:t>:</w:t>
    </w:r>
    <w:r w:rsidR="00A3332F">
      <w:rPr>
        <w:rFonts w:ascii="Calibri" w:hAnsi="Calibri"/>
        <w:sz w:val="20"/>
        <w:szCs w:val="20"/>
      </w:rPr>
      <w:t xml:space="preserve"> </w:t>
    </w:r>
    <w:r w:rsidR="005F1B76">
      <w:rPr>
        <w:rFonts w:ascii="Calibri" w:hAnsi="Calibri"/>
        <w:sz w:val="20"/>
        <w:szCs w:val="20"/>
      </w:rPr>
      <w:t>Sistema de Ventas</w:t>
    </w:r>
    <w:r w:rsidR="00A3332F">
      <w:rPr>
        <w:rFonts w:ascii="Calibri" w:hAnsi="Calibri"/>
        <w:sz w:val="20"/>
        <w:szCs w:val="20"/>
      </w:rPr>
      <w:t xml:space="preserve">     </w:t>
    </w:r>
  </w:p>
  <w:p w14:paraId="234819D5" w14:textId="3E80D0F3" w:rsidR="00A3332F" w:rsidRPr="003C470A" w:rsidRDefault="00A3332F" w:rsidP="006C50A0">
    <w:pPr>
      <w:pStyle w:val="Encabezado"/>
      <w:jc w:val="right"/>
      <w:rPr>
        <w:rFonts w:ascii="Calibri" w:hAnsi="Calibri"/>
        <w:sz w:val="20"/>
        <w:szCs w:val="20"/>
      </w:rPr>
    </w:pPr>
    <w:r w:rsidRPr="003C470A">
      <w:rPr>
        <w:rFonts w:ascii="Calibri" w:hAnsi="Calibri"/>
        <w:b/>
        <w:sz w:val="20"/>
        <w:szCs w:val="20"/>
      </w:rPr>
      <w:t>Versión Producto</w:t>
    </w:r>
    <w:r>
      <w:rPr>
        <w:rFonts w:ascii="Calibri" w:hAnsi="Calibri"/>
        <w:sz w:val="20"/>
        <w:szCs w:val="20"/>
      </w:rPr>
      <w:t xml:space="preserve">: </w:t>
    </w:r>
    <w:r w:rsidR="00B709FB">
      <w:rPr>
        <w:rFonts w:ascii="Calibri" w:hAnsi="Calibri"/>
        <w:sz w:val="20"/>
        <w:szCs w:val="20"/>
      </w:rPr>
      <w:t>1.0</w:t>
    </w:r>
    <w:r>
      <w:rPr>
        <w:rFonts w:ascii="Calibri" w:hAnsi="Calibri"/>
        <w:sz w:val="20"/>
        <w:szCs w:val="20"/>
      </w:rPr>
      <w:t xml:space="preserve">   </w:t>
    </w:r>
    <w:r w:rsidRPr="003C470A">
      <w:rPr>
        <w:rFonts w:ascii="Calibri" w:hAnsi="Calibri"/>
        <w:b/>
        <w:sz w:val="20"/>
        <w:szCs w:val="20"/>
      </w:rPr>
      <w:t>Cliente</w:t>
    </w:r>
    <w:r>
      <w:rPr>
        <w:rFonts w:ascii="Calibri" w:hAnsi="Calibri"/>
        <w:sz w:val="20"/>
        <w:szCs w:val="20"/>
      </w:rPr>
      <w:t xml:space="preserve">: </w:t>
    </w:r>
    <w:r w:rsidR="005F1B76">
      <w:rPr>
        <w:rFonts w:ascii="Calibri" w:hAnsi="Calibri"/>
        <w:sz w:val="20"/>
        <w:szCs w:val="20"/>
      </w:rPr>
      <w:t>Ro</w:t>
    </w:r>
    <w:r w:rsidR="000F2E45">
      <w:rPr>
        <w:rFonts w:ascii="Calibri" w:hAnsi="Calibri"/>
        <w:sz w:val="20"/>
        <w:szCs w:val="20"/>
      </w:rPr>
      <w:t>berto</w:t>
    </w:r>
    <w:r w:rsidR="005F1B76">
      <w:rPr>
        <w:rFonts w:ascii="Calibri" w:hAnsi="Calibri"/>
        <w:sz w:val="20"/>
        <w:szCs w:val="20"/>
      </w:rPr>
      <w:t xml:space="preserve"> Pérez</w:t>
    </w:r>
  </w:p>
  <w:p w14:paraId="2013C743" w14:textId="6FCD2943" w:rsidR="00A3332F" w:rsidRDefault="002127D8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4F26CA" wp14:editId="4241C270">
              <wp:simplePos x="0" y="0"/>
              <wp:positionH relativeFrom="column">
                <wp:posOffset>-353695</wp:posOffset>
              </wp:positionH>
              <wp:positionV relativeFrom="paragraph">
                <wp:posOffset>49530</wp:posOffset>
              </wp:positionV>
              <wp:extent cx="6634480" cy="0"/>
              <wp:effectExtent l="0" t="0" r="0" b="0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E5DFF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7.85pt;margin-top:3.9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" strokeweight="1.5pt">
              <v:shadow color="#868686"/>
            </v:shape>
          </w:pict>
        </mc:Fallback>
      </mc:AlternateContent>
    </w:r>
    <w:r w:rsidR="00A3332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Symbol" w:hAnsi="Symbol" w:cs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Symbol" w:hAnsi="Symbol" w:cs="Symbo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Symbol" w:hAnsi="Symbol" w:cs="Symbo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Symbol" w:hAnsi="Symbol" w:cs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cs="Book Antiqua"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Wingdings" w:hAnsi="Wingdings" w:cs="Wingdings" w:hint="default"/>
        <w:lang w:val="en-GB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Wingdings" w:hAnsi="Wingdings" w:cs="Wingdings" w:hint="default"/>
        <w:lang w:val="en-GB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lang w:val="en-GB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Wingdings" w:hAnsi="Wingdings" w:cs="Wingdings" w:hint="default"/>
        <w:lang w:val="en-GB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Wingdings" w:hAnsi="Wingdings" w:cs="Wingdings" w:hint="default"/>
        <w:lang w:val="en-GB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Wingdings" w:hAnsi="Wingdings" w:cs="Wingdings" w:hint="default"/>
        <w:lang w:val="en-GB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Wingdings" w:hAnsi="Wingdings" w:cs="Wingdings" w:hint="default"/>
        <w:lang w:val="en-GB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Wingdings" w:hAnsi="Wingdings" w:cs="Wingdings" w:hint="default"/>
        <w:lang w:val="en-GB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Wingdings" w:hAnsi="Wingdings" w:cs="Wingdings" w:hint="default"/>
        <w:lang w:val="en-GB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Book Antiqua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Book Antiqua"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Book Antiqua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Book Antiqua"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Book Antiqua" w:hint="default"/>
        <w:b/>
        <w:i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Book Antiqua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Book Antiqua" w:hint="default"/>
        <w:b/>
        <w:i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Book Antiqua" w:hint="default"/>
        <w:b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Book Antiqua" w:hint="default"/>
        <w:b/>
        <w:i w:val="0"/>
        <w:color w:val="auto"/>
      </w:rPr>
    </w:lvl>
  </w:abstractNum>
  <w:abstractNum w:abstractNumId="6" w15:restartNumberingAfterBreak="0">
    <w:nsid w:val="00000008"/>
    <w:multiLevelType w:val="singleLevel"/>
    <w:tmpl w:val="1936B0CC"/>
    <w:name w:val="WW8Num8"/>
    <w:lvl w:ilvl="0">
      <w:start w:val="1"/>
      <w:numFmt w:val="decimal"/>
      <w:lvlText w:val="RN-%1.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  <w:b/>
        <w:i w:val="0"/>
        <w:sz w:val="28"/>
        <w:szCs w:val="18"/>
      </w:rPr>
    </w:lvl>
  </w:abstractNum>
  <w:abstractNum w:abstractNumId="7" w15:restartNumberingAfterBreak="0">
    <w:nsid w:val="00A86CC7"/>
    <w:multiLevelType w:val="hybridMultilevel"/>
    <w:tmpl w:val="79E602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9A1160"/>
    <w:multiLevelType w:val="hybridMultilevel"/>
    <w:tmpl w:val="7D4891F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1AF350D"/>
    <w:multiLevelType w:val="hybridMultilevel"/>
    <w:tmpl w:val="BDB8EA1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2A6543C"/>
    <w:multiLevelType w:val="hybridMultilevel"/>
    <w:tmpl w:val="B1D4AB42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047817E6"/>
    <w:multiLevelType w:val="hybridMultilevel"/>
    <w:tmpl w:val="F29863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C93345"/>
    <w:multiLevelType w:val="hybridMultilevel"/>
    <w:tmpl w:val="00C4CD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5847B04"/>
    <w:multiLevelType w:val="hybridMultilevel"/>
    <w:tmpl w:val="C90EA8A6"/>
    <w:lvl w:ilvl="0" w:tplc="878C9C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2C59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B00BC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7129D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785AD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40C004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7CBD2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410D79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AE639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6FC1C4C"/>
    <w:multiLevelType w:val="multilevel"/>
    <w:tmpl w:val="A406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3268F6"/>
    <w:multiLevelType w:val="hybridMultilevel"/>
    <w:tmpl w:val="CF627930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0A173941"/>
    <w:multiLevelType w:val="hybridMultilevel"/>
    <w:tmpl w:val="52BA23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E11BA3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0B556E53"/>
    <w:multiLevelType w:val="hybridMultilevel"/>
    <w:tmpl w:val="4D7CF58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CA03FE"/>
    <w:multiLevelType w:val="hybridMultilevel"/>
    <w:tmpl w:val="CDE0A6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9A7484"/>
    <w:multiLevelType w:val="hybridMultilevel"/>
    <w:tmpl w:val="867E22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DAD612C"/>
    <w:multiLevelType w:val="hybridMultilevel"/>
    <w:tmpl w:val="248C96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E0A3EF9"/>
    <w:multiLevelType w:val="hybridMultilevel"/>
    <w:tmpl w:val="AE9650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80718A"/>
    <w:multiLevelType w:val="hybridMultilevel"/>
    <w:tmpl w:val="055C0C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F387A17"/>
    <w:multiLevelType w:val="hybridMultilevel"/>
    <w:tmpl w:val="4DC4D6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F4571DB"/>
    <w:multiLevelType w:val="multilevel"/>
    <w:tmpl w:val="3D1E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0C3FA9"/>
    <w:multiLevelType w:val="hybridMultilevel"/>
    <w:tmpl w:val="D298B9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1A10C51"/>
    <w:multiLevelType w:val="hybridMultilevel"/>
    <w:tmpl w:val="476EC4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795467"/>
    <w:multiLevelType w:val="hybridMultilevel"/>
    <w:tmpl w:val="6A06D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128E1155"/>
    <w:multiLevelType w:val="hybridMultilevel"/>
    <w:tmpl w:val="8EEEA5E6"/>
    <w:lvl w:ilvl="0" w:tplc="C16CF4D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34D1AFA"/>
    <w:multiLevelType w:val="multilevel"/>
    <w:tmpl w:val="692C2780"/>
    <w:lvl w:ilvl="0">
      <w:start w:val="1"/>
      <w:numFmt w:val="bullet"/>
      <w:lvlText w:val=""/>
      <w:lvlJc w:val="left"/>
      <w:pPr>
        <w:ind w:left="1674" w:hanging="540"/>
      </w:pPr>
      <w:rPr>
        <w:rFonts w:ascii="Symbol" w:hAnsi="Symbol" w:hint="default"/>
        <w:sz w:val="24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214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74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2574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2934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2934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3294" w:hanging="2160"/>
      </w:pPr>
      <w:rPr>
        <w:rFonts w:hint="default"/>
        <w:sz w:val="24"/>
      </w:rPr>
    </w:lvl>
  </w:abstractNum>
  <w:abstractNum w:abstractNumId="31" w15:restartNumberingAfterBreak="0">
    <w:nsid w:val="16BD0EF1"/>
    <w:multiLevelType w:val="hybridMultilevel"/>
    <w:tmpl w:val="A74C97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6DE7598"/>
    <w:multiLevelType w:val="hybridMultilevel"/>
    <w:tmpl w:val="266ED0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7137640"/>
    <w:multiLevelType w:val="hybridMultilevel"/>
    <w:tmpl w:val="8216E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9266FA8"/>
    <w:multiLevelType w:val="hybridMultilevel"/>
    <w:tmpl w:val="ABA67E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93F3BC8"/>
    <w:multiLevelType w:val="hybridMultilevel"/>
    <w:tmpl w:val="52168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197A0BFD"/>
    <w:multiLevelType w:val="hybridMultilevel"/>
    <w:tmpl w:val="22B4AB00"/>
    <w:lvl w:ilvl="0" w:tplc="D3749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23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EB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6D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0A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C1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4B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2D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0F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1A0B5875"/>
    <w:multiLevelType w:val="hybridMultilevel"/>
    <w:tmpl w:val="B2866F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A5F33CB"/>
    <w:multiLevelType w:val="hybridMultilevel"/>
    <w:tmpl w:val="1E32B836"/>
    <w:lvl w:ilvl="0" w:tplc="85FE0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282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A4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085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21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86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A8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8D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7EF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A7D5FF8"/>
    <w:multiLevelType w:val="hybridMultilevel"/>
    <w:tmpl w:val="E92852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F652BEF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200C1C70"/>
    <w:multiLevelType w:val="hybridMultilevel"/>
    <w:tmpl w:val="7A825C1A"/>
    <w:lvl w:ilvl="0" w:tplc="E110DE04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09653E4"/>
    <w:multiLevelType w:val="hybridMultilevel"/>
    <w:tmpl w:val="20084E00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225713C1"/>
    <w:multiLevelType w:val="hybridMultilevel"/>
    <w:tmpl w:val="EA94F1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4" w15:restartNumberingAfterBreak="0">
    <w:nsid w:val="23425F83"/>
    <w:multiLevelType w:val="multilevel"/>
    <w:tmpl w:val="CA4C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3860C36"/>
    <w:multiLevelType w:val="multilevel"/>
    <w:tmpl w:val="36E0C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HAnsi"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46" w15:restartNumberingAfterBreak="0">
    <w:nsid w:val="23D55E91"/>
    <w:multiLevelType w:val="hybridMultilevel"/>
    <w:tmpl w:val="3B78C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4B732C9"/>
    <w:multiLevelType w:val="hybridMultilevel"/>
    <w:tmpl w:val="0696FA0C"/>
    <w:lvl w:ilvl="0" w:tplc="E110DE04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5030E14"/>
    <w:multiLevelType w:val="hybridMultilevel"/>
    <w:tmpl w:val="7166DB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6767B73"/>
    <w:multiLevelType w:val="hybridMultilevel"/>
    <w:tmpl w:val="0CF2F868"/>
    <w:lvl w:ilvl="0" w:tplc="4E9C4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69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FE1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126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ED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25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8E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C1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A4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78377FC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" w15:restartNumberingAfterBreak="0">
    <w:nsid w:val="27A92D53"/>
    <w:multiLevelType w:val="hybridMultilevel"/>
    <w:tmpl w:val="BA7A6C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8962A73"/>
    <w:multiLevelType w:val="hybridMultilevel"/>
    <w:tmpl w:val="75F22B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92D5888"/>
    <w:multiLevelType w:val="hybridMultilevel"/>
    <w:tmpl w:val="3FE486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9904234"/>
    <w:multiLevelType w:val="multilevel"/>
    <w:tmpl w:val="0C90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AEB438E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6" w15:restartNumberingAfterBreak="0">
    <w:nsid w:val="2B2279FD"/>
    <w:multiLevelType w:val="hybridMultilevel"/>
    <w:tmpl w:val="582879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BAE74C9"/>
    <w:multiLevelType w:val="hybridMultilevel"/>
    <w:tmpl w:val="39E6BB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C5F60F9"/>
    <w:multiLevelType w:val="hybridMultilevel"/>
    <w:tmpl w:val="C1CA02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CB0163B"/>
    <w:multiLevelType w:val="hybridMultilevel"/>
    <w:tmpl w:val="22CAF1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CF445AF"/>
    <w:multiLevelType w:val="hybridMultilevel"/>
    <w:tmpl w:val="308E0B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D351869"/>
    <w:multiLevelType w:val="multilevel"/>
    <w:tmpl w:val="57A8417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62" w15:restartNumberingAfterBreak="0">
    <w:nsid w:val="2D9C0155"/>
    <w:multiLevelType w:val="hybridMultilevel"/>
    <w:tmpl w:val="B2783AAA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3" w15:restartNumberingAfterBreak="0">
    <w:nsid w:val="2DFF4D65"/>
    <w:multiLevelType w:val="hybridMultilevel"/>
    <w:tmpl w:val="A9A00B7C"/>
    <w:lvl w:ilvl="0" w:tplc="30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4" w15:restartNumberingAfterBreak="0">
    <w:nsid w:val="2EDE3397"/>
    <w:multiLevelType w:val="hybridMultilevel"/>
    <w:tmpl w:val="EF8C70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F396155"/>
    <w:multiLevelType w:val="hybridMultilevel"/>
    <w:tmpl w:val="831E810E"/>
    <w:lvl w:ilvl="0" w:tplc="30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66" w15:restartNumberingAfterBreak="0">
    <w:nsid w:val="322C0FD0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7" w15:restartNumberingAfterBreak="0">
    <w:nsid w:val="32330AC1"/>
    <w:multiLevelType w:val="multilevel"/>
    <w:tmpl w:val="8226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563B58"/>
    <w:multiLevelType w:val="hybridMultilevel"/>
    <w:tmpl w:val="9EE06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34F14DE"/>
    <w:multiLevelType w:val="hybridMultilevel"/>
    <w:tmpl w:val="7AC2E6C4"/>
    <w:lvl w:ilvl="0" w:tplc="76366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BA8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AA3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526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86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B02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62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8A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B0E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0" w15:restartNumberingAfterBreak="0">
    <w:nsid w:val="33707B84"/>
    <w:multiLevelType w:val="hybridMultilevel"/>
    <w:tmpl w:val="AD425C98"/>
    <w:lvl w:ilvl="0" w:tplc="30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1" w15:restartNumberingAfterBreak="0">
    <w:nsid w:val="33951D23"/>
    <w:multiLevelType w:val="hybridMultilevel"/>
    <w:tmpl w:val="9A6EEF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66D2D99"/>
    <w:multiLevelType w:val="hybridMultilevel"/>
    <w:tmpl w:val="41B2D3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7062EA0"/>
    <w:multiLevelType w:val="multilevel"/>
    <w:tmpl w:val="FE7C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86717F5"/>
    <w:multiLevelType w:val="hybridMultilevel"/>
    <w:tmpl w:val="4C76CED6"/>
    <w:lvl w:ilvl="0" w:tplc="8848BC8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AB6F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D8A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04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E8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7E8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6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DC9F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749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B8A5275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6" w15:restartNumberingAfterBreak="0">
    <w:nsid w:val="3CA24D46"/>
    <w:multiLevelType w:val="multilevel"/>
    <w:tmpl w:val="5BD2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E5F00C7"/>
    <w:multiLevelType w:val="hybridMultilevel"/>
    <w:tmpl w:val="170A26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E923AE1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9" w15:restartNumberingAfterBreak="0">
    <w:nsid w:val="3F9903C5"/>
    <w:multiLevelType w:val="hybridMultilevel"/>
    <w:tmpl w:val="988CD3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FAF6E07"/>
    <w:multiLevelType w:val="hybridMultilevel"/>
    <w:tmpl w:val="9B0A5C8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0C21144"/>
    <w:multiLevelType w:val="hybridMultilevel"/>
    <w:tmpl w:val="329025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0E83980"/>
    <w:multiLevelType w:val="hybridMultilevel"/>
    <w:tmpl w:val="5A1C6360"/>
    <w:lvl w:ilvl="0" w:tplc="9AC4C0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0FF42B9"/>
    <w:multiLevelType w:val="hybridMultilevel"/>
    <w:tmpl w:val="DBA4D72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43B712A8"/>
    <w:multiLevelType w:val="hybridMultilevel"/>
    <w:tmpl w:val="B30417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4454107"/>
    <w:multiLevelType w:val="hybridMultilevel"/>
    <w:tmpl w:val="4C58455C"/>
    <w:lvl w:ilvl="0" w:tplc="3C9CAD84">
      <w:start w:val="2"/>
      <w:numFmt w:val="bullet"/>
      <w:lvlText w:val="-"/>
      <w:lvlJc w:val="left"/>
      <w:pPr>
        <w:ind w:left="1353" w:hanging="360"/>
      </w:pPr>
      <w:rPr>
        <w:rFonts w:ascii="Calibri" w:eastAsia="Times New Roman" w:hAnsi="Calibri" w:cs="Book Antiqua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6" w15:restartNumberingAfterBreak="0">
    <w:nsid w:val="44496AF6"/>
    <w:multiLevelType w:val="hybridMultilevel"/>
    <w:tmpl w:val="3F46DFF8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7" w15:restartNumberingAfterBreak="0">
    <w:nsid w:val="45023030"/>
    <w:multiLevelType w:val="hybridMultilevel"/>
    <w:tmpl w:val="D5E407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5761399"/>
    <w:multiLevelType w:val="hybridMultilevel"/>
    <w:tmpl w:val="7A048860"/>
    <w:lvl w:ilvl="0" w:tplc="BE1CB19A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9" w15:restartNumberingAfterBreak="0">
    <w:nsid w:val="464176D8"/>
    <w:multiLevelType w:val="hybridMultilevel"/>
    <w:tmpl w:val="383E2D06"/>
    <w:lvl w:ilvl="0" w:tplc="30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0" w15:restartNumberingAfterBreak="0">
    <w:nsid w:val="479C6A8F"/>
    <w:multiLevelType w:val="hybridMultilevel"/>
    <w:tmpl w:val="86DC4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79E3857"/>
    <w:multiLevelType w:val="hybridMultilevel"/>
    <w:tmpl w:val="62408A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7AB3C82"/>
    <w:multiLevelType w:val="hybridMultilevel"/>
    <w:tmpl w:val="EA2E76B0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3" w15:restartNumberingAfterBreak="0">
    <w:nsid w:val="49494B86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4" w15:restartNumberingAfterBreak="0">
    <w:nsid w:val="49943F19"/>
    <w:multiLevelType w:val="hybridMultilevel"/>
    <w:tmpl w:val="9B662A10"/>
    <w:lvl w:ilvl="0" w:tplc="2570AAD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6CC4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749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43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8A1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07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20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EB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E0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9A509CC"/>
    <w:multiLevelType w:val="hybridMultilevel"/>
    <w:tmpl w:val="03401A8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4B2C26A1"/>
    <w:multiLevelType w:val="hybridMultilevel"/>
    <w:tmpl w:val="37DEC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CAE0405"/>
    <w:multiLevelType w:val="hybridMultilevel"/>
    <w:tmpl w:val="E9AC08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8" w15:restartNumberingAfterBreak="0">
    <w:nsid w:val="4CF33C12"/>
    <w:multiLevelType w:val="hybridMultilevel"/>
    <w:tmpl w:val="37CA95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DF74ED1"/>
    <w:multiLevelType w:val="hybridMultilevel"/>
    <w:tmpl w:val="D0FAC35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4F954189"/>
    <w:multiLevelType w:val="hybridMultilevel"/>
    <w:tmpl w:val="B5F2AA6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 w15:restartNumberingAfterBreak="0">
    <w:nsid w:val="506ED69A"/>
    <w:multiLevelType w:val="hybridMultilevel"/>
    <w:tmpl w:val="DC3C7554"/>
    <w:lvl w:ilvl="0" w:tplc="B254B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61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50B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45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CC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A9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E6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680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C6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0BC7B15"/>
    <w:multiLevelType w:val="hybridMultilevel"/>
    <w:tmpl w:val="697AF7D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5123BC2D"/>
    <w:multiLevelType w:val="hybridMultilevel"/>
    <w:tmpl w:val="499C5000"/>
    <w:lvl w:ilvl="0" w:tplc="669E4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EE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E49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8B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263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A2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C5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8F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D8B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1EB67F8"/>
    <w:multiLevelType w:val="hybridMultilevel"/>
    <w:tmpl w:val="E4CC1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52CD44FB"/>
    <w:multiLevelType w:val="hybridMultilevel"/>
    <w:tmpl w:val="69B2367C"/>
    <w:lvl w:ilvl="0" w:tplc="C25E4B48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4435122"/>
    <w:multiLevelType w:val="hybridMultilevel"/>
    <w:tmpl w:val="46989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547F6015"/>
    <w:multiLevelType w:val="hybridMultilevel"/>
    <w:tmpl w:val="88E416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4917C07"/>
    <w:multiLevelType w:val="multilevel"/>
    <w:tmpl w:val="C20A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5703556C"/>
    <w:multiLevelType w:val="hybridMultilevel"/>
    <w:tmpl w:val="3800BA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84A5EE1"/>
    <w:multiLevelType w:val="hybridMultilevel"/>
    <w:tmpl w:val="5F4AF6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8557F5D"/>
    <w:multiLevelType w:val="hybridMultilevel"/>
    <w:tmpl w:val="122686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BC14B81"/>
    <w:multiLevelType w:val="multilevel"/>
    <w:tmpl w:val="AD9C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BF63A08"/>
    <w:multiLevelType w:val="hybridMultilevel"/>
    <w:tmpl w:val="279849A0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4" w15:restartNumberingAfterBreak="0">
    <w:nsid w:val="5CD3904A"/>
    <w:multiLevelType w:val="hybridMultilevel"/>
    <w:tmpl w:val="779AE23A"/>
    <w:lvl w:ilvl="0" w:tplc="4B708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60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A9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88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0F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ED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60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547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E44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FF20EF6"/>
    <w:multiLevelType w:val="hybridMultilevel"/>
    <w:tmpl w:val="64963E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FF21ECC"/>
    <w:multiLevelType w:val="hybridMultilevel"/>
    <w:tmpl w:val="640A2A4A"/>
    <w:lvl w:ilvl="0" w:tplc="300A0001">
      <w:start w:val="1"/>
      <w:numFmt w:val="bullet"/>
      <w:lvlText w:val=""/>
      <w:lvlJc w:val="left"/>
      <w:pPr>
        <w:ind w:left="45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117" w15:restartNumberingAfterBreak="0">
    <w:nsid w:val="620D4F75"/>
    <w:multiLevelType w:val="hybridMultilevel"/>
    <w:tmpl w:val="E18E8AFA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8" w15:restartNumberingAfterBreak="0">
    <w:nsid w:val="644152C1"/>
    <w:multiLevelType w:val="multilevel"/>
    <w:tmpl w:val="DA1E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7C257B7"/>
    <w:multiLevelType w:val="hybridMultilevel"/>
    <w:tmpl w:val="8E7A61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A7B4E3C"/>
    <w:multiLevelType w:val="hybridMultilevel"/>
    <w:tmpl w:val="1C265F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ABD1EBB"/>
    <w:multiLevelType w:val="hybridMultilevel"/>
    <w:tmpl w:val="62F258B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 w15:restartNumberingAfterBreak="0">
    <w:nsid w:val="6B5564ED"/>
    <w:multiLevelType w:val="hybridMultilevel"/>
    <w:tmpl w:val="2B1C5B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BE32DE7"/>
    <w:multiLevelType w:val="multilevel"/>
    <w:tmpl w:val="66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6D2732AE"/>
    <w:multiLevelType w:val="hybridMultilevel"/>
    <w:tmpl w:val="F42AB0B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 w15:restartNumberingAfterBreak="0">
    <w:nsid w:val="6D331B68"/>
    <w:multiLevelType w:val="hybridMultilevel"/>
    <w:tmpl w:val="557624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D7F7030"/>
    <w:multiLevelType w:val="hybridMultilevel"/>
    <w:tmpl w:val="BEC62606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7" w15:restartNumberingAfterBreak="0">
    <w:nsid w:val="6F444527"/>
    <w:multiLevelType w:val="multilevel"/>
    <w:tmpl w:val="517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F4F077A"/>
    <w:multiLevelType w:val="hybridMultilevel"/>
    <w:tmpl w:val="7F183B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01760BF"/>
    <w:multiLevelType w:val="hybridMultilevel"/>
    <w:tmpl w:val="A808D616"/>
    <w:lvl w:ilvl="0" w:tplc="C25E4B48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09A0D10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1" w15:restartNumberingAfterBreak="0">
    <w:nsid w:val="71DE33E4"/>
    <w:multiLevelType w:val="hybridMultilevel"/>
    <w:tmpl w:val="242ADD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1F9317D"/>
    <w:multiLevelType w:val="hybridMultilevel"/>
    <w:tmpl w:val="7BE0D2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2BD0BA3"/>
    <w:multiLevelType w:val="hybridMultilevel"/>
    <w:tmpl w:val="33A220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3CB0E1F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5" w15:restartNumberingAfterBreak="0">
    <w:nsid w:val="740B18F2"/>
    <w:multiLevelType w:val="hybridMultilevel"/>
    <w:tmpl w:val="69601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48264EE"/>
    <w:multiLevelType w:val="hybridMultilevel"/>
    <w:tmpl w:val="A33E13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6DB001D"/>
    <w:multiLevelType w:val="hybridMultilevel"/>
    <w:tmpl w:val="EB78E1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70A1751"/>
    <w:multiLevelType w:val="hybridMultilevel"/>
    <w:tmpl w:val="55587A2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 w15:restartNumberingAfterBreak="0">
    <w:nsid w:val="77D62AAC"/>
    <w:multiLevelType w:val="multilevel"/>
    <w:tmpl w:val="8340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8547F9E"/>
    <w:multiLevelType w:val="hybridMultilevel"/>
    <w:tmpl w:val="D5C462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91B5586"/>
    <w:multiLevelType w:val="multilevel"/>
    <w:tmpl w:val="6FF2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9601E66"/>
    <w:multiLevelType w:val="hybridMultilevel"/>
    <w:tmpl w:val="C678800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3" w15:restartNumberingAfterBreak="0">
    <w:nsid w:val="7B0C4120"/>
    <w:multiLevelType w:val="hybridMultilevel"/>
    <w:tmpl w:val="75221C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C59435E"/>
    <w:multiLevelType w:val="hybridMultilevel"/>
    <w:tmpl w:val="66089FCE"/>
    <w:lvl w:ilvl="0" w:tplc="2C7AA2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0662242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BE7C38BC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AE6F4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2F2568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C7708AD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79FC3E8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26B68BB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11A08A7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45" w15:restartNumberingAfterBreak="0">
    <w:nsid w:val="7F40079A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114856601">
    <w:abstractNumId w:val="0"/>
  </w:num>
  <w:num w:numId="2" w16cid:durableId="1931231597">
    <w:abstractNumId w:val="45"/>
  </w:num>
  <w:num w:numId="3" w16cid:durableId="919605616">
    <w:abstractNumId w:val="61"/>
  </w:num>
  <w:num w:numId="4" w16cid:durableId="1969623171">
    <w:abstractNumId w:val="69"/>
  </w:num>
  <w:num w:numId="5" w16cid:durableId="447819522">
    <w:abstractNumId w:val="36"/>
  </w:num>
  <w:num w:numId="6" w16cid:durableId="192233850">
    <w:abstractNumId w:val="13"/>
  </w:num>
  <w:num w:numId="7" w16cid:durableId="929890318">
    <w:abstractNumId w:val="49"/>
  </w:num>
  <w:num w:numId="8" w16cid:durableId="885488613">
    <w:abstractNumId w:val="127"/>
  </w:num>
  <w:num w:numId="9" w16cid:durableId="1670208110">
    <w:abstractNumId w:val="141"/>
  </w:num>
  <w:num w:numId="10" w16cid:durableId="832525826">
    <w:abstractNumId w:val="74"/>
  </w:num>
  <w:num w:numId="11" w16cid:durableId="1689018627">
    <w:abstractNumId w:val="94"/>
  </w:num>
  <w:num w:numId="12" w16cid:durableId="18090458">
    <w:abstractNumId w:val="101"/>
  </w:num>
  <w:num w:numId="13" w16cid:durableId="822963102">
    <w:abstractNumId w:val="114"/>
  </w:num>
  <w:num w:numId="14" w16cid:durableId="1445154736">
    <w:abstractNumId w:val="103"/>
  </w:num>
  <w:num w:numId="15" w16cid:durableId="1565414199">
    <w:abstractNumId w:val="87"/>
  </w:num>
  <w:num w:numId="16" w16cid:durableId="484395839">
    <w:abstractNumId w:val="122"/>
  </w:num>
  <w:num w:numId="17" w16cid:durableId="2113939200">
    <w:abstractNumId w:val="72"/>
  </w:num>
  <w:num w:numId="18" w16cid:durableId="1741518337">
    <w:abstractNumId w:val="81"/>
  </w:num>
  <w:num w:numId="19" w16cid:durableId="1664236399">
    <w:abstractNumId w:val="64"/>
  </w:num>
  <w:num w:numId="20" w16cid:durableId="1515345279">
    <w:abstractNumId w:val="57"/>
  </w:num>
  <w:num w:numId="21" w16cid:durableId="560599276">
    <w:abstractNumId w:val="7"/>
  </w:num>
  <w:num w:numId="22" w16cid:durableId="1597400778">
    <w:abstractNumId w:val="128"/>
  </w:num>
  <w:num w:numId="23" w16cid:durableId="405886150">
    <w:abstractNumId w:val="46"/>
  </w:num>
  <w:num w:numId="24" w16cid:durableId="2037733238">
    <w:abstractNumId w:val="19"/>
  </w:num>
  <w:num w:numId="25" w16cid:durableId="199053954">
    <w:abstractNumId w:val="131"/>
  </w:num>
  <w:num w:numId="26" w16cid:durableId="119105515">
    <w:abstractNumId w:val="90"/>
  </w:num>
  <w:num w:numId="27" w16cid:durableId="1703629398">
    <w:abstractNumId w:val="11"/>
  </w:num>
  <w:num w:numId="28" w16cid:durableId="1808010560">
    <w:abstractNumId w:val="111"/>
  </w:num>
  <w:num w:numId="29" w16cid:durableId="2128353198">
    <w:abstractNumId w:val="22"/>
  </w:num>
  <w:num w:numId="30" w16cid:durableId="308631753">
    <w:abstractNumId w:val="106"/>
  </w:num>
  <w:num w:numId="31" w16cid:durableId="1612781843">
    <w:abstractNumId w:val="35"/>
  </w:num>
  <w:num w:numId="32" w16cid:durableId="386998532">
    <w:abstractNumId w:val="104"/>
  </w:num>
  <w:num w:numId="33" w16cid:durableId="1063721644">
    <w:abstractNumId w:val="21"/>
  </w:num>
  <w:num w:numId="34" w16cid:durableId="1371950258">
    <w:abstractNumId w:val="28"/>
  </w:num>
  <w:num w:numId="35" w16cid:durableId="362637636">
    <w:abstractNumId w:val="32"/>
  </w:num>
  <w:num w:numId="36" w16cid:durableId="1608930268">
    <w:abstractNumId w:val="136"/>
  </w:num>
  <w:num w:numId="37" w16cid:durableId="1513762069">
    <w:abstractNumId w:val="31"/>
  </w:num>
  <w:num w:numId="38" w16cid:durableId="966012473">
    <w:abstractNumId w:val="39"/>
  </w:num>
  <w:num w:numId="39" w16cid:durableId="1914050308">
    <w:abstractNumId w:val="140"/>
  </w:num>
  <w:num w:numId="40" w16cid:durableId="936131868">
    <w:abstractNumId w:val="71"/>
  </w:num>
  <w:num w:numId="41" w16cid:durableId="737676742">
    <w:abstractNumId w:val="98"/>
  </w:num>
  <w:num w:numId="42" w16cid:durableId="574516315">
    <w:abstractNumId w:val="52"/>
  </w:num>
  <w:num w:numId="43" w16cid:durableId="1448813357">
    <w:abstractNumId w:val="68"/>
  </w:num>
  <w:num w:numId="44" w16cid:durableId="1582257212">
    <w:abstractNumId w:val="77"/>
  </w:num>
  <w:num w:numId="45" w16cid:durableId="1658067373">
    <w:abstractNumId w:val="53"/>
  </w:num>
  <w:num w:numId="46" w16cid:durableId="393168307">
    <w:abstractNumId w:val="56"/>
  </w:num>
  <w:num w:numId="47" w16cid:durableId="1007948037">
    <w:abstractNumId w:val="27"/>
  </w:num>
  <w:num w:numId="48" w16cid:durableId="1631746846">
    <w:abstractNumId w:val="16"/>
  </w:num>
  <w:num w:numId="49" w16cid:durableId="706178856">
    <w:abstractNumId w:val="63"/>
  </w:num>
  <w:num w:numId="50" w16cid:durableId="1651902447">
    <w:abstractNumId w:val="89"/>
  </w:num>
  <w:num w:numId="51" w16cid:durableId="1504394072">
    <w:abstractNumId w:val="100"/>
  </w:num>
  <w:num w:numId="52" w16cid:durableId="114255484">
    <w:abstractNumId w:val="38"/>
  </w:num>
  <w:num w:numId="53" w16cid:durableId="93870384">
    <w:abstractNumId w:val="42"/>
  </w:num>
  <w:num w:numId="54" w16cid:durableId="1192644515">
    <w:abstractNumId w:val="116"/>
  </w:num>
  <w:num w:numId="55" w16cid:durableId="1736971936">
    <w:abstractNumId w:val="138"/>
  </w:num>
  <w:num w:numId="56" w16cid:durableId="1501459501">
    <w:abstractNumId w:val="121"/>
  </w:num>
  <w:num w:numId="57" w16cid:durableId="1511217970">
    <w:abstractNumId w:val="12"/>
  </w:num>
  <w:num w:numId="58" w16cid:durableId="823201137">
    <w:abstractNumId w:val="113"/>
  </w:num>
  <w:num w:numId="59" w16cid:durableId="522784747">
    <w:abstractNumId w:val="97"/>
  </w:num>
  <w:num w:numId="60" w16cid:durableId="766772204">
    <w:abstractNumId w:val="43"/>
  </w:num>
  <w:num w:numId="61" w16cid:durableId="2067799582">
    <w:abstractNumId w:val="62"/>
  </w:num>
  <w:num w:numId="62" w16cid:durableId="58525625">
    <w:abstractNumId w:val="126"/>
  </w:num>
  <w:num w:numId="63" w16cid:durableId="310451993">
    <w:abstractNumId w:val="30"/>
  </w:num>
  <w:num w:numId="64" w16cid:durableId="1590501587">
    <w:abstractNumId w:val="102"/>
  </w:num>
  <w:num w:numId="65" w16cid:durableId="2026054791">
    <w:abstractNumId w:val="95"/>
  </w:num>
  <w:num w:numId="66" w16cid:durableId="147939204">
    <w:abstractNumId w:val="83"/>
  </w:num>
  <w:num w:numId="67" w16cid:durableId="165903613">
    <w:abstractNumId w:val="124"/>
  </w:num>
  <w:num w:numId="68" w16cid:durableId="940182125">
    <w:abstractNumId w:val="99"/>
  </w:num>
  <w:num w:numId="69" w16cid:durableId="401759710">
    <w:abstractNumId w:val="144"/>
  </w:num>
  <w:num w:numId="70" w16cid:durableId="177668483">
    <w:abstractNumId w:val="50"/>
  </w:num>
  <w:num w:numId="71" w16cid:durableId="1235705481">
    <w:abstractNumId w:val="130"/>
  </w:num>
  <w:num w:numId="72" w16cid:durableId="587538037">
    <w:abstractNumId w:val="55"/>
  </w:num>
  <w:num w:numId="73" w16cid:durableId="1007756888">
    <w:abstractNumId w:val="75"/>
  </w:num>
  <w:num w:numId="74" w16cid:durableId="649747694">
    <w:abstractNumId w:val="40"/>
  </w:num>
  <w:num w:numId="75" w16cid:durableId="1533884716">
    <w:abstractNumId w:val="145"/>
  </w:num>
  <w:num w:numId="76" w16cid:durableId="90711003">
    <w:abstractNumId w:val="78"/>
  </w:num>
  <w:num w:numId="77" w16cid:durableId="652490155">
    <w:abstractNumId w:val="66"/>
  </w:num>
  <w:num w:numId="78" w16cid:durableId="2023892665">
    <w:abstractNumId w:val="93"/>
  </w:num>
  <w:num w:numId="79" w16cid:durableId="1560483948">
    <w:abstractNumId w:val="51"/>
  </w:num>
  <w:num w:numId="80" w16cid:durableId="762411426">
    <w:abstractNumId w:val="24"/>
  </w:num>
  <w:num w:numId="81" w16cid:durableId="1520894307">
    <w:abstractNumId w:val="134"/>
  </w:num>
  <w:num w:numId="82" w16cid:durableId="1860699966">
    <w:abstractNumId w:val="17"/>
  </w:num>
  <w:num w:numId="83" w16cid:durableId="320231882">
    <w:abstractNumId w:val="135"/>
  </w:num>
  <w:num w:numId="84" w16cid:durableId="1727530415">
    <w:abstractNumId w:val="96"/>
  </w:num>
  <w:num w:numId="85" w16cid:durableId="2013026803">
    <w:abstractNumId w:val="23"/>
  </w:num>
  <w:num w:numId="86" w16cid:durableId="2051033309">
    <w:abstractNumId w:val="20"/>
  </w:num>
  <w:num w:numId="87" w16cid:durableId="1225750159">
    <w:abstractNumId w:val="33"/>
  </w:num>
  <w:num w:numId="88" w16cid:durableId="741299550">
    <w:abstractNumId w:val="59"/>
  </w:num>
  <w:num w:numId="89" w16cid:durableId="867527625">
    <w:abstractNumId w:val="91"/>
  </w:num>
  <w:num w:numId="90" w16cid:durableId="717096702">
    <w:abstractNumId w:val="137"/>
  </w:num>
  <w:num w:numId="91" w16cid:durableId="1260525443">
    <w:abstractNumId w:val="58"/>
  </w:num>
  <w:num w:numId="92" w16cid:durableId="1987204728">
    <w:abstractNumId w:val="143"/>
  </w:num>
  <w:num w:numId="93" w16cid:durableId="1187909595">
    <w:abstractNumId w:val="125"/>
  </w:num>
  <w:num w:numId="94" w16cid:durableId="1588491187">
    <w:abstractNumId w:val="119"/>
  </w:num>
  <w:num w:numId="95" w16cid:durableId="1680422039">
    <w:abstractNumId w:val="84"/>
  </w:num>
  <w:num w:numId="96" w16cid:durableId="1477869204">
    <w:abstractNumId w:val="109"/>
  </w:num>
  <w:num w:numId="97" w16cid:durableId="1638031666">
    <w:abstractNumId w:val="34"/>
  </w:num>
  <w:num w:numId="98" w16cid:durableId="1057704295">
    <w:abstractNumId w:val="79"/>
  </w:num>
  <w:num w:numId="99" w16cid:durableId="1558516726">
    <w:abstractNumId w:val="60"/>
  </w:num>
  <w:num w:numId="100" w16cid:durableId="1787962184">
    <w:abstractNumId w:val="120"/>
  </w:num>
  <w:num w:numId="101" w16cid:durableId="1260213787">
    <w:abstractNumId w:val="110"/>
  </w:num>
  <w:num w:numId="102" w16cid:durableId="196551641">
    <w:abstractNumId w:val="132"/>
  </w:num>
  <w:num w:numId="103" w16cid:durableId="1662543844">
    <w:abstractNumId w:val="107"/>
  </w:num>
  <w:num w:numId="104" w16cid:durableId="1882857999">
    <w:abstractNumId w:val="115"/>
  </w:num>
  <w:num w:numId="105" w16cid:durableId="301690696">
    <w:abstractNumId w:val="85"/>
  </w:num>
  <w:num w:numId="106" w16cid:durableId="1652371790">
    <w:abstractNumId w:val="1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1879127408">
    <w:abstractNumId w:val="80"/>
  </w:num>
  <w:num w:numId="108" w16cid:durableId="1237010852">
    <w:abstractNumId w:val="82"/>
  </w:num>
  <w:num w:numId="109" w16cid:durableId="2030330858">
    <w:abstractNumId w:val="123"/>
  </w:num>
  <w:num w:numId="110" w16cid:durableId="2019386887">
    <w:abstractNumId w:val="108"/>
  </w:num>
  <w:num w:numId="111" w16cid:durableId="1801072806">
    <w:abstractNumId w:val="44"/>
  </w:num>
  <w:num w:numId="112" w16cid:durableId="1024478329">
    <w:abstractNumId w:val="9"/>
  </w:num>
  <w:num w:numId="113" w16cid:durableId="2034109857">
    <w:abstractNumId w:val="54"/>
  </w:num>
  <w:num w:numId="114" w16cid:durableId="548344166">
    <w:abstractNumId w:val="14"/>
  </w:num>
  <w:num w:numId="115" w16cid:durableId="777987776">
    <w:abstractNumId w:val="133"/>
  </w:num>
  <w:num w:numId="116" w16cid:durableId="992102252">
    <w:abstractNumId w:val="18"/>
  </w:num>
  <w:num w:numId="117" w16cid:durableId="98961729">
    <w:abstractNumId w:val="48"/>
  </w:num>
  <w:num w:numId="118" w16cid:durableId="205071535">
    <w:abstractNumId w:val="26"/>
  </w:num>
  <w:num w:numId="119" w16cid:durableId="1449935929">
    <w:abstractNumId w:val="76"/>
  </w:num>
  <w:num w:numId="120" w16cid:durableId="1322196748">
    <w:abstractNumId w:val="25"/>
  </w:num>
  <w:num w:numId="121" w16cid:durableId="900562762">
    <w:abstractNumId w:val="67"/>
  </w:num>
  <w:num w:numId="122" w16cid:durableId="1559127482">
    <w:abstractNumId w:val="117"/>
  </w:num>
  <w:num w:numId="123" w16cid:durableId="1032149448">
    <w:abstractNumId w:val="37"/>
  </w:num>
  <w:num w:numId="124" w16cid:durableId="59643635">
    <w:abstractNumId w:val="112"/>
  </w:num>
  <w:num w:numId="125" w16cid:durableId="603074711">
    <w:abstractNumId w:val="73"/>
  </w:num>
  <w:num w:numId="126" w16cid:durableId="1447963607">
    <w:abstractNumId w:val="118"/>
  </w:num>
  <w:num w:numId="127" w16cid:durableId="74472506">
    <w:abstractNumId w:val="142"/>
  </w:num>
  <w:num w:numId="128" w16cid:durableId="1003510919">
    <w:abstractNumId w:val="8"/>
  </w:num>
  <w:num w:numId="129" w16cid:durableId="1293755557">
    <w:abstractNumId w:val="15"/>
  </w:num>
  <w:num w:numId="130" w16cid:durableId="1574193111">
    <w:abstractNumId w:val="86"/>
  </w:num>
  <w:num w:numId="131" w16cid:durableId="2062122727">
    <w:abstractNumId w:val="70"/>
  </w:num>
  <w:num w:numId="132" w16cid:durableId="1589269576">
    <w:abstractNumId w:val="10"/>
  </w:num>
  <w:num w:numId="133" w16cid:durableId="82147884">
    <w:abstractNumId w:val="65"/>
  </w:num>
  <w:num w:numId="134" w16cid:durableId="908535825">
    <w:abstractNumId w:val="92"/>
  </w:num>
  <w:num w:numId="135" w16cid:durableId="667444891">
    <w:abstractNumId w:val="47"/>
  </w:num>
  <w:num w:numId="136" w16cid:durableId="977422271">
    <w:abstractNumId w:val="41"/>
  </w:num>
  <w:num w:numId="137" w16cid:durableId="1722896744">
    <w:abstractNumId w:val="88"/>
  </w:num>
  <w:num w:numId="138" w16cid:durableId="1965035777">
    <w:abstractNumId w:val="29"/>
  </w:num>
  <w:num w:numId="139" w16cid:durableId="288513705">
    <w:abstractNumId w:val="105"/>
  </w:num>
  <w:num w:numId="140" w16cid:durableId="1742675258">
    <w:abstractNumId w:val="129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66"/>
    <w:rsid w:val="0000192F"/>
    <w:rsid w:val="00020850"/>
    <w:rsid w:val="000253DD"/>
    <w:rsid w:val="00030173"/>
    <w:rsid w:val="00034C4A"/>
    <w:rsid w:val="00034F4F"/>
    <w:rsid w:val="00042C5F"/>
    <w:rsid w:val="00044498"/>
    <w:rsid w:val="00050239"/>
    <w:rsid w:val="0005518A"/>
    <w:rsid w:val="00056F13"/>
    <w:rsid w:val="00065C0B"/>
    <w:rsid w:val="00083C1B"/>
    <w:rsid w:val="000948B5"/>
    <w:rsid w:val="00095EBD"/>
    <w:rsid w:val="00097A7E"/>
    <w:rsid w:val="000A2611"/>
    <w:rsid w:val="000A3930"/>
    <w:rsid w:val="000A3FAC"/>
    <w:rsid w:val="000A702B"/>
    <w:rsid w:val="000A7202"/>
    <w:rsid w:val="000B68D5"/>
    <w:rsid w:val="000C1570"/>
    <w:rsid w:val="000D0B34"/>
    <w:rsid w:val="000D4E97"/>
    <w:rsid w:val="000E47A0"/>
    <w:rsid w:val="000E7B36"/>
    <w:rsid w:val="000F1C81"/>
    <w:rsid w:val="000F2051"/>
    <w:rsid w:val="000F2E45"/>
    <w:rsid w:val="000F4DBD"/>
    <w:rsid w:val="000F56E9"/>
    <w:rsid w:val="000F5D74"/>
    <w:rsid w:val="00100FE9"/>
    <w:rsid w:val="001049FD"/>
    <w:rsid w:val="001128CB"/>
    <w:rsid w:val="00114578"/>
    <w:rsid w:val="00121053"/>
    <w:rsid w:val="00124F27"/>
    <w:rsid w:val="00125D5B"/>
    <w:rsid w:val="00127A0A"/>
    <w:rsid w:val="00134726"/>
    <w:rsid w:val="00173111"/>
    <w:rsid w:val="00175AD8"/>
    <w:rsid w:val="001865AF"/>
    <w:rsid w:val="001905F6"/>
    <w:rsid w:val="00190649"/>
    <w:rsid w:val="001909AC"/>
    <w:rsid w:val="00193D75"/>
    <w:rsid w:val="001942E2"/>
    <w:rsid w:val="00194FF2"/>
    <w:rsid w:val="00195EFA"/>
    <w:rsid w:val="00197749"/>
    <w:rsid w:val="00197C90"/>
    <w:rsid w:val="001A3EF1"/>
    <w:rsid w:val="001A76E4"/>
    <w:rsid w:val="001A785C"/>
    <w:rsid w:val="001B17F5"/>
    <w:rsid w:val="001B29B2"/>
    <w:rsid w:val="001B6865"/>
    <w:rsid w:val="001C3482"/>
    <w:rsid w:val="001E2593"/>
    <w:rsid w:val="001E2C92"/>
    <w:rsid w:val="001E64B0"/>
    <w:rsid w:val="001F0307"/>
    <w:rsid w:val="001F5FAC"/>
    <w:rsid w:val="0020452E"/>
    <w:rsid w:val="002127D8"/>
    <w:rsid w:val="002170A2"/>
    <w:rsid w:val="002433EF"/>
    <w:rsid w:val="002463F9"/>
    <w:rsid w:val="002579EC"/>
    <w:rsid w:val="0026246C"/>
    <w:rsid w:val="00263FB0"/>
    <w:rsid w:val="0027290C"/>
    <w:rsid w:val="0027667A"/>
    <w:rsid w:val="00285943"/>
    <w:rsid w:val="002A15D9"/>
    <w:rsid w:val="002A76D8"/>
    <w:rsid w:val="002B27F7"/>
    <w:rsid w:val="002B57FD"/>
    <w:rsid w:val="002B5A0D"/>
    <w:rsid w:val="002B5F41"/>
    <w:rsid w:val="002D0CD4"/>
    <w:rsid w:val="002D2000"/>
    <w:rsid w:val="002D24C2"/>
    <w:rsid w:val="002D331E"/>
    <w:rsid w:val="002D4328"/>
    <w:rsid w:val="002D5D0C"/>
    <w:rsid w:val="002E1B54"/>
    <w:rsid w:val="002E42BE"/>
    <w:rsid w:val="0030023B"/>
    <w:rsid w:val="00300658"/>
    <w:rsid w:val="0030737E"/>
    <w:rsid w:val="003100C1"/>
    <w:rsid w:val="00313315"/>
    <w:rsid w:val="003148CA"/>
    <w:rsid w:val="00325137"/>
    <w:rsid w:val="00331FF3"/>
    <w:rsid w:val="003568E9"/>
    <w:rsid w:val="00357F19"/>
    <w:rsid w:val="00367B03"/>
    <w:rsid w:val="00370B1F"/>
    <w:rsid w:val="00375BFE"/>
    <w:rsid w:val="0037640B"/>
    <w:rsid w:val="003859FA"/>
    <w:rsid w:val="00394113"/>
    <w:rsid w:val="0039736F"/>
    <w:rsid w:val="003A680B"/>
    <w:rsid w:val="003C1D2A"/>
    <w:rsid w:val="003C470A"/>
    <w:rsid w:val="003C67BD"/>
    <w:rsid w:val="003D373E"/>
    <w:rsid w:val="003E1F66"/>
    <w:rsid w:val="003F0C66"/>
    <w:rsid w:val="003F3B18"/>
    <w:rsid w:val="00405FC7"/>
    <w:rsid w:val="0041079E"/>
    <w:rsid w:val="0043682C"/>
    <w:rsid w:val="00442AED"/>
    <w:rsid w:val="004462F0"/>
    <w:rsid w:val="00446771"/>
    <w:rsid w:val="00453783"/>
    <w:rsid w:val="0045398F"/>
    <w:rsid w:val="0046318A"/>
    <w:rsid w:val="00472D78"/>
    <w:rsid w:val="00472F8F"/>
    <w:rsid w:val="0048180C"/>
    <w:rsid w:val="00481B4B"/>
    <w:rsid w:val="0048219B"/>
    <w:rsid w:val="004920F9"/>
    <w:rsid w:val="00492D5D"/>
    <w:rsid w:val="00492E20"/>
    <w:rsid w:val="004A0265"/>
    <w:rsid w:val="004A1274"/>
    <w:rsid w:val="004A6234"/>
    <w:rsid w:val="004B6E42"/>
    <w:rsid w:val="004D4FB5"/>
    <w:rsid w:val="004D6588"/>
    <w:rsid w:val="004E4133"/>
    <w:rsid w:val="004E696B"/>
    <w:rsid w:val="004F103B"/>
    <w:rsid w:val="005109F6"/>
    <w:rsid w:val="005167DF"/>
    <w:rsid w:val="00521ED9"/>
    <w:rsid w:val="00524AD6"/>
    <w:rsid w:val="0053466E"/>
    <w:rsid w:val="00547DD9"/>
    <w:rsid w:val="00550C11"/>
    <w:rsid w:val="005521FC"/>
    <w:rsid w:val="0055490C"/>
    <w:rsid w:val="00555887"/>
    <w:rsid w:val="00564123"/>
    <w:rsid w:val="005752FD"/>
    <w:rsid w:val="00582F06"/>
    <w:rsid w:val="0058383C"/>
    <w:rsid w:val="00597881"/>
    <w:rsid w:val="005A0350"/>
    <w:rsid w:val="005A3F91"/>
    <w:rsid w:val="005A41F0"/>
    <w:rsid w:val="005A5998"/>
    <w:rsid w:val="005B10F9"/>
    <w:rsid w:val="005B1D30"/>
    <w:rsid w:val="005B1EA1"/>
    <w:rsid w:val="005D0AF2"/>
    <w:rsid w:val="005D237E"/>
    <w:rsid w:val="005D654B"/>
    <w:rsid w:val="005F1B76"/>
    <w:rsid w:val="005F247E"/>
    <w:rsid w:val="0060186C"/>
    <w:rsid w:val="00605082"/>
    <w:rsid w:val="00607DE9"/>
    <w:rsid w:val="00615203"/>
    <w:rsid w:val="00615CAE"/>
    <w:rsid w:val="00623B1F"/>
    <w:rsid w:val="00625025"/>
    <w:rsid w:val="00625EA6"/>
    <w:rsid w:val="00627D51"/>
    <w:rsid w:val="0063352F"/>
    <w:rsid w:val="00633C05"/>
    <w:rsid w:val="00634A05"/>
    <w:rsid w:val="00641AE6"/>
    <w:rsid w:val="006600CB"/>
    <w:rsid w:val="00662CD8"/>
    <w:rsid w:val="00663A4B"/>
    <w:rsid w:val="00665BE7"/>
    <w:rsid w:val="00670299"/>
    <w:rsid w:val="00672845"/>
    <w:rsid w:val="006733FB"/>
    <w:rsid w:val="00675ACA"/>
    <w:rsid w:val="0068191E"/>
    <w:rsid w:val="00681C7B"/>
    <w:rsid w:val="00684184"/>
    <w:rsid w:val="00690CF7"/>
    <w:rsid w:val="00692386"/>
    <w:rsid w:val="006A1C9B"/>
    <w:rsid w:val="006C50A0"/>
    <w:rsid w:val="006D7FCE"/>
    <w:rsid w:val="006E0B9E"/>
    <w:rsid w:val="006E0D3B"/>
    <w:rsid w:val="006E24AA"/>
    <w:rsid w:val="006E75C9"/>
    <w:rsid w:val="006F0EF3"/>
    <w:rsid w:val="006F1534"/>
    <w:rsid w:val="006F647B"/>
    <w:rsid w:val="00700CAE"/>
    <w:rsid w:val="00706E30"/>
    <w:rsid w:val="007074F8"/>
    <w:rsid w:val="0071297A"/>
    <w:rsid w:val="007137E1"/>
    <w:rsid w:val="00716272"/>
    <w:rsid w:val="00716E92"/>
    <w:rsid w:val="00744B5A"/>
    <w:rsid w:val="007511A7"/>
    <w:rsid w:val="00752BF6"/>
    <w:rsid w:val="00762046"/>
    <w:rsid w:val="00762058"/>
    <w:rsid w:val="00767C76"/>
    <w:rsid w:val="007701F0"/>
    <w:rsid w:val="00772D0A"/>
    <w:rsid w:val="007754ED"/>
    <w:rsid w:val="00776B07"/>
    <w:rsid w:val="00776C0A"/>
    <w:rsid w:val="00777F22"/>
    <w:rsid w:val="007836D3"/>
    <w:rsid w:val="007949FF"/>
    <w:rsid w:val="007A3999"/>
    <w:rsid w:val="007B6759"/>
    <w:rsid w:val="007C35BB"/>
    <w:rsid w:val="007D045F"/>
    <w:rsid w:val="007D4218"/>
    <w:rsid w:val="007D67C1"/>
    <w:rsid w:val="007E2F16"/>
    <w:rsid w:val="007E7869"/>
    <w:rsid w:val="007F1FAD"/>
    <w:rsid w:val="0080174D"/>
    <w:rsid w:val="00806C7C"/>
    <w:rsid w:val="00811044"/>
    <w:rsid w:val="008126AE"/>
    <w:rsid w:val="00815224"/>
    <w:rsid w:val="0081798B"/>
    <w:rsid w:val="00820B5B"/>
    <w:rsid w:val="00823BF5"/>
    <w:rsid w:val="00837034"/>
    <w:rsid w:val="00850796"/>
    <w:rsid w:val="008549D5"/>
    <w:rsid w:val="00857C2C"/>
    <w:rsid w:val="008678F7"/>
    <w:rsid w:val="00871FC2"/>
    <w:rsid w:val="0087458B"/>
    <w:rsid w:val="008810D6"/>
    <w:rsid w:val="0088178D"/>
    <w:rsid w:val="0089244E"/>
    <w:rsid w:val="008A3A31"/>
    <w:rsid w:val="008A7789"/>
    <w:rsid w:val="008B21FC"/>
    <w:rsid w:val="008B2B05"/>
    <w:rsid w:val="008B3853"/>
    <w:rsid w:val="008B5472"/>
    <w:rsid w:val="008C664F"/>
    <w:rsid w:val="008D3802"/>
    <w:rsid w:val="008D47FC"/>
    <w:rsid w:val="008D7F92"/>
    <w:rsid w:val="008E0310"/>
    <w:rsid w:val="008F23AD"/>
    <w:rsid w:val="008F295B"/>
    <w:rsid w:val="00903461"/>
    <w:rsid w:val="00907E18"/>
    <w:rsid w:val="0091042B"/>
    <w:rsid w:val="00911366"/>
    <w:rsid w:val="00921653"/>
    <w:rsid w:val="009239D4"/>
    <w:rsid w:val="00933421"/>
    <w:rsid w:val="00941300"/>
    <w:rsid w:val="00943E22"/>
    <w:rsid w:val="00944810"/>
    <w:rsid w:val="00954A10"/>
    <w:rsid w:val="00960BA3"/>
    <w:rsid w:val="009805DE"/>
    <w:rsid w:val="00997C75"/>
    <w:rsid w:val="009A41D4"/>
    <w:rsid w:val="009B43E9"/>
    <w:rsid w:val="009B5943"/>
    <w:rsid w:val="009C5107"/>
    <w:rsid w:val="009D7A24"/>
    <w:rsid w:val="009E4279"/>
    <w:rsid w:val="009E7CEB"/>
    <w:rsid w:val="00A02D22"/>
    <w:rsid w:val="00A1052B"/>
    <w:rsid w:val="00A1079C"/>
    <w:rsid w:val="00A13B24"/>
    <w:rsid w:val="00A152D8"/>
    <w:rsid w:val="00A160EC"/>
    <w:rsid w:val="00A16319"/>
    <w:rsid w:val="00A2040A"/>
    <w:rsid w:val="00A2466D"/>
    <w:rsid w:val="00A30D94"/>
    <w:rsid w:val="00A31CBC"/>
    <w:rsid w:val="00A3332F"/>
    <w:rsid w:val="00A36853"/>
    <w:rsid w:val="00A3765A"/>
    <w:rsid w:val="00A4566E"/>
    <w:rsid w:val="00A7395E"/>
    <w:rsid w:val="00A86C22"/>
    <w:rsid w:val="00A87F69"/>
    <w:rsid w:val="00A90AED"/>
    <w:rsid w:val="00A951E7"/>
    <w:rsid w:val="00A95468"/>
    <w:rsid w:val="00A96743"/>
    <w:rsid w:val="00AA1927"/>
    <w:rsid w:val="00AA3823"/>
    <w:rsid w:val="00AA6D93"/>
    <w:rsid w:val="00AA7836"/>
    <w:rsid w:val="00AD0217"/>
    <w:rsid w:val="00AF0EA6"/>
    <w:rsid w:val="00AF54F7"/>
    <w:rsid w:val="00B02D89"/>
    <w:rsid w:val="00B04F64"/>
    <w:rsid w:val="00B10BAB"/>
    <w:rsid w:val="00B10EF3"/>
    <w:rsid w:val="00B11347"/>
    <w:rsid w:val="00B2323A"/>
    <w:rsid w:val="00B23E8F"/>
    <w:rsid w:val="00B31CF7"/>
    <w:rsid w:val="00B32584"/>
    <w:rsid w:val="00B338E6"/>
    <w:rsid w:val="00B475DC"/>
    <w:rsid w:val="00B62C8A"/>
    <w:rsid w:val="00B63350"/>
    <w:rsid w:val="00B64DC4"/>
    <w:rsid w:val="00B67D50"/>
    <w:rsid w:val="00B709FB"/>
    <w:rsid w:val="00B73828"/>
    <w:rsid w:val="00B75EFE"/>
    <w:rsid w:val="00B819E5"/>
    <w:rsid w:val="00B8229F"/>
    <w:rsid w:val="00B92ED6"/>
    <w:rsid w:val="00B97262"/>
    <w:rsid w:val="00BA5089"/>
    <w:rsid w:val="00BC3D7B"/>
    <w:rsid w:val="00BC51EF"/>
    <w:rsid w:val="00BE1F6F"/>
    <w:rsid w:val="00BF0D7A"/>
    <w:rsid w:val="00BF7808"/>
    <w:rsid w:val="00C03C50"/>
    <w:rsid w:val="00C0671A"/>
    <w:rsid w:val="00C072E1"/>
    <w:rsid w:val="00C07B8A"/>
    <w:rsid w:val="00C157DE"/>
    <w:rsid w:val="00C15EA2"/>
    <w:rsid w:val="00C25D31"/>
    <w:rsid w:val="00C27EC0"/>
    <w:rsid w:val="00C33FA8"/>
    <w:rsid w:val="00C3580C"/>
    <w:rsid w:val="00C46282"/>
    <w:rsid w:val="00C46BA2"/>
    <w:rsid w:val="00C514B7"/>
    <w:rsid w:val="00C53970"/>
    <w:rsid w:val="00C67250"/>
    <w:rsid w:val="00C75EB7"/>
    <w:rsid w:val="00C76B7C"/>
    <w:rsid w:val="00C76FB8"/>
    <w:rsid w:val="00C87596"/>
    <w:rsid w:val="00C92599"/>
    <w:rsid w:val="00CA0EDD"/>
    <w:rsid w:val="00CA1E1F"/>
    <w:rsid w:val="00CB2710"/>
    <w:rsid w:val="00CB4966"/>
    <w:rsid w:val="00CC0373"/>
    <w:rsid w:val="00CC2018"/>
    <w:rsid w:val="00CD2220"/>
    <w:rsid w:val="00CD46C6"/>
    <w:rsid w:val="00CD6147"/>
    <w:rsid w:val="00CE4F68"/>
    <w:rsid w:val="00CF2B71"/>
    <w:rsid w:val="00CF4A45"/>
    <w:rsid w:val="00CF6119"/>
    <w:rsid w:val="00CF7DB3"/>
    <w:rsid w:val="00D01F3D"/>
    <w:rsid w:val="00D0571F"/>
    <w:rsid w:val="00D10D17"/>
    <w:rsid w:val="00D2075A"/>
    <w:rsid w:val="00D245E6"/>
    <w:rsid w:val="00D3046E"/>
    <w:rsid w:val="00D30931"/>
    <w:rsid w:val="00D378D4"/>
    <w:rsid w:val="00D43CE9"/>
    <w:rsid w:val="00D4453C"/>
    <w:rsid w:val="00D6537E"/>
    <w:rsid w:val="00D66BF6"/>
    <w:rsid w:val="00D76415"/>
    <w:rsid w:val="00D91181"/>
    <w:rsid w:val="00D94B12"/>
    <w:rsid w:val="00DA27CB"/>
    <w:rsid w:val="00DC21BF"/>
    <w:rsid w:val="00DC49BE"/>
    <w:rsid w:val="00DC5EC8"/>
    <w:rsid w:val="00DD43DD"/>
    <w:rsid w:val="00DE2472"/>
    <w:rsid w:val="00DE2736"/>
    <w:rsid w:val="00DE5EB2"/>
    <w:rsid w:val="00DE6738"/>
    <w:rsid w:val="00DF0083"/>
    <w:rsid w:val="00DF0F79"/>
    <w:rsid w:val="00DF6BA1"/>
    <w:rsid w:val="00DF70E5"/>
    <w:rsid w:val="00E027AA"/>
    <w:rsid w:val="00E043C5"/>
    <w:rsid w:val="00E07736"/>
    <w:rsid w:val="00E1283F"/>
    <w:rsid w:val="00E16C37"/>
    <w:rsid w:val="00E328FA"/>
    <w:rsid w:val="00E3446B"/>
    <w:rsid w:val="00E35C5C"/>
    <w:rsid w:val="00E4055B"/>
    <w:rsid w:val="00E41218"/>
    <w:rsid w:val="00E41F22"/>
    <w:rsid w:val="00E449D7"/>
    <w:rsid w:val="00E624D5"/>
    <w:rsid w:val="00E63BA5"/>
    <w:rsid w:val="00E65304"/>
    <w:rsid w:val="00E70CBC"/>
    <w:rsid w:val="00E76C76"/>
    <w:rsid w:val="00E93922"/>
    <w:rsid w:val="00E9547F"/>
    <w:rsid w:val="00EA3C5E"/>
    <w:rsid w:val="00EB2925"/>
    <w:rsid w:val="00EB443D"/>
    <w:rsid w:val="00EB4DAA"/>
    <w:rsid w:val="00EC0D75"/>
    <w:rsid w:val="00ED5E5B"/>
    <w:rsid w:val="00ED75C8"/>
    <w:rsid w:val="00EE09D3"/>
    <w:rsid w:val="00EE20D5"/>
    <w:rsid w:val="00EF2F91"/>
    <w:rsid w:val="00EF35A7"/>
    <w:rsid w:val="00F114F9"/>
    <w:rsid w:val="00F115BE"/>
    <w:rsid w:val="00F1278F"/>
    <w:rsid w:val="00F20B03"/>
    <w:rsid w:val="00F2133B"/>
    <w:rsid w:val="00F22F7C"/>
    <w:rsid w:val="00F305B8"/>
    <w:rsid w:val="00F3137F"/>
    <w:rsid w:val="00F3192A"/>
    <w:rsid w:val="00F34BAF"/>
    <w:rsid w:val="00F46B64"/>
    <w:rsid w:val="00F516C2"/>
    <w:rsid w:val="00F62930"/>
    <w:rsid w:val="00F663D3"/>
    <w:rsid w:val="00F739B5"/>
    <w:rsid w:val="00F8107B"/>
    <w:rsid w:val="00F92B64"/>
    <w:rsid w:val="00F945FF"/>
    <w:rsid w:val="00F94833"/>
    <w:rsid w:val="00FA059A"/>
    <w:rsid w:val="00FB432E"/>
    <w:rsid w:val="00FC257A"/>
    <w:rsid w:val="00FC60E5"/>
    <w:rsid w:val="00FD1AF9"/>
    <w:rsid w:val="00FD455F"/>
    <w:rsid w:val="00FE1DE1"/>
    <w:rsid w:val="00FE5016"/>
    <w:rsid w:val="00FF1101"/>
    <w:rsid w:val="00FF34EA"/>
    <w:rsid w:val="00FF57F0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39CF422"/>
  <w15:chartTrackingRefBased/>
  <w15:docId w15:val="{EC1C42B9-5621-4481-9987-B521E3A4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6E9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1148" w:firstLine="0"/>
      <w:jc w:val="both"/>
      <w:outlineLvl w:val="3"/>
    </w:pPr>
    <w:rPr>
      <w:rFonts w:ascii="Arial Narrow" w:hAnsi="Arial Narrow" w:cs="Arial"/>
      <w:b/>
      <w:bCs/>
      <w:spacing w:val="20"/>
    </w:rPr>
  </w:style>
  <w:style w:type="paragraph" w:styleId="Ttulo5">
    <w:name w:val="heading 5"/>
    <w:basedOn w:val="Normal"/>
    <w:next w:val="Normal"/>
    <w:link w:val="Ttulo5Car"/>
    <w:qFormat/>
    <w:rsid w:val="00056F13"/>
    <w:pPr>
      <w:widowControl w:val="0"/>
      <w:suppressAutoHyphens w:val="0"/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056F13"/>
    <w:pPr>
      <w:widowControl w:val="0"/>
      <w:suppressAutoHyphens w:val="0"/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Book Antiqua" w:hAnsi="Book Antiqua" w:cs="Book Antiqua"/>
      <w:b/>
      <w:bCs/>
      <w:sz w:val="40"/>
    </w:rPr>
  </w:style>
  <w:style w:type="paragraph" w:styleId="Ttulo8">
    <w:name w:val="heading 8"/>
    <w:basedOn w:val="Normal"/>
    <w:next w:val="Normal"/>
    <w:link w:val="Ttulo8Car"/>
    <w:qFormat/>
    <w:rsid w:val="00056F13"/>
    <w:pPr>
      <w:widowControl w:val="0"/>
      <w:suppressAutoHyphens w:val="0"/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rFonts w:ascii="Book Antiqua" w:hAnsi="Book Antiqua" w:cs="Book Antiqua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b/>
      <w:i w:val="0"/>
      <w:sz w:val="28"/>
    </w:rPr>
  </w:style>
  <w:style w:type="character" w:customStyle="1" w:styleId="WW8Num1z1">
    <w:name w:val="WW8Num1z1"/>
    <w:rPr>
      <w:rFonts w:ascii="Book Antiqua" w:hAnsi="Book Antiqua" w:cs="Book Antiqua" w:hint="default"/>
      <w:b/>
      <w:i w:val="0"/>
      <w:sz w:val="24"/>
    </w:rPr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color w:val="auto"/>
    </w:rPr>
  </w:style>
  <w:style w:type="character" w:customStyle="1" w:styleId="WW8Num2z1">
    <w:name w:val="WW8Num2z1"/>
    <w:rPr>
      <w:rFonts w:ascii="Courier New" w:hAnsi="Courier New" w:cs="Courier New" w:hint="default"/>
      <w:lang w:val="es-ES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cs="Book Antiqua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  <w:lang w:val="en-GB"/>
    </w:rPr>
  </w:style>
  <w:style w:type="character" w:customStyle="1" w:styleId="WW8Num7z0">
    <w:name w:val="WW8Num7z0"/>
    <w:rPr>
      <w:rFonts w:cs="Book Antiqua" w:hint="default"/>
      <w:b/>
      <w:i w:val="0"/>
      <w:color w:val="auto"/>
    </w:rPr>
  </w:style>
  <w:style w:type="character" w:customStyle="1" w:styleId="WW8Num8z0">
    <w:name w:val="WW8Num8z0"/>
    <w:rPr>
      <w:rFonts w:ascii="Arial" w:hAnsi="Arial" w:cs="Arial" w:hint="default"/>
      <w:b/>
      <w:i w:val="0"/>
      <w:sz w:val="28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  <w:rPr>
      <w:rFonts w:ascii="Book Antiqua" w:hAnsi="Book Antiqua" w:cs="Book Antiqua" w:hint="default"/>
      <w:b/>
      <w:i w:val="0"/>
      <w:sz w:val="24"/>
    </w:rPr>
  </w:style>
  <w:style w:type="character" w:customStyle="1" w:styleId="WW8Num8z3">
    <w:name w:val="WW8Num8z3"/>
    <w:rPr>
      <w:rFonts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Symbol" w:hAnsi="Symbol" w:cs="Symbol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hint="default"/>
      <w:b/>
      <w:i w:val="0"/>
      <w:color w:val="auto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  <w:color w:val="auto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Book Antiqua" w:hAnsi="Book Antiqua" w:cs="Book Antiqua" w:hint="default"/>
      <w:b/>
      <w:i w:val="0"/>
      <w:sz w:val="24"/>
    </w:rPr>
  </w:style>
  <w:style w:type="character" w:customStyle="1" w:styleId="WW8Num14z0">
    <w:name w:val="WW8Num14z0"/>
    <w:rPr>
      <w:rFonts w:ascii="Wingdings" w:hAnsi="Wingdings" w:cs="Wingdings" w:hint="default"/>
      <w:color w:val="auto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b/>
      <w:i w:val="0"/>
      <w:color w:val="auto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6">
    <w:name w:val="WW8Num16z6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  <w:b/>
      <w:i w:val="0"/>
      <w:color w:val="auto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Book Antiqua" w:hAnsi="Book Antiqua" w:cs="Book Antiqua" w:hint="default"/>
      <w:b/>
      <w:i w:val="0"/>
      <w:color w:val="auto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CarCar1">
    <w:name w:val="Car Car1"/>
    <w:rPr>
      <w:sz w:val="24"/>
      <w:szCs w:val="24"/>
      <w:lang w:val="es-ES"/>
    </w:rPr>
  </w:style>
  <w:style w:type="character" w:customStyle="1" w:styleId="CarCar">
    <w:name w:val="Car Car"/>
    <w:rPr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AR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ndice1">
    <w:name w:val="index 1"/>
    <w:basedOn w:val="Normal"/>
    <w:next w:val="Normal"/>
    <w:pPr>
      <w:ind w:left="240" w:hanging="240"/>
    </w:pPr>
  </w:style>
  <w:style w:type="paragraph" w:styleId="Ttulodendice">
    <w:name w:val="index heading"/>
    <w:basedOn w:val="Normal"/>
    <w:next w:val="ndice1"/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uiPriority w:val="39"/>
    <w:pPr>
      <w:ind w:left="480"/>
    </w:pPr>
    <w:rPr>
      <w:rFonts w:ascii="Calibri" w:hAnsi="Calibri"/>
      <w:i/>
      <w:iCs/>
      <w:sz w:val="20"/>
      <w:szCs w:val="20"/>
    </w:rPr>
  </w:style>
  <w:style w:type="paragraph" w:customStyle="1" w:styleId="Textoindependiente31">
    <w:name w:val="Texto independiente 31"/>
    <w:basedOn w:val="Normal"/>
    <w:rPr>
      <w:rFonts w:ascii="Arial" w:hAnsi="Arial" w:cs="Arial"/>
      <w:i/>
      <w:iCs/>
      <w:color w:val="0000FF"/>
    </w:rPr>
  </w:style>
  <w:style w:type="paragraph" w:customStyle="1" w:styleId="TableText">
    <w:name w:val="Table Text"/>
    <w:basedOn w:val="Normal"/>
    <w:pPr>
      <w:overflowPunct w:val="0"/>
      <w:autoSpaceDE w:val="0"/>
      <w:spacing w:after="120"/>
      <w:textAlignment w:val="baseline"/>
    </w:pPr>
    <w:rPr>
      <w:rFonts w:ascii="Arial" w:hAnsi="Arial" w:cs="Arial"/>
      <w:sz w:val="20"/>
      <w:szCs w:val="20"/>
      <w:lang w:val="en-US"/>
    </w:rPr>
  </w:style>
  <w:style w:type="paragraph" w:customStyle="1" w:styleId="Sangra3detindependiente1">
    <w:name w:val="Sangría 3 de t. independiente1"/>
    <w:basedOn w:val="Normal"/>
    <w:pPr>
      <w:spacing w:line="360" w:lineRule="auto"/>
      <w:ind w:left="426"/>
      <w:jc w:val="both"/>
    </w:pPr>
    <w:rPr>
      <w:rFonts w:ascii="Arial" w:hAnsi="Arial" w:cs="Arial"/>
      <w:sz w:val="22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3240" w:hanging="900"/>
      <w:jc w:val="both"/>
    </w:pPr>
    <w:rPr>
      <w:rFonts w:ascii="Book Antiqua" w:hAnsi="Book Antiqua" w:cs="Book Antiqua"/>
      <w:i/>
      <w:color w:val="0000FF"/>
    </w:rPr>
  </w:style>
  <w:style w:type="paragraph" w:customStyle="1" w:styleId="Sangra2detindependiente1">
    <w:name w:val="Sangría 2 de t. independiente1"/>
    <w:basedOn w:val="Normal"/>
    <w:pPr>
      <w:ind w:left="2835"/>
      <w:jc w:val="both"/>
    </w:pPr>
    <w:rPr>
      <w:rFonts w:ascii="Book Antiqua" w:hAnsi="Book Antiqua" w:cs="Book Antiqua"/>
      <w:i/>
      <w:color w:val="0000FF"/>
    </w:rPr>
  </w:style>
  <w:style w:type="paragraph" w:styleId="TDC4">
    <w:name w:val="toc 4"/>
    <w:basedOn w:val="ndice"/>
    <w:pPr>
      <w:suppressLineNumbers w:val="0"/>
      <w:ind w:left="720"/>
    </w:pPr>
    <w:rPr>
      <w:rFonts w:ascii="Calibri" w:hAnsi="Calibri" w:cs="Times New Roman"/>
      <w:sz w:val="18"/>
      <w:szCs w:val="18"/>
    </w:rPr>
  </w:style>
  <w:style w:type="paragraph" w:styleId="TDC5">
    <w:name w:val="toc 5"/>
    <w:basedOn w:val="ndice"/>
    <w:pPr>
      <w:suppressLineNumbers w:val="0"/>
      <w:ind w:left="960"/>
    </w:pPr>
    <w:rPr>
      <w:rFonts w:ascii="Calibri" w:hAnsi="Calibri" w:cs="Times New Roman"/>
      <w:sz w:val="18"/>
      <w:szCs w:val="18"/>
    </w:rPr>
  </w:style>
  <w:style w:type="paragraph" w:styleId="TDC6">
    <w:name w:val="toc 6"/>
    <w:basedOn w:val="ndice"/>
    <w:pPr>
      <w:suppressLineNumbers w:val="0"/>
      <w:ind w:left="1200"/>
    </w:pPr>
    <w:rPr>
      <w:rFonts w:ascii="Calibri" w:hAnsi="Calibri" w:cs="Times New Roman"/>
      <w:sz w:val="18"/>
      <w:szCs w:val="18"/>
    </w:rPr>
  </w:style>
  <w:style w:type="paragraph" w:styleId="TDC7">
    <w:name w:val="toc 7"/>
    <w:basedOn w:val="ndice"/>
    <w:pPr>
      <w:suppressLineNumbers w:val="0"/>
      <w:ind w:left="1440"/>
    </w:pPr>
    <w:rPr>
      <w:rFonts w:ascii="Calibri" w:hAnsi="Calibri" w:cs="Times New Roman"/>
      <w:sz w:val="18"/>
      <w:szCs w:val="18"/>
    </w:rPr>
  </w:style>
  <w:style w:type="paragraph" w:styleId="TDC8">
    <w:name w:val="toc 8"/>
    <w:basedOn w:val="ndice"/>
    <w:pPr>
      <w:suppressLineNumbers w:val="0"/>
      <w:ind w:left="1680"/>
    </w:pPr>
    <w:rPr>
      <w:rFonts w:ascii="Calibri" w:hAnsi="Calibri" w:cs="Times New Roman"/>
      <w:sz w:val="18"/>
      <w:szCs w:val="18"/>
    </w:rPr>
  </w:style>
  <w:style w:type="paragraph" w:styleId="TDC9">
    <w:name w:val="toc 9"/>
    <w:basedOn w:val="ndice"/>
    <w:pPr>
      <w:suppressLineNumbers w:val="0"/>
      <w:ind w:left="1920"/>
    </w:pPr>
    <w:rPr>
      <w:rFonts w:ascii="Calibri" w:hAnsi="Calibri" w:cs="Times New Roman"/>
      <w:sz w:val="18"/>
      <w:szCs w:val="18"/>
    </w:r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57F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FF57F0"/>
    <w:rPr>
      <w:rFonts w:ascii="Tahoma" w:hAnsi="Tahoma" w:cs="Tahoma"/>
      <w:sz w:val="16"/>
      <w:szCs w:val="16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805D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9805DE"/>
    <w:rPr>
      <w:sz w:val="16"/>
      <w:szCs w:val="16"/>
      <w:lang w:eastAsia="ar-SA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7F1FAD"/>
    <w:pPr>
      <w:keepLines/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table" w:styleId="Tablaconcuadrcula">
    <w:name w:val="Table Grid"/>
    <w:basedOn w:val="Tablanormal"/>
    <w:uiPriority w:val="39"/>
    <w:rsid w:val="00F94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514B7"/>
    <w:pPr>
      <w:suppressAutoHyphens w:val="0"/>
      <w:spacing w:before="100" w:beforeAutospacing="1" w:after="100" w:afterAutospacing="1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514B7"/>
    <w:pPr>
      <w:suppressAutoHyphens w:val="0"/>
      <w:ind w:left="720"/>
      <w:contextualSpacing/>
    </w:pPr>
    <w:rPr>
      <w:lang w:eastAsia="es-ES"/>
    </w:rPr>
  </w:style>
  <w:style w:type="paragraph" w:customStyle="1" w:styleId="listparagraph">
    <w:name w:val="listparagraph"/>
    <w:basedOn w:val="Normal"/>
    <w:rsid w:val="00263FB0"/>
    <w:pPr>
      <w:suppressAutoHyphens w:val="0"/>
      <w:spacing w:line="240" w:lineRule="atLeast"/>
      <w:ind w:left="720"/>
    </w:pPr>
    <w:rPr>
      <w:sz w:val="20"/>
      <w:szCs w:val="20"/>
      <w:lang w:eastAsia="es-ES"/>
    </w:rPr>
  </w:style>
  <w:style w:type="character" w:customStyle="1" w:styleId="Ttulo2Car">
    <w:name w:val="Título 2 Car"/>
    <w:link w:val="Ttulo2"/>
    <w:rsid w:val="00CF6119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5Car">
    <w:name w:val="Título 5 Car"/>
    <w:link w:val="Ttulo5"/>
    <w:rsid w:val="00056F13"/>
    <w:rPr>
      <w:rFonts w:ascii="Arial" w:hAnsi="Arial"/>
      <w:sz w:val="22"/>
      <w:lang w:val="en-US" w:eastAsia="en-US"/>
    </w:rPr>
  </w:style>
  <w:style w:type="character" w:customStyle="1" w:styleId="Ttulo6Car">
    <w:name w:val="Título 6 Car"/>
    <w:link w:val="Ttulo6"/>
    <w:rsid w:val="00056F13"/>
    <w:rPr>
      <w:rFonts w:ascii="Arial" w:hAnsi="Arial"/>
      <w:i/>
      <w:sz w:val="22"/>
      <w:lang w:val="en-US" w:eastAsia="en-US"/>
    </w:rPr>
  </w:style>
  <w:style w:type="character" w:customStyle="1" w:styleId="Ttulo8Car">
    <w:name w:val="Título 8 Car"/>
    <w:link w:val="Ttulo8"/>
    <w:rsid w:val="00056F13"/>
    <w:rPr>
      <w:rFonts w:ascii="Arial" w:hAnsi="Arial"/>
      <w:i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B23E8F"/>
    <w:pPr>
      <w:widowControl w:val="0"/>
      <w:suppressAutoHyphens w:val="0"/>
      <w:spacing w:line="240" w:lineRule="atLeast"/>
      <w:jc w:val="both"/>
    </w:pPr>
    <w:rPr>
      <w:rFonts w:ascii="Arial" w:hAnsi="Arial" w:cs="Arial"/>
      <w:color w:val="548DD4"/>
      <w:sz w:val="22"/>
      <w:szCs w:val="22"/>
      <w:lang w:val="es-CO" w:eastAsia="en-US"/>
    </w:rPr>
  </w:style>
  <w:style w:type="paragraph" w:customStyle="1" w:styleId="ListHeader">
    <w:name w:val="List Header"/>
    <w:next w:val="Normal"/>
    <w:uiPriority w:val="99"/>
    <w:rsid w:val="00B23E8F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u w:color="000000"/>
      <w:shd w:val="clear" w:color="auto" w:fill="FFFFFF"/>
      <w:lang w:val="en-AU" w:eastAsia="es-CO"/>
    </w:rPr>
  </w:style>
  <w:style w:type="paragraph" w:styleId="Sinespaciado">
    <w:name w:val="No Spacing"/>
    <w:uiPriority w:val="1"/>
    <w:qFormat/>
    <w:rsid w:val="0031331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FD455F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8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3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ottaller\producto\01.adm_requerimientos\ERS\ESPECIFICACI&#224;N-DE-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2A6D7-B354-4267-91DF-4D001603A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ESPECIFICACIàN-DE-REQUERIMIENTOS.dot</Template>
  <TotalTime>1070</TotalTime>
  <Pages>6</Pages>
  <Words>898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 </Company>
  <LinksUpToDate>false</LinksUpToDate>
  <CharactersWithSpaces>5830</CharactersWithSpaces>
  <SharedDoc>false</SharedDoc>
  <HLinks>
    <vt:vector size="252" baseType="variant">
      <vt:variant>
        <vt:i4>1179707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_Toc61560587</vt:lpwstr>
      </vt:variant>
      <vt:variant>
        <vt:i4>1245243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_Toc61560586</vt:lpwstr>
      </vt:variant>
      <vt:variant>
        <vt:i4>1048635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_Toc61560585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_Toc61560584</vt:lpwstr>
      </vt:variant>
      <vt:variant>
        <vt:i4>1441851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_Toc61560583</vt:lpwstr>
      </vt:variant>
      <vt:variant>
        <vt:i4>1507387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_Toc61560582</vt:lpwstr>
      </vt:variant>
      <vt:variant>
        <vt:i4>1310779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_Toc61560581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_Toc61560580</vt:lpwstr>
      </vt:variant>
      <vt:variant>
        <vt:i4>1835060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_Toc61560579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_Toc61560578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_Toc61560577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_Toc61560576</vt:lpwstr>
      </vt:variant>
      <vt:variant>
        <vt:i4>1048628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_Toc61560575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_Toc61560574</vt:lpwstr>
      </vt:variant>
      <vt:variant>
        <vt:i4>1441844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_Toc61560573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_Toc61560572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_Toc61560571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_Toc61560570</vt:lpwstr>
      </vt:variant>
      <vt:variant>
        <vt:i4>1835061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_Toc61560569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_Toc61560568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_Toc61560567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_Toc61560566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_Toc61560565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_Toc61560564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_Toc61560563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_Toc61560562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_Toc61560561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_Toc61560560</vt:lpwstr>
      </vt:variant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_Toc61560559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_Toc61560558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_Toc61560557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_Toc61560556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_Toc61560555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_Toc61560554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_Toc61560553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_Toc61560552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_Toc61560551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_Toc61560550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_Toc61560549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_Toc61560548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_Toc61560547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_Toc61560546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/>
  <dc:creator>X X</dc:creator>
  <cp:keywords/>
  <cp:lastModifiedBy>Abraham Farfán</cp:lastModifiedBy>
  <cp:revision>64</cp:revision>
  <cp:lastPrinted>1900-01-01T05:00:00Z</cp:lastPrinted>
  <dcterms:created xsi:type="dcterms:W3CDTF">2023-01-10T08:22:00Z</dcterms:created>
  <dcterms:modified xsi:type="dcterms:W3CDTF">2025-01-09T19:51:00Z</dcterms:modified>
</cp:coreProperties>
</file>