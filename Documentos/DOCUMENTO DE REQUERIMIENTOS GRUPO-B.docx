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D75C238" w14:textId="77777777" w:rsidR="00547DD9" w:rsidRPr="0039736F" w:rsidRDefault="00547DD9" w:rsidP="00A37C7C">
      <w:pPr>
        <w:pStyle w:val="Ttulo1"/>
      </w:pPr>
      <w:bookmarkStart w:id="0" w:name="_Hlk127927918"/>
      <w:bookmarkEnd w:id="0"/>
    </w:p>
    <w:p w14:paraId="29A8E298" w14:textId="77777777" w:rsidR="00547DD9" w:rsidRPr="0039736F" w:rsidRDefault="00547DD9">
      <w:pPr>
        <w:rPr>
          <w:rFonts w:ascii="Calibri" w:hAnsi="Calibri"/>
        </w:rPr>
      </w:pPr>
    </w:p>
    <w:p w14:paraId="4F09AB9F" w14:textId="77777777" w:rsidR="00547DD9" w:rsidRPr="0039736F" w:rsidRDefault="00547DD9">
      <w:pPr>
        <w:rPr>
          <w:rFonts w:ascii="Calibri" w:hAnsi="Calibri"/>
        </w:rPr>
      </w:pPr>
    </w:p>
    <w:p w14:paraId="4109DAC3" w14:textId="77777777" w:rsidR="00547DD9" w:rsidRPr="0039736F" w:rsidRDefault="00547DD9">
      <w:pPr>
        <w:rPr>
          <w:rFonts w:ascii="Calibri" w:hAnsi="Calibri"/>
        </w:rPr>
      </w:pPr>
    </w:p>
    <w:p w14:paraId="321A492D" w14:textId="77777777" w:rsidR="00547DD9" w:rsidRPr="0039736F" w:rsidRDefault="00547DD9">
      <w:pPr>
        <w:rPr>
          <w:rFonts w:ascii="Calibri" w:hAnsi="Calibri"/>
        </w:rPr>
      </w:pPr>
    </w:p>
    <w:p w14:paraId="35761120" w14:textId="77777777" w:rsidR="00547DD9" w:rsidRPr="0039736F" w:rsidRDefault="00547DD9">
      <w:pPr>
        <w:rPr>
          <w:rFonts w:ascii="Calibri" w:hAnsi="Calibri"/>
        </w:rPr>
      </w:pPr>
    </w:p>
    <w:p w14:paraId="0D7BC0EF" w14:textId="77777777" w:rsidR="00547DD9" w:rsidRPr="0039736F" w:rsidRDefault="00547DD9">
      <w:pPr>
        <w:rPr>
          <w:rFonts w:ascii="Calibri" w:hAnsi="Calibri"/>
        </w:rPr>
      </w:pPr>
    </w:p>
    <w:p w14:paraId="5FA54F2A" w14:textId="77777777" w:rsidR="00597881" w:rsidRPr="0039736F" w:rsidRDefault="00597881">
      <w:pPr>
        <w:rPr>
          <w:rFonts w:ascii="Calibri" w:hAnsi="Calibri"/>
        </w:rPr>
      </w:pPr>
    </w:p>
    <w:p w14:paraId="63DADCE4" w14:textId="77777777" w:rsidR="00597881" w:rsidRPr="0039736F" w:rsidRDefault="00597881">
      <w:pPr>
        <w:rPr>
          <w:rFonts w:ascii="Calibri" w:hAnsi="Calibri"/>
        </w:rPr>
      </w:pPr>
    </w:p>
    <w:p w14:paraId="5E59007A" w14:textId="77777777" w:rsidR="00597881" w:rsidRPr="0039736F" w:rsidRDefault="00597881">
      <w:pPr>
        <w:rPr>
          <w:rFonts w:ascii="Calibri" w:hAnsi="Calibri"/>
        </w:rPr>
      </w:pPr>
    </w:p>
    <w:p w14:paraId="17742682" w14:textId="77777777" w:rsidR="00597881" w:rsidRPr="0039736F" w:rsidRDefault="00597881">
      <w:pPr>
        <w:rPr>
          <w:rFonts w:ascii="Calibri" w:hAnsi="Calibri"/>
        </w:rPr>
      </w:pPr>
    </w:p>
    <w:p w14:paraId="5DF60910" w14:textId="77777777" w:rsidR="00597881" w:rsidRPr="0039736F" w:rsidRDefault="00597881">
      <w:pPr>
        <w:rPr>
          <w:rFonts w:ascii="Calibri" w:hAnsi="Calibri"/>
        </w:rPr>
      </w:pPr>
    </w:p>
    <w:p w14:paraId="42C6A1B9" w14:textId="77777777" w:rsidR="00547DD9" w:rsidRPr="0039736F" w:rsidRDefault="00547DD9">
      <w:pPr>
        <w:rPr>
          <w:rFonts w:ascii="Calibri" w:hAnsi="Calibri"/>
        </w:rPr>
      </w:pPr>
    </w:p>
    <w:p w14:paraId="59371A29" w14:textId="77777777" w:rsidR="001E2593" w:rsidRPr="0039736F" w:rsidRDefault="001E2593">
      <w:pPr>
        <w:rPr>
          <w:rFonts w:ascii="Calibri" w:hAnsi="Calibri"/>
        </w:rPr>
      </w:pPr>
    </w:p>
    <w:p w14:paraId="31F37C93" w14:textId="77777777" w:rsidR="00547DD9" w:rsidRPr="0039736F" w:rsidRDefault="00547DD9">
      <w:pPr>
        <w:rPr>
          <w:rFonts w:ascii="Calibri" w:hAnsi="Calibri"/>
        </w:rPr>
      </w:pPr>
    </w:p>
    <w:p w14:paraId="64FED989" w14:textId="77777777" w:rsidR="00547DD9" w:rsidRPr="0039736F" w:rsidRDefault="00547DD9">
      <w:pPr>
        <w:rPr>
          <w:rFonts w:ascii="Calibri" w:hAnsi="Calibri"/>
        </w:rPr>
      </w:pPr>
    </w:p>
    <w:p w14:paraId="1FEC3736" w14:textId="77777777" w:rsidR="00547DD9" w:rsidRPr="0039736F" w:rsidRDefault="00547DD9">
      <w:pPr>
        <w:rPr>
          <w:rFonts w:ascii="Calibri" w:hAnsi="Calibri"/>
        </w:rPr>
      </w:pPr>
    </w:p>
    <w:p w14:paraId="440ECF4F" w14:textId="4D2DED4C" w:rsidR="00547DD9" w:rsidRPr="0039736F" w:rsidRDefault="00521ED9" w:rsidP="008B2B05">
      <w:pPr>
        <w:pStyle w:val="Ttulo7"/>
        <w:rPr>
          <w:rFonts w:ascii="Calibri" w:hAnsi="Calibri"/>
        </w:rPr>
      </w:pPr>
      <w:r w:rsidRPr="0039736F">
        <w:rPr>
          <w:rFonts w:ascii="Calibri" w:hAnsi="Calibri"/>
        </w:rPr>
        <w:t xml:space="preserve">DOCUMENTO DE </w:t>
      </w:r>
      <w:r w:rsidR="00472C32">
        <w:rPr>
          <w:rFonts w:ascii="Calibri" w:hAnsi="Calibri"/>
        </w:rPr>
        <w:t>REQUERIMIENTOS</w:t>
      </w:r>
      <w:r w:rsidR="000A702B" w:rsidRPr="0039736F">
        <w:rPr>
          <w:rFonts w:ascii="Calibri" w:hAnsi="Calibri"/>
        </w:rPr>
        <w:t xml:space="preserve"> DE</w:t>
      </w:r>
      <w:r w:rsidR="00030173" w:rsidRPr="0039736F">
        <w:rPr>
          <w:rFonts w:ascii="Calibri" w:hAnsi="Calibri"/>
        </w:rPr>
        <w:t xml:space="preserve"> SOFTWAR</w:t>
      </w:r>
      <w:r w:rsidR="0087458B" w:rsidRPr="0039736F">
        <w:rPr>
          <w:rFonts w:ascii="Calibri" w:hAnsi="Calibri"/>
        </w:rPr>
        <w:t xml:space="preserve">E </w:t>
      </w:r>
      <w:r w:rsidR="001714B3">
        <w:rPr>
          <w:rFonts w:ascii="Calibri" w:hAnsi="Calibri"/>
        </w:rPr>
        <w:t xml:space="preserve">DEL </w:t>
      </w:r>
      <w:r w:rsidR="00FF028B">
        <w:rPr>
          <w:rFonts w:ascii="Calibri" w:hAnsi="Calibri"/>
        </w:rPr>
        <w:t>SISTEMA DE VENTAS DE PRODUCTOS</w:t>
      </w:r>
    </w:p>
    <w:p w14:paraId="0733E87D" w14:textId="69AEF42A" w:rsidR="002B27F7" w:rsidRPr="0039736F" w:rsidRDefault="0087458B" w:rsidP="002B27F7">
      <w:pPr>
        <w:numPr>
          <w:ilvl w:val="0"/>
          <w:numId w:val="1"/>
        </w:numPr>
        <w:jc w:val="center"/>
      </w:pPr>
      <w:r w:rsidRPr="0039736F">
        <w:t>C</w:t>
      </w:r>
      <w:r w:rsidR="002B27F7" w:rsidRPr="0039736F">
        <w:t xml:space="preserve">urso de </w:t>
      </w:r>
      <w:r w:rsidR="00472C32">
        <w:t>Construcción</w:t>
      </w:r>
      <w:r w:rsidR="002B27F7" w:rsidRPr="0039736F">
        <w:t xml:space="preserve"> de Software</w:t>
      </w:r>
    </w:p>
    <w:p w14:paraId="191F94B1" w14:textId="77777777" w:rsidR="00CA1E1F" w:rsidRPr="0039736F" w:rsidRDefault="00CA1E1F" w:rsidP="002B27F7">
      <w:pPr>
        <w:numPr>
          <w:ilvl w:val="0"/>
          <w:numId w:val="1"/>
        </w:numPr>
        <w:jc w:val="center"/>
      </w:pPr>
    </w:p>
    <w:p w14:paraId="55EE4C97" w14:textId="77777777" w:rsidR="00EE0CA5" w:rsidRPr="00645D1D" w:rsidRDefault="001905F6" w:rsidP="00EE0CA5">
      <w:pPr>
        <w:jc w:val="center"/>
      </w:pPr>
      <w:r w:rsidRPr="0039736F">
        <w:t>(</w:t>
      </w:r>
      <w:bookmarkStart w:id="1" w:name="_Hlk136186395"/>
      <w:r w:rsidR="00EE0CA5">
        <w:t>Farfán Sánchez Abraham Andrés</w:t>
      </w:r>
      <w:r w:rsidR="00EE0CA5" w:rsidRPr="00645D1D">
        <w:t xml:space="preserve">, </w:t>
      </w:r>
      <w:bookmarkEnd w:id="1"/>
      <w:r w:rsidR="00EE0CA5">
        <w:t>Agurto Pincay José Andrés</w:t>
      </w:r>
      <w:r w:rsidR="00EE0CA5" w:rsidRPr="00645D1D">
        <w:t xml:space="preserve">, </w:t>
      </w:r>
    </w:p>
    <w:p w14:paraId="6D6AAE44" w14:textId="3F600774" w:rsidR="001905F6" w:rsidRPr="0039736F" w:rsidRDefault="00EE0CA5" w:rsidP="00EE0CA5">
      <w:pPr>
        <w:jc w:val="center"/>
      </w:pPr>
      <w:r>
        <w:t>Pincay Álvarez Pablo Salvador</w:t>
      </w:r>
      <w:r w:rsidRPr="00645D1D">
        <w:t xml:space="preserve">, </w:t>
      </w:r>
      <w:r>
        <w:t>Vivanco García Ángel Enrique</w:t>
      </w:r>
      <w:r w:rsidR="005072CF">
        <w:t>)</w:t>
      </w:r>
    </w:p>
    <w:p w14:paraId="30AC6303" w14:textId="77777777" w:rsidR="00547DD9" w:rsidRPr="0039736F" w:rsidRDefault="00547DD9">
      <w:pPr>
        <w:rPr>
          <w:rFonts w:ascii="Calibri" w:hAnsi="Calibri"/>
        </w:rPr>
      </w:pPr>
    </w:p>
    <w:p w14:paraId="605F2AC0" w14:textId="77777777" w:rsidR="00547DD9" w:rsidRPr="0039736F" w:rsidRDefault="00547DD9">
      <w:pPr>
        <w:rPr>
          <w:rFonts w:ascii="Calibri" w:hAnsi="Calibri"/>
        </w:rPr>
      </w:pPr>
    </w:p>
    <w:p w14:paraId="3DF7FE96" w14:textId="77777777" w:rsidR="00547DD9" w:rsidRPr="0039736F" w:rsidRDefault="00547DD9">
      <w:pPr>
        <w:rPr>
          <w:rFonts w:ascii="Calibri" w:hAnsi="Calibri"/>
        </w:rPr>
      </w:pPr>
    </w:p>
    <w:p w14:paraId="6DEE9D7A" w14:textId="77777777" w:rsidR="00547DD9" w:rsidRPr="0039736F" w:rsidRDefault="00547DD9">
      <w:pPr>
        <w:rPr>
          <w:rFonts w:ascii="Calibri" w:hAnsi="Calibri"/>
        </w:rPr>
      </w:pPr>
    </w:p>
    <w:p w14:paraId="761C3B1E" w14:textId="77777777" w:rsidR="00547DD9" w:rsidRPr="0039736F" w:rsidRDefault="00547DD9">
      <w:pPr>
        <w:rPr>
          <w:rFonts w:ascii="Calibri" w:hAnsi="Calibri"/>
        </w:rPr>
      </w:pPr>
    </w:p>
    <w:p w14:paraId="3414DA05" w14:textId="77777777" w:rsidR="00547DD9" w:rsidRPr="0039736F" w:rsidRDefault="00547DD9">
      <w:pPr>
        <w:rPr>
          <w:rFonts w:ascii="Calibri" w:hAnsi="Calibri"/>
        </w:rPr>
      </w:pPr>
    </w:p>
    <w:p w14:paraId="1EFCCFDB" w14:textId="77777777" w:rsidR="00547DD9" w:rsidRPr="0039736F" w:rsidRDefault="00547DD9">
      <w:pPr>
        <w:rPr>
          <w:rFonts w:ascii="Calibri" w:hAnsi="Calibri"/>
        </w:rPr>
      </w:pPr>
    </w:p>
    <w:p w14:paraId="63BEB676" w14:textId="77777777" w:rsidR="00547DD9" w:rsidRPr="0039736F" w:rsidRDefault="00547DD9">
      <w:pPr>
        <w:rPr>
          <w:rFonts w:ascii="Calibri" w:hAnsi="Calibri"/>
        </w:rPr>
      </w:pPr>
    </w:p>
    <w:p w14:paraId="266AA5A9" w14:textId="77777777" w:rsidR="00547DD9" w:rsidRPr="0039736F" w:rsidRDefault="00547DD9">
      <w:pPr>
        <w:rPr>
          <w:rFonts w:ascii="Calibri" w:hAnsi="Calibri"/>
        </w:rPr>
      </w:pPr>
    </w:p>
    <w:p w14:paraId="6462013C" w14:textId="77777777" w:rsidR="00547DD9" w:rsidRPr="0039736F" w:rsidRDefault="00547DD9">
      <w:pPr>
        <w:rPr>
          <w:rFonts w:ascii="Calibri" w:hAnsi="Calibri"/>
        </w:rPr>
      </w:pPr>
    </w:p>
    <w:p w14:paraId="1ED64785" w14:textId="77777777" w:rsidR="00547DD9" w:rsidRPr="0039736F" w:rsidRDefault="00547DD9">
      <w:pPr>
        <w:rPr>
          <w:rFonts w:ascii="Calibri" w:hAnsi="Calibri"/>
        </w:rPr>
      </w:pPr>
    </w:p>
    <w:p w14:paraId="1D82824D" w14:textId="77777777" w:rsidR="00547DD9" w:rsidRPr="0039736F" w:rsidRDefault="00547DD9">
      <w:pPr>
        <w:rPr>
          <w:rFonts w:ascii="Calibri" w:hAnsi="Calibri"/>
        </w:rPr>
      </w:pPr>
    </w:p>
    <w:p w14:paraId="32CD744D" w14:textId="77777777" w:rsidR="00547DD9" w:rsidRPr="0039736F" w:rsidRDefault="00547DD9">
      <w:pPr>
        <w:rPr>
          <w:rFonts w:ascii="Calibri" w:hAnsi="Calibri"/>
        </w:rPr>
      </w:pPr>
    </w:p>
    <w:p w14:paraId="0EF38DE2" w14:textId="77777777" w:rsidR="00547DD9" w:rsidRPr="0039736F" w:rsidRDefault="00547DD9">
      <w:pPr>
        <w:rPr>
          <w:rFonts w:ascii="Calibri" w:hAnsi="Calibri"/>
        </w:rPr>
      </w:pPr>
    </w:p>
    <w:p w14:paraId="3096DDC3" w14:textId="77777777" w:rsidR="00547DD9" w:rsidRPr="0039736F" w:rsidRDefault="00547DD9">
      <w:pPr>
        <w:rPr>
          <w:rFonts w:ascii="Calibri" w:hAnsi="Calibri"/>
        </w:rPr>
      </w:pPr>
    </w:p>
    <w:p w14:paraId="26C64055" w14:textId="77777777" w:rsidR="00547DD9" w:rsidRPr="0039736F" w:rsidRDefault="00547DD9">
      <w:pPr>
        <w:rPr>
          <w:rFonts w:ascii="Calibri" w:hAnsi="Calibri"/>
        </w:rPr>
      </w:pPr>
    </w:p>
    <w:p w14:paraId="1E9EC317" w14:textId="77777777" w:rsidR="00547DD9" w:rsidRPr="0039736F" w:rsidRDefault="00547DD9">
      <w:pPr>
        <w:rPr>
          <w:rFonts w:ascii="Calibri" w:hAnsi="Calibri"/>
        </w:rPr>
      </w:pPr>
    </w:p>
    <w:p w14:paraId="4BAF0466" w14:textId="77777777" w:rsidR="00547DD9" w:rsidRPr="0039736F" w:rsidRDefault="00547DD9">
      <w:pPr>
        <w:rPr>
          <w:rFonts w:ascii="Calibri" w:hAnsi="Calibri"/>
        </w:rPr>
      </w:pPr>
    </w:p>
    <w:p w14:paraId="14489BFE" w14:textId="77777777" w:rsidR="00547DD9" w:rsidRPr="0039736F" w:rsidRDefault="00547DD9">
      <w:pPr>
        <w:rPr>
          <w:rFonts w:ascii="Calibri" w:hAnsi="Calibri"/>
        </w:rPr>
      </w:pPr>
    </w:p>
    <w:p w14:paraId="40951812" w14:textId="77777777" w:rsidR="00547DD9" w:rsidRPr="0039736F" w:rsidRDefault="00547DD9">
      <w:pPr>
        <w:rPr>
          <w:rFonts w:ascii="Calibri" w:hAnsi="Calibri"/>
        </w:rPr>
      </w:pPr>
    </w:p>
    <w:p w14:paraId="32C9383E" w14:textId="77777777" w:rsidR="00547DD9" w:rsidRPr="0039736F" w:rsidRDefault="00547DD9">
      <w:pPr>
        <w:rPr>
          <w:rFonts w:ascii="Calibri" w:hAnsi="Calibri"/>
        </w:rPr>
      </w:pPr>
    </w:p>
    <w:p w14:paraId="6E26D7BE" w14:textId="77777777" w:rsidR="00547DD9" w:rsidRPr="0039736F" w:rsidRDefault="00547DD9">
      <w:pPr>
        <w:rPr>
          <w:rFonts w:ascii="Calibri" w:hAnsi="Calibri"/>
        </w:rPr>
      </w:pPr>
    </w:p>
    <w:p w14:paraId="632F98B8" w14:textId="77777777" w:rsidR="00A1079C" w:rsidRPr="0039736F" w:rsidRDefault="00A1079C">
      <w:pPr>
        <w:rPr>
          <w:rFonts w:ascii="Calibri" w:hAnsi="Calibri"/>
        </w:rPr>
      </w:pPr>
    </w:p>
    <w:p w14:paraId="3402BF0F" w14:textId="77777777" w:rsidR="00A1079C" w:rsidRPr="0039736F" w:rsidRDefault="00A1079C">
      <w:pPr>
        <w:rPr>
          <w:rFonts w:ascii="Calibri" w:hAnsi="Calibri"/>
        </w:rPr>
      </w:pPr>
    </w:p>
    <w:p w14:paraId="686871B9" w14:textId="77777777" w:rsidR="001A76E4" w:rsidRPr="0039736F" w:rsidRDefault="001A76E4" w:rsidP="00597881">
      <w:pPr>
        <w:pStyle w:val="TtulodeTDC"/>
        <w:tabs>
          <w:tab w:val="left" w:pos="284"/>
        </w:tabs>
        <w:jc w:val="center"/>
        <w:rPr>
          <w:rFonts w:ascii="Calibri" w:hAnsi="Calibri"/>
          <w:color w:val="auto"/>
          <w:sz w:val="16"/>
          <w:szCs w:val="16"/>
        </w:rPr>
      </w:pPr>
    </w:p>
    <w:p w14:paraId="09DFA6CB" w14:textId="77777777" w:rsidR="007F1FAD" w:rsidRPr="0039736F" w:rsidRDefault="007F1FAD" w:rsidP="001A76E4">
      <w:pPr>
        <w:pStyle w:val="TtulodeTDC"/>
        <w:tabs>
          <w:tab w:val="left" w:pos="284"/>
        </w:tabs>
        <w:spacing w:before="0" w:line="240" w:lineRule="auto"/>
        <w:jc w:val="center"/>
        <w:rPr>
          <w:rFonts w:ascii="Calibri" w:hAnsi="Calibri"/>
          <w:color w:val="auto"/>
          <w:sz w:val="40"/>
          <w:szCs w:val="40"/>
        </w:rPr>
      </w:pPr>
      <w:r w:rsidRPr="0039736F">
        <w:rPr>
          <w:rFonts w:ascii="Calibri" w:hAnsi="Calibri"/>
          <w:color w:val="auto"/>
          <w:sz w:val="40"/>
          <w:szCs w:val="40"/>
        </w:rPr>
        <w:t>Tabla de contenido</w:t>
      </w:r>
    </w:p>
    <w:p w14:paraId="1522D881" w14:textId="2910A4F6" w:rsidR="00D01F3D" w:rsidRDefault="007F1FAD">
      <w:pPr>
        <w:pStyle w:val="TDC1"/>
        <w:tabs>
          <w:tab w:val="left" w:pos="480"/>
          <w:tab w:val="right" w:leader="dot" w:pos="9628"/>
        </w:tabs>
        <w:rPr>
          <w:rFonts w:asciiTheme="minorHAnsi" w:eastAsiaTheme="minorEastAsia" w:hAnsiTheme="minorHAnsi" w:cstheme="minorBidi"/>
          <w:b w:val="0"/>
          <w:bCs w:val="0"/>
          <w:caps w:val="0"/>
          <w:noProof/>
          <w:sz w:val="22"/>
          <w:szCs w:val="22"/>
          <w:lang w:eastAsia="es-EC"/>
        </w:rPr>
      </w:pPr>
      <w:r w:rsidRPr="0039736F">
        <w:rPr>
          <w:b w:val="0"/>
          <w:bCs w:val="0"/>
          <w:caps w:val="0"/>
        </w:rPr>
        <w:fldChar w:fldCharType="begin"/>
      </w:r>
      <w:r w:rsidRPr="0039736F">
        <w:rPr>
          <w:b w:val="0"/>
          <w:bCs w:val="0"/>
          <w:caps w:val="0"/>
        </w:rPr>
        <w:instrText xml:space="preserve"> TOC \o "1-3" \h \z \u </w:instrText>
      </w:r>
      <w:r w:rsidRPr="0039736F">
        <w:rPr>
          <w:b w:val="0"/>
          <w:bCs w:val="0"/>
          <w:caps w:val="0"/>
        </w:rPr>
        <w:fldChar w:fldCharType="separate"/>
      </w:r>
      <w:hyperlink w:anchor="_Toc127927428" w:history="1">
        <w:r w:rsidR="00D01F3D" w:rsidRPr="00350A76">
          <w:rPr>
            <w:rStyle w:val="Hipervnculo"/>
            <w:rFonts w:cs="Book Antiqua"/>
            <w:noProof/>
          </w:rPr>
          <w:t>1.</w:t>
        </w:r>
        <w:r w:rsidR="00D01F3D">
          <w:rPr>
            <w:rFonts w:asciiTheme="minorHAnsi" w:eastAsiaTheme="minorEastAsia" w:hAnsiTheme="minorHAnsi" w:cstheme="minorBidi"/>
            <w:b w:val="0"/>
            <w:bCs w:val="0"/>
            <w:caps w:val="0"/>
            <w:noProof/>
            <w:sz w:val="22"/>
            <w:szCs w:val="22"/>
            <w:lang w:eastAsia="es-EC"/>
          </w:rPr>
          <w:tab/>
        </w:r>
        <w:r w:rsidR="00D01F3D" w:rsidRPr="00350A76">
          <w:rPr>
            <w:rStyle w:val="Hipervnculo"/>
            <w:rFonts w:cs="Book Antiqua"/>
            <w:noProof/>
          </w:rPr>
          <w:t>Introducción</w:t>
        </w:r>
        <w:r w:rsidR="00D01F3D">
          <w:rPr>
            <w:noProof/>
            <w:webHidden/>
          </w:rPr>
          <w:tab/>
        </w:r>
        <w:r w:rsidR="00D01F3D">
          <w:rPr>
            <w:noProof/>
            <w:webHidden/>
          </w:rPr>
          <w:fldChar w:fldCharType="begin"/>
        </w:r>
        <w:r w:rsidR="00D01F3D">
          <w:rPr>
            <w:noProof/>
            <w:webHidden/>
          </w:rPr>
          <w:instrText xml:space="preserve"> PAGEREF _Toc127927428 \h </w:instrText>
        </w:r>
        <w:r w:rsidR="00D01F3D">
          <w:rPr>
            <w:noProof/>
            <w:webHidden/>
          </w:rPr>
        </w:r>
        <w:r w:rsidR="00D01F3D">
          <w:rPr>
            <w:noProof/>
            <w:webHidden/>
          </w:rPr>
          <w:fldChar w:fldCharType="separate"/>
        </w:r>
        <w:r w:rsidR="00B32584">
          <w:rPr>
            <w:noProof/>
            <w:webHidden/>
          </w:rPr>
          <w:t>3</w:t>
        </w:r>
        <w:r w:rsidR="00D01F3D">
          <w:rPr>
            <w:noProof/>
            <w:webHidden/>
          </w:rPr>
          <w:fldChar w:fldCharType="end"/>
        </w:r>
      </w:hyperlink>
    </w:p>
    <w:p w14:paraId="74D88821" w14:textId="3E7358F2" w:rsidR="00D01F3D" w:rsidRDefault="00D01F3D">
      <w:pPr>
        <w:pStyle w:val="TDC2"/>
        <w:tabs>
          <w:tab w:val="left" w:pos="960"/>
          <w:tab w:val="right" w:leader="dot" w:pos="9628"/>
        </w:tabs>
        <w:rPr>
          <w:rFonts w:asciiTheme="minorHAnsi" w:eastAsiaTheme="minorEastAsia" w:hAnsiTheme="minorHAnsi" w:cstheme="minorBidi"/>
          <w:smallCaps w:val="0"/>
          <w:noProof/>
          <w:sz w:val="22"/>
          <w:szCs w:val="22"/>
          <w:lang w:eastAsia="es-EC"/>
        </w:rPr>
      </w:pPr>
      <w:hyperlink w:anchor="_Toc127927429" w:history="1">
        <w:r w:rsidRPr="00350A76">
          <w:rPr>
            <w:rStyle w:val="Hipervnculo"/>
            <w:rFonts w:cs="Book Antiqua"/>
            <w:noProof/>
          </w:rPr>
          <w:t>1.1.</w:t>
        </w:r>
        <w:r>
          <w:rPr>
            <w:rFonts w:asciiTheme="minorHAnsi" w:eastAsiaTheme="minorEastAsia" w:hAnsiTheme="minorHAnsi" w:cstheme="minorBidi"/>
            <w:smallCaps w:val="0"/>
            <w:noProof/>
            <w:sz w:val="22"/>
            <w:szCs w:val="22"/>
            <w:lang w:eastAsia="es-EC"/>
          </w:rPr>
          <w:tab/>
        </w:r>
        <w:r w:rsidRPr="00350A76">
          <w:rPr>
            <w:rStyle w:val="Hipervnculo"/>
            <w:rFonts w:cs="Book Antiqua"/>
            <w:noProof/>
          </w:rPr>
          <w:t>Objetivo</w:t>
        </w:r>
        <w:r>
          <w:rPr>
            <w:noProof/>
            <w:webHidden/>
          </w:rPr>
          <w:tab/>
        </w:r>
        <w:r>
          <w:rPr>
            <w:noProof/>
            <w:webHidden/>
          </w:rPr>
          <w:fldChar w:fldCharType="begin"/>
        </w:r>
        <w:r>
          <w:rPr>
            <w:noProof/>
            <w:webHidden/>
          </w:rPr>
          <w:instrText xml:space="preserve"> PAGEREF _Toc127927429 \h </w:instrText>
        </w:r>
        <w:r>
          <w:rPr>
            <w:noProof/>
            <w:webHidden/>
          </w:rPr>
        </w:r>
        <w:r>
          <w:rPr>
            <w:noProof/>
            <w:webHidden/>
          </w:rPr>
          <w:fldChar w:fldCharType="separate"/>
        </w:r>
        <w:r w:rsidR="00B32584">
          <w:rPr>
            <w:noProof/>
            <w:webHidden/>
          </w:rPr>
          <w:t>3</w:t>
        </w:r>
        <w:r>
          <w:rPr>
            <w:noProof/>
            <w:webHidden/>
          </w:rPr>
          <w:fldChar w:fldCharType="end"/>
        </w:r>
      </w:hyperlink>
    </w:p>
    <w:p w14:paraId="31EB4DD4" w14:textId="1F78578C" w:rsidR="00D01F3D" w:rsidRDefault="00D01F3D">
      <w:pPr>
        <w:pStyle w:val="TDC2"/>
        <w:tabs>
          <w:tab w:val="left" w:pos="960"/>
          <w:tab w:val="right" w:leader="dot" w:pos="9628"/>
        </w:tabs>
        <w:rPr>
          <w:rFonts w:asciiTheme="minorHAnsi" w:eastAsiaTheme="minorEastAsia" w:hAnsiTheme="minorHAnsi" w:cstheme="minorBidi"/>
          <w:smallCaps w:val="0"/>
          <w:noProof/>
          <w:sz w:val="22"/>
          <w:szCs w:val="22"/>
          <w:lang w:eastAsia="es-EC"/>
        </w:rPr>
      </w:pPr>
      <w:hyperlink w:anchor="_Toc127927430" w:history="1">
        <w:r w:rsidRPr="00350A76">
          <w:rPr>
            <w:rStyle w:val="Hipervnculo"/>
            <w:rFonts w:cs="Book Antiqua"/>
            <w:noProof/>
          </w:rPr>
          <w:t>1.2.</w:t>
        </w:r>
        <w:r>
          <w:rPr>
            <w:rFonts w:asciiTheme="minorHAnsi" w:eastAsiaTheme="minorEastAsia" w:hAnsiTheme="minorHAnsi" w:cstheme="minorBidi"/>
            <w:smallCaps w:val="0"/>
            <w:noProof/>
            <w:sz w:val="22"/>
            <w:szCs w:val="22"/>
            <w:lang w:eastAsia="es-EC"/>
          </w:rPr>
          <w:tab/>
        </w:r>
        <w:r w:rsidRPr="00350A76">
          <w:rPr>
            <w:rStyle w:val="Hipervnculo"/>
            <w:rFonts w:cs="Book Antiqua"/>
            <w:noProof/>
          </w:rPr>
          <w:t>Definiciones, Acrónimos y Abreviaturas</w:t>
        </w:r>
        <w:r>
          <w:rPr>
            <w:noProof/>
            <w:webHidden/>
          </w:rPr>
          <w:tab/>
        </w:r>
        <w:r>
          <w:rPr>
            <w:noProof/>
            <w:webHidden/>
          </w:rPr>
          <w:fldChar w:fldCharType="begin"/>
        </w:r>
        <w:r>
          <w:rPr>
            <w:noProof/>
            <w:webHidden/>
          </w:rPr>
          <w:instrText xml:space="preserve"> PAGEREF _Toc127927430 \h </w:instrText>
        </w:r>
        <w:r>
          <w:rPr>
            <w:noProof/>
            <w:webHidden/>
          </w:rPr>
        </w:r>
        <w:r>
          <w:rPr>
            <w:noProof/>
            <w:webHidden/>
          </w:rPr>
          <w:fldChar w:fldCharType="separate"/>
        </w:r>
        <w:r w:rsidR="00B32584">
          <w:rPr>
            <w:noProof/>
            <w:webHidden/>
          </w:rPr>
          <w:t>3</w:t>
        </w:r>
        <w:r>
          <w:rPr>
            <w:noProof/>
            <w:webHidden/>
          </w:rPr>
          <w:fldChar w:fldCharType="end"/>
        </w:r>
      </w:hyperlink>
    </w:p>
    <w:p w14:paraId="2B1590F6" w14:textId="6CB8FBB9" w:rsidR="00D01F3D" w:rsidRDefault="00D01F3D">
      <w:pPr>
        <w:pStyle w:val="TDC2"/>
        <w:tabs>
          <w:tab w:val="left" w:pos="960"/>
          <w:tab w:val="right" w:leader="dot" w:pos="9628"/>
        </w:tabs>
        <w:rPr>
          <w:rFonts w:asciiTheme="minorHAnsi" w:eastAsiaTheme="minorEastAsia" w:hAnsiTheme="minorHAnsi" w:cstheme="minorBidi"/>
          <w:smallCaps w:val="0"/>
          <w:noProof/>
          <w:sz w:val="22"/>
          <w:szCs w:val="22"/>
          <w:lang w:eastAsia="es-EC"/>
        </w:rPr>
      </w:pPr>
      <w:hyperlink w:anchor="_Toc127927431" w:history="1">
        <w:r w:rsidRPr="00350A76">
          <w:rPr>
            <w:rStyle w:val="Hipervnculo"/>
            <w:rFonts w:cs="Book Antiqua"/>
            <w:noProof/>
          </w:rPr>
          <w:t>1.3.</w:t>
        </w:r>
        <w:r>
          <w:rPr>
            <w:rFonts w:asciiTheme="minorHAnsi" w:eastAsiaTheme="minorEastAsia" w:hAnsiTheme="minorHAnsi" w:cstheme="minorBidi"/>
            <w:smallCaps w:val="0"/>
            <w:noProof/>
            <w:sz w:val="22"/>
            <w:szCs w:val="22"/>
            <w:lang w:eastAsia="es-EC"/>
          </w:rPr>
          <w:tab/>
        </w:r>
        <w:r w:rsidRPr="00350A76">
          <w:rPr>
            <w:rStyle w:val="Hipervnculo"/>
            <w:rFonts w:cs="Book Antiqua"/>
            <w:noProof/>
          </w:rPr>
          <w:t>Audiencia</w:t>
        </w:r>
        <w:r>
          <w:rPr>
            <w:noProof/>
            <w:webHidden/>
          </w:rPr>
          <w:tab/>
        </w:r>
        <w:r>
          <w:rPr>
            <w:noProof/>
            <w:webHidden/>
          </w:rPr>
          <w:fldChar w:fldCharType="begin"/>
        </w:r>
        <w:r>
          <w:rPr>
            <w:noProof/>
            <w:webHidden/>
          </w:rPr>
          <w:instrText xml:space="preserve"> PAGEREF _Toc127927431 \h </w:instrText>
        </w:r>
        <w:r>
          <w:rPr>
            <w:noProof/>
            <w:webHidden/>
          </w:rPr>
        </w:r>
        <w:r>
          <w:rPr>
            <w:noProof/>
            <w:webHidden/>
          </w:rPr>
          <w:fldChar w:fldCharType="separate"/>
        </w:r>
        <w:r w:rsidR="00B32584">
          <w:rPr>
            <w:noProof/>
            <w:webHidden/>
          </w:rPr>
          <w:t>4</w:t>
        </w:r>
        <w:r>
          <w:rPr>
            <w:noProof/>
            <w:webHidden/>
          </w:rPr>
          <w:fldChar w:fldCharType="end"/>
        </w:r>
      </w:hyperlink>
    </w:p>
    <w:p w14:paraId="75670A20" w14:textId="34FE7784" w:rsidR="00D01F3D" w:rsidRDefault="00D01F3D">
      <w:pPr>
        <w:pStyle w:val="TDC2"/>
        <w:tabs>
          <w:tab w:val="left" w:pos="960"/>
          <w:tab w:val="right" w:leader="dot" w:pos="9628"/>
        </w:tabs>
        <w:rPr>
          <w:rFonts w:asciiTheme="minorHAnsi" w:eastAsiaTheme="minorEastAsia" w:hAnsiTheme="minorHAnsi" w:cstheme="minorBidi"/>
          <w:smallCaps w:val="0"/>
          <w:noProof/>
          <w:sz w:val="22"/>
          <w:szCs w:val="22"/>
          <w:lang w:eastAsia="es-EC"/>
        </w:rPr>
      </w:pPr>
      <w:hyperlink w:anchor="_Toc127927432" w:history="1">
        <w:r w:rsidRPr="00350A76">
          <w:rPr>
            <w:rStyle w:val="Hipervnculo"/>
            <w:rFonts w:cs="Book Antiqua"/>
            <w:noProof/>
          </w:rPr>
          <w:t>1.4.</w:t>
        </w:r>
        <w:r>
          <w:rPr>
            <w:rFonts w:asciiTheme="minorHAnsi" w:eastAsiaTheme="minorEastAsia" w:hAnsiTheme="minorHAnsi" w:cstheme="minorBidi"/>
            <w:smallCaps w:val="0"/>
            <w:noProof/>
            <w:sz w:val="22"/>
            <w:szCs w:val="22"/>
            <w:lang w:eastAsia="es-EC"/>
          </w:rPr>
          <w:tab/>
        </w:r>
        <w:r w:rsidRPr="00350A76">
          <w:rPr>
            <w:rStyle w:val="Hipervnculo"/>
            <w:rFonts w:cs="Book Antiqua"/>
            <w:noProof/>
          </w:rPr>
          <w:t>Alcance</w:t>
        </w:r>
        <w:r>
          <w:rPr>
            <w:noProof/>
            <w:webHidden/>
          </w:rPr>
          <w:tab/>
        </w:r>
        <w:r>
          <w:rPr>
            <w:noProof/>
            <w:webHidden/>
          </w:rPr>
          <w:fldChar w:fldCharType="begin"/>
        </w:r>
        <w:r>
          <w:rPr>
            <w:noProof/>
            <w:webHidden/>
          </w:rPr>
          <w:instrText xml:space="preserve"> PAGEREF _Toc127927432 \h </w:instrText>
        </w:r>
        <w:r>
          <w:rPr>
            <w:noProof/>
            <w:webHidden/>
          </w:rPr>
        </w:r>
        <w:r>
          <w:rPr>
            <w:noProof/>
            <w:webHidden/>
          </w:rPr>
          <w:fldChar w:fldCharType="separate"/>
        </w:r>
        <w:r w:rsidR="00B32584">
          <w:rPr>
            <w:noProof/>
            <w:webHidden/>
          </w:rPr>
          <w:t>5</w:t>
        </w:r>
        <w:r>
          <w:rPr>
            <w:noProof/>
            <w:webHidden/>
          </w:rPr>
          <w:fldChar w:fldCharType="end"/>
        </w:r>
      </w:hyperlink>
    </w:p>
    <w:p w14:paraId="0CFC68E3" w14:textId="1124C2D3" w:rsidR="00D01F3D" w:rsidRDefault="00D01F3D">
      <w:pPr>
        <w:pStyle w:val="TDC1"/>
        <w:tabs>
          <w:tab w:val="left" w:pos="480"/>
          <w:tab w:val="right" w:leader="dot" w:pos="9628"/>
        </w:tabs>
        <w:rPr>
          <w:rFonts w:asciiTheme="minorHAnsi" w:eastAsiaTheme="minorEastAsia" w:hAnsiTheme="minorHAnsi" w:cstheme="minorBidi"/>
          <w:b w:val="0"/>
          <w:bCs w:val="0"/>
          <w:caps w:val="0"/>
          <w:noProof/>
          <w:sz w:val="22"/>
          <w:szCs w:val="22"/>
          <w:lang w:eastAsia="es-EC"/>
        </w:rPr>
      </w:pPr>
      <w:hyperlink w:anchor="_Toc127927433" w:history="1">
        <w:r w:rsidRPr="00350A76">
          <w:rPr>
            <w:rStyle w:val="Hipervnculo"/>
            <w:rFonts w:cs="Book Antiqua"/>
            <w:noProof/>
          </w:rPr>
          <w:t>2.</w:t>
        </w:r>
        <w:r>
          <w:rPr>
            <w:rFonts w:asciiTheme="minorHAnsi" w:eastAsiaTheme="minorEastAsia" w:hAnsiTheme="minorHAnsi" w:cstheme="minorBidi"/>
            <w:b w:val="0"/>
            <w:bCs w:val="0"/>
            <w:caps w:val="0"/>
            <w:noProof/>
            <w:sz w:val="22"/>
            <w:szCs w:val="22"/>
            <w:lang w:eastAsia="es-EC"/>
          </w:rPr>
          <w:tab/>
        </w:r>
        <w:r w:rsidRPr="00350A76">
          <w:rPr>
            <w:rStyle w:val="Hipervnculo"/>
            <w:rFonts w:cs="Book Antiqua"/>
            <w:noProof/>
          </w:rPr>
          <w:t>Presentación del Producto</w:t>
        </w:r>
        <w:r>
          <w:rPr>
            <w:noProof/>
            <w:webHidden/>
          </w:rPr>
          <w:tab/>
        </w:r>
        <w:r>
          <w:rPr>
            <w:noProof/>
            <w:webHidden/>
          </w:rPr>
          <w:fldChar w:fldCharType="begin"/>
        </w:r>
        <w:r>
          <w:rPr>
            <w:noProof/>
            <w:webHidden/>
          </w:rPr>
          <w:instrText xml:space="preserve"> PAGEREF _Toc127927433 \h </w:instrText>
        </w:r>
        <w:r>
          <w:rPr>
            <w:noProof/>
            <w:webHidden/>
          </w:rPr>
        </w:r>
        <w:r>
          <w:rPr>
            <w:noProof/>
            <w:webHidden/>
          </w:rPr>
          <w:fldChar w:fldCharType="separate"/>
        </w:r>
        <w:r w:rsidR="00B32584">
          <w:rPr>
            <w:noProof/>
            <w:webHidden/>
          </w:rPr>
          <w:t>6</w:t>
        </w:r>
        <w:r>
          <w:rPr>
            <w:noProof/>
            <w:webHidden/>
          </w:rPr>
          <w:fldChar w:fldCharType="end"/>
        </w:r>
      </w:hyperlink>
    </w:p>
    <w:p w14:paraId="4A50784C" w14:textId="685C1DE7" w:rsidR="00D01F3D" w:rsidRDefault="00D01F3D">
      <w:pPr>
        <w:pStyle w:val="TDC2"/>
        <w:tabs>
          <w:tab w:val="left" w:pos="960"/>
          <w:tab w:val="right" w:leader="dot" w:pos="9628"/>
        </w:tabs>
        <w:rPr>
          <w:rFonts w:asciiTheme="minorHAnsi" w:eastAsiaTheme="minorEastAsia" w:hAnsiTheme="minorHAnsi" w:cstheme="minorBidi"/>
          <w:smallCaps w:val="0"/>
          <w:noProof/>
          <w:sz w:val="22"/>
          <w:szCs w:val="22"/>
          <w:lang w:eastAsia="es-EC"/>
        </w:rPr>
      </w:pPr>
      <w:hyperlink w:anchor="_Toc127927434" w:history="1">
        <w:r w:rsidRPr="00350A76">
          <w:rPr>
            <w:rStyle w:val="Hipervnculo"/>
            <w:rFonts w:cs="Book Antiqua"/>
            <w:noProof/>
          </w:rPr>
          <w:t>2.1.</w:t>
        </w:r>
        <w:r>
          <w:rPr>
            <w:rFonts w:asciiTheme="minorHAnsi" w:eastAsiaTheme="minorEastAsia" w:hAnsiTheme="minorHAnsi" w:cstheme="minorBidi"/>
            <w:smallCaps w:val="0"/>
            <w:noProof/>
            <w:sz w:val="22"/>
            <w:szCs w:val="22"/>
            <w:lang w:eastAsia="es-EC"/>
          </w:rPr>
          <w:tab/>
        </w:r>
        <w:r w:rsidRPr="00350A76">
          <w:rPr>
            <w:rStyle w:val="Hipervnculo"/>
            <w:rFonts w:cs="Book Antiqua"/>
            <w:noProof/>
          </w:rPr>
          <w:t>Propósito del Sistema</w:t>
        </w:r>
        <w:r>
          <w:rPr>
            <w:noProof/>
            <w:webHidden/>
          </w:rPr>
          <w:tab/>
        </w:r>
        <w:r>
          <w:rPr>
            <w:noProof/>
            <w:webHidden/>
          </w:rPr>
          <w:fldChar w:fldCharType="begin"/>
        </w:r>
        <w:r>
          <w:rPr>
            <w:noProof/>
            <w:webHidden/>
          </w:rPr>
          <w:instrText xml:space="preserve"> PAGEREF _Toc127927434 \h </w:instrText>
        </w:r>
        <w:r>
          <w:rPr>
            <w:noProof/>
            <w:webHidden/>
          </w:rPr>
        </w:r>
        <w:r>
          <w:rPr>
            <w:noProof/>
            <w:webHidden/>
          </w:rPr>
          <w:fldChar w:fldCharType="separate"/>
        </w:r>
        <w:r w:rsidR="00B32584">
          <w:rPr>
            <w:noProof/>
            <w:webHidden/>
          </w:rPr>
          <w:t>6</w:t>
        </w:r>
        <w:r>
          <w:rPr>
            <w:noProof/>
            <w:webHidden/>
          </w:rPr>
          <w:fldChar w:fldCharType="end"/>
        </w:r>
      </w:hyperlink>
    </w:p>
    <w:p w14:paraId="0C23DF6B" w14:textId="2145C52B" w:rsidR="00D01F3D" w:rsidRDefault="00D01F3D">
      <w:pPr>
        <w:pStyle w:val="TDC3"/>
        <w:tabs>
          <w:tab w:val="left" w:pos="1200"/>
          <w:tab w:val="right" w:leader="dot" w:pos="9628"/>
        </w:tabs>
        <w:rPr>
          <w:rFonts w:asciiTheme="minorHAnsi" w:eastAsiaTheme="minorEastAsia" w:hAnsiTheme="minorHAnsi" w:cstheme="minorBidi"/>
          <w:i w:val="0"/>
          <w:iCs w:val="0"/>
          <w:noProof/>
          <w:sz w:val="22"/>
          <w:szCs w:val="22"/>
          <w:lang w:eastAsia="es-EC"/>
        </w:rPr>
      </w:pPr>
      <w:hyperlink w:anchor="_Toc127927435" w:history="1">
        <w:r w:rsidRPr="00350A76">
          <w:rPr>
            <w:rStyle w:val="Hipervnculo"/>
            <w:rFonts w:cs="Book Antiqua"/>
            <w:noProof/>
          </w:rPr>
          <w:t>2.2.1.</w:t>
        </w:r>
        <w:r>
          <w:rPr>
            <w:rFonts w:asciiTheme="minorHAnsi" w:eastAsiaTheme="minorEastAsia" w:hAnsiTheme="minorHAnsi" w:cstheme="minorBidi"/>
            <w:i w:val="0"/>
            <w:iCs w:val="0"/>
            <w:noProof/>
            <w:sz w:val="22"/>
            <w:szCs w:val="22"/>
            <w:lang w:eastAsia="es-EC"/>
          </w:rPr>
          <w:tab/>
        </w:r>
        <w:r w:rsidRPr="00350A76">
          <w:rPr>
            <w:rStyle w:val="Hipervnculo"/>
            <w:rFonts w:cs="Book Antiqua"/>
            <w:noProof/>
          </w:rPr>
          <w:t>Planteamiento del problema</w:t>
        </w:r>
        <w:r>
          <w:rPr>
            <w:noProof/>
            <w:webHidden/>
          </w:rPr>
          <w:tab/>
        </w:r>
        <w:r>
          <w:rPr>
            <w:noProof/>
            <w:webHidden/>
          </w:rPr>
          <w:fldChar w:fldCharType="begin"/>
        </w:r>
        <w:r>
          <w:rPr>
            <w:noProof/>
            <w:webHidden/>
          </w:rPr>
          <w:instrText xml:space="preserve"> PAGEREF _Toc127927435 \h </w:instrText>
        </w:r>
        <w:r>
          <w:rPr>
            <w:noProof/>
            <w:webHidden/>
          </w:rPr>
        </w:r>
        <w:r>
          <w:rPr>
            <w:noProof/>
            <w:webHidden/>
          </w:rPr>
          <w:fldChar w:fldCharType="separate"/>
        </w:r>
        <w:r w:rsidR="00B32584">
          <w:rPr>
            <w:noProof/>
            <w:webHidden/>
          </w:rPr>
          <w:t>6</w:t>
        </w:r>
        <w:r>
          <w:rPr>
            <w:noProof/>
            <w:webHidden/>
          </w:rPr>
          <w:fldChar w:fldCharType="end"/>
        </w:r>
      </w:hyperlink>
    </w:p>
    <w:p w14:paraId="573EBD3F" w14:textId="699B6222" w:rsidR="00D01F3D" w:rsidRDefault="00D01F3D">
      <w:pPr>
        <w:pStyle w:val="TDC3"/>
        <w:tabs>
          <w:tab w:val="left" w:pos="1200"/>
          <w:tab w:val="right" w:leader="dot" w:pos="9628"/>
        </w:tabs>
        <w:rPr>
          <w:rFonts w:asciiTheme="minorHAnsi" w:eastAsiaTheme="minorEastAsia" w:hAnsiTheme="minorHAnsi" w:cstheme="minorBidi"/>
          <w:i w:val="0"/>
          <w:iCs w:val="0"/>
          <w:noProof/>
          <w:sz w:val="22"/>
          <w:szCs w:val="22"/>
          <w:lang w:eastAsia="es-EC"/>
        </w:rPr>
      </w:pPr>
      <w:hyperlink w:anchor="_Toc127927436" w:history="1">
        <w:r w:rsidRPr="00350A76">
          <w:rPr>
            <w:rStyle w:val="Hipervnculo"/>
            <w:rFonts w:cs="Book Antiqua"/>
            <w:noProof/>
          </w:rPr>
          <w:t>2.2.2.</w:t>
        </w:r>
        <w:r>
          <w:rPr>
            <w:rFonts w:asciiTheme="minorHAnsi" w:eastAsiaTheme="minorEastAsia" w:hAnsiTheme="minorHAnsi" w:cstheme="minorBidi"/>
            <w:i w:val="0"/>
            <w:iCs w:val="0"/>
            <w:noProof/>
            <w:sz w:val="22"/>
            <w:szCs w:val="22"/>
            <w:lang w:eastAsia="es-EC"/>
          </w:rPr>
          <w:tab/>
        </w:r>
        <w:r w:rsidRPr="00350A76">
          <w:rPr>
            <w:rStyle w:val="Hipervnculo"/>
            <w:rFonts w:cs="Book Antiqua"/>
            <w:noProof/>
          </w:rPr>
          <w:t>Objetivo</w:t>
        </w:r>
        <w:r>
          <w:rPr>
            <w:noProof/>
            <w:webHidden/>
          </w:rPr>
          <w:tab/>
        </w:r>
        <w:r>
          <w:rPr>
            <w:noProof/>
            <w:webHidden/>
          </w:rPr>
          <w:fldChar w:fldCharType="begin"/>
        </w:r>
        <w:r>
          <w:rPr>
            <w:noProof/>
            <w:webHidden/>
          </w:rPr>
          <w:instrText xml:space="preserve"> PAGEREF _Toc127927436 \h </w:instrText>
        </w:r>
        <w:r>
          <w:rPr>
            <w:noProof/>
            <w:webHidden/>
          </w:rPr>
        </w:r>
        <w:r>
          <w:rPr>
            <w:noProof/>
            <w:webHidden/>
          </w:rPr>
          <w:fldChar w:fldCharType="separate"/>
        </w:r>
        <w:r w:rsidR="00B32584">
          <w:rPr>
            <w:noProof/>
            <w:webHidden/>
          </w:rPr>
          <w:t>6</w:t>
        </w:r>
        <w:r>
          <w:rPr>
            <w:noProof/>
            <w:webHidden/>
          </w:rPr>
          <w:fldChar w:fldCharType="end"/>
        </w:r>
      </w:hyperlink>
    </w:p>
    <w:p w14:paraId="1CEF0EA1" w14:textId="6034680B" w:rsidR="00D01F3D" w:rsidRDefault="00D01F3D">
      <w:pPr>
        <w:pStyle w:val="TDC3"/>
        <w:tabs>
          <w:tab w:val="left" w:pos="1200"/>
          <w:tab w:val="right" w:leader="dot" w:pos="9628"/>
        </w:tabs>
        <w:rPr>
          <w:rFonts w:asciiTheme="minorHAnsi" w:eastAsiaTheme="minorEastAsia" w:hAnsiTheme="minorHAnsi" w:cstheme="minorBidi"/>
          <w:i w:val="0"/>
          <w:iCs w:val="0"/>
          <w:noProof/>
          <w:sz w:val="22"/>
          <w:szCs w:val="22"/>
          <w:lang w:eastAsia="es-EC"/>
        </w:rPr>
      </w:pPr>
      <w:hyperlink w:anchor="_Toc127927437" w:history="1">
        <w:r w:rsidRPr="00350A76">
          <w:rPr>
            <w:rStyle w:val="Hipervnculo"/>
            <w:rFonts w:cs="Book Antiqua"/>
            <w:noProof/>
          </w:rPr>
          <w:t>2.2.3.</w:t>
        </w:r>
        <w:r>
          <w:rPr>
            <w:rFonts w:asciiTheme="minorHAnsi" w:eastAsiaTheme="minorEastAsia" w:hAnsiTheme="minorHAnsi" w:cstheme="minorBidi"/>
            <w:i w:val="0"/>
            <w:iCs w:val="0"/>
            <w:noProof/>
            <w:sz w:val="22"/>
            <w:szCs w:val="22"/>
            <w:lang w:eastAsia="es-EC"/>
          </w:rPr>
          <w:tab/>
        </w:r>
        <w:r w:rsidRPr="00350A76">
          <w:rPr>
            <w:rStyle w:val="Hipervnculo"/>
            <w:rFonts w:cs="Book Antiqua"/>
            <w:noProof/>
          </w:rPr>
          <w:t>Alcance</w:t>
        </w:r>
        <w:r>
          <w:rPr>
            <w:noProof/>
            <w:webHidden/>
          </w:rPr>
          <w:tab/>
        </w:r>
        <w:r>
          <w:rPr>
            <w:noProof/>
            <w:webHidden/>
          </w:rPr>
          <w:fldChar w:fldCharType="begin"/>
        </w:r>
        <w:r>
          <w:rPr>
            <w:noProof/>
            <w:webHidden/>
          </w:rPr>
          <w:instrText xml:space="preserve"> PAGEREF _Toc127927437 \h </w:instrText>
        </w:r>
        <w:r>
          <w:rPr>
            <w:noProof/>
            <w:webHidden/>
          </w:rPr>
        </w:r>
        <w:r>
          <w:rPr>
            <w:noProof/>
            <w:webHidden/>
          </w:rPr>
          <w:fldChar w:fldCharType="separate"/>
        </w:r>
        <w:r w:rsidR="00B32584">
          <w:rPr>
            <w:noProof/>
            <w:webHidden/>
          </w:rPr>
          <w:t>6</w:t>
        </w:r>
        <w:r>
          <w:rPr>
            <w:noProof/>
            <w:webHidden/>
          </w:rPr>
          <w:fldChar w:fldCharType="end"/>
        </w:r>
      </w:hyperlink>
    </w:p>
    <w:p w14:paraId="1A10E9D1" w14:textId="680210DE" w:rsidR="00D01F3D" w:rsidRDefault="00D01F3D">
      <w:pPr>
        <w:pStyle w:val="TDC3"/>
        <w:tabs>
          <w:tab w:val="left" w:pos="1200"/>
          <w:tab w:val="right" w:leader="dot" w:pos="9628"/>
        </w:tabs>
        <w:rPr>
          <w:rFonts w:asciiTheme="minorHAnsi" w:eastAsiaTheme="minorEastAsia" w:hAnsiTheme="minorHAnsi" w:cstheme="minorBidi"/>
          <w:i w:val="0"/>
          <w:iCs w:val="0"/>
          <w:noProof/>
          <w:sz w:val="22"/>
          <w:szCs w:val="22"/>
          <w:lang w:eastAsia="es-EC"/>
        </w:rPr>
      </w:pPr>
      <w:hyperlink w:anchor="_Toc127927438" w:history="1">
        <w:r w:rsidRPr="00350A76">
          <w:rPr>
            <w:rStyle w:val="Hipervnculo"/>
            <w:rFonts w:cs="Book Antiqua"/>
            <w:noProof/>
          </w:rPr>
          <w:t>2.2.4.</w:t>
        </w:r>
        <w:r>
          <w:rPr>
            <w:rFonts w:asciiTheme="minorHAnsi" w:eastAsiaTheme="minorEastAsia" w:hAnsiTheme="minorHAnsi" w:cstheme="minorBidi"/>
            <w:i w:val="0"/>
            <w:iCs w:val="0"/>
            <w:noProof/>
            <w:sz w:val="22"/>
            <w:szCs w:val="22"/>
            <w:lang w:eastAsia="es-EC"/>
          </w:rPr>
          <w:tab/>
        </w:r>
        <w:r w:rsidRPr="00350A76">
          <w:rPr>
            <w:rStyle w:val="Hipervnculo"/>
            <w:rFonts w:cs="Book Antiqua"/>
            <w:noProof/>
          </w:rPr>
          <w:t>El Sistema no contempla</w:t>
        </w:r>
        <w:r>
          <w:rPr>
            <w:noProof/>
            <w:webHidden/>
          </w:rPr>
          <w:tab/>
        </w:r>
        <w:r>
          <w:rPr>
            <w:noProof/>
            <w:webHidden/>
          </w:rPr>
          <w:fldChar w:fldCharType="begin"/>
        </w:r>
        <w:r>
          <w:rPr>
            <w:noProof/>
            <w:webHidden/>
          </w:rPr>
          <w:instrText xml:space="preserve"> PAGEREF _Toc127927438 \h </w:instrText>
        </w:r>
        <w:r>
          <w:rPr>
            <w:noProof/>
            <w:webHidden/>
          </w:rPr>
        </w:r>
        <w:r>
          <w:rPr>
            <w:noProof/>
            <w:webHidden/>
          </w:rPr>
          <w:fldChar w:fldCharType="separate"/>
        </w:r>
        <w:r w:rsidR="00B32584">
          <w:rPr>
            <w:noProof/>
            <w:webHidden/>
          </w:rPr>
          <w:t>7</w:t>
        </w:r>
        <w:r>
          <w:rPr>
            <w:noProof/>
            <w:webHidden/>
          </w:rPr>
          <w:fldChar w:fldCharType="end"/>
        </w:r>
      </w:hyperlink>
    </w:p>
    <w:p w14:paraId="15E6BAAA" w14:textId="78ADDEED" w:rsidR="00D01F3D" w:rsidRDefault="00D01F3D">
      <w:pPr>
        <w:pStyle w:val="TDC3"/>
        <w:tabs>
          <w:tab w:val="left" w:pos="1200"/>
          <w:tab w:val="right" w:leader="dot" w:pos="9628"/>
        </w:tabs>
        <w:rPr>
          <w:rFonts w:asciiTheme="minorHAnsi" w:eastAsiaTheme="minorEastAsia" w:hAnsiTheme="minorHAnsi" w:cstheme="minorBidi"/>
          <w:i w:val="0"/>
          <w:iCs w:val="0"/>
          <w:noProof/>
          <w:sz w:val="22"/>
          <w:szCs w:val="22"/>
          <w:lang w:eastAsia="es-EC"/>
        </w:rPr>
      </w:pPr>
      <w:hyperlink w:anchor="_Toc127927439" w:history="1">
        <w:r w:rsidRPr="00350A76">
          <w:rPr>
            <w:rStyle w:val="Hipervnculo"/>
            <w:rFonts w:cs="Book Antiqua"/>
            <w:noProof/>
          </w:rPr>
          <w:t>2.2.5.</w:t>
        </w:r>
        <w:r>
          <w:rPr>
            <w:rFonts w:asciiTheme="minorHAnsi" w:eastAsiaTheme="minorEastAsia" w:hAnsiTheme="minorHAnsi" w:cstheme="minorBidi"/>
            <w:i w:val="0"/>
            <w:iCs w:val="0"/>
            <w:noProof/>
            <w:sz w:val="22"/>
            <w:szCs w:val="22"/>
            <w:lang w:eastAsia="es-EC"/>
          </w:rPr>
          <w:tab/>
        </w:r>
        <w:r w:rsidRPr="00350A76">
          <w:rPr>
            <w:rStyle w:val="Hipervnculo"/>
            <w:rFonts w:cs="Book Antiqua"/>
            <w:noProof/>
          </w:rPr>
          <w:t>Riesgos</w:t>
        </w:r>
        <w:r>
          <w:rPr>
            <w:noProof/>
            <w:webHidden/>
          </w:rPr>
          <w:tab/>
        </w:r>
        <w:r>
          <w:rPr>
            <w:noProof/>
            <w:webHidden/>
          </w:rPr>
          <w:fldChar w:fldCharType="begin"/>
        </w:r>
        <w:r>
          <w:rPr>
            <w:noProof/>
            <w:webHidden/>
          </w:rPr>
          <w:instrText xml:space="preserve"> PAGEREF _Toc127927439 \h </w:instrText>
        </w:r>
        <w:r>
          <w:rPr>
            <w:noProof/>
            <w:webHidden/>
          </w:rPr>
        </w:r>
        <w:r>
          <w:rPr>
            <w:noProof/>
            <w:webHidden/>
          </w:rPr>
          <w:fldChar w:fldCharType="separate"/>
        </w:r>
        <w:r w:rsidR="00B32584">
          <w:rPr>
            <w:noProof/>
            <w:webHidden/>
          </w:rPr>
          <w:t>7</w:t>
        </w:r>
        <w:r>
          <w:rPr>
            <w:noProof/>
            <w:webHidden/>
          </w:rPr>
          <w:fldChar w:fldCharType="end"/>
        </w:r>
      </w:hyperlink>
    </w:p>
    <w:p w14:paraId="4F93C707" w14:textId="6B24A6E6" w:rsidR="00D01F3D" w:rsidRDefault="00D01F3D">
      <w:pPr>
        <w:pStyle w:val="TDC1"/>
        <w:tabs>
          <w:tab w:val="left" w:pos="480"/>
          <w:tab w:val="right" w:leader="dot" w:pos="9628"/>
        </w:tabs>
        <w:rPr>
          <w:rFonts w:asciiTheme="minorHAnsi" w:eastAsiaTheme="minorEastAsia" w:hAnsiTheme="minorHAnsi" w:cstheme="minorBidi"/>
          <w:b w:val="0"/>
          <w:bCs w:val="0"/>
          <w:caps w:val="0"/>
          <w:noProof/>
          <w:sz w:val="22"/>
          <w:szCs w:val="22"/>
          <w:lang w:eastAsia="es-EC"/>
        </w:rPr>
      </w:pPr>
      <w:hyperlink w:anchor="_Toc127927440" w:history="1">
        <w:r w:rsidRPr="00350A76">
          <w:rPr>
            <w:rStyle w:val="Hipervnculo"/>
            <w:rFonts w:cs="Book Antiqua"/>
            <w:noProof/>
          </w:rPr>
          <w:t>3.</w:t>
        </w:r>
        <w:r>
          <w:rPr>
            <w:rFonts w:asciiTheme="minorHAnsi" w:eastAsiaTheme="minorEastAsia" w:hAnsiTheme="minorHAnsi" w:cstheme="minorBidi"/>
            <w:b w:val="0"/>
            <w:bCs w:val="0"/>
            <w:caps w:val="0"/>
            <w:noProof/>
            <w:sz w:val="22"/>
            <w:szCs w:val="22"/>
            <w:lang w:eastAsia="es-EC"/>
          </w:rPr>
          <w:tab/>
        </w:r>
        <w:r w:rsidRPr="00350A76">
          <w:rPr>
            <w:rStyle w:val="Hipervnculo"/>
            <w:rFonts w:cs="Book Antiqua"/>
            <w:noProof/>
          </w:rPr>
          <w:t>Descripción General</w:t>
        </w:r>
        <w:r>
          <w:rPr>
            <w:noProof/>
            <w:webHidden/>
          </w:rPr>
          <w:tab/>
        </w:r>
        <w:r>
          <w:rPr>
            <w:noProof/>
            <w:webHidden/>
          </w:rPr>
          <w:fldChar w:fldCharType="begin"/>
        </w:r>
        <w:r>
          <w:rPr>
            <w:noProof/>
            <w:webHidden/>
          </w:rPr>
          <w:instrText xml:space="preserve"> PAGEREF _Toc127927440 \h </w:instrText>
        </w:r>
        <w:r>
          <w:rPr>
            <w:noProof/>
            <w:webHidden/>
          </w:rPr>
        </w:r>
        <w:r>
          <w:rPr>
            <w:noProof/>
            <w:webHidden/>
          </w:rPr>
          <w:fldChar w:fldCharType="separate"/>
        </w:r>
        <w:r w:rsidR="00B32584">
          <w:rPr>
            <w:noProof/>
            <w:webHidden/>
          </w:rPr>
          <w:t>8</w:t>
        </w:r>
        <w:r>
          <w:rPr>
            <w:noProof/>
            <w:webHidden/>
          </w:rPr>
          <w:fldChar w:fldCharType="end"/>
        </w:r>
      </w:hyperlink>
    </w:p>
    <w:p w14:paraId="73472504" w14:textId="0B1F4693" w:rsidR="00D01F3D" w:rsidRDefault="00D01F3D">
      <w:pPr>
        <w:pStyle w:val="TDC2"/>
        <w:tabs>
          <w:tab w:val="left" w:pos="960"/>
          <w:tab w:val="right" w:leader="dot" w:pos="9628"/>
        </w:tabs>
        <w:rPr>
          <w:rFonts w:asciiTheme="minorHAnsi" w:eastAsiaTheme="minorEastAsia" w:hAnsiTheme="minorHAnsi" w:cstheme="minorBidi"/>
          <w:smallCaps w:val="0"/>
          <w:noProof/>
          <w:sz w:val="22"/>
          <w:szCs w:val="22"/>
          <w:lang w:eastAsia="es-EC"/>
        </w:rPr>
      </w:pPr>
      <w:hyperlink w:anchor="_Toc127927441" w:history="1">
        <w:r w:rsidRPr="00350A76">
          <w:rPr>
            <w:rStyle w:val="Hipervnculo"/>
            <w:rFonts w:cs="Book Antiqua"/>
            <w:noProof/>
          </w:rPr>
          <w:t>3.1.</w:t>
        </w:r>
        <w:r>
          <w:rPr>
            <w:rFonts w:asciiTheme="minorHAnsi" w:eastAsiaTheme="minorEastAsia" w:hAnsiTheme="minorHAnsi" w:cstheme="minorBidi"/>
            <w:smallCaps w:val="0"/>
            <w:noProof/>
            <w:sz w:val="22"/>
            <w:szCs w:val="22"/>
            <w:lang w:eastAsia="es-EC"/>
          </w:rPr>
          <w:tab/>
        </w:r>
        <w:r w:rsidRPr="00350A76">
          <w:rPr>
            <w:rStyle w:val="Hipervnculo"/>
            <w:rFonts w:cs="Book Antiqua"/>
            <w:noProof/>
          </w:rPr>
          <w:t>Contexto del Producto</w:t>
        </w:r>
        <w:r>
          <w:rPr>
            <w:noProof/>
            <w:webHidden/>
          </w:rPr>
          <w:tab/>
        </w:r>
        <w:r>
          <w:rPr>
            <w:noProof/>
            <w:webHidden/>
          </w:rPr>
          <w:fldChar w:fldCharType="begin"/>
        </w:r>
        <w:r>
          <w:rPr>
            <w:noProof/>
            <w:webHidden/>
          </w:rPr>
          <w:instrText xml:space="preserve"> PAGEREF _Toc127927441 \h </w:instrText>
        </w:r>
        <w:r>
          <w:rPr>
            <w:noProof/>
            <w:webHidden/>
          </w:rPr>
        </w:r>
        <w:r>
          <w:rPr>
            <w:noProof/>
            <w:webHidden/>
          </w:rPr>
          <w:fldChar w:fldCharType="separate"/>
        </w:r>
        <w:r w:rsidR="00B32584">
          <w:rPr>
            <w:noProof/>
            <w:webHidden/>
          </w:rPr>
          <w:t>8</w:t>
        </w:r>
        <w:r>
          <w:rPr>
            <w:noProof/>
            <w:webHidden/>
          </w:rPr>
          <w:fldChar w:fldCharType="end"/>
        </w:r>
      </w:hyperlink>
    </w:p>
    <w:p w14:paraId="0B64039E" w14:textId="2C41FECA" w:rsidR="00D01F3D" w:rsidRDefault="00D01F3D">
      <w:pPr>
        <w:pStyle w:val="TDC2"/>
        <w:tabs>
          <w:tab w:val="left" w:pos="960"/>
          <w:tab w:val="right" w:leader="dot" w:pos="9628"/>
        </w:tabs>
        <w:rPr>
          <w:rFonts w:asciiTheme="minorHAnsi" w:eastAsiaTheme="minorEastAsia" w:hAnsiTheme="minorHAnsi" w:cstheme="minorBidi"/>
          <w:smallCaps w:val="0"/>
          <w:noProof/>
          <w:sz w:val="22"/>
          <w:szCs w:val="22"/>
          <w:lang w:eastAsia="es-EC"/>
        </w:rPr>
      </w:pPr>
      <w:hyperlink w:anchor="_Toc127927442" w:history="1">
        <w:r w:rsidRPr="00350A76">
          <w:rPr>
            <w:rStyle w:val="Hipervnculo"/>
            <w:rFonts w:cs="Book Antiqua"/>
            <w:noProof/>
          </w:rPr>
          <w:t>3.2.</w:t>
        </w:r>
        <w:r>
          <w:rPr>
            <w:rFonts w:asciiTheme="minorHAnsi" w:eastAsiaTheme="minorEastAsia" w:hAnsiTheme="minorHAnsi" w:cstheme="minorBidi"/>
            <w:smallCaps w:val="0"/>
            <w:noProof/>
            <w:sz w:val="22"/>
            <w:szCs w:val="22"/>
            <w:lang w:eastAsia="es-EC"/>
          </w:rPr>
          <w:tab/>
        </w:r>
        <w:r w:rsidRPr="00350A76">
          <w:rPr>
            <w:rStyle w:val="Hipervnculo"/>
            <w:rFonts w:cs="Book Antiqua"/>
            <w:noProof/>
          </w:rPr>
          <w:t>Perspectivas futuras del producto</w:t>
        </w:r>
        <w:r>
          <w:rPr>
            <w:noProof/>
            <w:webHidden/>
          </w:rPr>
          <w:tab/>
        </w:r>
        <w:r>
          <w:rPr>
            <w:noProof/>
            <w:webHidden/>
          </w:rPr>
          <w:fldChar w:fldCharType="begin"/>
        </w:r>
        <w:r>
          <w:rPr>
            <w:noProof/>
            <w:webHidden/>
          </w:rPr>
          <w:instrText xml:space="preserve"> PAGEREF _Toc127927442 \h </w:instrText>
        </w:r>
        <w:r>
          <w:rPr>
            <w:noProof/>
            <w:webHidden/>
          </w:rPr>
        </w:r>
        <w:r>
          <w:rPr>
            <w:noProof/>
            <w:webHidden/>
          </w:rPr>
          <w:fldChar w:fldCharType="separate"/>
        </w:r>
        <w:r w:rsidR="00B32584">
          <w:rPr>
            <w:noProof/>
            <w:webHidden/>
          </w:rPr>
          <w:t>8</w:t>
        </w:r>
        <w:r>
          <w:rPr>
            <w:noProof/>
            <w:webHidden/>
          </w:rPr>
          <w:fldChar w:fldCharType="end"/>
        </w:r>
      </w:hyperlink>
    </w:p>
    <w:p w14:paraId="16EB6CF0" w14:textId="57ECED31" w:rsidR="00D01F3D" w:rsidRDefault="00D01F3D">
      <w:pPr>
        <w:pStyle w:val="TDC2"/>
        <w:tabs>
          <w:tab w:val="left" w:pos="960"/>
          <w:tab w:val="right" w:leader="dot" w:pos="9628"/>
        </w:tabs>
        <w:rPr>
          <w:rFonts w:asciiTheme="minorHAnsi" w:eastAsiaTheme="minorEastAsia" w:hAnsiTheme="minorHAnsi" w:cstheme="minorBidi"/>
          <w:smallCaps w:val="0"/>
          <w:noProof/>
          <w:sz w:val="22"/>
          <w:szCs w:val="22"/>
          <w:lang w:eastAsia="es-EC"/>
        </w:rPr>
      </w:pPr>
      <w:hyperlink w:anchor="_Toc127927443" w:history="1">
        <w:r w:rsidRPr="00350A76">
          <w:rPr>
            <w:rStyle w:val="Hipervnculo"/>
            <w:rFonts w:cs="Book Antiqua"/>
            <w:noProof/>
          </w:rPr>
          <w:t>3.3.</w:t>
        </w:r>
        <w:r>
          <w:rPr>
            <w:rFonts w:asciiTheme="minorHAnsi" w:eastAsiaTheme="minorEastAsia" w:hAnsiTheme="minorHAnsi" w:cstheme="minorBidi"/>
            <w:smallCaps w:val="0"/>
            <w:noProof/>
            <w:sz w:val="22"/>
            <w:szCs w:val="22"/>
            <w:lang w:eastAsia="es-EC"/>
          </w:rPr>
          <w:tab/>
        </w:r>
        <w:r w:rsidRPr="00350A76">
          <w:rPr>
            <w:rStyle w:val="Hipervnculo"/>
            <w:rFonts w:cs="Book Antiqua"/>
            <w:noProof/>
          </w:rPr>
          <w:t>Reglas y Funciones de Negocio</w:t>
        </w:r>
        <w:r>
          <w:rPr>
            <w:noProof/>
            <w:webHidden/>
          </w:rPr>
          <w:tab/>
        </w:r>
        <w:r>
          <w:rPr>
            <w:noProof/>
            <w:webHidden/>
          </w:rPr>
          <w:fldChar w:fldCharType="begin"/>
        </w:r>
        <w:r>
          <w:rPr>
            <w:noProof/>
            <w:webHidden/>
          </w:rPr>
          <w:instrText xml:space="preserve"> PAGEREF _Toc127927443 \h </w:instrText>
        </w:r>
        <w:r>
          <w:rPr>
            <w:noProof/>
            <w:webHidden/>
          </w:rPr>
        </w:r>
        <w:r>
          <w:rPr>
            <w:noProof/>
            <w:webHidden/>
          </w:rPr>
          <w:fldChar w:fldCharType="separate"/>
        </w:r>
        <w:r w:rsidR="00B32584">
          <w:rPr>
            <w:noProof/>
            <w:webHidden/>
          </w:rPr>
          <w:t>8</w:t>
        </w:r>
        <w:r>
          <w:rPr>
            <w:noProof/>
            <w:webHidden/>
          </w:rPr>
          <w:fldChar w:fldCharType="end"/>
        </w:r>
      </w:hyperlink>
    </w:p>
    <w:p w14:paraId="60BEF0ED" w14:textId="3A21ABD5" w:rsidR="00D01F3D" w:rsidRDefault="00D01F3D">
      <w:pPr>
        <w:pStyle w:val="TDC1"/>
        <w:tabs>
          <w:tab w:val="left" w:pos="480"/>
          <w:tab w:val="right" w:leader="dot" w:pos="9628"/>
        </w:tabs>
        <w:rPr>
          <w:rFonts w:asciiTheme="minorHAnsi" w:eastAsiaTheme="minorEastAsia" w:hAnsiTheme="minorHAnsi" w:cstheme="minorBidi"/>
          <w:b w:val="0"/>
          <w:bCs w:val="0"/>
          <w:caps w:val="0"/>
          <w:noProof/>
          <w:sz w:val="22"/>
          <w:szCs w:val="22"/>
          <w:lang w:eastAsia="es-EC"/>
        </w:rPr>
      </w:pPr>
      <w:hyperlink w:anchor="_Toc127927444" w:history="1">
        <w:r w:rsidRPr="00350A76">
          <w:rPr>
            <w:rStyle w:val="Hipervnculo"/>
            <w:rFonts w:cs="Book Antiqua"/>
            <w:noProof/>
          </w:rPr>
          <w:t>4.</w:t>
        </w:r>
        <w:r>
          <w:rPr>
            <w:rFonts w:asciiTheme="minorHAnsi" w:eastAsiaTheme="minorEastAsia" w:hAnsiTheme="minorHAnsi" w:cstheme="minorBidi"/>
            <w:b w:val="0"/>
            <w:bCs w:val="0"/>
            <w:caps w:val="0"/>
            <w:noProof/>
            <w:sz w:val="22"/>
            <w:szCs w:val="22"/>
            <w:lang w:eastAsia="es-EC"/>
          </w:rPr>
          <w:tab/>
        </w:r>
        <w:r w:rsidRPr="00350A76">
          <w:rPr>
            <w:rStyle w:val="Hipervnculo"/>
            <w:rFonts w:cs="Book Antiqua"/>
            <w:noProof/>
          </w:rPr>
          <w:t>REQUISITOS</w:t>
        </w:r>
        <w:r>
          <w:rPr>
            <w:noProof/>
            <w:webHidden/>
          </w:rPr>
          <w:tab/>
        </w:r>
        <w:r>
          <w:rPr>
            <w:noProof/>
            <w:webHidden/>
          </w:rPr>
          <w:fldChar w:fldCharType="begin"/>
        </w:r>
        <w:r>
          <w:rPr>
            <w:noProof/>
            <w:webHidden/>
          </w:rPr>
          <w:instrText xml:space="preserve"> PAGEREF _Toc127927444 \h </w:instrText>
        </w:r>
        <w:r>
          <w:rPr>
            <w:noProof/>
            <w:webHidden/>
          </w:rPr>
        </w:r>
        <w:r>
          <w:rPr>
            <w:noProof/>
            <w:webHidden/>
          </w:rPr>
          <w:fldChar w:fldCharType="separate"/>
        </w:r>
        <w:r w:rsidR="00B32584">
          <w:rPr>
            <w:noProof/>
            <w:webHidden/>
          </w:rPr>
          <w:t>10</w:t>
        </w:r>
        <w:r>
          <w:rPr>
            <w:noProof/>
            <w:webHidden/>
          </w:rPr>
          <w:fldChar w:fldCharType="end"/>
        </w:r>
      </w:hyperlink>
    </w:p>
    <w:p w14:paraId="182DA7B7" w14:textId="35813BCA" w:rsidR="00D01F3D" w:rsidRDefault="00D01F3D">
      <w:pPr>
        <w:pStyle w:val="TDC2"/>
        <w:tabs>
          <w:tab w:val="left" w:pos="960"/>
          <w:tab w:val="right" w:leader="dot" w:pos="9628"/>
        </w:tabs>
        <w:rPr>
          <w:rFonts w:asciiTheme="minorHAnsi" w:eastAsiaTheme="minorEastAsia" w:hAnsiTheme="minorHAnsi" w:cstheme="minorBidi"/>
          <w:smallCaps w:val="0"/>
          <w:noProof/>
          <w:sz w:val="22"/>
          <w:szCs w:val="22"/>
          <w:lang w:eastAsia="es-EC"/>
        </w:rPr>
      </w:pPr>
      <w:hyperlink w:anchor="_Toc127927445" w:history="1">
        <w:r w:rsidRPr="00350A76">
          <w:rPr>
            <w:rStyle w:val="Hipervnculo"/>
            <w:rFonts w:cs="Book Antiqua"/>
            <w:noProof/>
          </w:rPr>
          <w:t>4.1.</w:t>
        </w:r>
        <w:r>
          <w:rPr>
            <w:rFonts w:asciiTheme="minorHAnsi" w:eastAsiaTheme="minorEastAsia" w:hAnsiTheme="minorHAnsi" w:cstheme="minorBidi"/>
            <w:smallCaps w:val="0"/>
            <w:noProof/>
            <w:sz w:val="22"/>
            <w:szCs w:val="22"/>
            <w:lang w:eastAsia="es-EC"/>
          </w:rPr>
          <w:tab/>
        </w:r>
        <w:r w:rsidRPr="00350A76">
          <w:rPr>
            <w:rStyle w:val="Hipervnculo"/>
            <w:rFonts w:cstheme="minorHAnsi"/>
            <w:noProof/>
          </w:rPr>
          <w:t>Funcionales</w:t>
        </w:r>
        <w:r>
          <w:rPr>
            <w:noProof/>
            <w:webHidden/>
          </w:rPr>
          <w:tab/>
        </w:r>
        <w:r>
          <w:rPr>
            <w:noProof/>
            <w:webHidden/>
          </w:rPr>
          <w:fldChar w:fldCharType="begin"/>
        </w:r>
        <w:r>
          <w:rPr>
            <w:noProof/>
            <w:webHidden/>
          </w:rPr>
          <w:instrText xml:space="preserve"> PAGEREF _Toc127927445 \h </w:instrText>
        </w:r>
        <w:r>
          <w:rPr>
            <w:noProof/>
            <w:webHidden/>
          </w:rPr>
        </w:r>
        <w:r>
          <w:rPr>
            <w:noProof/>
            <w:webHidden/>
          </w:rPr>
          <w:fldChar w:fldCharType="separate"/>
        </w:r>
        <w:r w:rsidR="00B32584">
          <w:rPr>
            <w:noProof/>
            <w:webHidden/>
          </w:rPr>
          <w:t>10</w:t>
        </w:r>
        <w:r>
          <w:rPr>
            <w:noProof/>
            <w:webHidden/>
          </w:rPr>
          <w:fldChar w:fldCharType="end"/>
        </w:r>
      </w:hyperlink>
    </w:p>
    <w:p w14:paraId="2A87D55F" w14:textId="515CE6FF" w:rsidR="00D01F3D" w:rsidRDefault="00D01F3D">
      <w:pPr>
        <w:pStyle w:val="TDC2"/>
        <w:tabs>
          <w:tab w:val="left" w:pos="960"/>
          <w:tab w:val="right" w:leader="dot" w:pos="9628"/>
        </w:tabs>
        <w:rPr>
          <w:rFonts w:asciiTheme="minorHAnsi" w:eastAsiaTheme="minorEastAsia" w:hAnsiTheme="minorHAnsi" w:cstheme="minorBidi"/>
          <w:smallCaps w:val="0"/>
          <w:noProof/>
          <w:sz w:val="22"/>
          <w:szCs w:val="22"/>
          <w:lang w:eastAsia="es-EC"/>
        </w:rPr>
      </w:pPr>
      <w:hyperlink w:anchor="_Toc127927446" w:history="1">
        <w:r w:rsidRPr="00350A76">
          <w:rPr>
            <w:rStyle w:val="Hipervnculo"/>
            <w:rFonts w:cs="Book Antiqua"/>
            <w:noProof/>
          </w:rPr>
          <w:t>4.2.</w:t>
        </w:r>
        <w:r>
          <w:rPr>
            <w:rFonts w:asciiTheme="minorHAnsi" w:eastAsiaTheme="minorEastAsia" w:hAnsiTheme="minorHAnsi" w:cstheme="minorBidi"/>
            <w:smallCaps w:val="0"/>
            <w:noProof/>
            <w:sz w:val="22"/>
            <w:szCs w:val="22"/>
            <w:lang w:eastAsia="es-EC"/>
          </w:rPr>
          <w:tab/>
        </w:r>
        <w:r w:rsidRPr="00350A76">
          <w:rPr>
            <w:rStyle w:val="Hipervnculo"/>
            <w:rFonts w:cs="Book Antiqua"/>
            <w:noProof/>
          </w:rPr>
          <w:t>No funcionales</w:t>
        </w:r>
        <w:r>
          <w:rPr>
            <w:noProof/>
            <w:webHidden/>
          </w:rPr>
          <w:tab/>
        </w:r>
        <w:r>
          <w:rPr>
            <w:noProof/>
            <w:webHidden/>
          </w:rPr>
          <w:fldChar w:fldCharType="begin"/>
        </w:r>
        <w:r>
          <w:rPr>
            <w:noProof/>
            <w:webHidden/>
          </w:rPr>
          <w:instrText xml:space="preserve"> PAGEREF _Toc127927446 \h </w:instrText>
        </w:r>
        <w:r>
          <w:rPr>
            <w:noProof/>
            <w:webHidden/>
          </w:rPr>
        </w:r>
        <w:r>
          <w:rPr>
            <w:noProof/>
            <w:webHidden/>
          </w:rPr>
          <w:fldChar w:fldCharType="separate"/>
        </w:r>
        <w:r w:rsidR="00B32584">
          <w:rPr>
            <w:noProof/>
            <w:webHidden/>
          </w:rPr>
          <w:t>37</w:t>
        </w:r>
        <w:r>
          <w:rPr>
            <w:noProof/>
            <w:webHidden/>
          </w:rPr>
          <w:fldChar w:fldCharType="end"/>
        </w:r>
      </w:hyperlink>
    </w:p>
    <w:p w14:paraId="3A4AD029" w14:textId="17081A6C" w:rsidR="007F1FAD" w:rsidRPr="0039736F" w:rsidRDefault="007F1FAD">
      <w:r w:rsidRPr="0039736F">
        <w:rPr>
          <w:rFonts w:ascii="Calibri" w:hAnsi="Calibri"/>
          <w:b/>
          <w:bCs/>
          <w:caps/>
          <w:sz w:val="20"/>
          <w:szCs w:val="20"/>
        </w:rPr>
        <w:fldChar w:fldCharType="end"/>
      </w:r>
    </w:p>
    <w:p w14:paraId="6320794D" w14:textId="55AF550C" w:rsidR="00547DD9" w:rsidRDefault="00547DD9">
      <w:pPr>
        <w:rPr>
          <w:rFonts w:ascii="Calibri" w:hAnsi="Calibri" w:cs="Book Antiqua"/>
          <w:b/>
        </w:rPr>
      </w:pPr>
    </w:p>
    <w:p w14:paraId="425E8DCB" w14:textId="407275D2" w:rsidR="004E4133" w:rsidRPr="004E4133" w:rsidRDefault="004E4133" w:rsidP="004E4133">
      <w:pPr>
        <w:rPr>
          <w:rFonts w:ascii="Calibri" w:hAnsi="Calibri" w:cs="Book Antiqua"/>
        </w:rPr>
      </w:pPr>
    </w:p>
    <w:p w14:paraId="021EC14D" w14:textId="70EA4970" w:rsidR="004E4133" w:rsidRPr="004E4133" w:rsidRDefault="004E4133" w:rsidP="004E4133">
      <w:pPr>
        <w:rPr>
          <w:rFonts w:ascii="Calibri" w:hAnsi="Calibri" w:cs="Book Antiqua"/>
        </w:rPr>
      </w:pPr>
    </w:p>
    <w:p w14:paraId="3371C56D" w14:textId="2EAFA550" w:rsidR="004E4133" w:rsidRPr="004E4133" w:rsidRDefault="004E4133" w:rsidP="004E4133">
      <w:pPr>
        <w:tabs>
          <w:tab w:val="left" w:pos="5572"/>
        </w:tabs>
        <w:rPr>
          <w:rFonts w:ascii="Calibri" w:hAnsi="Calibri" w:cs="Book Antiqua"/>
        </w:rPr>
      </w:pPr>
      <w:r>
        <w:rPr>
          <w:rFonts w:ascii="Calibri" w:hAnsi="Calibri" w:cs="Book Antiqua"/>
        </w:rPr>
        <w:tab/>
      </w:r>
    </w:p>
    <w:p w14:paraId="6FDA78F4" w14:textId="77777777" w:rsidR="00547DD9" w:rsidRPr="0039736F" w:rsidRDefault="00547DD9">
      <w:pPr>
        <w:pStyle w:val="Textoindependiente"/>
        <w:pageBreakBefore/>
        <w:rPr>
          <w:rFonts w:ascii="Calibri" w:hAnsi="Calibri"/>
          <w:lang w:val="es-EC"/>
        </w:rPr>
      </w:pPr>
    </w:p>
    <w:p w14:paraId="2B5F1DC1" w14:textId="77777777" w:rsidR="00547DD9" w:rsidRPr="0039736F" w:rsidRDefault="00547DD9" w:rsidP="00663A4B">
      <w:pPr>
        <w:pStyle w:val="Ttulo1"/>
        <w:numPr>
          <w:ilvl w:val="0"/>
          <w:numId w:val="2"/>
        </w:numPr>
        <w:spacing w:before="0" w:after="0"/>
        <w:rPr>
          <w:rFonts w:ascii="Calibri" w:hAnsi="Calibri" w:cs="Book Antiqua"/>
          <w:sz w:val="24"/>
        </w:rPr>
      </w:pPr>
      <w:bookmarkStart w:id="2" w:name="_Toc384282994"/>
      <w:bookmarkStart w:id="3" w:name="_Toc127927428"/>
      <w:r w:rsidRPr="0039736F">
        <w:rPr>
          <w:rFonts w:ascii="Calibri" w:hAnsi="Calibri" w:cs="Book Antiqua"/>
          <w:sz w:val="28"/>
        </w:rPr>
        <w:t>Introducción</w:t>
      </w:r>
      <w:bookmarkEnd w:id="2"/>
      <w:bookmarkEnd w:id="3"/>
      <w:r w:rsidRPr="0039736F">
        <w:rPr>
          <w:rFonts w:ascii="Calibri" w:hAnsi="Calibri" w:cs="Book Antiqua"/>
          <w:sz w:val="28"/>
        </w:rPr>
        <w:t xml:space="preserve">  </w:t>
      </w:r>
    </w:p>
    <w:p w14:paraId="7B054B5A" w14:textId="77777777" w:rsidR="00547DD9" w:rsidRPr="0039736F" w:rsidRDefault="00DE5EB2" w:rsidP="00663A4B">
      <w:pPr>
        <w:pStyle w:val="Ttulo2"/>
        <w:numPr>
          <w:ilvl w:val="1"/>
          <w:numId w:val="2"/>
        </w:numPr>
        <w:ind w:left="1418"/>
        <w:rPr>
          <w:rFonts w:ascii="Calibri" w:hAnsi="Calibri" w:cs="Book Antiqua"/>
          <w:i w:val="0"/>
          <w:sz w:val="24"/>
        </w:rPr>
      </w:pPr>
      <w:bookmarkStart w:id="4" w:name="_Toc384282995"/>
      <w:bookmarkStart w:id="5" w:name="_Toc127927429"/>
      <w:r w:rsidRPr="0039736F">
        <w:rPr>
          <w:rFonts w:ascii="Calibri" w:hAnsi="Calibri" w:cs="Book Antiqua"/>
          <w:i w:val="0"/>
          <w:sz w:val="24"/>
        </w:rPr>
        <w:t>Objetivo</w:t>
      </w:r>
      <w:bookmarkEnd w:id="4"/>
      <w:bookmarkEnd w:id="5"/>
    </w:p>
    <w:p w14:paraId="095261F9" w14:textId="77777777" w:rsidR="00E41F22" w:rsidRPr="0039736F" w:rsidRDefault="00E41F22" w:rsidP="005D237E">
      <w:pPr>
        <w:jc w:val="both"/>
        <w:rPr>
          <w:rFonts w:ascii="Calibri" w:hAnsi="Calibri" w:cs="Book Antiqua"/>
          <w:i/>
          <w:color w:val="0000FF"/>
        </w:rPr>
      </w:pPr>
    </w:p>
    <w:p w14:paraId="388551CB" w14:textId="3091601B" w:rsidR="00547DD9" w:rsidRPr="0039736F" w:rsidRDefault="00E41F22" w:rsidP="00E41F22">
      <w:pPr>
        <w:ind w:left="720"/>
        <w:jc w:val="both"/>
        <w:rPr>
          <w:rFonts w:ascii="Calibri" w:hAnsi="Calibri" w:cs="Book Antiqua"/>
          <w:iCs/>
        </w:rPr>
      </w:pPr>
      <w:r w:rsidRPr="0039736F">
        <w:rPr>
          <w:rFonts w:ascii="Calibri" w:hAnsi="Calibri" w:cs="Book Antiqua"/>
          <w:iCs/>
        </w:rPr>
        <w:t>Es</w:t>
      </w:r>
      <w:r w:rsidR="00724916" w:rsidRPr="00724916">
        <w:rPr>
          <w:rFonts w:ascii="Calibri" w:hAnsi="Calibri" w:cs="Book Antiqua"/>
          <w:iCs/>
        </w:rPr>
        <w:t>te documento proporciona un resumen general sobre la arquitectura del sistema de ventas del supermercado, utilizando vistas arquitectónicas específicas para describir los diferentes aspectos del sistema. El objetivo es documentar las decisiones de arquitectura más significativas para garantizar un sistema eficiente y robusto en el manejo de inventarios, ventas y gestión de clientes y proveedores.</w:t>
      </w:r>
    </w:p>
    <w:p w14:paraId="4C1014DD" w14:textId="77777777" w:rsidR="005D237E" w:rsidRPr="0039736F" w:rsidRDefault="005D237E" w:rsidP="00E41F22">
      <w:pPr>
        <w:ind w:left="720"/>
        <w:jc w:val="both"/>
        <w:rPr>
          <w:rFonts w:ascii="Calibri" w:hAnsi="Calibri" w:cs="Book Antiqua"/>
          <w:i/>
          <w:color w:val="595959"/>
        </w:rPr>
      </w:pPr>
    </w:p>
    <w:p w14:paraId="6D9FA565" w14:textId="486E8A02" w:rsidR="00547DD9" w:rsidRPr="0039736F" w:rsidRDefault="00547DD9" w:rsidP="00663A4B">
      <w:pPr>
        <w:pStyle w:val="Ttulo2"/>
        <w:numPr>
          <w:ilvl w:val="1"/>
          <w:numId w:val="2"/>
        </w:numPr>
        <w:ind w:left="1418"/>
        <w:rPr>
          <w:rFonts w:ascii="Calibri" w:hAnsi="Calibri" w:cs="Book Antiqua"/>
          <w:i w:val="0"/>
          <w:sz w:val="24"/>
        </w:rPr>
      </w:pPr>
      <w:bookmarkStart w:id="6" w:name="_Toc384282996"/>
      <w:bookmarkStart w:id="7" w:name="_Toc127927430"/>
      <w:r w:rsidRPr="0039736F">
        <w:rPr>
          <w:rFonts w:ascii="Calibri" w:hAnsi="Calibri" w:cs="Book Antiqua"/>
          <w:i w:val="0"/>
          <w:sz w:val="24"/>
        </w:rPr>
        <w:t>Definiciones, Acrónimos y Abreviaturas</w:t>
      </w:r>
      <w:bookmarkEnd w:id="6"/>
      <w:bookmarkEnd w:id="7"/>
    </w:p>
    <w:p w14:paraId="53B14EA2" w14:textId="77777777" w:rsidR="005D237E" w:rsidRPr="0039736F" w:rsidRDefault="005D237E" w:rsidP="005D237E"/>
    <w:tbl>
      <w:tblPr>
        <w:tblW w:w="9346" w:type="dxa"/>
        <w:jc w:val="righ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600" w:firstRow="0" w:lastRow="0" w:firstColumn="0" w:lastColumn="0" w:noHBand="1" w:noVBand="1"/>
      </w:tblPr>
      <w:tblGrid>
        <w:gridCol w:w="1408"/>
        <w:gridCol w:w="5528"/>
        <w:gridCol w:w="851"/>
        <w:gridCol w:w="1559"/>
      </w:tblGrid>
      <w:tr w:rsidR="000D4E97" w:rsidRPr="0039736F" w14:paraId="796FEACE" w14:textId="77777777" w:rsidTr="00161C02">
        <w:trPr>
          <w:trHeight w:val="271"/>
          <w:jc w:val="right"/>
        </w:trPr>
        <w:tc>
          <w:tcPr>
            <w:tcW w:w="1408" w:type="dxa"/>
            <w:tcBorders>
              <w:top w:val="single" w:sz="8" w:space="0" w:color="auto"/>
              <w:left w:val="single" w:sz="8" w:space="0" w:color="auto"/>
              <w:bottom w:val="single" w:sz="8" w:space="0" w:color="auto"/>
              <w:right w:val="single" w:sz="8" w:space="0" w:color="auto"/>
            </w:tcBorders>
            <w:shd w:val="clear" w:color="auto" w:fill="BFBFBF"/>
            <w:tcMar>
              <w:top w:w="15" w:type="dxa"/>
              <w:left w:w="15" w:type="dxa"/>
              <w:bottom w:w="0" w:type="dxa"/>
              <w:right w:w="15" w:type="dxa"/>
            </w:tcMar>
            <w:hideMark/>
          </w:tcPr>
          <w:p w14:paraId="54100F6B" w14:textId="77777777" w:rsidR="000D4E97" w:rsidRPr="0039736F" w:rsidRDefault="000D4E97" w:rsidP="00131A7C">
            <w:pPr>
              <w:ind w:left="132"/>
              <w:jc w:val="both"/>
              <w:rPr>
                <w:rFonts w:ascii="Calibri" w:hAnsi="Calibri" w:cs="Book Antiqua"/>
                <w:b/>
                <w:color w:val="000000"/>
              </w:rPr>
            </w:pPr>
            <w:r w:rsidRPr="0039736F">
              <w:rPr>
                <w:rFonts w:ascii="Calibri" w:hAnsi="Calibri" w:cs="Book Antiqua"/>
                <w:b/>
                <w:color w:val="000000"/>
              </w:rPr>
              <w:t>Término</w:t>
            </w:r>
          </w:p>
        </w:tc>
        <w:tc>
          <w:tcPr>
            <w:tcW w:w="5528" w:type="dxa"/>
            <w:tcBorders>
              <w:top w:val="single" w:sz="8" w:space="0" w:color="auto"/>
              <w:left w:val="single" w:sz="8" w:space="0" w:color="auto"/>
              <w:bottom w:val="single" w:sz="8" w:space="0" w:color="auto"/>
              <w:right w:val="single" w:sz="8" w:space="0" w:color="auto"/>
            </w:tcBorders>
            <w:shd w:val="clear" w:color="auto" w:fill="BFBFBF"/>
            <w:tcMar>
              <w:top w:w="15" w:type="dxa"/>
              <w:left w:w="15" w:type="dxa"/>
              <w:bottom w:w="0" w:type="dxa"/>
              <w:right w:w="15" w:type="dxa"/>
            </w:tcMar>
            <w:hideMark/>
          </w:tcPr>
          <w:p w14:paraId="072C5C9B" w14:textId="77777777" w:rsidR="000D4E97" w:rsidRPr="0039736F" w:rsidRDefault="000D4E97" w:rsidP="00131A7C">
            <w:pPr>
              <w:ind w:left="132"/>
              <w:jc w:val="both"/>
              <w:rPr>
                <w:rFonts w:ascii="Calibri" w:hAnsi="Calibri" w:cs="Book Antiqua"/>
                <w:b/>
                <w:color w:val="000000"/>
              </w:rPr>
            </w:pPr>
            <w:r w:rsidRPr="0039736F">
              <w:rPr>
                <w:rFonts w:ascii="Calibri" w:hAnsi="Calibri" w:cs="Book Antiqua"/>
                <w:b/>
                <w:color w:val="000000"/>
              </w:rPr>
              <w:t>Definición</w:t>
            </w:r>
          </w:p>
        </w:tc>
        <w:tc>
          <w:tcPr>
            <w:tcW w:w="851" w:type="dxa"/>
            <w:tcBorders>
              <w:top w:val="single" w:sz="8" w:space="0" w:color="auto"/>
              <w:left w:val="single" w:sz="8" w:space="0" w:color="auto"/>
              <w:bottom w:val="single" w:sz="8" w:space="0" w:color="auto"/>
              <w:right w:val="single" w:sz="8" w:space="0" w:color="auto"/>
            </w:tcBorders>
            <w:shd w:val="clear" w:color="auto" w:fill="BFBFBF"/>
            <w:tcMar>
              <w:top w:w="15" w:type="dxa"/>
              <w:left w:w="15" w:type="dxa"/>
              <w:bottom w:w="0" w:type="dxa"/>
              <w:right w:w="15" w:type="dxa"/>
            </w:tcMar>
            <w:hideMark/>
          </w:tcPr>
          <w:p w14:paraId="4BE96CE4" w14:textId="77777777" w:rsidR="000D4E97" w:rsidRPr="0039736F" w:rsidRDefault="000D4E97" w:rsidP="00131A7C">
            <w:pPr>
              <w:ind w:left="132"/>
              <w:jc w:val="both"/>
              <w:rPr>
                <w:rFonts w:ascii="Calibri" w:hAnsi="Calibri" w:cs="Book Antiqua"/>
                <w:b/>
                <w:color w:val="000000"/>
              </w:rPr>
            </w:pPr>
            <w:r w:rsidRPr="0039736F">
              <w:rPr>
                <w:rFonts w:ascii="Calibri" w:hAnsi="Calibri" w:cs="Book Antiqua"/>
                <w:b/>
                <w:color w:val="000000"/>
              </w:rPr>
              <w:t>Alias</w:t>
            </w:r>
          </w:p>
        </w:tc>
        <w:tc>
          <w:tcPr>
            <w:tcW w:w="1559" w:type="dxa"/>
            <w:tcBorders>
              <w:top w:val="single" w:sz="8" w:space="0" w:color="auto"/>
              <w:left w:val="single" w:sz="8" w:space="0" w:color="auto"/>
              <w:bottom w:val="single" w:sz="8" w:space="0" w:color="auto"/>
              <w:right w:val="single" w:sz="8" w:space="0" w:color="auto"/>
            </w:tcBorders>
            <w:shd w:val="clear" w:color="auto" w:fill="BFBFBF"/>
            <w:tcMar>
              <w:top w:w="15" w:type="dxa"/>
              <w:left w:w="15" w:type="dxa"/>
              <w:bottom w:w="0" w:type="dxa"/>
              <w:right w:w="15" w:type="dxa"/>
            </w:tcMar>
            <w:hideMark/>
          </w:tcPr>
          <w:p w14:paraId="550344B6" w14:textId="77777777" w:rsidR="000D4E97" w:rsidRPr="0039736F" w:rsidRDefault="000D4E97" w:rsidP="00131A7C">
            <w:pPr>
              <w:ind w:left="132"/>
              <w:jc w:val="both"/>
              <w:rPr>
                <w:rFonts w:ascii="Calibri" w:hAnsi="Calibri" w:cs="Book Antiqua"/>
                <w:b/>
                <w:color w:val="000000"/>
              </w:rPr>
            </w:pPr>
            <w:r w:rsidRPr="0039736F">
              <w:rPr>
                <w:rFonts w:ascii="Calibri" w:hAnsi="Calibri" w:cs="Book Antiqua"/>
                <w:b/>
                <w:color w:val="000000"/>
              </w:rPr>
              <w:t>Abreviatura</w:t>
            </w:r>
          </w:p>
        </w:tc>
      </w:tr>
      <w:tr w:rsidR="000D4E97" w:rsidRPr="0039736F" w14:paraId="7433217C" w14:textId="77777777" w:rsidTr="00161C02">
        <w:trPr>
          <w:trHeight w:val="164"/>
          <w:jc w:val="right"/>
        </w:trPr>
        <w:tc>
          <w:tcPr>
            <w:tcW w:w="140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558FE83B" w14:textId="4993916E" w:rsidR="000D4E97" w:rsidRPr="0039736F" w:rsidRDefault="00161C02" w:rsidP="00161C02">
            <w:pPr>
              <w:ind w:left="132"/>
              <w:jc w:val="both"/>
              <w:rPr>
                <w:rFonts w:ascii="Calibri" w:hAnsi="Calibri" w:cs="Book Antiqua"/>
                <w:iCs/>
              </w:rPr>
            </w:pPr>
            <w:r>
              <w:rPr>
                <w:rFonts w:ascii="Calibri" w:hAnsi="Calibri" w:cs="Book Antiqua"/>
                <w:iCs/>
              </w:rPr>
              <w:t>Cliente</w:t>
            </w:r>
          </w:p>
        </w:tc>
        <w:tc>
          <w:tcPr>
            <w:tcW w:w="552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0CCD01F8" w14:textId="268C9C0E" w:rsidR="000D4E97" w:rsidRPr="0039736F" w:rsidRDefault="00161C02" w:rsidP="00161C02">
            <w:pPr>
              <w:numPr>
                <w:ilvl w:val="0"/>
                <w:numId w:val="5"/>
              </w:numPr>
              <w:tabs>
                <w:tab w:val="num" w:pos="283"/>
              </w:tabs>
              <w:ind w:left="132"/>
              <w:jc w:val="both"/>
              <w:rPr>
                <w:rFonts w:ascii="Calibri" w:hAnsi="Calibri" w:cs="Book Antiqua"/>
                <w:iCs/>
              </w:rPr>
            </w:pPr>
            <w:r>
              <w:rPr>
                <w:rFonts w:ascii="Calibri" w:hAnsi="Calibri" w:cs="Book Antiqua"/>
                <w:iCs/>
              </w:rPr>
              <w:t>Persona que realiza compras en el supermercado, adquiriendo productos disponibles en la tienda.</w:t>
            </w:r>
          </w:p>
        </w:tc>
        <w:tc>
          <w:tcPr>
            <w:tcW w:w="851"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2FD1351A" w14:textId="77777777" w:rsidR="000D4E97" w:rsidRPr="0039736F" w:rsidRDefault="000D4E97" w:rsidP="00131A7C">
            <w:pPr>
              <w:ind w:left="132"/>
              <w:jc w:val="both"/>
              <w:rPr>
                <w:rFonts w:ascii="Calibri" w:hAnsi="Calibri" w:cs="Book Antiqua"/>
                <w:iCs/>
              </w:rPr>
            </w:pPr>
          </w:p>
        </w:tc>
        <w:tc>
          <w:tcPr>
            <w:tcW w:w="1559"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07EEEE28" w14:textId="77777777" w:rsidR="000D4E97" w:rsidRPr="0039736F" w:rsidRDefault="000D4E97" w:rsidP="00131A7C">
            <w:pPr>
              <w:ind w:left="128"/>
              <w:jc w:val="center"/>
              <w:rPr>
                <w:rFonts w:ascii="Calibri" w:hAnsi="Calibri" w:cs="Book Antiqua"/>
                <w:iCs/>
              </w:rPr>
            </w:pPr>
          </w:p>
        </w:tc>
      </w:tr>
      <w:tr w:rsidR="000D4E97" w:rsidRPr="0039736F" w14:paraId="1E010A33" w14:textId="77777777" w:rsidTr="00161C02">
        <w:trPr>
          <w:trHeight w:val="164"/>
          <w:jc w:val="right"/>
        </w:trPr>
        <w:tc>
          <w:tcPr>
            <w:tcW w:w="140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689891A6" w14:textId="5FEC49B7" w:rsidR="000D4E97" w:rsidRPr="0039736F" w:rsidRDefault="00161C02" w:rsidP="00161C02">
            <w:pPr>
              <w:ind w:left="132"/>
              <w:jc w:val="both"/>
              <w:rPr>
                <w:rFonts w:ascii="Calibri" w:hAnsi="Calibri" w:cs="Book Antiqua"/>
                <w:iCs/>
              </w:rPr>
            </w:pPr>
            <w:r>
              <w:rPr>
                <w:rFonts w:ascii="Calibri" w:hAnsi="Calibri" w:cs="Book Antiqua"/>
                <w:iCs/>
              </w:rPr>
              <w:t>Proveedor</w:t>
            </w:r>
          </w:p>
        </w:tc>
        <w:tc>
          <w:tcPr>
            <w:tcW w:w="552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40187408" w14:textId="064D405E" w:rsidR="000D4E97" w:rsidRPr="0039736F" w:rsidRDefault="00161C02" w:rsidP="00161C02">
            <w:pPr>
              <w:numPr>
                <w:ilvl w:val="0"/>
                <w:numId w:val="5"/>
              </w:numPr>
              <w:tabs>
                <w:tab w:val="num" w:pos="283"/>
              </w:tabs>
              <w:ind w:left="132"/>
              <w:jc w:val="both"/>
              <w:rPr>
                <w:rFonts w:ascii="Calibri" w:hAnsi="Calibri" w:cs="Book Antiqua"/>
                <w:iCs/>
              </w:rPr>
            </w:pPr>
            <w:r>
              <w:rPr>
                <w:rFonts w:ascii="Calibri" w:hAnsi="Calibri" w:cs="Book Antiqua"/>
                <w:iCs/>
              </w:rPr>
              <w:t>Persona que suministra productos al supermercado para su venta.</w:t>
            </w:r>
          </w:p>
        </w:tc>
        <w:tc>
          <w:tcPr>
            <w:tcW w:w="851"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052831E0" w14:textId="77777777" w:rsidR="000D4E97" w:rsidRPr="0039736F" w:rsidRDefault="000D4E97" w:rsidP="00131A7C">
            <w:pPr>
              <w:ind w:left="132"/>
              <w:jc w:val="both"/>
              <w:rPr>
                <w:rFonts w:ascii="Calibri" w:hAnsi="Calibri" w:cs="Book Antiqua"/>
                <w:iCs/>
              </w:rPr>
            </w:pPr>
          </w:p>
        </w:tc>
        <w:tc>
          <w:tcPr>
            <w:tcW w:w="1559"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720DFF1E" w14:textId="77777777" w:rsidR="000D4E97" w:rsidRPr="0039736F" w:rsidRDefault="000D4E97" w:rsidP="00131A7C">
            <w:pPr>
              <w:ind w:left="128"/>
              <w:jc w:val="center"/>
              <w:rPr>
                <w:rFonts w:ascii="Calibri" w:hAnsi="Calibri" w:cs="Book Antiqua"/>
                <w:iCs/>
              </w:rPr>
            </w:pPr>
          </w:p>
        </w:tc>
      </w:tr>
      <w:tr w:rsidR="000D4E97" w:rsidRPr="0039736F" w14:paraId="09B23FED" w14:textId="77777777" w:rsidTr="00161C02">
        <w:trPr>
          <w:trHeight w:val="164"/>
          <w:jc w:val="right"/>
        </w:trPr>
        <w:tc>
          <w:tcPr>
            <w:tcW w:w="140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28F11A60" w14:textId="6A6E085A" w:rsidR="000D4E97" w:rsidRPr="0039736F" w:rsidRDefault="00161C02" w:rsidP="00161C02">
            <w:pPr>
              <w:ind w:left="132"/>
              <w:jc w:val="both"/>
              <w:rPr>
                <w:rFonts w:ascii="Calibri" w:hAnsi="Calibri" w:cs="Book Antiqua"/>
                <w:iCs/>
              </w:rPr>
            </w:pPr>
            <w:r>
              <w:rPr>
                <w:rFonts w:ascii="Calibri" w:hAnsi="Calibri" w:cs="Book Antiqua"/>
                <w:iCs/>
              </w:rPr>
              <w:t>Inventario</w:t>
            </w:r>
          </w:p>
        </w:tc>
        <w:tc>
          <w:tcPr>
            <w:tcW w:w="552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448D922B" w14:textId="573AEBF7" w:rsidR="000D4E97" w:rsidRPr="0039736F" w:rsidRDefault="00161C02" w:rsidP="00161C02">
            <w:pPr>
              <w:numPr>
                <w:ilvl w:val="0"/>
                <w:numId w:val="5"/>
              </w:numPr>
              <w:tabs>
                <w:tab w:val="num" w:pos="283"/>
              </w:tabs>
              <w:ind w:left="132"/>
              <w:jc w:val="both"/>
              <w:rPr>
                <w:rFonts w:ascii="Calibri" w:hAnsi="Calibri" w:cs="Book Antiqua"/>
                <w:iCs/>
              </w:rPr>
            </w:pPr>
            <w:r>
              <w:rPr>
                <w:rFonts w:ascii="Calibri" w:hAnsi="Calibri" w:cs="Book Antiqua"/>
                <w:iCs/>
              </w:rPr>
              <w:t>Conjunto de productos almacenados en el supermercado que están disponibles para la venta.</w:t>
            </w:r>
          </w:p>
        </w:tc>
        <w:tc>
          <w:tcPr>
            <w:tcW w:w="851"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062D456E" w14:textId="77777777" w:rsidR="000D4E97" w:rsidRPr="0039736F" w:rsidRDefault="000D4E97" w:rsidP="00131A7C">
            <w:pPr>
              <w:ind w:left="132"/>
              <w:jc w:val="both"/>
              <w:rPr>
                <w:rFonts w:ascii="Calibri" w:hAnsi="Calibri" w:cs="Book Antiqua"/>
                <w:iCs/>
              </w:rPr>
            </w:pPr>
          </w:p>
        </w:tc>
        <w:tc>
          <w:tcPr>
            <w:tcW w:w="1559"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11CD3D38" w14:textId="77777777" w:rsidR="000D4E97" w:rsidRPr="0039736F" w:rsidRDefault="000D4E97" w:rsidP="00131A7C">
            <w:pPr>
              <w:ind w:left="128"/>
              <w:jc w:val="center"/>
              <w:rPr>
                <w:rFonts w:ascii="Calibri" w:hAnsi="Calibri" w:cs="Book Antiqua"/>
                <w:iCs/>
              </w:rPr>
            </w:pPr>
          </w:p>
        </w:tc>
      </w:tr>
      <w:tr w:rsidR="000D4E97" w:rsidRPr="0039736F" w14:paraId="3AED0C8B" w14:textId="77777777" w:rsidTr="00161C02">
        <w:trPr>
          <w:trHeight w:val="164"/>
          <w:jc w:val="right"/>
        </w:trPr>
        <w:tc>
          <w:tcPr>
            <w:tcW w:w="140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164B0B84" w14:textId="74C3AC6B" w:rsidR="000D4E97" w:rsidRPr="0039736F" w:rsidRDefault="00161C02" w:rsidP="00161C02">
            <w:pPr>
              <w:ind w:left="132"/>
              <w:jc w:val="both"/>
              <w:rPr>
                <w:rFonts w:ascii="Calibri" w:hAnsi="Calibri" w:cs="Book Antiqua"/>
                <w:iCs/>
              </w:rPr>
            </w:pPr>
            <w:r>
              <w:rPr>
                <w:rFonts w:ascii="Calibri" w:hAnsi="Calibri" w:cs="Book Antiqua"/>
                <w:iCs/>
              </w:rPr>
              <w:t>Producto</w:t>
            </w:r>
          </w:p>
        </w:tc>
        <w:tc>
          <w:tcPr>
            <w:tcW w:w="552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58058511" w14:textId="3E5BD6D8" w:rsidR="000D4E97" w:rsidRPr="0039736F" w:rsidRDefault="00161C02" w:rsidP="00161C02">
            <w:pPr>
              <w:numPr>
                <w:ilvl w:val="0"/>
                <w:numId w:val="5"/>
              </w:numPr>
              <w:tabs>
                <w:tab w:val="num" w:pos="283"/>
              </w:tabs>
              <w:ind w:left="132"/>
              <w:jc w:val="both"/>
              <w:rPr>
                <w:rFonts w:ascii="Calibri" w:hAnsi="Calibri" w:cs="Book Antiqua"/>
                <w:iCs/>
              </w:rPr>
            </w:pPr>
            <w:r>
              <w:rPr>
                <w:rFonts w:ascii="Calibri" w:hAnsi="Calibri" w:cs="Book Antiqua"/>
                <w:iCs/>
              </w:rPr>
              <w:t>Articulo o bien disponible para la venta en el supermercado.</w:t>
            </w:r>
          </w:p>
        </w:tc>
        <w:tc>
          <w:tcPr>
            <w:tcW w:w="851"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66CECD44" w14:textId="77777777" w:rsidR="000D4E97" w:rsidRPr="0039736F" w:rsidRDefault="000D4E97" w:rsidP="00131A7C">
            <w:pPr>
              <w:ind w:left="132"/>
              <w:jc w:val="both"/>
              <w:rPr>
                <w:rFonts w:ascii="Calibri" w:hAnsi="Calibri" w:cs="Book Antiqua"/>
                <w:iCs/>
              </w:rPr>
            </w:pPr>
          </w:p>
        </w:tc>
        <w:tc>
          <w:tcPr>
            <w:tcW w:w="1559"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26A59FB8" w14:textId="77777777" w:rsidR="000D4E97" w:rsidRPr="0039736F" w:rsidRDefault="000D4E97" w:rsidP="00131A7C">
            <w:pPr>
              <w:ind w:left="128"/>
              <w:jc w:val="center"/>
              <w:rPr>
                <w:rFonts w:ascii="Calibri" w:hAnsi="Calibri" w:cs="Book Antiqua"/>
                <w:iCs/>
              </w:rPr>
            </w:pPr>
          </w:p>
        </w:tc>
      </w:tr>
      <w:tr w:rsidR="000D4E97" w:rsidRPr="0039736F" w14:paraId="4E8F0AE5" w14:textId="77777777" w:rsidTr="00161C02">
        <w:trPr>
          <w:trHeight w:val="164"/>
          <w:jc w:val="right"/>
        </w:trPr>
        <w:tc>
          <w:tcPr>
            <w:tcW w:w="140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3306FAE7" w14:textId="6BE08A0C" w:rsidR="000D4E97" w:rsidRPr="0039736F" w:rsidRDefault="00161C02" w:rsidP="00161C02">
            <w:pPr>
              <w:ind w:left="132"/>
              <w:jc w:val="both"/>
              <w:rPr>
                <w:rFonts w:ascii="Calibri" w:hAnsi="Calibri" w:cs="Book Antiqua"/>
                <w:iCs/>
              </w:rPr>
            </w:pPr>
            <w:r>
              <w:rPr>
                <w:rFonts w:ascii="Calibri" w:hAnsi="Calibri" w:cs="Book Antiqua"/>
                <w:iCs/>
              </w:rPr>
              <w:t>Documento de Venta</w:t>
            </w:r>
          </w:p>
        </w:tc>
        <w:tc>
          <w:tcPr>
            <w:tcW w:w="552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2DD4318E" w14:textId="479CBE3F" w:rsidR="000D4E97" w:rsidRPr="0039736F" w:rsidRDefault="00161C02" w:rsidP="00161C02">
            <w:pPr>
              <w:numPr>
                <w:ilvl w:val="0"/>
                <w:numId w:val="5"/>
              </w:numPr>
              <w:tabs>
                <w:tab w:val="num" w:pos="283"/>
              </w:tabs>
              <w:ind w:left="132"/>
              <w:jc w:val="both"/>
              <w:rPr>
                <w:rFonts w:ascii="Calibri" w:hAnsi="Calibri" w:cs="Book Antiqua"/>
                <w:iCs/>
              </w:rPr>
            </w:pPr>
            <w:r>
              <w:rPr>
                <w:rFonts w:ascii="Calibri" w:hAnsi="Calibri" w:cs="Book Antiqua"/>
                <w:iCs/>
              </w:rPr>
              <w:t xml:space="preserve">Identificador de cada transacción de venta realizada en el supermercado. </w:t>
            </w:r>
          </w:p>
        </w:tc>
        <w:tc>
          <w:tcPr>
            <w:tcW w:w="851"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407DF2EC" w14:textId="77777777" w:rsidR="000D4E97" w:rsidRPr="0039736F" w:rsidRDefault="000D4E97" w:rsidP="00131A7C">
            <w:pPr>
              <w:ind w:left="132"/>
              <w:jc w:val="both"/>
              <w:rPr>
                <w:rFonts w:ascii="Calibri" w:hAnsi="Calibri" w:cs="Book Antiqua"/>
                <w:iCs/>
              </w:rPr>
            </w:pPr>
          </w:p>
        </w:tc>
        <w:tc>
          <w:tcPr>
            <w:tcW w:w="1559"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3ADD1583" w14:textId="0585D241" w:rsidR="000D4E97" w:rsidRPr="0039736F" w:rsidRDefault="000D4E97" w:rsidP="00131A7C">
            <w:pPr>
              <w:ind w:left="128"/>
              <w:jc w:val="center"/>
              <w:rPr>
                <w:rFonts w:ascii="Calibri" w:hAnsi="Calibri" w:cs="Book Antiqua"/>
                <w:iCs/>
              </w:rPr>
            </w:pPr>
          </w:p>
        </w:tc>
      </w:tr>
      <w:tr w:rsidR="000D4E97" w:rsidRPr="0039736F" w14:paraId="4404E6BC" w14:textId="77777777" w:rsidTr="00161C02">
        <w:trPr>
          <w:trHeight w:val="486"/>
          <w:jc w:val="right"/>
        </w:trPr>
        <w:tc>
          <w:tcPr>
            <w:tcW w:w="140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60A1D7E5" w14:textId="646E7916" w:rsidR="000D4E97" w:rsidRPr="0039736F" w:rsidRDefault="00161C02" w:rsidP="00161C02">
            <w:pPr>
              <w:ind w:left="132"/>
              <w:jc w:val="both"/>
              <w:rPr>
                <w:rFonts w:ascii="Calibri" w:hAnsi="Calibri" w:cs="Book Antiqua"/>
                <w:iCs/>
              </w:rPr>
            </w:pPr>
            <w:r>
              <w:rPr>
                <w:rFonts w:ascii="Calibri" w:hAnsi="Calibri" w:cs="Book Antiqua"/>
                <w:iCs/>
              </w:rPr>
              <w:t>Precio de Compra</w:t>
            </w:r>
          </w:p>
        </w:tc>
        <w:tc>
          <w:tcPr>
            <w:tcW w:w="552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3BE44AD4" w14:textId="7103A924" w:rsidR="000D4E97" w:rsidRPr="0039736F" w:rsidRDefault="00161C02" w:rsidP="00161C02">
            <w:pPr>
              <w:numPr>
                <w:ilvl w:val="0"/>
                <w:numId w:val="5"/>
              </w:numPr>
              <w:tabs>
                <w:tab w:val="num" w:pos="283"/>
              </w:tabs>
              <w:ind w:left="132"/>
              <w:jc w:val="both"/>
              <w:rPr>
                <w:rFonts w:ascii="Calibri" w:hAnsi="Calibri" w:cs="Book Antiqua"/>
                <w:iCs/>
              </w:rPr>
            </w:pPr>
            <w:r w:rsidRPr="00161C02">
              <w:rPr>
                <w:rFonts w:ascii="Calibri" w:hAnsi="Calibri" w:cs="Book Antiqua"/>
                <w:iCs/>
              </w:rPr>
              <w:t>Precio al que el supermercado adquiere los productos de sus proveedores.</w:t>
            </w:r>
          </w:p>
        </w:tc>
        <w:tc>
          <w:tcPr>
            <w:tcW w:w="851"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40176A4D" w14:textId="77777777" w:rsidR="000D4E97" w:rsidRPr="0039736F" w:rsidRDefault="000D4E97" w:rsidP="00131A7C">
            <w:pPr>
              <w:ind w:left="132"/>
              <w:jc w:val="both"/>
              <w:rPr>
                <w:rFonts w:ascii="Calibri" w:hAnsi="Calibri" w:cs="Book Antiqua"/>
                <w:iCs/>
              </w:rPr>
            </w:pPr>
          </w:p>
        </w:tc>
        <w:tc>
          <w:tcPr>
            <w:tcW w:w="1559"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5D55EA28" w14:textId="309CAC2C" w:rsidR="000D4E97" w:rsidRPr="0039736F" w:rsidRDefault="000D4E97" w:rsidP="00131A7C">
            <w:pPr>
              <w:ind w:left="128"/>
              <w:jc w:val="center"/>
              <w:rPr>
                <w:rFonts w:ascii="Calibri" w:hAnsi="Calibri" w:cs="Book Antiqua"/>
                <w:iCs/>
              </w:rPr>
            </w:pPr>
          </w:p>
        </w:tc>
      </w:tr>
      <w:tr w:rsidR="00161C02" w:rsidRPr="0039736F" w14:paraId="7B2A7D9F" w14:textId="77777777" w:rsidTr="00161C02">
        <w:trPr>
          <w:trHeight w:val="486"/>
          <w:jc w:val="right"/>
        </w:trPr>
        <w:tc>
          <w:tcPr>
            <w:tcW w:w="140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426A271C" w14:textId="237DEA92" w:rsidR="00161C02" w:rsidRDefault="00161C02" w:rsidP="00161C02">
            <w:pPr>
              <w:ind w:left="132"/>
              <w:jc w:val="both"/>
              <w:rPr>
                <w:rFonts w:ascii="Calibri" w:hAnsi="Calibri" w:cs="Book Antiqua"/>
                <w:iCs/>
              </w:rPr>
            </w:pPr>
            <w:r>
              <w:rPr>
                <w:rFonts w:ascii="Calibri" w:hAnsi="Calibri" w:cs="Book Antiqua"/>
                <w:iCs/>
              </w:rPr>
              <w:t>Precio de Vena</w:t>
            </w:r>
          </w:p>
        </w:tc>
        <w:tc>
          <w:tcPr>
            <w:tcW w:w="552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7D6B39A1" w14:textId="2F3102D5" w:rsidR="00161C02" w:rsidRPr="0039736F" w:rsidRDefault="00161C02" w:rsidP="00161C02">
            <w:pPr>
              <w:numPr>
                <w:ilvl w:val="0"/>
                <w:numId w:val="5"/>
              </w:numPr>
              <w:tabs>
                <w:tab w:val="num" w:pos="283"/>
              </w:tabs>
              <w:ind w:left="132"/>
              <w:jc w:val="both"/>
              <w:rPr>
                <w:rFonts w:ascii="Calibri" w:hAnsi="Calibri" w:cs="Book Antiqua"/>
                <w:iCs/>
              </w:rPr>
            </w:pPr>
            <w:r w:rsidRPr="00161C02">
              <w:rPr>
                <w:rFonts w:ascii="Calibri" w:hAnsi="Calibri" w:cs="Book Antiqua"/>
                <w:iCs/>
              </w:rPr>
              <w:t>Precio al que el supermercado vende sus productos a los clientes.</w:t>
            </w:r>
          </w:p>
        </w:tc>
        <w:tc>
          <w:tcPr>
            <w:tcW w:w="851"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158EDB3D" w14:textId="77777777" w:rsidR="00161C02" w:rsidRPr="0039736F" w:rsidRDefault="00161C02" w:rsidP="00131A7C">
            <w:pPr>
              <w:ind w:left="132"/>
              <w:jc w:val="both"/>
              <w:rPr>
                <w:rFonts w:ascii="Calibri" w:hAnsi="Calibri" w:cs="Book Antiqua"/>
                <w:iCs/>
              </w:rPr>
            </w:pPr>
          </w:p>
        </w:tc>
        <w:tc>
          <w:tcPr>
            <w:tcW w:w="1559"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247D6F7B" w14:textId="77777777" w:rsidR="00161C02" w:rsidRPr="0039736F" w:rsidRDefault="00161C02" w:rsidP="00131A7C">
            <w:pPr>
              <w:ind w:left="128"/>
              <w:jc w:val="center"/>
              <w:rPr>
                <w:rFonts w:ascii="Calibri" w:hAnsi="Calibri" w:cs="Book Antiqua"/>
                <w:iCs/>
              </w:rPr>
            </w:pPr>
          </w:p>
        </w:tc>
      </w:tr>
      <w:tr w:rsidR="00161C02" w:rsidRPr="0039736F" w14:paraId="0573D315" w14:textId="77777777" w:rsidTr="00161C02">
        <w:trPr>
          <w:trHeight w:val="486"/>
          <w:jc w:val="right"/>
        </w:trPr>
        <w:tc>
          <w:tcPr>
            <w:tcW w:w="140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7C09915D" w14:textId="47EBCD9D" w:rsidR="00161C02" w:rsidRDefault="00161C02" w:rsidP="00161C02">
            <w:pPr>
              <w:ind w:left="132"/>
              <w:jc w:val="both"/>
              <w:rPr>
                <w:rFonts w:ascii="Calibri" w:hAnsi="Calibri" w:cs="Book Antiqua"/>
                <w:iCs/>
              </w:rPr>
            </w:pPr>
            <w:r>
              <w:rPr>
                <w:rFonts w:ascii="Calibri" w:hAnsi="Calibri" w:cs="Book Antiqua"/>
                <w:iCs/>
              </w:rPr>
              <w:t>Código del producto</w:t>
            </w:r>
          </w:p>
        </w:tc>
        <w:tc>
          <w:tcPr>
            <w:tcW w:w="552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161A98CB" w14:textId="41133E6B" w:rsidR="00161C02" w:rsidRPr="00161C02" w:rsidRDefault="00161C02" w:rsidP="00161C02">
            <w:pPr>
              <w:numPr>
                <w:ilvl w:val="0"/>
                <w:numId w:val="5"/>
              </w:numPr>
              <w:tabs>
                <w:tab w:val="num" w:pos="283"/>
              </w:tabs>
              <w:ind w:left="132"/>
              <w:jc w:val="both"/>
              <w:rPr>
                <w:rFonts w:ascii="Calibri" w:hAnsi="Calibri" w:cs="Book Antiqua"/>
                <w:iCs/>
              </w:rPr>
            </w:pPr>
            <w:r w:rsidRPr="00161C02">
              <w:rPr>
                <w:rFonts w:ascii="Calibri" w:hAnsi="Calibri" w:cs="Book Antiqua"/>
                <w:iCs/>
              </w:rPr>
              <w:t>Identificador único asignado a cada producto en el sistema de inventario.</w:t>
            </w:r>
          </w:p>
        </w:tc>
        <w:tc>
          <w:tcPr>
            <w:tcW w:w="851"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15646EE7" w14:textId="77777777" w:rsidR="00161C02" w:rsidRPr="0039736F" w:rsidRDefault="00161C02" w:rsidP="00131A7C">
            <w:pPr>
              <w:ind w:left="132"/>
              <w:jc w:val="both"/>
              <w:rPr>
                <w:rFonts w:ascii="Calibri" w:hAnsi="Calibri" w:cs="Book Antiqua"/>
                <w:iCs/>
              </w:rPr>
            </w:pPr>
          </w:p>
        </w:tc>
        <w:tc>
          <w:tcPr>
            <w:tcW w:w="1559"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48FF4E83" w14:textId="77777777" w:rsidR="00161C02" w:rsidRPr="0039736F" w:rsidRDefault="00161C02" w:rsidP="00131A7C">
            <w:pPr>
              <w:ind w:left="128"/>
              <w:jc w:val="center"/>
              <w:rPr>
                <w:rFonts w:ascii="Calibri" w:hAnsi="Calibri" w:cs="Book Antiqua"/>
                <w:iCs/>
              </w:rPr>
            </w:pPr>
          </w:p>
        </w:tc>
      </w:tr>
    </w:tbl>
    <w:p w14:paraId="5C4837FF" w14:textId="04553648" w:rsidR="001905F6" w:rsidRPr="0039736F" w:rsidRDefault="001905F6" w:rsidP="000D4E97">
      <w:pPr>
        <w:ind w:left="720"/>
        <w:jc w:val="both"/>
        <w:rPr>
          <w:rFonts w:ascii="Calibri" w:hAnsi="Calibri" w:cs="Book Antiqua"/>
          <w:i/>
          <w:color w:val="0000FF"/>
        </w:rPr>
      </w:pPr>
    </w:p>
    <w:p w14:paraId="3B00D48F" w14:textId="5350439E" w:rsidR="001905F6" w:rsidRPr="0039736F" w:rsidRDefault="001905F6" w:rsidP="001905F6">
      <w:pPr>
        <w:ind w:left="720"/>
        <w:jc w:val="both"/>
        <w:rPr>
          <w:rFonts w:ascii="Calibri" w:hAnsi="Calibri" w:cs="Book Antiqua"/>
          <w:iCs/>
          <w:color w:val="595959"/>
        </w:rPr>
      </w:pPr>
    </w:p>
    <w:p w14:paraId="493EF936" w14:textId="0FEB6D47" w:rsidR="000D4E97" w:rsidRPr="0039736F" w:rsidRDefault="000D4E97" w:rsidP="001905F6">
      <w:pPr>
        <w:ind w:left="720"/>
        <w:jc w:val="both"/>
        <w:rPr>
          <w:rFonts w:ascii="Calibri" w:hAnsi="Calibri" w:cs="Book Antiqua"/>
          <w:iCs/>
          <w:color w:val="595959"/>
        </w:rPr>
      </w:pPr>
    </w:p>
    <w:p w14:paraId="55CBFC68" w14:textId="0D9F03CA" w:rsidR="000D4E97" w:rsidRPr="0039736F" w:rsidRDefault="000D4E97" w:rsidP="001905F6">
      <w:pPr>
        <w:ind w:left="720"/>
        <w:jc w:val="both"/>
        <w:rPr>
          <w:rFonts w:ascii="Calibri" w:hAnsi="Calibri" w:cs="Book Antiqua"/>
          <w:iCs/>
          <w:color w:val="595959"/>
        </w:rPr>
      </w:pPr>
    </w:p>
    <w:p w14:paraId="28612657" w14:textId="320895CC" w:rsidR="000D4E97" w:rsidRPr="0039736F" w:rsidRDefault="000D4E97" w:rsidP="001905F6">
      <w:pPr>
        <w:ind w:left="720"/>
        <w:jc w:val="both"/>
        <w:rPr>
          <w:rFonts w:ascii="Calibri" w:hAnsi="Calibri" w:cs="Book Antiqua"/>
          <w:iCs/>
          <w:color w:val="595959"/>
        </w:rPr>
      </w:pPr>
    </w:p>
    <w:p w14:paraId="0E6783CF" w14:textId="343867BA" w:rsidR="000D4E97" w:rsidRDefault="000D4E97" w:rsidP="001905F6">
      <w:pPr>
        <w:ind w:left="720"/>
        <w:jc w:val="both"/>
        <w:rPr>
          <w:rFonts w:ascii="Calibri" w:hAnsi="Calibri" w:cs="Book Antiqua"/>
          <w:iCs/>
          <w:color w:val="595959"/>
        </w:rPr>
      </w:pPr>
    </w:p>
    <w:p w14:paraId="647F6776" w14:textId="77777777" w:rsidR="00161C02" w:rsidRPr="0039736F" w:rsidRDefault="00161C02" w:rsidP="001905F6">
      <w:pPr>
        <w:ind w:left="720"/>
        <w:jc w:val="both"/>
        <w:rPr>
          <w:rFonts w:ascii="Calibri" w:hAnsi="Calibri" w:cs="Book Antiqua"/>
          <w:iCs/>
          <w:color w:val="595959"/>
        </w:rPr>
      </w:pPr>
    </w:p>
    <w:p w14:paraId="72F02801" w14:textId="023B9B9D" w:rsidR="000D4E97" w:rsidRPr="0039736F" w:rsidRDefault="000D4E97" w:rsidP="001905F6">
      <w:pPr>
        <w:ind w:left="720"/>
        <w:jc w:val="both"/>
        <w:rPr>
          <w:rFonts w:ascii="Calibri" w:hAnsi="Calibri" w:cs="Book Antiqua"/>
          <w:iCs/>
          <w:color w:val="595959"/>
        </w:rPr>
      </w:pPr>
    </w:p>
    <w:p w14:paraId="43CD8338" w14:textId="3E2FC321" w:rsidR="000D4E97" w:rsidRPr="0039736F" w:rsidRDefault="000D4E97" w:rsidP="001905F6">
      <w:pPr>
        <w:ind w:left="720"/>
        <w:jc w:val="both"/>
        <w:rPr>
          <w:rFonts w:ascii="Calibri" w:hAnsi="Calibri" w:cs="Book Antiqua"/>
          <w:iCs/>
          <w:color w:val="595959"/>
        </w:rPr>
      </w:pPr>
    </w:p>
    <w:p w14:paraId="495D93EB" w14:textId="26006A6D" w:rsidR="000D4E97" w:rsidRPr="0039736F" w:rsidRDefault="000D4E97" w:rsidP="001905F6">
      <w:pPr>
        <w:ind w:left="720"/>
        <w:jc w:val="both"/>
        <w:rPr>
          <w:rFonts w:ascii="Calibri" w:hAnsi="Calibri" w:cs="Book Antiqua"/>
          <w:iCs/>
          <w:color w:val="595959"/>
        </w:rPr>
      </w:pPr>
    </w:p>
    <w:p w14:paraId="2FC21F6C" w14:textId="453C40C3" w:rsidR="000D4E97" w:rsidRPr="0039736F" w:rsidRDefault="000D4E97" w:rsidP="001905F6">
      <w:pPr>
        <w:ind w:left="720"/>
        <w:jc w:val="both"/>
        <w:rPr>
          <w:rFonts w:ascii="Calibri" w:hAnsi="Calibri" w:cs="Book Antiqua"/>
          <w:iCs/>
          <w:color w:val="595959"/>
        </w:rPr>
      </w:pPr>
    </w:p>
    <w:p w14:paraId="66288DE8" w14:textId="77777777" w:rsidR="00161C02" w:rsidRDefault="00161C02" w:rsidP="00161C02">
      <w:pPr>
        <w:jc w:val="both"/>
        <w:rPr>
          <w:rFonts w:ascii="Calibri" w:hAnsi="Calibri" w:cs="Book Antiqua"/>
          <w:iCs/>
          <w:color w:val="595959"/>
        </w:rPr>
      </w:pPr>
    </w:p>
    <w:p w14:paraId="06C4BCC7" w14:textId="77777777" w:rsidR="00161C02" w:rsidRDefault="00161C02" w:rsidP="00161C02">
      <w:pPr>
        <w:jc w:val="both"/>
        <w:rPr>
          <w:rFonts w:ascii="Calibri" w:hAnsi="Calibri" w:cs="Book Antiqua"/>
          <w:iCs/>
          <w:color w:val="595959"/>
        </w:rPr>
      </w:pPr>
    </w:p>
    <w:p w14:paraId="6631ACE3" w14:textId="77777777" w:rsidR="00161C02" w:rsidRDefault="00161C02" w:rsidP="001905F6">
      <w:pPr>
        <w:ind w:left="720"/>
        <w:jc w:val="both"/>
        <w:rPr>
          <w:rFonts w:ascii="Calibri" w:hAnsi="Calibri" w:cs="Book Antiqua"/>
          <w:iCs/>
          <w:color w:val="595959"/>
        </w:rPr>
      </w:pPr>
    </w:p>
    <w:p w14:paraId="030D804D" w14:textId="77777777" w:rsidR="00161C02" w:rsidRDefault="00161C02" w:rsidP="001905F6">
      <w:pPr>
        <w:ind w:left="720"/>
        <w:jc w:val="both"/>
        <w:rPr>
          <w:rFonts w:ascii="Calibri" w:hAnsi="Calibri" w:cs="Book Antiqua"/>
          <w:iCs/>
          <w:color w:val="595959"/>
        </w:rPr>
      </w:pPr>
    </w:p>
    <w:p w14:paraId="271767A4" w14:textId="77777777" w:rsidR="00161C02" w:rsidRPr="0039736F" w:rsidRDefault="00161C02" w:rsidP="001905F6">
      <w:pPr>
        <w:ind w:left="720"/>
        <w:jc w:val="both"/>
        <w:rPr>
          <w:rFonts w:ascii="Calibri" w:hAnsi="Calibri" w:cs="Book Antiqua"/>
          <w:iCs/>
          <w:color w:val="595959"/>
        </w:rPr>
      </w:pPr>
    </w:p>
    <w:p w14:paraId="29E73636" w14:textId="77777777" w:rsidR="00547DD9" w:rsidRPr="0039736F" w:rsidRDefault="00547DD9" w:rsidP="00663A4B">
      <w:pPr>
        <w:pStyle w:val="Ttulo2"/>
        <w:numPr>
          <w:ilvl w:val="1"/>
          <w:numId w:val="2"/>
        </w:numPr>
        <w:ind w:left="1418"/>
        <w:rPr>
          <w:rFonts w:ascii="Calibri" w:hAnsi="Calibri" w:cs="Book Antiqua"/>
          <w:i w:val="0"/>
          <w:sz w:val="24"/>
        </w:rPr>
      </w:pPr>
      <w:bookmarkStart w:id="8" w:name="_Toc127927431"/>
      <w:r w:rsidRPr="0039736F">
        <w:rPr>
          <w:rFonts w:ascii="Calibri" w:hAnsi="Calibri" w:cs="Book Antiqua"/>
          <w:i w:val="0"/>
          <w:sz w:val="24"/>
        </w:rPr>
        <w:t>Audiencia</w:t>
      </w:r>
      <w:bookmarkEnd w:id="8"/>
    </w:p>
    <w:tbl>
      <w:tblPr>
        <w:tblW w:w="10915" w:type="dxa"/>
        <w:tblInd w:w="-71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600" w:firstRow="0" w:lastRow="0" w:firstColumn="0" w:lastColumn="0" w:noHBand="1" w:noVBand="1"/>
      </w:tblPr>
      <w:tblGrid>
        <w:gridCol w:w="1262"/>
        <w:gridCol w:w="1151"/>
        <w:gridCol w:w="1901"/>
        <w:gridCol w:w="1555"/>
        <w:gridCol w:w="1721"/>
        <w:gridCol w:w="1557"/>
        <w:gridCol w:w="1768"/>
      </w:tblGrid>
      <w:tr w:rsidR="00325137" w:rsidRPr="0039736F" w14:paraId="1B721E32" w14:textId="77777777" w:rsidTr="00D76415">
        <w:trPr>
          <w:trHeight w:val="1244"/>
        </w:trPr>
        <w:tc>
          <w:tcPr>
            <w:tcW w:w="1262" w:type="dxa"/>
            <w:tcBorders>
              <w:top w:val="single" w:sz="8" w:space="0" w:color="auto"/>
              <w:left w:val="single" w:sz="8" w:space="0" w:color="auto"/>
              <w:bottom w:val="single" w:sz="8" w:space="0" w:color="auto"/>
              <w:right w:val="single" w:sz="8" w:space="0" w:color="auto"/>
            </w:tcBorders>
            <w:shd w:val="clear" w:color="auto" w:fill="BFBFBF"/>
            <w:tcMar>
              <w:top w:w="15" w:type="dxa"/>
              <w:left w:w="15" w:type="dxa"/>
              <w:bottom w:w="0" w:type="dxa"/>
              <w:right w:w="15" w:type="dxa"/>
            </w:tcMar>
            <w:hideMark/>
          </w:tcPr>
          <w:p w14:paraId="7008D7B0" w14:textId="77777777" w:rsidR="000D4E97" w:rsidRPr="0039736F" w:rsidRDefault="000D4E97" w:rsidP="00325137">
            <w:pPr>
              <w:ind w:left="142"/>
              <w:rPr>
                <w:rFonts w:ascii="Calibri" w:hAnsi="Calibri" w:cs="Book Antiqua"/>
                <w:b/>
              </w:rPr>
            </w:pPr>
          </w:p>
          <w:p w14:paraId="1E47718D" w14:textId="77777777" w:rsidR="000D4E97" w:rsidRPr="0039736F" w:rsidRDefault="000D4E97" w:rsidP="00325137">
            <w:pPr>
              <w:ind w:left="142"/>
              <w:rPr>
                <w:rFonts w:ascii="Calibri" w:hAnsi="Calibri" w:cs="Book Antiqua"/>
                <w:b/>
              </w:rPr>
            </w:pPr>
          </w:p>
          <w:p w14:paraId="35DBF661" w14:textId="77777777" w:rsidR="000D4E97" w:rsidRPr="0039736F" w:rsidRDefault="000D4E97" w:rsidP="00325137">
            <w:pPr>
              <w:rPr>
                <w:rFonts w:ascii="Calibri" w:hAnsi="Calibri" w:cs="Book Antiqua"/>
                <w:b/>
              </w:rPr>
            </w:pPr>
            <w:proofErr w:type="spellStart"/>
            <w:r w:rsidRPr="0039736F">
              <w:rPr>
                <w:rFonts w:ascii="Calibri" w:hAnsi="Calibri" w:cs="Book Antiqua"/>
                <w:b/>
              </w:rPr>
              <w:t>Stakeholder</w:t>
            </w:r>
            <w:proofErr w:type="spellEnd"/>
          </w:p>
        </w:tc>
        <w:tc>
          <w:tcPr>
            <w:tcW w:w="1151" w:type="dxa"/>
            <w:tcBorders>
              <w:top w:val="single" w:sz="8" w:space="0" w:color="auto"/>
              <w:left w:val="single" w:sz="8" w:space="0" w:color="auto"/>
              <w:bottom w:val="single" w:sz="8" w:space="0" w:color="auto"/>
              <w:right w:val="single" w:sz="8" w:space="0" w:color="auto"/>
            </w:tcBorders>
            <w:shd w:val="clear" w:color="auto" w:fill="BFBFBF"/>
            <w:tcMar>
              <w:top w:w="15" w:type="dxa"/>
              <w:left w:w="15" w:type="dxa"/>
              <w:bottom w:w="0" w:type="dxa"/>
              <w:right w:w="15" w:type="dxa"/>
            </w:tcMar>
            <w:hideMark/>
          </w:tcPr>
          <w:p w14:paraId="5287BE01" w14:textId="77777777" w:rsidR="000D4E97" w:rsidRPr="0039736F" w:rsidRDefault="000D4E97" w:rsidP="00325137">
            <w:pPr>
              <w:ind w:left="142"/>
              <w:jc w:val="center"/>
              <w:rPr>
                <w:rFonts w:ascii="Calibri" w:hAnsi="Calibri" w:cs="Book Antiqua"/>
                <w:b/>
              </w:rPr>
            </w:pPr>
          </w:p>
          <w:p w14:paraId="3C91133E" w14:textId="77777777" w:rsidR="000D4E97" w:rsidRPr="0039736F" w:rsidRDefault="000D4E97" w:rsidP="00325137">
            <w:pPr>
              <w:ind w:left="142"/>
              <w:jc w:val="center"/>
              <w:rPr>
                <w:rFonts w:ascii="Calibri" w:hAnsi="Calibri" w:cs="Book Antiqua"/>
                <w:b/>
              </w:rPr>
            </w:pPr>
          </w:p>
          <w:p w14:paraId="249BF410" w14:textId="03DF985D" w:rsidR="000D4E97" w:rsidRPr="0039736F" w:rsidRDefault="000D4E97" w:rsidP="00325137">
            <w:pPr>
              <w:ind w:left="142"/>
              <w:jc w:val="center"/>
              <w:rPr>
                <w:rFonts w:ascii="Calibri" w:hAnsi="Calibri" w:cs="Book Antiqua"/>
                <w:b/>
              </w:rPr>
            </w:pPr>
            <w:r w:rsidRPr="0039736F">
              <w:rPr>
                <w:rFonts w:ascii="Calibri" w:hAnsi="Calibri" w:cs="Book Antiqua"/>
                <w:b/>
              </w:rPr>
              <w:t>Rol</w:t>
            </w:r>
          </w:p>
        </w:tc>
        <w:tc>
          <w:tcPr>
            <w:tcW w:w="1901" w:type="dxa"/>
            <w:tcBorders>
              <w:top w:val="single" w:sz="8" w:space="0" w:color="auto"/>
              <w:left w:val="single" w:sz="8" w:space="0" w:color="auto"/>
              <w:bottom w:val="single" w:sz="8" w:space="0" w:color="auto"/>
              <w:right w:val="single" w:sz="8" w:space="0" w:color="auto"/>
            </w:tcBorders>
            <w:shd w:val="clear" w:color="auto" w:fill="BFBFBF"/>
            <w:tcMar>
              <w:top w:w="15" w:type="dxa"/>
              <w:left w:w="15" w:type="dxa"/>
              <w:bottom w:w="0" w:type="dxa"/>
              <w:right w:w="15" w:type="dxa"/>
            </w:tcMar>
            <w:hideMark/>
          </w:tcPr>
          <w:p w14:paraId="0DEEC8AE" w14:textId="77777777" w:rsidR="000D4E97" w:rsidRPr="0039736F" w:rsidRDefault="000D4E97" w:rsidP="00325137">
            <w:pPr>
              <w:ind w:left="142"/>
              <w:jc w:val="center"/>
              <w:rPr>
                <w:rFonts w:ascii="Calibri" w:hAnsi="Calibri" w:cs="Book Antiqua"/>
                <w:b/>
              </w:rPr>
            </w:pPr>
          </w:p>
          <w:p w14:paraId="1C957DE6" w14:textId="77777777" w:rsidR="000D4E97" w:rsidRPr="0039736F" w:rsidRDefault="000D4E97" w:rsidP="00325137">
            <w:pPr>
              <w:ind w:left="142"/>
              <w:jc w:val="center"/>
              <w:rPr>
                <w:rFonts w:ascii="Calibri" w:hAnsi="Calibri" w:cs="Book Antiqua"/>
                <w:b/>
              </w:rPr>
            </w:pPr>
          </w:p>
          <w:p w14:paraId="2E0BAD5C" w14:textId="06C8C2CB" w:rsidR="000D4E97" w:rsidRPr="0039736F" w:rsidRDefault="000D4E97" w:rsidP="00325137">
            <w:pPr>
              <w:jc w:val="center"/>
              <w:rPr>
                <w:rFonts w:ascii="Calibri" w:hAnsi="Calibri" w:cs="Book Antiqua"/>
                <w:b/>
              </w:rPr>
            </w:pPr>
            <w:r w:rsidRPr="0039736F">
              <w:rPr>
                <w:rFonts w:ascii="Calibri" w:hAnsi="Calibri" w:cs="Book Antiqua"/>
                <w:b/>
              </w:rPr>
              <w:t>Responsabilidad</w:t>
            </w:r>
          </w:p>
        </w:tc>
        <w:tc>
          <w:tcPr>
            <w:tcW w:w="1555" w:type="dxa"/>
            <w:tcBorders>
              <w:top w:val="single" w:sz="8" w:space="0" w:color="auto"/>
              <w:left w:val="single" w:sz="8" w:space="0" w:color="auto"/>
              <w:bottom w:val="single" w:sz="8" w:space="0" w:color="auto"/>
              <w:right w:val="single" w:sz="8" w:space="0" w:color="auto"/>
            </w:tcBorders>
            <w:shd w:val="clear" w:color="auto" w:fill="BFBFBF"/>
            <w:tcMar>
              <w:top w:w="15" w:type="dxa"/>
              <w:left w:w="15" w:type="dxa"/>
              <w:bottom w:w="0" w:type="dxa"/>
              <w:right w:w="15" w:type="dxa"/>
            </w:tcMar>
            <w:hideMark/>
          </w:tcPr>
          <w:p w14:paraId="11065CDE" w14:textId="77777777" w:rsidR="000D4E97" w:rsidRPr="0039736F" w:rsidRDefault="000D4E97" w:rsidP="00325137">
            <w:pPr>
              <w:ind w:left="142"/>
              <w:jc w:val="center"/>
              <w:rPr>
                <w:rFonts w:ascii="Calibri" w:hAnsi="Calibri" w:cs="Book Antiqua"/>
                <w:b/>
              </w:rPr>
            </w:pPr>
          </w:p>
          <w:p w14:paraId="3C257E33" w14:textId="77777777" w:rsidR="000D4E97" w:rsidRPr="0039736F" w:rsidRDefault="000D4E97" w:rsidP="00325137">
            <w:pPr>
              <w:ind w:left="142"/>
              <w:jc w:val="center"/>
              <w:rPr>
                <w:rFonts w:ascii="Calibri" w:hAnsi="Calibri" w:cs="Book Antiqua"/>
                <w:b/>
              </w:rPr>
            </w:pPr>
          </w:p>
          <w:p w14:paraId="0567444C" w14:textId="77777777" w:rsidR="000D4E97" w:rsidRPr="0039736F" w:rsidRDefault="000D4E97" w:rsidP="00325137">
            <w:pPr>
              <w:ind w:left="142"/>
              <w:jc w:val="center"/>
              <w:rPr>
                <w:rFonts w:ascii="Calibri" w:hAnsi="Calibri" w:cs="Book Antiqua"/>
                <w:b/>
              </w:rPr>
            </w:pPr>
            <w:r w:rsidRPr="0039736F">
              <w:rPr>
                <w:rFonts w:ascii="Calibri" w:hAnsi="Calibri" w:cs="Book Antiqua"/>
                <w:b/>
              </w:rPr>
              <w:t>Intereses</w:t>
            </w:r>
          </w:p>
        </w:tc>
        <w:tc>
          <w:tcPr>
            <w:tcW w:w="1721" w:type="dxa"/>
            <w:tcBorders>
              <w:top w:val="single" w:sz="8" w:space="0" w:color="auto"/>
              <w:left w:val="single" w:sz="8" w:space="0" w:color="auto"/>
              <w:bottom w:val="single" w:sz="8" w:space="0" w:color="auto"/>
              <w:right w:val="single" w:sz="8" w:space="0" w:color="auto"/>
            </w:tcBorders>
            <w:shd w:val="clear" w:color="auto" w:fill="BFBFBF"/>
            <w:tcMar>
              <w:top w:w="15" w:type="dxa"/>
              <w:left w:w="15" w:type="dxa"/>
              <w:bottom w:w="0" w:type="dxa"/>
              <w:right w:w="15" w:type="dxa"/>
            </w:tcMar>
            <w:hideMark/>
          </w:tcPr>
          <w:p w14:paraId="65B3BBF3" w14:textId="77777777" w:rsidR="000D4E97" w:rsidRPr="0039736F" w:rsidRDefault="000D4E97" w:rsidP="00325137">
            <w:pPr>
              <w:ind w:left="142"/>
              <w:jc w:val="center"/>
              <w:rPr>
                <w:rFonts w:ascii="Calibri" w:hAnsi="Calibri" w:cs="Book Antiqua"/>
                <w:b/>
              </w:rPr>
            </w:pPr>
          </w:p>
          <w:p w14:paraId="3B3E36CA" w14:textId="77777777" w:rsidR="000D4E97" w:rsidRPr="0039736F" w:rsidRDefault="000D4E97" w:rsidP="00325137">
            <w:pPr>
              <w:ind w:left="142"/>
              <w:jc w:val="center"/>
              <w:rPr>
                <w:rFonts w:ascii="Calibri" w:hAnsi="Calibri" w:cs="Book Antiqua"/>
                <w:b/>
              </w:rPr>
            </w:pPr>
            <w:r w:rsidRPr="0039736F">
              <w:rPr>
                <w:rFonts w:ascii="Calibri" w:hAnsi="Calibri" w:cs="Book Antiqua"/>
                <w:b/>
              </w:rPr>
              <w:t>Criterios de éxito</w:t>
            </w:r>
          </w:p>
        </w:tc>
        <w:tc>
          <w:tcPr>
            <w:tcW w:w="1557" w:type="dxa"/>
            <w:tcBorders>
              <w:top w:val="single" w:sz="8" w:space="0" w:color="auto"/>
              <w:left w:val="single" w:sz="8" w:space="0" w:color="auto"/>
              <w:bottom w:val="single" w:sz="8" w:space="0" w:color="auto"/>
              <w:right w:val="single" w:sz="8" w:space="0" w:color="auto"/>
            </w:tcBorders>
            <w:shd w:val="clear" w:color="auto" w:fill="BFBFBF"/>
            <w:tcMar>
              <w:top w:w="15" w:type="dxa"/>
              <w:left w:w="15" w:type="dxa"/>
              <w:bottom w:w="0" w:type="dxa"/>
              <w:right w:w="15" w:type="dxa"/>
            </w:tcMar>
            <w:hideMark/>
          </w:tcPr>
          <w:p w14:paraId="5CC8B13B" w14:textId="77777777" w:rsidR="000D4E97" w:rsidRPr="0039736F" w:rsidRDefault="000D4E97" w:rsidP="00325137">
            <w:pPr>
              <w:ind w:left="142"/>
              <w:rPr>
                <w:rFonts w:ascii="Calibri" w:hAnsi="Calibri" w:cs="Book Antiqua"/>
                <w:b/>
              </w:rPr>
            </w:pPr>
          </w:p>
          <w:p w14:paraId="1A441A13" w14:textId="77777777" w:rsidR="000D4E97" w:rsidRPr="0039736F" w:rsidRDefault="000D4E97" w:rsidP="00325137">
            <w:pPr>
              <w:ind w:left="142"/>
              <w:rPr>
                <w:rFonts w:ascii="Calibri" w:hAnsi="Calibri" w:cs="Book Antiqua"/>
                <w:b/>
              </w:rPr>
            </w:pPr>
          </w:p>
          <w:p w14:paraId="41A9051F" w14:textId="77777777" w:rsidR="000D4E97" w:rsidRPr="0039736F" w:rsidRDefault="000D4E97" w:rsidP="00D76415">
            <w:pPr>
              <w:jc w:val="center"/>
              <w:rPr>
                <w:rFonts w:ascii="Calibri" w:hAnsi="Calibri" w:cs="Book Antiqua"/>
                <w:b/>
              </w:rPr>
            </w:pPr>
            <w:r w:rsidRPr="0039736F">
              <w:rPr>
                <w:rFonts w:ascii="Calibri" w:hAnsi="Calibri" w:cs="Book Antiqua"/>
                <w:b/>
              </w:rPr>
              <w:t>Preocupación</w:t>
            </w:r>
          </w:p>
        </w:tc>
        <w:tc>
          <w:tcPr>
            <w:tcW w:w="1768" w:type="dxa"/>
            <w:tcBorders>
              <w:top w:val="single" w:sz="8" w:space="0" w:color="auto"/>
              <w:left w:val="single" w:sz="8" w:space="0" w:color="auto"/>
              <w:bottom w:val="single" w:sz="8" w:space="0" w:color="auto"/>
              <w:right w:val="single" w:sz="8" w:space="0" w:color="auto"/>
            </w:tcBorders>
            <w:shd w:val="clear" w:color="auto" w:fill="BFBFBF"/>
            <w:tcMar>
              <w:top w:w="15" w:type="dxa"/>
              <w:left w:w="15" w:type="dxa"/>
              <w:bottom w:w="0" w:type="dxa"/>
              <w:right w:w="15" w:type="dxa"/>
            </w:tcMar>
            <w:hideMark/>
          </w:tcPr>
          <w:p w14:paraId="0C365546" w14:textId="28EC149D" w:rsidR="000D4E97" w:rsidRPr="0039736F" w:rsidRDefault="000D4E97" w:rsidP="00325137">
            <w:pPr>
              <w:ind w:left="142"/>
              <w:rPr>
                <w:rFonts w:ascii="Calibri" w:hAnsi="Calibri" w:cs="Book Antiqua"/>
                <w:b/>
              </w:rPr>
            </w:pPr>
            <w:r w:rsidRPr="0039736F">
              <w:rPr>
                <w:rFonts w:ascii="Calibri" w:hAnsi="Calibri" w:cs="Book Antiqua"/>
                <w:b/>
              </w:rPr>
              <w:t>Competencias técnicas/ Relación de ambiente de trabajo</w:t>
            </w:r>
            <w:r w:rsidR="00325137" w:rsidRPr="0039736F">
              <w:rPr>
                <w:rFonts w:ascii="Calibri" w:hAnsi="Calibri" w:cs="Book Antiqua"/>
                <w:b/>
              </w:rPr>
              <w:t>.</w:t>
            </w:r>
          </w:p>
        </w:tc>
      </w:tr>
      <w:tr w:rsidR="00325137" w:rsidRPr="0039736F" w14:paraId="154F6881" w14:textId="77777777" w:rsidTr="00D76415">
        <w:trPr>
          <w:trHeight w:val="383"/>
        </w:trPr>
        <w:tc>
          <w:tcPr>
            <w:tcW w:w="1262"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03FD2DBF" w14:textId="77777777" w:rsidR="000D4E97" w:rsidRPr="0039736F" w:rsidRDefault="000D4E97" w:rsidP="00325137">
            <w:pPr>
              <w:ind w:left="142"/>
              <w:rPr>
                <w:rFonts w:ascii="Calibri" w:hAnsi="Calibri" w:cs="Book Antiqua"/>
              </w:rPr>
            </w:pPr>
            <w:r w:rsidRPr="0039736F">
              <w:rPr>
                <w:rFonts w:ascii="Calibri" w:hAnsi="Calibri" w:cs="Book Antiqua"/>
              </w:rPr>
              <w:t>Gerente</w:t>
            </w:r>
          </w:p>
        </w:tc>
        <w:tc>
          <w:tcPr>
            <w:tcW w:w="1151"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22D0BA1A" w14:textId="47F499DE" w:rsidR="000D4E97" w:rsidRPr="0039736F" w:rsidRDefault="000D4E97" w:rsidP="00AA7A4E">
            <w:pPr>
              <w:ind w:left="142"/>
              <w:jc w:val="both"/>
              <w:rPr>
                <w:rFonts w:ascii="Calibri" w:hAnsi="Calibri" w:cs="Book Antiqua"/>
              </w:rPr>
            </w:pPr>
            <w:r w:rsidRPr="0039736F">
              <w:rPr>
                <w:rFonts w:ascii="Calibri" w:hAnsi="Calibri" w:cs="Book Antiqua"/>
              </w:rPr>
              <w:t>Usuario indirecto</w:t>
            </w:r>
          </w:p>
          <w:p w14:paraId="3C803663" w14:textId="77777777" w:rsidR="000D4E97" w:rsidRPr="0039736F" w:rsidRDefault="000D4E97" w:rsidP="00AA7A4E">
            <w:pPr>
              <w:ind w:left="142"/>
              <w:jc w:val="both"/>
              <w:rPr>
                <w:rFonts w:ascii="Calibri" w:hAnsi="Calibri" w:cs="Book Antiqua"/>
              </w:rPr>
            </w:pPr>
          </w:p>
        </w:tc>
        <w:tc>
          <w:tcPr>
            <w:tcW w:w="1901"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0B908D17" w14:textId="77777777" w:rsidR="00AA7A4E" w:rsidRDefault="000D4E97" w:rsidP="00AA7A4E">
            <w:pPr>
              <w:pStyle w:val="Prrafodelista"/>
              <w:numPr>
                <w:ilvl w:val="0"/>
                <w:numId w:val="62"/>
              </w:numPr>
              <w:ind w:left="261" w:hanging="219"/>
              <w:jc w:val="both"/>
              <w:rPr>
                <w:rFonts w:ascii="Calibri" w:hAnsi="Calibri" w:cs="Book Antiqua"/>
              </w:rPr>
            </w:pPr>
            <w:r w:rsidRPr="0039736F">
              <w:rPr>
                <w:rFonts w:ascii="Calibri" w:hAnsi="Calibri" w:cs="Book Antiqua"/>
              </w:rPr>
              <w:t xml:space="preserve">Aprobar </w:t>
            </w:r>
            <w:r w:rsidR="00AA7A4E">
              <w:rPr>
                <w:rFonts w:ascii="Calibri" w:hAnsi="Calibri" w:cs="Book Antiqua"/>
              </w:rPr>
              <w:t>el proyecto.</w:t>
            </w:r>
          </w:p>
          <w:p w14:paraId="1DB33D9F" w14:textId="541A4ED2" w:rsidR="000D4E97" w:rsidRPr="0039736F" w:rsidRDefault="00AA7A4E" w:rsidP="00AA7A4E">
            <w:pPr>
              <w:pStyle w:val="Prrafodelista"/>
              <w:numPr>
                <w:ilvl w:val="0"/>
                <w:numId w:val="62"/>
              </w:numPr>
              <w:ind w:left="261" w:hanging="219"/>
              <w:jc w:val="both"/>
              <w:rPr>
                <w:rFonts w:ascii="Calibri" w:hAnsi="Calibri" w:cs="Book Antiqua"/>
              </w:rPr>
            </w:pPr>
            <w:r>
              <w:rPr>
                <w:rFonts w:ascii="Calibri" w:hAnsi="Calibri" w:cs="Book Antiqua"/>
              </w:rPr>
              <w:t xml:space="preserve">Supervisar su implementación </w:t>
            </w:r>
          </w:p>
        </w:tc>
        <w:tc>
          <w:tcPr>
            <w:tcW w:w="1555"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004FC572" w14:textId="590B0DA3" w:rsidR="000D4E97" w:rsidRPr="0039736F" w:rsidRDefault="00AA7A4E" w:rsidP="00AA7A4E">
            <w:pPr>
              <w:ind w:left="142"/>
              <w:jc w:val="both"/>
              <w:rPr>
                <w:rFonts w:ascii="Calibri" w:hAnsi="Calibri" w:cs="Book Antiqua"/>
              </w:rPr>
            </w:pPr>
            <w:r w:rsidRPr="00AA7A4E">
              <w:rPr>
                <w:rFonts w:ascii="Calibri" w:hAnsi="Calibri" w:cs="Book Antiqua"/>
              </w:rPr>
              <w:t>Obtener un sistema que sea fiable y permita una gestión eficiente de las ventas y el inventario</w:t>
            </w:r>
            <w:r>
              <w:rPr>
                <w:rFonts w:ascii="Calibri" w:hAnsi="Calibri" w:cs="Book Antiqua"/>
              </w:rPr>
              <w:t>.</w:t>
            </w:r>
          </w:p>
        </w:tc>
        <w:tc>
          <w:tcPr>
            <w:tcW w:w="1721"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0F56613C" w14:textId="1A8EB0C9" w:rsidR="000D4E97" w:rsidRPr="0039736F" w:rsidRDefault="000D4E97" w:rsidP="00AA7A4E">
            <w:pPr>
              <w:ind w:left="142"/>
              <w:jc w:val="both"/>
              <w:rPr>
                <w:rFonts w:ascii="Calibri" w:hAnsi="Calibri" w:cs="Book Antiqua"/>
              </w:rPr>
            </w:pPr>
            <w:r w:rsidRPr="0039736F">
              <w:rPr>
                <w:rFonts w:ascii="Calibri" w:hAnsi="Calibri" w:cs="Book Antiqua"/>
              </w:rPr>
              <w:t>Un sistema que cumpla con las necesidades de</w:t>
            </w:r>
            <w:r w:rsidR="00AA7A4E">
              <w:rPr>
                <w:rFonts w:ascii="Calibri" w:hAnsi="Calibri" w:cs="Book Antiqua"/>
              </w:rPr>
              <w:t>l supermercado</w:t>
            </w:r>
            <w:r w:rsidRPr="0039736F">
              <w:rPr>
                <w:rFonts w:ascii="Calibri" w:hAnsi="Calibri" w:cs="Book Antiqua"/>
              </w:rPr>
              <w:t xml:space="preserve"> y proporcione una buena relación costo-beneficio.</w:t>
            </w:r>
          </w:p>
        </w:tc>
        <w:tc>
          <w:tcPr>
            <w:tcW w:w="1557"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7FDD04D3" w14:textId="0553CD3E" w:rsidR="000D4E97" w:rsidRPr="0039736F" w:rsidRDefault="000D4E97" w:rsidP="00AA7A4E">
            <w:pPr>
              <w:ind w:left="142"/>
              <w:jc w:val="both"/>
              <w:rPr>
                <w:rFonts w:ascii="Calibri" w:hAnsi="Calibri" w:cs="Book Antiqua"/>
              </w:rPr>
            </w:pPr>
            <w:r w:rsidRPr="0039736F">
              <w:rPr>
                <w:rFonts w:ascii="Calibri" w:hAnsi="Calibri" w:cs="Book Antiqua"/>
              </w:rPr>
              <w:t>Rentabilidad del proyecto</w:t>
            </w:r>
            <w:r w:rsidR="00AA7A4E">
              <w:rPr>
                <w:rFonts w:ascii="Calibri" w:hAnsi="Calibri" w:cs="Book Antiqua"/>
              </w:rPr>
              <w:t>, facilidad de uso para los empleados.</w:t>
            </w:r>
          </w:p>
        </w:tc>
        <w:tc>
          <w:tcPr>
            <w:tcW w:w="176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5D0F0C8A" w14:textId="1E10D6C8" w:rsidR="000D4E97" w:rsidRPr="00AA7A4E" w:rsidRDefault="00AA7A4E" w:rsidP="00AA7A4E">
            <w:pPr>
              <w:jc w:val="both"/>
              <w:rPr>
                <w:rFonts w:ascii="Calibri" w:hAnsi="Calibri" w:cs="Book Antiqua"/>
              </w:rPr>
            </w:pPr>
            <w:r w:rsidRPr="00AA7A4E">
              <w:rPr>
                <w:rFonts w:ascii="Calibri" w:hAnsi="Calibri" w:cs="Book Antiqua"/>
              </w:rPr>
              <w:t>Experiencia en la gestión de un supermercado</w:t>
            </w:r>
            <w:r>
              <w:rPr>
                <w:rFonts w:ascii="Calibri" w:hAnsi="Calibri" w:cs="Book Antiqua"/>
              </w:rPr>
              <w:t>.</w:t>
            </w:r>
          </w:p>
          <w:p w14:paraId="25610026" w14:textId="77777777" w:rsidR="000D4E97" w:rsidRPr="0039736F" w:rsidRDefault="000D4E97" w:rsidP="00AA7A4E">
            <w:pPr>
              <w:ind w:left="142"/>
              <w:jc w:val="both"/>
              <w:rPr>
                <w:rFonts w:ascii="Calibri" w:hAnsi="Calibri" w:cs="Book Antiqua"/>
              </w:rPr>
            </w:pPr>
          </w:p>
        </w:tc>
      </w:tr>
      <w:tr w:rsidR="00325137" w:rsidRPr="0039736F" w14:paraId="41087F61" w14:textId="77777777" w:rsidTr="00D76415">
        <w:trPr>
          <w:trHeight w:val="383"/>
        </w:trPr>
        <w:tc>
          <w:tcPr>
            <w:tcW w:w="1262"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14:paraId="2268E745" w14:textId="0F642755" w:rsidR="000D4E97" w:rsidRPr="0039736F" w:rsidRDefault="00D54186" w:rsidP="00AA7A4E">
            <w:pPr>
              <w:ind w:left="142"/>
              <w:jc w:val="both"/>
              <w:rPr>
                <w:rFonts w:ascii="Calibri" w:hAnsi="Calibri" w:cs="Book Antiqua"/>
              </w:rPr>
            </w:pPr>
            <w:r>
              <w:rPr>
                <w:rFonts w:ascii="Calibri" w:hAnsi="Calibri" w:cs="Book Antiqua"/>
              </w:rPr>
              <w:t>Empleado</w:t>
            </w:r>
          </w:p>
        </w:tc>
        <w:tc>
          <w:tcPr>
            <w:tcW w:w="1151"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2D7D03B4" w14:textId="0CCBC5CE" w:rsidR="000D4E97" w:rsidRPr="0039736F" w:rsidRDefault="000D4E97" w:rsidP="00AA7A4E">
            <w:pPr>
              <w:ind w:left="142"/>
              <w:jc w:val="both"/>
              <w:rPr>
                <w:rFonts w:ascii="Calibri" w:hAnsi="Calibri" w:cs="Book Antiqua"/>
              </w:rPr>
            </w:pPr>
            <w:r w:rsidRPr="0039736F">
              <w:rPr>
                <w:rFonts w:ascii="Calibri" w:hAnsi="Calibri" w:cs="Book Antiqua"/>
              </w:rPr>
              <w:t>Usuario directo</w:t>
            </w:r>
            <w:r w:rsidR="00325137" w:rsidRPr="0039736F">
              <w:rPr>
                <w:rFonts w:ascii="Calibri" w:hAnsi="Calibri" w:cs="Book Antiqua"/>
              </w:rPr>
              <w:t>.</w:t>
            </w:r>
          </w:p>
          <w:p w14:paraId="3003EEBA" w14:textId="67557943" w:rsidR="000D4E97" w:rsidRPr="0039736F" w:rsidRDefault="000D4E97" w:rsidP="00AA7A4E">
            <w:pPr>
              <w:ind w:left="142"/>
              <w:jc w:val="both"/>
              <w:rPr>
                <w:rFonts w:ascii="Calibri" w:hAnsi="Calibri" w:cs="Book Antiqua"/>
              </w:rPr>
            </w:pPr>
            <w:r w:rsidRPr="0039736F">
              <w:rPr>
                <w:rFonts w:ascii="Calibri" w:hAnsi="Calibri" w:cs="Book Antiqua"/>
              </w:rPr>
              <w:t>Usuario primario</w:t>
            </w:r>
            <w:r w:rsidR="00325137" w:rsidRPr="0039736F">
              <w:rPr>
                <w:rFonts w:ascii="Calibri" w:hAnsi="Calibri" w:cs="Book Antiqua"/>
              </w:rPr>
              <w:t>.</w:t>
            </w:r>
          </w:p>
          <w:p w14:paraId="21EA2359" w14:textId="77777777" w:rsidR="000D4E97" w:rsidRPr="0039736F" w:rsidRDefault="000D4E97" w:rsidP="00AA7A4E">
            <w:pPr>
              <w:ind w:left="142"/>
              <w:jc w:val="both"/>
              <w:rPr>
                <w:rFonts w:ascii="Calibri" w:hAnsi="Calibri" w:cs="Book Antiqua"/>
              </w:rPr>
            </w:pPr>
          </w:p>
          <w:p w14:paraId="2E5AD5A4" w14:textId="77777777" w:rsidR="000D4E97" w:rsidRPr="0039736F" w:rsidRDefault="000D4E97" w:rsidP="00AA7A4E">
            <w:pPr>
              <w:ind w:left="142"/>
              <w:jc w:val="both"/>
              <w:rPr>
                <w:rFonts w:ascii="Calibri" w:hAnsi="Calibri" w:cs="Book Antiqua"/>
              </w:rPr>
            </w:pPr>
          </w:p>
        </w:tc>
        <w:tc>
          <w:tcPr>
            <w:tcW w:w="1901"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6DC2B2EA" w14:textId="02711A3F" w:rsidR="000D4E97" w:rsidRPr="0039736F" w:rsidRDefault="00325137" w:rsidP="00AA7A4E">
            <w:pPr>
              <w:pStyle w:val="Prrafodelista"/>
              <w:numPr>
                <w:ilvl w:val="0"/>
                <w:numId w:val="62"/>
              </w:numPr>
              <w:ind w:left="261" w:hanging="142"/>
              <w:jc w:val="both"/>
              <w:rPr>
                <w:rFonts w:ascii="Calibri" w:hAnsi="Calibri" w:cs="Book Antiqua"/>
              </w:rPr>
            </w:pPr>
            <w:r w:rsidRPr="0039736F">
              <w:rPr>
                <w:rFonts w:ascii="Calibri" w:hAnsi="Calibri" w:cs="Book Antiqua"/>
              </w:rPr>
              <w:t xml:space="preserve"> </w:t>
            </w:r>
            <w:r w:rsidR="00AA7A4E">
              <w:rPr>
                <w:rFonts w:ascii="Calibri" w:hAnsi="Calibri" w:cs="Book Antiqua"/>
              </w:rPr>
              <w:t>Operar el sistema diariamente, registrar ventas y manejar el inventario</w:t>
            </w:r>
            <w:r w:rsidRPr="0039736F">
              <w:rPr>
                <w:rFonts w:ascii="Calibri" w:hAnsi="Calibri" w:cs="Book Antiqua"/>
              </w:rPr>
              <w:t>.</w:t>
            </w:r>
          </w:p>
        </w:tc>
        <w:tc>
          <w:tcPr>
            <w:tcW w:w="1555"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6156C001" w14:textId="08DC2C23" w:rsidR="000D4E97" w:rsidRPr="0039736F" w:rsidRDefault="00AA7A4E" w:rsidP="00AA7A4E">
            <w:pPr>
              <w:ind w:left="142"/>
              <w:jc w:val="both"/>
              <w:rPr>
                <w:rFonts w:ascii="Calibri" w:hAnsi="Calibri" w:cs="Book Antiqua"/>
              </w:rPr>
            </w:pPr>
            <w:r>
              <w:rPr>
                <w:rFonts w:ascii="Calibri" w:hAnsi="Calibri" w:cs="Book Antiqua"/>
              </w:rPr>
              <w:t>Facilitar su trabajo y evitar errores en el registro de ventas.</w:t>
            </w:r>
          </w:p>
        </w:tc>
        <w:tc>
          <w:tcPr>
            <w:tcW w:w="1721"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5810D016" w14:textId="390957D1" w:rsidR="000D4E97" w:rsidRPr="0039736F" w:rsidRDefault="000D4E97" w:rsidP="00AA7A4E">
            <w:pPr>
              <w:ind w:left="142"/>
              <w:jc w:val="both"/>
              <w:rPr>
                <w:rFonts w:ascii="Calibri" w:hAnsi="Calibri" w:cs="Book Antiqua"/>
              </w:rPr>
            </w:pPr>
            <w:r w:rsidRPr="0039736F">
              <w:rPr>
                <w:rFonts w:ascii="Calibri" w:hAnsi="Calibri" w:cs="Book Antiqua"/>
              </w:rPr>
              <w:t>Un sistema fácil de usar y que permita un</w:t>
            </w:r>
            <w:r w:rsidR="00AA7A4E">
              <w:rPr>
                <w:rFonts w:ascii="Calibri" w:hAnsi="Calibri" w:cs="Book Antiqua"/>
              </w:rPr>
              <w:t xml:space="preserve"> manejo eficiente de las transacciones.</w:t>
            </w:r>
          </w:p>
        </w:tc>
        <w:tc>
          <w:tcPr>
            <w:tcW w:w="1557"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180BC126" w14:textId="51141776" w:rsidR="000D4E97" w:rsidRPr="0039736F" w:rsidRDefault="000D4E97" w:rsidP="00AA7A4E">
            <w:pPr>
              <w:ind w:left="142"/>
              <w:jc w:val="both"/>
              <w:rPr>
                <w:rFonts w:ascii="Calibri" w:hAnsi="Calibri" w:cs="Book Antiqua"/>
              </w:rPr>
            </w:pPr>
            <w:r w:rsidRPr="0039736F">
              <w:rPr>
                <w:rFonts w:ascii="Calibri" w:hAnsi="Calibri" w:cs="Book Antiqua"/>
              </w:rPr>
              <w:t>Que el sistema sea confiable y no se caiga</w:t>
            </w:r>
            <w:r w:rsidR="00AA7A4E">
              <w:rPr>
                <w:rFonts w:ascii="Calibri" w:hAnsi="Calibri" w:cs="Book Antiqua"/>
              </w:rPr>
              <w:t xml:space="preserve"> durante las horas pico</w:t>
            </w:r>
            <w:r w:rsidRPr="0039736F">
              <w:rPr>
                <w:rFonts w:ascii="Calibri" w:hAnsi="Calibri" w:cs="Book Antiqua"/>
              </w:rPr>
              <w:t>.</w:t>
            </w:r>
          </w:p>
        </w:tc>
        <w:tc>
          <w:tcPr>
            <w:tcW w:w="1768"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14:paraId="15FD8A87" w14:textId="0C496495" w:rsidR="000D4E97" w:rsidRPr="00AA7A4E" w:rsidRDefault="000D4E97" w:rsidP="00AA7A4E">
            <w:pPr>
              <w:ind w:left="46"/>
              <w:jc w:val="both"/>
              <w:rPr>
                <w:rFonts w:ascii="Calibri" w:hAnsi="Calibri" w:cs="Book Antiqua"/>
              </w:rPr>
            </w:pPr>
            <w:r w:rsidRPr="00AA7A4E">
              <w:rPr>
                <w:rFonts w:ascii="Calibri" w:hAnsi="Calibri" w:cs="Book Antiqua"/>
              </w:rPr>
              <w:t>Familiarización con el software</w:t>
            </w:r>
            <w:r w:rsidR="00D76415" w:rsidRPr="00AA7A4E">
              <w:rPr>
                <w:rFonts w:ascii="Calibri" w:hAnsi="Calibri" w:cs="Book Antiqua"/>
              </w:rPr>
              <w:t>.</w:t>
            </w:r>
          </w:p>
          <w:p w14:paraId="3AB8079A" w14:textId="0AD4E775" w:rsidR="000D4E97" w:rsidRPr="0039736F" w:rsidRDefault="000D4E97" w:rsidP="00AA7A4E">
            <w:pPr>
              <w:pStyle w:val="Prrafodelista"/>
              <w:ind w:left="188"/>
              <w:jc w:val="both"/>
              <w:rPr>
                <w:rFonts w:ascii="Calibri" w:hAnsi="Calibri" w:cs="Book Antiqua"/>
              </w:rPr>
            </w:pPr>
          </w:p>
        </w:tc>
      </w:tr>
    </w:tbl>
    <w:p w14:paraId="4A01E339" w14:textId="77777777" w:rsidR="00D54186" w:rsidRPr="0039736F" w:rsidRDefault="00D54186" w:rsidP="00605082"/>
    <w:p w14:paraId="40FE8A55" w14:textId="77777777" w:rsidR="00547DD9" w:rsidRPr="0039736F" w:rsidRDefault="00547DD9" w:rsidP="00663A4B">
      <w:pPr>
        <w:pStyle w:val="Ttulo2"/>
        <w:numPr>
          <w:ilvl w:val="1"/>
          <w:numId w:val="2"/>
        </w:numPr>
        <w:ind w:left="1418"/>
        <w:rPr>
          <w:rFonts w:ascii="Calibri" w:hAnsi="Calibri" w:cs="Book Antiqua"/>
          <w:i w:val="0"/>
          <w:sz w:val="24"/>
        </w:rPr>
      </w:pPr>
      <w:bookmarkStart w:id="9" w:name="_Toc384282998"/>
      <w:bookmarkStart w:id="10" w:name="_Toc127927432"/>
      <w:r w:rsidRPr="0039736F">
        <w:rPr>
          <w:rFonts w:ascii="Calibri" w:hAnsi="Calibri" w:cs="Book Antiqua"/>
          <w:i w:val="0"/>
          <w:sz w:val="24"/>
        </w:rPr>
        <w:t>Alcance</w:t>
      </w:r>
      <w:bookmarkEnd w:id="9"/>
      <w:bookmarkEnd w:id="10"/>
    </w:p>
    <w:p w14:paraId="5B8ED867" w14:textId="77777777" w:rsidR="00806C7C" w:rsidRPr="0039736F" w:rsidRDefault="00806C7C" w:rsidP="00806C7C">
      <w:pPr>
        <w:pStyle w:val="Ttulo1"/>
        <w:spacing w:before="0" w:after="0"/>
        <w:ind w:left="720"/>
        <w:rPr>
          <w:rFonts w:ascii="Calibri" w:hAnsi="Calibri" w:cs="Book Antiqua"/>
          <w:b w:val="0"/>
          <w:bCs w:val="0"/>
          <w:i/>
          <w:color w:val="0000FF"/>
          <w:kern w:val="0"/>
          <w:sz w:val="24"/>
          <w:szCs w:val="24"/>
        </w:rPr>
      </w:pPr>
      <w:bookmarkStart w:id="11" w:name="_Toc384282999"/>
    </w:p>
    <w:p w14:paraId="1210DF28" w14:textId="08B7DD3E" w:rsidR="00D76415" w:rsidRPr="0039736F" w:rsidRDefault="00806C7C" w:rsidP="00806C7C">
      <w:pPr>
        <w:ind w:left="720"/>
        <w:jc w:val="both"/>
        <w:rPr>
          <w:rFonts w:ascii="Calibri" w:hAnsi="Calibri" w:cs="Book Antiqua"/>
          <w:iCs/>
        </w:rPr>
      </w:pPr>
      <w:r w:rsidRPr="0039736F">
        <w:rPr>
          <w:rFonts w:ascii="Calibri" w:hAnsi="Calibri" w:cs="Book Antiqua"/>
          <w:iCs/>
        </w:rPr>
        <w:t>El Documento de Arquitectura abarca la definición de la arquitectura del producto a través de las vistas de casos de uso, lógica (análisis y diseño), despliegue e implementación, también define los procedimientos del usuario a los que deberá dar soporte y el manejo que se realizará a los datos.</w:t>
      </w:r>
    </w:p>
    <w:p w14:paraId="7DD5A8C1" w14:textId="1D7A3CCF" w:rsidR="00857C2C" w:rsidRDefault="00857C2C" w:rsidP="00D76415">
      <w:pPr>
        <w:suppressAutoHyphens w:val="0"/>
        <w:rPr>
          <w:rFonts w:ascii="Calibri" w:hAnsi="Calibri" w:cs="Book Antiqua"/>
          <w:iCs/>
        </w:rPr>
      </w:pPr>
    </w:p>
    <w:p w14:paraId="5F9B918C" w14:textId="77777777" w:rsidR="00221D72" w:rsidRDefault="00221D72" w:rsidP="00D76415">
      <w:pPr>
        <w:suppressAutoHyphens w:val="0"/>
        <w:rPr>
          <w:rFonts w:ascii="Calibri" w:hAnsi="Calibri" w:cs="Book Antiqua"/>
          <w:iCs/>
        </w:rPr>
      </w:pPr>
    </w:p>
    <w:p w14:paraId="19012056" w14:textId="77777777" w:rsidR="00221D72" w:rsidRDefault="00221D72" w:rsidP="00D76415">
      <w:pPr>
        <w:suppressAutoHyphens w:val="0"/>
        <w:rPr>
          <w:rFonts w:ascii="Calibri" w:hAnsi="Calibri" w:cs="Book Antiqua"/>
          <w:iCs/>
        </w:rPr>
      </w:pPr>
    </w:p>
    <w:p w14:paraId="17CC706A" w14:textId="77777777" w:rsidR="00221D72" w:rsidRDefault="00221D72" w:rsidP="00D76415">
      <w:pPr>
        <w:suppressAutoHyphens w:val="0"/>
        <w:rPr>
          <w:rFonts w:ascii="Calibri" w:hAnsi="Calibri" w:cs="Book Antiqua"/>
          <w:iCs/>
        </w:rPr>
      </w:pPr>
    </w:p>
    <w:p w14:paraId="7AD4543F" w14:textId="77777777" w:rsidR="00221D72" w:rsidRDefault="00221D72" w:rsidP="00D76415">
      <w:pPr>
        <w:suppressAutoHyphens w:val="0"/>
        <w:rPr>
          <w:rFonts w:ascii="Calibri" w:hAnsi="Calibri" w:cs="Book Antiqua"/>
          <w:iCs/>
        </w:rPr>
      </w:pPr>
    </w:p>
    <w:p w14:paraId="25D403D0" w14:textId="77777777" w:rsidR="00221D72" w:rsidRDefault="00221D72" w:rsidP="00D76415">
      <w:pPr>
        <w:suppressAutoHyphens w:val="0"/>
        <w:rPr>
          <w:rFonts w:ascii="Calibri" w:hAnsi="Calibri" w:cs="Book Antiqua"/>
          <w:iCs/>
        </w:rPr>
      </w:pPr>
    </w:p>
    <w:p w14:paraId="745288F7" w14:textId="77777777" w:rsidR="00221D72" w:rsidRDefault="00221D72" w:rsidP="00D76415">
      <w:pPr>
        <w:suppressAutoHyphens w:val="0"/>
        <w:rPr>
          <w:rFonts w:ascii="Calibri" w:hAnsi="Calibri" w:cs="Book Antiqua"/>
          <w:iCs/>
        </w:rPr>
      </w:pPr>
    </w:p>
    <w:p w14:paraId="226D33E2" w14:textId="77777777" w:rsidR="00221D72" w:rsidRDefault="00221D72" w:rsidP="00D76415">
      <w:pPr>
        <w:suppressAutoHyphens w:val="0"/>
        <w:rPr>
          <w:rFonts w:ascii="Calibri" w:hAnsi="Calibri" w:cs="Book Antiqua"/>
          <w:iCs/>
        </w:rPr>
      </w:pPr>
    </w:p>
    <w:p w14:paraId="1AD4B676" w14:textId="77777777" w:rsidR="00221D72" w:rsidRDefault="00221D72" w:rsidP="00D76415">
      <w:pPr>
        <w:suppressAutoHyphens w:val="0"/>
        <w:rPr>
          <w:rFonts w:ascii="Calibri" w:hAnsi="Calibri" w:cs="Book Antiqua"/>
          <w:iCs/>
        </w:rPr>
      </w:pPr>
    </w:p>
    <w:p w14:paraId="607D3A32" w14:textId="77777777" w:rsidR="00221D72" w:rsidRDefault="00221D72" w:rsidP="00D76415">
      <w:pPr>
        <w:suppressAutoHyphens w:val="0"/>
        <w:rPr>
          <w:rFonts w:ascii="Calibri" w:hAnsi="Calibri" w:cs="Book Antiqua"/>
          <w:iCs/>
        </w:rPr>
      </w:pPr>
    </w:p>
    <w:p w14:paraId="73F2EB08" w14:textId="77777777" w:rsidR="00221D72" w:rsidRDefault="00221D72" w:rsidP="00D76415">
      <w:pPr>
        <w:suppressAutoHyphens w:val="0"/>
        <w:rPr>
          <w:rFonts w:ascii="Calibri" w:hAnsi="Calibri" w:cs="Book Antiqua"/>
          <w:iCs/>
        </w:rPr>
      </w:pPr>
    </w:p>
    <w:p w14:paraId="3E4D6D37" w14:textId="77777777" w:rsidR="00221D72" w:rsidRDefault="00221D72" w:rsidP="00D76415">
      <w:pPr>
        <w:suppressAutoHyphens w:val="0"/>
        <w:rPr>
          <w:rFonts w:ascii="Calibri" w:hAnsi="Calibri" w:cs="Book Antiqua"/>
          <w:iCs/>
        </w:rPr>
      </w:pPr>
    </w:p>
    <w:p w14:paraId="7B778EF7" w14:textId="77777777" w:rsidR="00221D72" w:rsidRDefault="00221D72" w:rsidP="00D76415">
      <w:pPr>
        <w:suppressAutoHyphens w:val="0"/>
        <w:rPr>
          <w:rFonts w:ascii="Calibri" w:hAnsi="Calibri" w:cs="Book Antiqua"/>
          <w:iCs/>
        </w:rPr>
      </w:pPr>
    </w:p>
    <w:p w14:paraId="0EB06117" w14:textId="77777777" w:rsidR="00221D72" w:rsidRDefault="00221D72" w:rsidP="00D76415">
      <w:pPr>
        <w:suppressAutoHyphens w:val="0"/>
        <w:rPr>
          <w:rFonts w:ascii="Calibri" w:hAnsi="Calibri" w:cs="Book Antiqua"/>
          <w:iCs/>
        </w:rPr>
      </w:pPr>
    </w:p>
    <w:p w14:paraId="75BDEA3F" w14:textId="77777777" w:rsidR="00221D72" w:rsidRDefault="00221D72" w:rsidP="00D76415">
      <w:pPr>
        <w:suppressAutoHyphens w:val="0"/>
        <w:rPr>
          <w:rFonts w:ascii="Calibri" w:hAnsi="Calibri" w:cs="Book Antiqua"/>
          <w:iCs/>
        </w:rPr>
      </w:pPr>
    </w:p>
    <w:p w14:paraId="609BE994" w14:textId="77777777" w:rsidR="00221D72" w:rsidRPr="0039736F" w:rsidRDefault="00221D72" w:rsidP="00D76415">
      <w:pPr>
        <w:suppressAutoHyphens w:val="0"/>
        <w:rPr>
          <w:rFonts w:ascii="Calibri" w:hAnsi="Calibri" w:cs="Book Antiqua"/>
          <w:iCs/>
        </w:rPr>
      </w:pPr>
    </w:p>
    <w:p w14:paraId="2C4DBF0D" w14:textId="77777777" w:rsidR="00857C2C" w:rsidRDefault="00857C2C" w:rsidP="00857C2C">
      <w:pPr>
        <w:rPr>
          <w:rFonts w:ascii="Calibri" w:hAnsi="Calibri"/>
        </w:rPr>
      </w:pPr>
    </w:p>
    <w:p w14:paraId="7F391855" w14:textId="77777777" w:rsidR="00AA7A4E" w:rsidRPr="0039736F" w:rsidRDefault="00AA7A4E" w:rsidP="00857C2C">
      <w:pPr>
        <w:rPr>
          <w:rFonts w:ascii="Calibri" w:hAnsi="Calibri"/>
        </w:rPr>
      </w:pPr>
    </w:p>
    <w:p w14:paraId="3DA70E12" w14:textId="77777777" w:rsidR="00857C2C" w:rsidRPr="0039736F" w:rsidRDefault="00857C2C" w:rsidP="00857C2C">
      <w:pPr>
        <w:pStyle w:val="Ttulo1"/>
        <w:numPr>
          <w:ilvl w:val="0"/>
          <w:numId w:val="2"/>
        </w:numPr>
        <w:spacing w:before="0" w:after="0"/>
        <w:rPr>
          <w:rFonts w:ascii="Calibri" w:hAnsi="Calibri" w:cs="Book Antiqua"/>
          <w:sz w:val="28"/>
        </w:rPr>
      </w:pPr>
      <w:bookmarkStart w:id="12" w:name="_Toc127927433"/>
      <w:r w:rsidRPr="0039736F">
        <w:rPr>
          <w:rFonts w:ascii="Calibri" w:hAnsi="Calibri" w:cs="Book Antiqua"/>
          <w:sz w:val="28"/>
        </w:rPr>
        <w:t>Presentación del Producto</w:t>
      </w:r>
      <w:bookmarkEnd w:id="12"/>
      <w:r w:rsidRPr="0039736F">
        <w:rPr>
          <w:rFonts w:ascii="Calibri" w:hAnsi="Calibri" w:cs="Book Antiqua"/>
          <w:sz w:val="28"/>
        </w:rPr>
        <w:t xml:space="preserve"> </w:t>
      </w:r>
    </w:p>
    <w:p w14:paraId="4CD392CB" w14:textId="77777777" w:rsidR="00857C2C" w:rsidRDefault="00857C2C" w:rsidP="00857C2C">
      <w:pPr>
        <w:pStyle w:val="Ttulo2"/>
        <w:numPr>
          <w:ilvl w:val="1"/>
          <w:numId w:val="2"/>
        </w:numPr>
        <w:ind w:left="1418"/>
        <w:rPr>
          <w:rFonts w:ascii="Calibri" w:hAnsi="Calibri" w:cs="Book Antiqua"/>
          <w:i w:val="0"/>
          <w:sz w:val="24"/>
        </w:rPr>
      </w:pPr>
      <w:bookmarkStart w:id="13" w:name="_Toc127927434"/>
      <w:r w:rsidRPr="0039736F">
        <w:rPr>
          <w:rFonts w:ascii="Calibri" w:hAnsi="Calibri" w:cs="Book Antiqua"/>
          <w:i w:val="0"/>
          <w:sz w:val="24"/>
        </w:rPr>
        <w:t>Propósito del Sistema</w:t>
      </w:r>
      <w:bookmarkEnd w:id="13"/>
    </w:p>
    <w:p w14:paraId="2D21C8DE" w14:textId="553A151F" w:rsidR="00991345" w:rsidRPr="00991345" w:rsidRDefault="00991345" w:rsidP="00991345">
      <w:pPr>
        <w:ind w:left="698"/>
        <w:jc w:val="both"/>
      </w:pPr>
      <w:r w:rsidRPr="00991345">
        <w:t>El sistema de ventas está diseñado para optimizar los procesos de registro y gestión de ventas y compras en un supermercado local. Su objetivo principal es reemplazar el método manual de anotación en libretas, proporcionando una solución digital eficiente y precisa para el manejo diario de las operaciones del supermercado.</w:t>
      </w:r>
    </w:p>
    <w:p w14:paraId="59099EC6" w14:textId="451AD719" w:rsidR="00670299" w:rsidRPr="0039736F" w:rsidRDefault="00670299" w:rsidP="0053466E">
      <w:pPr>
        <w:pStyle w:val="Ttulo3"/>
        <w:numPr>
          <w:ilvl w:val="2"/>
          <w:numId w:val="3"/>
        </w:numPr>
        <w:ind w:left="1843"/>
        <w:rPr>
          <w:rFonts w:ascii="Calibri" w:hAnsi="Calibri" w:cs="Book Antiqua"/>
          <w:sz w:val="24"/>
        </w:rPr>
      </w:pPr>
      <w:bookmarkStart w:id="14" w:name="_Toc59650440"/>
      <w:bookmarkStart w:id="15" w:name="_Toc127927435"/>
      <w:r w:rsidRPr="0039736F">
        <w:rPr>
          <w:rFonts w:ascii="Calibri" w:hAnsi="Calibri" w:cs="Book Antiqua"/>
          <w:sz w:val="24"/>
        </w:rPr>
        <w:t>Planteamiento del problema</w:t>
      </w:r>
      <w:bookmarkEnd w:id="14"/>
      <w:bookmarkEnd w:id="15"/>
      <w:r w:rsidRPr="0039736F">
        <w:rPr>
          <w:rFonts w:ascii="Calibri" w:hAnsi="Calibri" w:cs="Book Antiqua"/>
          <w:sz w:val="24"/>
        </w:rPr>
        <w:t xml:space="preserve"> </w:t>
      </w:r>
    </w:p>
    <w:p w14:paraId="5B4CC88C" w14:textId="77777777" w:rsidR="0053466E" w:rsidRPr="0039736F" w:rsidRDefault="0053466E" w:rsidP="00670299">
      <w:pPr>
        <w:ind w:left="1134"/>
        <w:jc w:val="both"/>
        <w:rPr>
          <w:rFonts w:ascii="Calibri" w:hAnsi="Calibri" w:cs="Book Antiqua"/>
          <w:i/>
          <w:color w:val="0000FF"/>
        </w:rPr>
      </w:pPr>
    </w:p>
    <w:p w14:paraId="68C3CCC6" w14:textId="0976F007" w:rsidR="0053466E" w:rsidRDefault="00522DA5" w:rsidP="00670299">
      <w:pPr>
        <w:ind w:left="1134"/>
        <w:jc w:val="both"/>
        <w:rPr>
          <w:rFonts w:ascii="Calibri" w:hAnsi="Calibri" w:cs="Book Antiqua"/>
          <w:iCs/>
        </w:rPr>
      </w:pPr>
      <w:r w:rsidRPr="00522DA5">
        <w:rPr>
          <w:rFonts w:ascii="Calibri" w:hAnsi="Calibri" w:cs="Book Antiqua"/>
          <w:iCs/>
        </w:rPr>
        <w:t>El problema actual en el supermercado es la falta de un sistema informatizado para registrar y gestionar las ventas y compras diarias. Este método manual puede llevar a errores, pérdida de información y dificultades en la toma de decisiones basadas en datos precisos.</w:t>
      </w:r>
    </w:p>
    <w:p w14:paraId="63EB30E3" w14:textId="77777777" w:rsidR="00CD7D6B" w:rsidRPr="00CD7D6B" w:rsidRDefault="00CD7D6B" w:rsidP="00CD7D6B">
      <w:pPr>
        <w:ind w:left="1134"/>
        <w:jc w:val="both"/>
        <w:rPr>
          <w:rFonts w:ascii="Calibri" w:hAnsi="Calibri" w:cs="Book Antiqua"/>
          <w:iCs/>
        </w:rPr>
      </w:pPr>
      <w:r w:rsidRPr="00CD7D6B">
        <w:rPr>
          <w:rFonts w:ascii="Calibri" w:hAnsi="Calibri" w:cs="Book Antiqua"/>
          <w:iCs/>
        </w:rPr>
        <w:t>Afecta a:</w:t>
      </w:r>
    </w:p>
    <w:p w14:paraId="50BF5C78" w14:textId="77777777" w:rsidR="00CD7D6B" w:rsidRPr="00CD7D6B" w:rsidRDefault="00CD7D6B" w:rsidP="00CD7D6B">
      <w:pPr>
        <w:numPr>
          <w:ilvl w:val="0"/>
          <w:numId w:val="113"/>
        </w:numPr>
        <w:tabs>
          <w:tab w:val="num" w:pos="720"/>
        </w:tabs>
        <w:jc w:val="both"/>
        <w:rPr>
          <w:rFonts w:ascii="Calibri" w:hAnsi="Calibri" w:cs="Book Antiqua"/>
          <w:iCs/>
        </w:rPr>
      </w:pPr>
      <w:r w:rsidRPr="00CD7D6B">
        <w:rPr>
          <w:rFonts w:ascii="Calibri" w:hAnsi="Calibri" w:cs="Book Antiqua"/>
          <w:iCs/>
        </w:rPr>
        <w:t>Dueños y gerentes del supermercado</w:t>
      </w:r>
    </w:p>
    <w:p w14:paraId="584B3691" w14:textId="77777777" w:rsidR="00CD7D6B" w:rsidRPr="00CD7D6B" w:rsidRDefault="00CD7D6B" w:rsidP="00CD7D6B">
      <w:pPr>
        <w:numPr>
          <w:ilvl w:val="0"/>
          <w:numId w:val="113"/>
        </w:numPr>
        <w:tabs>
          <w:tab w:val="num" w:pos="720"/>
        </w:tabs>
        <w:jc w:val="both"/>
        <w:rPr>
          <w:rFonts w:ascii="Calibri" w:hAnsi="Calibri" w:cs="Book Antiqua"/>
          <w:iCs/>
        </w:rPr>
      </w:pPr>
      <w:r w:rsidRPr="00CD7D6B">
        <w:rPr>
          <w:rFonts w:ascii="Calibri" w:hAnsi="Calibri" w:cs="Book Antiqua"/>
          <w:iCs/>
        </w:rPr>
        <w:t>Empleados de caja y ventas</w:t>
      </w:r>
    </w:p>
    <w:p w14:paraId="3F28E5E1" w14:textId="77777777" w:rsidR="00CD7D6B" w:rsidRPr="00CD7D6B" w:rsidRDefault="00CD7D6B" w:rsidP="00CD7D6B">
      <w:pPr>
        <w:ind w:left="1134"/>
        <w:jc w:val="both"/>
        <w:rPr>
          <w:rFonts w:ascii="Calibri" w:hAnsi="Calibri" w:cs="Book Antiqua"/>
          <w:iCs/>
        </w:rPr>
      </w:pPr>
      <w:r w:rsidRPr="00CD7D6B">
        <w:rPr>
          <w:rFonts w:ascii="Calibri" w:hAnsi="Calibri" w:cs="Book Antiqua"/>
          <w:iCs/>
        </w:rPr>
        <w:t>Impacto:</w:t>
      </w:r>
    </w:p>
    <w:p w14:paraId="1F07CD5F" w14:textId="77777777" w:rsidR="00CD7D6B" w:rsidRPr="00CD7D6B" w:rsidRDefault="00CD7D6B" w:rsidP="00CD7D6B">
      <w:pPr>
        <w:numPr>
          <w:ilvl w:val="0"/>
          <w:numId w:val="114"/>
        </w:numPr>
        <w:tabs>
          <w:tab w:val="num" w:pos="720"/>
        </w:tabs>
        <w:jc w:val="both"/>
        <w:rPr>
          <w:rFonts w:ascii="Calibri" w:hAnsi="Calibri" w:cs="Book Antiqua"/>
          <w:iCs/>
        </w:rPr>
      </w:pPr>
      <w:r w:rsidRPr="00CD7D6B">
        <w:rPr>
          <w:rFonts w:ascii="Calibri" w:hAnsi="Calibri" w:cs="Book Antiqua"/>
          <w:iCs/>
        </w:rPr>
        <w:t>Mejora en la precisión y velocidad del registro de ventas</w:t>
      </w:r>
    </w:p>
    <w:p w14:paraId="095E66D1" w14:textId="77777777" w:rsidR="00CD7D6B" w:rsidRPr="00CD7D6B" w:rsidRDefault="00CD7D6B" w:rsidP="00CD7D6B">
      <w:pPr>
        <w:numPr>
          <w:ilvl w:val="0"/>
          <w:numId w:val="114"/>
        </w:numPr>
        <w:tabs>
          <w:tab w:val="num" w:pos="720"/>
        </w:tabs>
        <w:jc w:val="both"/>
        <w:rPr>
          <w:rFonts w:ascii="Calibri" w:hAnsi="Calibri" w:cs="Book Antiqua"/>
          <w:iCs/>
        </w:rPr>
      </w:pPr>
      <w:r w:rsidRPr="00CD7D6B">
        <w:rPr>
          <w:rFonts w:ascii="Calibri" w:hAnsi="Calibri" w:cs="Book Antiqua"/>
          <w:iCs/>
        </w:rPr>
        <w:t>Optimización del proceso de compras y gestión de inventario</w:t>
      </w:r>
    </w:p>
    <w:p w14:paraId="059B2756" w14:textId="77777777" w:rsidR="00CD7D6B" w:rsidRPr="00CD7D6B" w:rsidRDefault="00CD7D6B" w:rsidP="00CD7D6B">
      <w:pPr>
        <w:numPr>
          <w:ilvl w:val="0"/>
          <w:numId w:val="114"/>
        </w:numPr>
        <w:tabs>
          <w:tab w:val="num" w:pos="720"/>
        </w:tabs>
        <w:jc w:val="both"/>
        <w:rPr>
          <w:rFonts w:ascii="Calibri" w:hAnsi="Calibri" w:cs="Book Antiqua"/>
          <w:iCs/>
        </w:rPr>
      </w:pPr>
      <w:r w:rsidRPr="00CD7D6B">
        <w:rPr>
          <w:rFonts w:ascii="Calibri" w:hAnsi="Calibri" w:cs="Book Antiqua"/>
          <w:iCs/>
        </w:rPr>
        <w:t>Facilitación de la toma de decisiones basadas en datos precisos</w:t>
      </w:r>
    </w:p>
    <w:p w14:paraId="2C40C5B1" w14:textId="77777777" w:rsidR="00CD7D6B" w:rsidRPr="00CD7D6B" w:rsidRDefault="00CD7D6B" w:rsidP="00CD7D6B">
      <w:pPr>
        <w:numPr>
          <w:ilvl w:val="0"/>
          <w:numId w:val="114"/>
        </w:numPr>
        <w:tabs>
          <w:tab w:val="num" w:pos="720"/>
        </w:tabs>
        <w:jc w:val="both"/>
        <w:rPr>
          <w:rFonts w:ascii="Calibri" w:hAnsi="Calibri" w:cs="Book Antiqua"/>
          <w:iCs/>
        </w:rPr>
      </w:pPr>
      <w:r w:rsidRPr="00CD7D6B">
        <w:rPr>
          <w:rFonts w:ascii="Calibri" w:hAnsi="Calibri" w:cs="Book Antiqua"/>
          <w:iCs/>
        </w:rPr>
        <w:t>Reducción de errores y pérdida de información</w:t>
      </w:r>
    </w:p>
    <w:p w14:paraId="74AECF73" w14:textId="77777777" w:rsidR="00CD7D6B" w:rsidRPr="0039736F" w:rsidRDefault="00CD7D6B" w:rsidP="00670299">
      <w:pPr>
        <w:ind w:left="1134"/>
        <w:jc w:val="both"/>
        <w:rPr>
          <w:rFonts w:ascii="Calibri" w:hAnsi="Calibri" w:cs="Book Antiqua"/>
          <w:iCs/>
        </w:rPr>
      </w:pPr>
    </w:p>
    <w:p w14:paraId="2C520029" w14:textId="50A6F60A" w:rsidR="00670299" w:rsidRPr="0039736F" w:rsidRDefault="00670299" w:rsidP="00670299">
      <w:pPr>
        <w:pStyle w:val="Ttulo3"/>
        <w:numPr>
          <w:ilvl w:val="2"/>
          <w:numId w:val="3"/>
        </w:numPr>
        <w:ind w:left="1843"/>
        <w:rPr>
          <w:rFonts w:ascii="Calibri" w:hAnsi="Calibri" w:cs="Book Antiqua"/>
          <w:sz w:val="24"/>
        </w:rPr>
      </w:pPr>
      <w:bookmarkStart w:id="16" w:name="_Toc384283001"/>
      <w:bookmarkStart w:id="17" w:name="_Toc59650441"/>
      <w:bookmarkStart w:id="18" w:name="_Toc127927436"/>
      <w:r w:rsidRPr="0039736F">
        <w:rPr>
          <w:rFonts w:ascii="Calibri" w:hAnsi="Calibri" w:cs="Book Antiqua"/>
          <w:sz w:val="24"/>
        </w:rPr>
        <w:t>Objetivo</w:t>
      </w:r>
      <w:bookmarkEnd w:id="16"/>
      <w:bookmarkEnd w:id="17"/>
      <w:bookmarkEnd w:id="18"/>
    </w:p>
    <w:p w14:paraId="3039BE84" w14:textId="65774982" w:rsidR="00ED75C8" w:rsidRPr="0039736F" w:rsidRDefault="00CD7D6B" w:rsidP="00CD7D6B">
      <w:pPr>
        <w:ind w:left="1123"/>
        <w:jc w:val="both"/>
      </w:pPr>
      <w:r w:rsidRPr="00CD7D6B">
        <w:t>Desarrollar un sistema de ventas que permita al supermercado registrar y gestionar de manera eficiente sus ventas diarias, compras, inventario y otros procesos relacionados. El sistema debe ser fácil de usar, preciso y capaz de proporcionar información valiosa para la toma de decisiones.</w:t>
      </w:r>
    </w:p>
    <w:p w14:paraId="401C4CBC" w14:textId="77777777" w:rsidR="00670299" w:rsidRPr="0039736F" w:rsidRDefault="00670299" w:rsidP="00670299">
      <w:pPr>
        <w:pStyle w:val="Ttulo3"/>
        <w:numPr>
          <w:ilvl w:val="2"/>
          <w:numId w:val="3"/>
        </w:numPr>
        <w:ind w:left="1843"/>
        <w:rPr>
          <w:rFonts w:ascii="Calibri" w:hAnsi="Calibri" w:cs="Book Antiqua"/>
          <w:sz w:val="24"/>
        </w:rPr>
      </w:pPr>
      <w:bookmarkStart w:id="19" w:name="_Toc59650442"/>
      <w:bookmarkStart w:id="20" w:name="_Toc127927437"/>
      <w:r w:rsidRPr="0039736F">
        <w:rPr>
          <w:rFonts w:ascii="Calibri" w:hAnsi="Calibri" w:cs="Book Antiqua"/>
          <w:sz w:val="24"/>
        </w:rPr>
        <w:t>Alcance</w:t>
      </w:r>
      <w:bookmarkEnd w:id="19"/>
      <w:bookmarkEnd w:id="20"/>
      <w:r w:rsidRPr="0039736F">
        <w:rPr>
          <w:rFonts w:ascii="Calibri" w:hAnsi="Calibri" w:cs="Book Antiqua"/>
          <w:sz w:val="24"/>
        </w:rPr>
        <w:t xml:space="preserve"> </w:t>
      </w:r>
    </w:p>
    <w:p w14:paraId="18B8A822" w14:textId="77777777" w:rsidR="00670299" w:rsidRPr="0039736F" w:rsidRDefault="00670299" w:rsidP="00670299"/>
    <w:p w14:paraId="5C12CF62" w14:textId="77777777" w:rsidR="006D7FCE" w:rsidRDefault="006D7FCE" w:rsidP="006D7FCE">
      <w:pPr>
        <w:ind w:left="1134"/>
        <w:jc w:val="both"/>
        <w:rPr>
          <w:rFonts w:ascii="Calibri" w:hAnsi="Calibri" w:cs="Book Antiqua"/>
          <w:bCs/>
          <w:iCs/>
          <w:color w:val="000000" w:themeColor="text1"/>
        </w:rPr>
      </w:pPr>
      <w:bookmarkStart w:id="21" w:name="_Hlk123285434"/>
      <w:bookmarkStart w:id="22" w:name="_Toc384283003"/>
      <w:bookmarkStart w:id="23" w:name="_Toc59650443"/>
      <w:r w:rsidRPr="0039736F">
        <w:rPr>
          <w:rFonts w:ascii="Calibri" w:hAnsi="Calibri" w:cs="Book Antiqua"/>
          <w:bCs/>
          <w:iCs/>
          <w:color w:val="000000" w:themeColor="text1"/>
        </w:rPr>
        <w:t xml:space="preserve">Nuestra solución permitirá: </w:t>
      </w:r>
    </w:p>
    <w:p w14:paraId="12CF4847" w14:textId="77777777" w:rsidR="00991345" w:rsidRDefault="00991345" w:rsidP="006D7FCE">
      <w:pPr>
        <w:ind w:left="1134"/>
        <w:jc w:val="both"/>
        <w:rPr>
          <w:rFonts w:ascii="Calibri" w:hAnsi="Calibri" w:cs="Book Antiqua"/>
          <w:bCs/>
          <w:iCs/>
          <w:color w:val="000000" w:themeColor="text1"/>
        </w:rPr>
      </w:pPr>
    </w:p>
    <w:p w14:paraId="4721AA5F" w14:textId="77777777" w:rsidR="00991345" w:rsidRPr="00991345" w:rsidRDefault="00991345" w:rsidP="00991345">
      <w:pPr>
        <w:numPr>
          <w:ilvl w:val="0"/>
          <w:numId w:val="115"/>
        </w:numPr>
        <w:tabs>
          <w:tab w:val="num" w:pos="720"/>
        </w:tabs>
        <w:jc w:val="both"/>
        <w:rPr>
          <w:rFonts w:ascii="Calibri" w:hAnsi="Calibri" w:cs="Book Antiqua"/>
          <w:bCs/>
          <w:iCs/>
          <w:color w:val="000000" w:themeColor="text1"/>
        </w:rPr>
      </w:pPr>
      <w:r w:rsidRPr="00991345">
        <w:rPr>
          <w:rFonts w:ascii="Calibri" w:hAnsi="Calibri" w:cs="Book Antiqua"/>
          <w:bCs/>
          <w:iCs/>
          <w:color w:val="000000" w:themeColor="text1"/>
        </w:rPr>
        <w:t>Registrar y gestionar ventas diarias de manera precisa y rápida</w:t>
      </w:r>
    </w:p>
    <w:p w14:paraId="7191DE31" w14:textId="77777777" w:rsidR="00991345" w:rsidRPr="00991345" w:rsidRDefault="00991345" w:rsidP="00991345">
      <w:pPr>
        <w:numPr>
          <w:ilvl w:val="0"/>
          <w:numId w:val="115"/>
        </w:numPr>
        <w:tabs>
          <w:tab w:val="num" w:pos="720"/>
        </w:tabs>
        <w:jc w:val="both"/>
        <w:rPr>
          <w:rFonts w:ascii="Calibri" w:hAnsi="Calibri" w:cs="Book Antiqua"/>
          <w:bCs/>
          <w:iCs/>
          <w:color w:val="000000" w:themeColor="text1"/>
        </w:rPr>
      </w:pPr>
      <w:r w:rsidRPr="00991345">
        <w:rPr>
          <w:rFonts w:ascii="Calibri" w:hAnsi="Calibri" w:cs="Book Antiqua"/>
          <w:bCs/>
          <w:iCs/>
          <w:color w:val="000000" w:themeColor="text1"/>
        </w:rPr>
        <w:t>Mantener un inventario actualizado y automático</w:t>
      </w:r>
    </w:p>
    <w:p w14:paraId="0405FC49" w14:textId="77777777" w:rsidR="00991345" w:rsidRPr="00991345" w:rsidRDefault="00991345" w:rsidP="00991345">
      <w:pPr>
        <w:numPr>
          <w:ilvl w:val="0"/>
          <w:numId w:val="115"/>
        </w:numPr>
        <w:tabs>
          <w:tab w:val="num" w:pos="720"/>
        </w:tabs>
        <w:jc w:val="both"/>
        <w:rPr>
          <w:rFonts w:ascii="Calibri" w:hAnsi="Calibri" w:cs="Book Antiqua"/>
          <w:bCs/>
          <w:iCs/>
          <w:color w:val="000000" w:themeColor="text1"/>
        </w:rPr>
      </w:pPr>
      <w:r w:rsidRPr="00991345">
        <w:rPr>
          <w:rFonts w:ascii="Calibri" w:hAnsi="Calibri" w:cs="Book Antiqua"/>
          <w:bCs/>
          <w:iCs/>
          <w:color w:val="000000" w:themeColor="text1"/>
        </w:rPr>
        <w:t>Gestionar compras y proveedores de forma eficiente</w:t>
      </w:r>
    </w:p>
    <w:p w14:paraId="74AC2102" w14:textId="77777777" w:rsidR="00991345" w:rsidRPr="00991345" w:rsidRDefault="00991345" w:rsidP="00991345">
      <w:pPr>
        <w:numPr>
          <w:ilvl w:val="0"/>
          <w:numId w:val="115"/>
        </w:numPr>
        <w:tabs>
          <w:tab w:val="num" w:pos="720"/>
        </w:tabs>
        <w:jc w:val="both"/>
        <w:rPr>
          <w:rFonts w:ascii="Calibri" w:hAnsi="Calibri" w:cs="Book Antiqua"/>
          <w:bCs/>
          <w:iCs/>
          <w:color w:val="000000" w:themeColor="text1"/>
        </w:rPr>
      </w:pPr>
      <w:r w:rsidRPr="00991345">
        <w:rPr>
          <w:rFonts w:ascii="Calibri" w:hAnsi="Calibri" w:cs="Book Antiqua"/>
          <w:bCs/>
          <w:iCs/>
          <w:color w:val="000000" w:themeColor="text1"/>
        </w:rPr>
        <w:t>Generar reportes y análisis de ventas y compras</w:t>
      </w:r>
    </w:p>
    <w:p w14:paraId="2A2C7113" w14:textId="4A3DBE45" w:rsidR="00991345" w:rsidRPr="00991345" w:rsidRDefault="00991345" w:rsidP="00991345">
      <w:pPr>
        <w:numPr>
          <w:ilvl w:val="0"/>
          <w:numId w:val="115"/>
        </w:numPr>
        <w:tabs>
          <w:tab w:val="num" w:pos="720"/>
        </w:tabs>
        <w:jc w:val="both"/>
        <w:rPr>
          <w:rFonts w:ascii="Calibri" w:hAnsi="Calibri" w:cs="Book Antiqua"/>
          <w:bCs/>
          <w:iCs/>
          <w:color w:val="000000" w:themeColor="text1"/>
        </w:rPr>
      </w:pPr>
      <w:r w:rsidRPr="00991345">
        <w:rPr>
          <w:rFonts w:ascii="Calibri" w:hAnsi="Calibri" w:cs="Book Antiqua"/>
          <w:bCs/>
          <w:iCs/>
          <w:color w:val="000000" w:themeColor="text1"/>
        </w:rPr>
        <w:t>Administrar información de clientes</w:t>
      </w:r>
      <w:r>
        <w:rPr>
          <w:rFonts w:ascii="Calibri" w:hAnsi="Calibri" w:cs="Book Antiqua"/>
          <w:bCs/>
          <w:iCs/>
          <w:color w:val="000000" w:themeColor="text1"/>
        </w:rPr>
        <w:t xml:space="preserve">, proveedores y transportistas </w:t>
      </w:r>
    </w:p>
    <w:bookmarkEnd w:id="21"/>
    <w:p w14:paraId="58AAD9E3" w14:textId="77777777" w:rsidR="006D7FCE" w:rsidRDefault="006D7FCE" w:rsidP="006D7FCE">
      <w:pPr>
        <w:ind w:left="1134"/>
        <w:jc w:val="both"/>
        <w:rPr>
          <w:rFonts w:ascii="Calibri" w:hAnsi="Calibri" w:cs="Book Antiqua"/>
          <w:b/>
          <w:iCs/>
          <w:color w:val="000000" w:themeColor="text1"/>
        </w:rPr>
      </w:pPr>
    </w:p>
    <w:p w14:paraId="6003B9F7" w14:textId="77777777" w:rsidR="009A0C90" w:rsidRDefault="009A0C90" w:rsidP="006D7FCE">
      <w:pPr>
        <w:ind w:left="1134"/>
        <w:jc w:val="both"/>
        <w:rPr>
          <w:rFonts w:ascii="Calibri" w:hAnsi="Calibri" w:cs="Book Antiqua"/>
          <w:b/>
          <w:iCs/>
          <w:color w:val="000000" w:themeColor="text1"/>
        </w:rPr>
      </w:pPr>
    </w:p>
    <w:p w14:paraId="7B057073" w14:textId="77777777" w:rsidR="009A0C90" w:rsidRDefault="009A0C90" w:rsidP="006D7FCE">
      <w:pPr>
        <w:ind w:left="1134"/>
        <w:jc w:val="both"/>
        <w:rPr>
          <w:rFonts w:ascii="Calibri" w:hAnsi="Calibri" w:cs="Book Antiqua"/>
          <w:b/>
          <w:iCs/>
          <w:color w:val="000000" w:themeColor="text1"/>
        </w:rPr>
      </w:pPr>
    </w:p>
    <w:p w14:paraId="5AD8752B" w14:textId="77777777" w:rsidR="009A0C90" w:rsidRDefault="009A0C90" w:rsidP="006D7FCE">
      <w:pPr>
        <w:ind w:left="1134"/>
        <w:jc w:val="both"/>
        <w:rPr>
          <w:rFonts w:ascii="Calibri" w:hAnsi="Calibri" w:cs="Book Antiqua"/>
          <w:b/>
          <w:iCs/>
          <w:color w:val="000000" w:themeColor="text1"/>
        </w:rPr>
      </w:pPr>
    </w:p>
    <w:p w14:paraId="0C394B7F" w14:textId="77777777" w:rsidR="009A0C90" w:rsidRDefault="009A0C90" w:rsidP="006D7FCE">
      <w:pPr>
        <w:ind w:left="1134"/>
        <w:jc w:val="both"/>
        <w:rPr>
          <w:rFonts w:ascii="Calibri" w:hAnsi="Calibri" w:cs="Book Antiqua"/>
          <w:b/>
          <w:iCs/>
          <w:color w:val="000000" w:themeColor="text1"/>
        </w:rPr>
      </w:pPr>
    </w:p>
    <w:p w14:paraId="5A989AB8" w14:textId="77777777" w:rsidR="009A0C90" w:rsidRDefault="009A0C90" w:rsidP="006D7FCE">
      <w:pPr>
        <w:ind w:left="1134"/>
        <w:jc w:val="both"/>
        <w:rPr>
          <w:rFonts w:ascii="Calibri" w:hAnsi="Calibri" w:cs="Book Antiqua"/>
          <w:b/>
          <w:iCs/>
          <w:color w:val="000000" w:themeColor="text1"/>
        </w:rPr>
      </w:pPr>
    </w:p>
    <w:p w14:paraId="510B469D" w14:textId="77777777" w:rsidR="009A0C90" w:rsidRDefault="009A0C90" w:rsidP="006D7FCE">
      <w:pPr>
        <w:ind w:left="1134"/>
        <w:jc w:val="both"/>
        <w:rPr>
          <w:rFonts w:ascii="Calibri" w:hAnsi="Calibri" w:cs="Book Antiqua"/>
          <w:b/>
          <w:iCs/>
          <w:color w:val="000000" w:themeColor="text1"/>
        </w:rPr>
      </w:pPr>
    </w:p>
    <w:p w14:paraId="60BC8928" w14:textId="77777777" w:rsidR="009A0C90" w:rsidRPr="0039736F" w:rsidRDefault="009A0C90" w:rsidP="006D7FCE">
      <w:pPr>
        <w:ind w:left="1134"/>
        <w:jc w:val="both"/>
        <w:rPr>
          <w:rFonts w:ascii="Calibri" w:hAnsi="Calibri" w:cs="Book Antiqua"/>
          <w:b/>
          <w:iCs/>
          <w:color w:val="000000" w:themeColor="text1"/>
        </w:rPr>
      </w:pPr>
    </w:p>
    <w:p w14:paraId="34D5562F" w14:textId="77777777" w:rsidR="00670299" w:rsidRDefault="00670299" w:rsidP="00670299">
      <w:pPr>
        <w:pStyle w:val="Ttulo3"/>
        <w:numPr>
          <w:ilvl w:val="2"/>
          <w:numId w:val="3"/>
        </w:numPr>
        <w:ind w:left="1843"/>
        <w:rPr>
          <w:rFonts w:ascii="Calibri" w:hAnsi="Calibri" w:cs="Book Antiqua"/>
          <w:sz w:val="24"/>
        </w:rPr>
      </w:pPr>
      <w:bookmarkStart w:id="24" w:name="_Toc127927438"/>
      <w:r w:rsidRPr="0039736F">
        <w:rPr>
          <w:rFonts w:ascii="Calibri" w:hAnsi="Calibri" w:cs="Book Antiqua"/>
          <w:sz w:val="24"/>
        </w:rPr>
        <w:t>El Sistema no contempla</w:t>
      </w:r>
      <w:bookmarkEnd w:id="22"/>
      <w:bookmarkEnd w:id="23"/>
      <w:bookmarkEnd w:id="24"/>
    </w:p>
    <w:p w14:paraId="55A9D67D" w14:textId="77777777" w:rsidR="00CF26A2" w:rsidRPr="00CF26A2" w:rsidRDefault="00CF26A2" w:rsidP="00CF26A2"/>
    <w:p w14:paraId="127622D3" w14:textId="77777777" w:rsidR="0053466E" w:rsidRDefault="0053466E" w:rsidP="0053466E">
      <w:pPr>
        <w:ind w:left="1134"/>
        <w:jc w:val="both"/>
        <w:rPr>
          <w:rFonts w:ascii="Calibri" w:hAnsi="Calibri" w:cs="Book Antiqua"/>
          <w:bCs/>
          <w:iCs/>
          <w:color w:val="000000" w:themeColor="text1"/>
        </w:rPr>
      </w:pPr>
      <w:r w:rsidRPr="0039736F">
        <w:rPr>
          <w:rFonts w:ascii="Calibri" w:hAnsi="Calibri" w:cs="Book Antiqua"/>
          <w:bCs/>
          <w:iCs/>
          <w:color w:val="000000" w:themeColor="text1"/>
        </w:rPr>
        <w:t xml:space="preserve">Nuestra solución no contemplará: </w:t>
      </w:r>
    </w:p>
    <w:p w14:paraId="1FB670A3" w14:textId="77777777" w:rsidR="00991345" w:rsidRDefault="00991345" w:rsidP="0053466E">
      <w:pPr>
        <w:ind w:left="1134"/>
        <w:jc w:val="both"/>
        <w:rPr>
          <w:rFonts w:ascii="Calibri" w:hAnsi="Calibri" w:cs="Book Antiqua"/>
          <w:bCs/>
          <w:iCs/>
          <w:color w:val="000000" w:themeColor="text1"/>
        </w:rPr>
      </w:pPr>
    </w:p>
    <w:p w14:paraId="6AD5B439" w14:textId="77777777" w:rsidR="00991345" w:rsidRPr="00991345" w:rsidRDefault="00991345" w:rsidP="00991345">
      <w:pPr>
        <w:numPr>
          <w:ilvl w:val="0"/>
          <w:numId w:val="116"/>
        </w:numPr>
        <w:tabs>
          <w:tab w:val="num" w:pos="720"/>
        </w:tabs>
        <w:jc w:val="both"/>
        <w:rPr>
          <w:rFonts w:ascii="Calibri" w:hAnsi="Calibri" w:cs="Book Antiqua"/>
          <w:bCs/>
          <w:iCs/>
          <w:color w:val="000000" w:themeColor="text1"/>
        </w:rPr>
      </w:pPr>
      <w:r w:rsidRPr="00991345">
        <w:rPr>
          <w:rFonts w:ascii="Calibri" w:hAnsi="Calibri" w:cs="Book Antiqua"/>
          <w:bCs/>
          <w:iCs/>
          <w:color w:val="000000" w:themeColor="text1"/>
        </w:rPr>
        <w:t>Integración con sistemas de pago electrónicos</w:t>
      </w:r>
    </w:p>
    <w:p w14:paraId="236FD86F" w14:textId="77777777" w:rsidR="00991345" w:rsidRPr="00991345" w:rsidRDefault="00991345" w:rsidP="00991345">
      <w:pPr>
        <w:numPr>
          <w:ilvl w:val="0"/>
          <w:numId w:val="116"/>
        </w:numPr>
        <w:tabs>
          <w:tab w:val="num" w:pos="720"/>
        </w:tabs>
        <w:jc w:val="both"/>
        <w:rPr>
          <w:rFonts w:ascii="Calibri" w:hAnsi="Calibri" w:cs="Book Antiqua"/>
          <w:bCs/>
          <w:iCs/>
          <w:color w:val="000000" w:themeColor="text1"/>
        </w:rPr>
      </w:pPr>
      <w:r w:rsidRPr="00991345">
        <w:rPr>
          <w:rFonts w:ascii="Calibri" w:hAnsi="Calibri" w:cs="Book Antiqua"/>
          <w:bCs/>
          <w:iCs/>
          <w:color w:val="000000" w:themeColor="text1"/>
        </w:rPr>
        <w:t>Funcionalidades móviles para los empleados</w:t>
      </w:r>
    </w:p>
    <w:p w14:paraId="14CED931" w14:textId="77777777" w:rsidR="00991345" w:rsidRPr="00991345" w:rsidRDefault="00991345" w:rsidP="00991345">
      <w:pPr>
        <w:numPr>
          <w:ilvl w:val="0"/>
          <w:numId w:val="116"/>
        </w:numPr>
        <w:tabs>
          <w:tab w:val="num" w:pos="720"/>
        </w:tabs>
        <w:jc w:val="both"/>
        <w:rPr>
          <w:rFonts w:ascii="Calibri" w:hAnsi="Calibri" w:cs="Book Antiqua"/>
          <w:bCs/>
          <w:iCs/>
          <w:color w:val="000000" w:themeColor="text1"/>
        </w:rPr>
      </w:pPr>
      <w:r w:rsidRPr="00991345">
        <w:rPr>
          <w:rFonts w:ascii="Calibri" w:hAnsi="Calibri" w:cs="Book Antiqua"/>
          <w:bCs/>
          <w:iCs/>
          <w:color w:val="000000" w:themeColor="text1"/>
        </w:rPr>
        <w:t>Integración con sistemas de cámaras de seguridad</w:t>
      </w:r>
    </w:p>
    <w:p w14:paraId="5E6EEF7C" w14:textId="77777777" w:rsidR="00991345" w:rsidRPr="00991345" w:rsidRDefault="00991345" w:rsidP="00991345">
      <w:pPr>
        <w:numPr>
          <w:ilvl w:val="0"/>
          <w:numId w:val="116"/>
        </w:numPr>
        <w:tabs>
          <w:tab w:val="num" w:pos="720"/>
        </w:tabs>
        <w:jc w:val="both"/>
        <w:rPr>
          <w:rFonts w:ascii="Calibri" w:hAnsi="Calibri" w:cs="Book Antiqua"/>
          <w:bCs/>
          <w:iCs/>
          <w:color w:val="000000" w:themeColor="text1"/>
        </w:rPr>
      </w:pPr>
      <w:r w:rsidRPr="00991345">
        <w:rPr>
          <w:rFonts w:ascii="Calibri" w:hAnsi="Calibri" w:cs="Book Antiqua"/>
          <w:bCs/>
          <w:iCs/>
          <w:color w:val="000000" w:themeColor="text1"/>
        </w:rPr>
        <w:t>Automatización de órdenes de compra basadas en niveles de inventario</w:t>
      </w:r>
    </w:p>
    <w:p w14:paraId="60E65B36" w14:textId="77777777" w:rsidR="00991345" w:rsidRPr="00991345" w:rsidRDefault="00991345" w:rsidP="00991345">
      <w:pPr>
        <w:numPr>
          <w:ilvl w:val="0"/>
          <w:numId w:val="116"/>
        </w:numPr>
        <w:tabs>
          <w:tab w:val="num" w:pos="720"/>
        </w:tabs>
        <w:jc w:val="both"/>
        <w:rPr>
          <w:rFonts w:ascii="Calibri" w:hAnsi="Calibri" w:cs="Book Antiqua"/>
          <w:bCs/>
          <w:iCs/>
          <w:color w:val="000000" w:themeColor="text1"/>
        </w:rPr>
      </w:pPr>
      <w:r w:rsidRPr="00991345">
        <w:rPr>
          <w:rFonts w:ascii="Calibri" w:hAnsi="Calibri" w:cs="Book Antiqua"/>
          <w:bCs/>
          <w:iCs/>
          <w:color w:val="000000" w:themeColor="text1"/>
        </w:rPr>
        <w:t>Personalización extrema de la interfaz de usuario para cada empleado</w:t>
      </w:r>
    </w:p>
    <w:p w14:paraId="0046076E" w14:textId="77777777" w:rsidR="00991345" w:rsidRPr="00991345" w:rsidRDefault="00991345" w:rsidP="00991345">
      <w:pPr>
        <w:numPr>
          <w:ilvl w:val="0"/>
          <w:numId w:val="116"/>
        </w:numPr>
        <w:tabs>
          <w:tab w:val="num" w:pos="720"/>
        </w:tabs>
        <w:jc w:val="both"/>
        <w:rPr>
          <w:rFonts w:ascii="Calibri" w:hAnsi="Calibri" w:cs="Book Antiqua"/>
          <w:bCs/>
          <w:iCs/>
          <w:color w:val="000000" w:themeColor="text1"/>
        </w:rPr>
      </w:pPr>
      <w:r w:rsidRPr="00991345">
        <w:rPr>
          <w:rFonts w:ascii="Calibri" w:hAnsi="Calibri" w:cs="Book Antiqua"/>
          <w:bCs/>
          <w:iCs/>
          <w:color w:val="000000" w:themeColor="text1"/>
        </w:rPr>
        <w:t>Escalabilidad para múltiples sucursales (por ahora se enfoca en una única tienda)</w:t>
      </w:r>
    </w:p>
    <w:p w14:paraId="5922BEB6" w14:textId="77777777" w:rsidR="0053466E" w:rsidRPr="0039736F" w:rsidRDefault="0053466E" w:rsidP="0053466E">
      <w:pPr>
        <w:ind w:left="1134"/>
        <w:jc w:val="both"/>
        <w:rPr>
          <w:rFonts w:ascii="Calibri" w:hAnsi="Calibri" w:cs="Book Antiqua"/>
          <w:b/>
          <w:iCs/>
          <w:color w:val="000000" w:themeColor="text1"/>
        </w:rPr>
      </w:pPr>
    </w:p>
    <w:p w14:paraId="6DAA96F0" w14:textId="62808E7C" w:rsidR="00857C2C" w:rsidRPr="0039736F" w:rsidRDefault="00D76415" w:rsidP="00D76415">
      <w:pPr>
        <w:pStyle w:val="Ttulo3"/>
        <w:numPr>
          <w:ilvl w:val="2"/>
          <w:numId w:val="3"/>
        </w:numPr>
        <w:ind w:left="1843"/>
        <w:rPr>
          <w:rFonts w:ascii="Calibri" w:hAnsi="Calibri" w:cs="Book Antiqua"/>
          <w:sz w:val="24"/>
        </w:rPr>
      </w:pPr>
      <w:bookmarkStart w:id="25" w:name="_Toc127927439"/>
      <w:r w:rsidRPr="0039736F">
        <w:rPr>
          <w:rFonts w:ascii="Calibri" w:hAnsi="Calibri" w:cs="Book Antiqua"/>
          <w:sz w:val="24"/>
        </w:rPr>
        <w:t>Riesgos</w:t>
      </w:r>
      <w:bookmarkEnd w:id="25"/>
    </w:p>
    <w:p w14:paraId="78E70F99" w14:textId="77777777" w:rsidR="00D76415" w:rsidRPr="0039736F" w:rsidRDefault="00D76415" w:rsidP="00D76415"/>
    <w:tbl>
      <w:tblPr>
        <w:tblW w:w="10055" w:type="dxa"/>
        <w:jc w:val="center"/>
        <w:tblCellMar>
          <w:left w:w="0" w:type="dxa"/>
          <w:right w:w="0" w:type="dxa"/>
        </w:tblCellMar>
        <w:tblLook w:val="0600" w:firstRow="0" w:lastRow="0" w:firstColumn="0" w:lastColumn="0" w:noHBand="1" w:noVBand="1"/>
      </w:tblPr>
      <w:tblGrid>
        <w:gridCol w:w="1833"/>
        <w:gridCol w:w="1418"/>
        <w:gridCol w:w="992"/>
        <w:gridCol w:w="4111"/>
        <w:gridCol w:w="1701"/>
      </w:tblGrid>
      <w:tr w:rsidR="001B17F5" w:rsidRPr="0039736F" w14:paraId="0E0F29B5" w14:textId="77777777" w:rsidTr="003C35B2">
        <w:trPr>
          <w:trHeight w:val="564"/>
          <w:jc w:val="center"/>
        </w:trPr>
        <w:tc>
          <w:tcPr>
            <w:tcW w:w="1833" w:type="dxa"/>
            <w:tcBorders>
              <w:top w:val="single" w:sz="8" w:space="0" w:color="25408F"/>
              <w:left w:val="single" w:sz="8" w:space="0" w:color="25408F"/>
              <w:bottom w:val="single" w:sz="8" w:space="0" w:color="25408F"/>
              <w:right w:val="single" w:sz="8" w:space="0" w:color="25408F"/>
            </w:tcBorders>
            <w:shd w:val="clear" w:color="auto" w:fill="C9C9C9"/>
            <w:tcMar>
              <w:top w:w="15" w:type="dxa"/>
              <w:left w:w="15" w:type="dxa"/>
              <w:bottom w:w="0" w:type="dxa"/>
              <w:right w:w="15" w:type="dxa"/>
            </w:tcMar>
            <w:hideMark/>
          </w:tcPr>
          <w:p w14:paraId="377396AE" w14:textId="77777777" w:rsidR="001B17F5" w:rsidRPr="0039736F" w:rsidRDefault="001B17F5" w:rsidP="00D76415">
            <w:pPr>
              <w:jc w:val="center"/>
              <w:rPr>
                <w:rFonts w:ascii="Calibri" w:hAnsi="Calibri" w:cs="Book Antiqua"/>
                <w:iCs/>
                <w:color w:val="000000" w:themeColor="text1"/>
              </w:rPr>
            </w:pPr>
            <w:r w:rsidRPr="0039736F">
              <w:rPr>
                <w:rFonts w:ascii="Calibri" w:hAnsi="Calibri" w:cs="Book Antiqua"/>
                <w:b/>
                <w:bCs/>
                <w:iCs/>
                <w:color w:val="000000" w:themeColor="text1"/>
              </w:rPr>
              <w:t>Factor de riesgo</w:t>
            </w:r>
          </w:p>
        </w:tc>
        <w:tc>
          <w:tcPr>
            <w:tcW w:w="1418" w:type="dxa"/>
            <w:tcBorders>
              <w:top w:val="single" w:sz="8" w:space="0" w:color="25408F"/>
              <w:left w:val="single" w:sz="8" w:space="0" w:color="25408F"/>
              <w:bottom w:val="single" w:sz="8" w:space="0" w:color="25408F"/>
              <w:right w:val="single" w:sz="8" w:space="0" w:color="25408F"/>
            </w:tcBorders>
            <w:shd w:val="clear" w:color="auto" w:fill="C9C9C9"/>
            <w:tcMar>
              <w:top w:w="15" w:type="dxa"/>
              <w:left w:w="15" w:type="dxa"/>
              <w:bottom w:w="0" w:type="dxa"/>
              <w:right w:w="15" w:type="dxa"/>
            </w:tcMar>
            <w:hideMark/>
          </w:tcPr>
          <w:p w14:paraId="08B1A578" w14:textId="77777777" w:rsidR="001B17F5" w:rsidRPr="0039736F" w:rsidRDefault="001B17F5" w:rsidP="00D76415">
            <w:pPr>
              <w:jc w:val="center"/>
              <w:rPr>
                <w:rFonts w:ascii="Calibri" w:hAnsi="Calibri" w:cs="Book Antiqua"/>
                <w:iCs/>
                <w:color w:val="000000" w:themeColor="text1"/>
              </w:rPr>
            </w:pPr>
            <w:r w:rsidRPr="0039736F">
              <w:rPr>
                <w:rFonts w:ascii="Calibri" w:hAnsi="Calibri" w:cs="Book Antiqua"/>
                <w:b/>
                <w:bCs/>
                <w:iCs/>
                <w:color w:val="000000" w:themeColor="text1"/>
              </w:rPr>
              <w:t>Probabilidad</w:t>
            </w:r>
          </w:p>
        </w:tc>
        <w:tc>
          <w:tcPr>
            <w:tcW w:w="992" w:type="dxa"/>
            <w:tcBorders>
              <w:top w:val="single" w:sz="8" w:space="0" w:color="25408F"/>
              <w:left w:val="single" w:sz="8" w:space="0" w:color="25408F"/>
              <w:bottom w:val="single" w:sz="8" w:space="0" w:color="25408F"/>
              <w:right w:val="single" w:sz="8" w:space="0" w:color="25408F"/>
            </w:tcBorders>
            <w:shd w:val="clear" w:color="auto" w:fill="C9C9C9"/>
            <w:tcMar>
              <w:top w:w="15" w:type="dxa"/>
              <w:left w:w="15" w:type="dxa"/>
              <w:bottom w:w="0" w:type="dxa"/>
              <w:right w:w="15" w:type="dxa"/>
            </w:tcMar>
            <w:hideMark/>
          </w:tcPr>
          <w:p w14:paraId="16CB779D" w14:textId="77777777" w:rsidR="001B17F5" w:rsidRPr="0039736F" w:rsidRDefault="001B17F5" w:rsidP="00D76415">
            <w:pPr>
              <w:jc w:val="center"/>
              <w:rPr>
                <w:rFonts w:ascii="Calibri" w:hAnsi="Calibri" w:cs="Book Antiqua"/>
                <w:iCs/>
                <w:color w:val="000000" w:themeColor="text1"/>
              </w:rPr>
            </w:pPr>
            <w:r w:rsidRPr="0039736F">
              <w:rPr>
                <w:rFonts w:ascii="Calibri" w:hAnsi="Calibri" w:cs="Book Antiqua"/>
                <w:b/>
                <w:bCs/>
                <w:iCs/>
                <w:color w:val="000000" w:themeColor="text1"/>
              </w:rPr>
              <w:t>Impacto</w:t>
            </w:r>
          </w:p>
        </w:tc>
        <w:tc>
          <w:tcPr>
            <w:tcW w:w="4111" w:type="dxa"/>
            <w:tcBorders>
              <w:top w:val="single" w:sz="8" w:space="0" w:color="25408F"/>
              <w:left w:val="single" w:sz="8" w:space="0" w:color="25408F"/>
              <w:bottom w:val="single" w:sz="8" w:space="0" w:color="25408F"/>
              <w:right w:val="single" w:sz="8" w:space="0" w:color="25408F"/>
            </w:tcBorders>
            <w:shd w:val="clear" w:color="auto" w:fill="C9C9C9"/>
            <w:tcMar>
              <w:top w:w="15" w:type="dxa"/>
              <w:left w:w="15" w:type="dxa"/>
              <w:bottom w:w="0" w:type="dxa"/>
              <w:right w:w="15" w:type="dxa"/>
            </w:tcMar>
            <w:hideMark/>
          </w:tcPr>
          <w:p w14:paraId="16B87969" w14:textId="77777777" w:rsidR="001B17F5" w:rsidRPr="0039736F" w:rsidRDefault="001B17F5" w:rsidP="00D76415">
            <w:pPr>
              <w:ind w:left="126"/>
              <w:jc w:val="center"/>
              <w:rPr>
                <w:rFonts w:ascii="Calibri" w:hAnsi="Calibri" w:cs="Book Antiqua"/>
                <w:iCs/>
                <w:color w:val="000000" w:themeColor="text1"/>
              </w:rPr>
            </w:pPr>
            <w:r w:rsidRPr="0039736F">
              <w:rPr>
                <w:rFonts w:ascii="Calibri" w:hAnsi="Calibri" w:cs="Book Antiqua"/>
                <w:b/>
                <w:bCs/>
                <w:iCs/>
                <w:color w:val="000000" w:themeColor="text1"/>
              </w:rPr>
              <w:t>Estrategia de mitigación</w:t>
            </w:r>
          </w:p>
        </w:tc>
        <w:tc>
          <w:tcPr>
            <w:tcW w:w="1701" w:type="dxa"/>
            <w:tcBorders>
              <w:top w:val="single" w:sz="8" w:space="0" w:color="25408F"/>
              <w:left w:val="single" w:sz="8" w:space="0" w:color="25408F"/>
              <w:bottom w:val="single" w:sz="8" w:space="0" w:color="25408F"/>
              <w:right w:val="single" w:sz="8" w:space="0" w:color="25408F"/>
            </w:tcBorders>
            <w:shd w:val="clear" w:color="auto" w:fill="C9C9C9"/>
            <w:tcMar>
              <w:top w:w="15" w:type="dxa"/>
              <w:left w:w="15" w:type="dxa"/>
              <w:bottom w:w="0" w:type="dxa"/>
              <w:right w:w="15" w:type="dxa"/>
            </w:tcMar>
            <w:hideMark/>
          </w:tcPr>
          <w:p w14:paraId="7D750A0A" w14:textId="77777777" w:rsidR="001B17F5" w:rsidRPr="0039736F" w:rsidRDefault="001B17F5" w:rsidP="00D76415">
            <w:pPr>
              <w:jc w:val="center"/>
              <w:rPr>
                <w:rFonts w:ascii="Calibri" w:hAnsi="Calibri" w:cs="Book Antiqua"/>
                <w:iCs/>
                <w:color w:val="000000" w:themeColor="text1"/>
              </w:rPr>
            </w:pPr>
            <w:r w:rsidRPr="0039736F">
              <w:rPr>
                <w:rFonts w:ascii="Calibri" w:hAnsi="Calibri" w:cs="Book Antiqua"/>
                <w:b/>
                <w:bCs/>
                <w:iCs/>
                <w:color w:val="000000" w:themeColor="text1"/>
              </w:rPr>
              <w:t>Responsable</w:t>
            </w:r>
          </w:p>
        </w:tc>
      </w:tr>
      <w:tr w:rsidR="001B17F5" w:rsidRPr="0039736F" w14:paraId="344E99A0" w14:textId="77777777" w:rsidTr="003C35B2">
        <w:trPr>
          <w:trHeight w:val="335"/>
          <w:jc w:val="center"/>
        </w:trPr>
        <w:tc>
          <w:tcPr>
            <w:tcW w:w="1833"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hideMark/>
          </w:tcPr>
          <w:p w14:paraId="76BFB2D5" w14:textId="1FE1540D" w:rsidR="001B17F5" w:rsidRPr="0039736F" w:rsidRDefault="00AF491B" w:rsidP="00AF491B">
            <w:pPr>
              <w:ind w:left="142"/>
              <w:jc w:val="both"/>
              <w:rPr>
                <w:rFonts w:ascii="Calibri" w:hAnsi="Calibri" w:cs="Book Antiqua"/>
                <w:iCs/>
                <w:color w:val="000000" w:themeColor="text1"/>
              </w:rPr>
            </w:pPr>
            <w:r>
              <w:rPr>
                <w:rFonts w:ascii="Calibri" w:hAnsi="Calibri" w:cs="Book Antiqua"/>
                <w:iCs/>
                <w:color w:val="000000" w:themeColor="text1"/>
              </w:rPr>
              <w:t>Falta de familiarización de los empleados con el nuevo sistema</w:t>
            </w:r>
          </w:p>
        </w:tc>
        <w:tc>
          <w:tcPr>
            <w:tcW w:w="1418"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hideMark/>
          </w:tcPr>
          <w:p w14:paraId="5C9C8F13" w14:textId="77777777" w:rsidR="003C35B2" w:rsidRDefault="003C35B2" w:rsidP="001C023A">
            <w:pPr>
              <w:ind w:left="127"/>
              <w:jc w:val="center"/>
              <w:rPr>
                <w:rFonts w:ascii="Calibri" w:hAnsi="Calibri" w:cs="Book Antiqua"/>
                <w:iCs/>
                <w:color w:val="000000" w:themeColor="text1"/>
              </w:rPr>
            </w:pPr>
          </w:p>
          <w:p w14:paraId="4285F329" w14:textId="77777777" w:rsidR="003C35B2" w:rsidRDefault="003C35B2" w:rsidP="001C023A">
            <w:pPr>
              <w:ind w:left="127"/>
              <w:jc w:val="center"/>
              <w:rPr>
                <w:rFonts w:ascii="Calibri" w:hAnsi="Calibri" w:cs="Book Antiqua"/>
                <w:iCs/>
                <w:color w:val="000000" w:themeColor="text1"/>
              </w:rPr>
            </w:pPr>
          </w:p>
          <w:p w14:paraId="333C8A6B" w14:textId="7D29AAAF" w:rsidR="001B17F5" w:rsidRPr="0039736F" w:rsidRDefault="001B17F5" w:rsidP="001C023A">
            <w:pPr>
              <w:ind w:left="127"/>
              <w:jc w:val="center"/>
              <w:rPr>
                <w:rFonts w:ascii="Calibri" w:hAnsi="Calibri" w:cs="Book Antiqua"/>
                <w:iCs/>
                <w:color w:val="000000" w:themeColor="text1"/>
              </w:rPr>
            </w:pPr>
            <w:r w:rsidRPr="0039736F">
              <w:rPr>
                <w:rFonts w:ascii="Calibri" w:hAnsi="Calibri" w:cs="Book Antiqua"/>
                <w:iCs/>
                <w:color w:val="000000" w:themeColor="text1"/>
              </w:rPr>
              <w:t>Alto</w:t>
            </w:r>
          </w:p>
        </w:tc>
        <w:tc>
          <w:tcPr>
            <w:tcW w:w="992"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hideMark/>
          </w:tcPr>
          <w:p w14:paraId="7CD15104" w14:textId="77777777" w:rsidR="003C35B2" w:rsidRDefault="003C35B2" w:rsidP="001C023A">
            <w:pPr>
              <w:ind w:left="121"/>
              <w:jc w:val="center"/>
              <w:rPr>
                <w:rFonts w:ascii="Calibri" w:hAnsi="Calibri" w:cs="Book Antiqua"/>
                <w:iCs/>
                <w:color w:val="000000" w:themeColor="text1"/>
              </w:rPr>
            </w:pPr>
          </w:p>
          <w:p w14:paraId="6A4B9FB6" w14:textId="77777777" w:rsidR="003C35B2" w:rsidRDefault="003C35B2" w:rsidP="001C023A">
            <w:pPr>
              <w:ind w:left="121"/>
              <w:jc w:val="center"/>
              <w:rPr>
                <w:rFonts w:ascii="Calibri" w:hAnsi="Calibri" w:cs="Book Antiqua"/>
                <w:iCs/>
                <w:color w:val="000000" w:themeColor="text1"/>
              </w:rPr>
            </w:pPr>
          </w:p>
          <w:p w14:paraId="3496FA39" w14:textId="051DFBA5" w:rsidR="001B17F5" w:rsidRPr="0039736F" w:rsidRDefault="001B17F5" w:rsidP="001C023A">
            <w:pPr>
              <w:ind w:left="121"/>
              <w:jc w:val="center"/>
              <w:rPr>
                <w:rFonts w:ascii="Calibri" w:hAnsi="Calibri" w:cs="Book Antiqua"/>
                <w:iCs/>
                <w:color w:val="000000" w:themeColor="text1"/>
              </w:rPr>
            </w:pPr>
            <w:r w:rsidRPr="0039736F">
              <w:rPr>
                <w:rFonts w:ascii="Calibri" w:hAnsi="Calibri" w:cs="Book Antiqua"/>
                <w:iCs/>
                <w:color w:val="000000" w:themeColor="text1"/>
              </w:rPr>
              <w:t>Alto</w:t>
            </w:r>
          </w:p>
        </w:tc>
        <w:tc>
          <w:tcPr>
            <w:tcW w:w="4111"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hideMark/>
          </w:tcPr>
          <w:p w14:paraId="1F0A1DE6" w14:textId="60DC40CB" w:rsidR="001B17F5" w:rsidRPr="0039736F" w:rsidRDefault="001B17F5" w:rsidP="00AF491B">
            <w:pPr>
              <w:ind w:left="126"/>
              <w:jc w:val="both"/>
              <w:rPr>
                <w:rFonts w:ascii="Calibri" w:hAnsi="Calibri" w:cs="Book Antiqua"/>
                <w:iCs/>
                <w:color w:val="000000" w:themeColor="text1"/>
              </w:rPr>
            </w:pPr>
            <w:r w:rsidRPr="0039736F">
              <w:rPr>
                <w:rFonts w:ascii="Calibri" w:hAnsi="Calibri" w:cs="Book Antiqua"/>
                <w:iCs/>
                <w:color w:val="000000" w:themeColor="text1"/>
              </w:rPr>
              <w:t xml:space="preserve">Proporcionar </w:t>
            </w:r>
            <w:r w:rsidR="00AF491B">
              <w:rPr>
                <w:rFonts w:ascii="Calibri" w:hAnsi="Calibri" w:cs="Book Antiqua"/>
                <w:iCs/>
                <w:color w:val="000000" w:themeColor="text1"/>
              </w:rPr>
              <w:t>capacitación exhaustiva y continuada a los empleados, Crear manuales de usuario sencillos y accesibles.</w:t>
            </w:r>
          </w:p>
          <w:p w14:paraId="6229B514" w14:textId="77777777" w:rsidR="001B17F5" w:rsidRPr="0039736F" w:rsidRDefault="001B17F5" w:rsidP="00AF491B">
            <w:pPr>
              <w:ind w:left="126"/>
              <w:jc w:val="both"/>
              <w:rPr>
                <w:rFonts w:ascii="Calibri" w:hAnsi="Calibri" w:cs="Book Antiqua"/>
                <w:iCs/>
                <w:color w:val="000000" w:themeColor="text1"/>
              </w:rPr>
            </w:pPr>
          </w:p>
        </w:tc>
        <w:tc>
          <w:tcPr>
            <w:tcW w:w="1701"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hideMark/>
          </w:tcPr>
          <w:p w14:paraId="64293D2E" w14:textId="77777777" w:rsidR="003C35B2" w:rsidRDefault="003C35B2" w:rsidP="00AF491B">
            <w:pPr>
              <w:ind w:left="164"/>
              <w:jc w:val="both"/>
              <w:rPr>
                <w:rFonts w:ascii="Calibri" w:hAnsi="Calibri" w:cs="Book Antiqua"/>
                <w:iCs/>
                <w:color w:val="000000" w:themeColor="text1"/>
              </w:rPr>
            </w:pPr>
          </w:p>
          <w:p w14:paraId="7514A6C4" w14:textId="211956F2" w:rsidR="001B17F5" w:rsidRPr="0039736F" w:rsidRDefault="001B17F5" w:rsidP="00AF491B">
            <w:pPr>
              <w:ind w:left="164"/>
              <w:jc w:val="both"/>
              <w:rPr>
                <w:rFonts w:ascii="Calibri" w:hAnsi="Calibri" w:cs="Book Antiqua"/>
                <w:iCs/>
                <w:color w:val="000000" w:themeColor="text1"/>
              </w:rPr>
            </w:pPr>
            <w:r w:rsidRPr="0039736F">
              <w:rPr>
                <w:rFonts w:ascii="Calibri" w:hAnsi="Calibri" w:cs="Book Antiqua"/>
                <w:iCs/>
                <w:color w:val="000000" w:themeColor="text1"/>
              </w:rPr>
              <w:t xml:space="preserve">Equipo de TI </w:t>
            </w:r>
            <w:r w:rsidR="00AF491B">
              <w:rPr>
                <w:rFonts w:ascii="Calibri" w:hAnsi="Calibri" w:cs="Book Antiqua"/>
                <w:iCs/>
                <w:color w:val="000000" w:themeColor="text1"/>
              </w:rPr>
              <w:t xml:space="preserve">y </w:t>
            </w:r>
            <w:r w:rsidRPr="0039736F">
              <w:rPr>
                <w:rFonts w:ascii="Calibri" w:hAnsi="Calibri" w:cs="Book Antiqua"/>
                <w:iCs/>
                <w:color w:val="000000" w:themeColor="text1"/>
              </w:rPr>
              <w:t>Gerente</w:t>
            </w:r>
            <w:r w:rsidR="00AF491B">
              <w:rPr>
                <w:rFonts w:ascii="Calibri" w:hAnsi="Calibri" w:cs="Book Antiqua"/>
                <w:iCs/>
                <w:color w:val="000000" w:themeColor="text1"/>
              </w:rPr>
              <w:t xml:space="preserve"> del supermercado</w:t>
            </w:r>
            <w:r w:rsidR="00D76415" w:rsidRPr="0039736F">
              <w:rPr>
                <w:rFonts w:ascii="Calibri" w:hAnsi="Calibri" w:cs="Book Antiqua"/>
                <w:iCs/>
                <w:color w:val="000000" w:themeColor="text1"/>
              </w:rPr>
              <w:t>.</w:t>
            </w:r>
          </w:p>
        </w:tc>
      </w:tr>
      <w:tr w:rsidR="001B17F5" w:rsidRPr="0039736F" w14:paraId="066E9189" w14:textId="77777777" w:rsidTr="003C35B2">
        <w:trPr>
          <w:trHeight w:val="335"/>
          <w:jc w:val="center"/>
        </w:trPr>
        <w:tc>
          <w:tcPr>
            <w:tcW w:w="1833"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466862AC" w14:textId="126F75BB" w:rsidR="001B17F5" w:rsidRPr="0039736F" w:rsidRDefault="00AF491B" w:rsidP="003C35B2">
            <w:pPr>
              <w:ind w:left="142"/>
              <w:jc w:val="both"/>
              <w:rPr>
                <w:rFonts w:ascii="Calibri" w:hAnsi="Calibri" w:cs="Book Antiqua"/>
                <w:iCs/>
                <w:color w:val="000000" w:themeColor="text1"/>
              </w:rPr>
            </w:pPr>
            <w:r>
              <w:rPr>
                <w:rFonts w:ascii="Calibri" w:hAnsi="Calibri" w:cs="Book Antiqua"/>
                <w:iCs/>
                <w:color w:val="000000" w:themeColor="text1"/>
              </w:rPr>
              <w:t>Problemas técnicos o fallas del hardware</w:t>
            </w:r>
          </w:p>
        </w:tc>
        <w:tc>
          <w:tcPr>
            <w:tcW w:w="1418"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1F8AFCEB" w14:textId="77777777" w:rsidR="003C35B2" w:rsidRDefault="003C35B2" w:rsidP="001C023A">
            <w:pPr>
              <w:ind w:left="127"/>
              <w:jc w:val="center"/>
              <w:rPr>
                <w:rFonts w:ascii="Calibri" w:hAnsi="Calibri" w:cs="Book Antiqua"/>
                <w:iCs/>
                <w:color w:val="000000" w:themeColor="text1"/>
              </w:rPr>
            </w:pPr>
          </w:p>
          <w:p w14:paraId="2D9E2844" w14:textId="7A9E21FE" w:rsidR="001B17F5" w:rsidRPr="0039736F" w:rsidRDefault="001B17F5" w:rsidP="001C023A">
            <w:pPr>
              <w:ind w:left="127"/>
              <w:jc w:val="center"/>
              <w:rPr>
                <w:rFonts w:ascii="Calibri" w:hAnsi="Calibri" w:cs="Book Antiqua"/>
                <w:iCs/>
                <w:color w:val="000000" w:themeColor="text1"/>
              </w:rPr>
            </w:pPr>
            <w:r w:rsidRPr="0039736F">
              <w:rPr>
                <w:rFonts w:ascii="Calibri" w:hAnsi="Calibri" w:cs="Book Antiqua"/>
                <w:iCs/>
                <w:color w:val="000000" w:themeColor="text1"/>
              </w:rPr>
              <w:t>Media</w:t>
            </w:r>
          </w:p>
        </w:tc>
        <w:tc>
          <w:tcPr>
            <w:tcW w:w="992"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00378992" w14:textId="77777777" w:rsidR="003C35B2" w:rsidRDefault="003C35B2" w:rsidP="001C023A">
            <w:pPr>
              <w:ind w:left="121"/>
              <w:jc w:val="center"/>
              <w:rPr>
                <w:rFonts w:ascii="Calibri" w:hAnsi="Calibri" w:cs="Book Antiqua"/>
                <w:iCs/>
                <w:color w:val="000000" w:themeColor="text1"/>
              </w:rPr>
            </w:pPr>
          </w:p>
          <w:p w14:paraId="277B92FE" w14:textId="32158FB9" w:rsidR="001B17F5" w:rsidRPr="0039736F" w:rsidRDefault="00AF491B" w:rsidP="001C023A">
            <w:pPr>
              <w:ind w:left="121"/>
              <w:jc w:val="center"/>
              <w:rPr>
                <w:rFonts w:ascii="Calibri" w:hAnsi="Calibri" w:cs="Book Antiqua"/>
                <w:iCs/>
                <w:color w:val="000000" w:themeColor="text1"/>
              </w:rPr>
            </w:pPr>
            <w:r>
              <w:rPr>
                <w:rFonts w:ascii="Calibri" w:hAnsi="Calibri" w:cs="Book Antiqua"/>
                <w:iCs/>
                <w:color w:val="000000" w:themeColor="text1"/>
              </w:rPr>
              <w:t>Alto</w:t>
            </w:r>
          </w:p>
        </w:tc>
        <w:tc>
          <w:tcPr>
            <w:tcW w:w="4111"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4AC2EF64" w14:textId="394D5BA2" w:rsidR="001B17F5" w:rsidRPr="0039736F" w:rsidRDefault="00AF491B" w:rsidP="003C35B2">
            <w:pPr>
              <w:ind w:left="126"/>
              <w:jc w:val="both"/>
              <w:rPr>
                <w:rFonts w:ascii="Calibri" w:hAnsi="Calibri" w:cs="Book Antiqua"/>
                <w:iCs/>
                <w:color w:val="000000" w:themeColor="text1"/>
              </w:rPr>
            </w:pPr>
            <w:r>
              <w:rPr>
                <w:rFonts w:ascii="Calibri" w:hAnsi="Calibri" w:cs="Book Antiqua"/>
                <w:iCs/>
                <w:color w:val="000000" w:themeColor="text1"/>
              </w:rPr>
              <w:t>I</w:t>
            </w:r>
            <w:r w:rsidRPr="00AF491B">
              <w:rPr>
                <w:rFonts w:ascii="Calibri" w:hAnsi="Calibri" w:cs="Book Antiqua"/>
                <w:iCs/>
                <w:color w:val="000000" w:themeColor="text1"/>
              </w:rPr>
              <w:t>mplementar un plan de respaldo y recuperación de datos. Mantener el hardware actualizado y realizar mantenimiento preventivo regular.</w:t>
            </w:r>
          </w:p>
        </w:tc>
        <w:tc>
          <w:tcPr>
            <w:tcW w:w="1701"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2EC095B2" w14:textId="77777777" w:rsidR="003C35B2" w:rsidRDefault="003C35B2" w:rsidP="003C35B2">
            <w:pPr>
              <w:ind w:left="164"/>
              <w:jc w:val="both"/>
              <w:rPr>
                <w:rFonts w:ascii="Calibri" w:hAnsi="Calibri" w:cs="Book Antiqua"/>
                <w:iCs/>
                <w:color w:val="000000" w:themeColor="text1"/>
              </w:rPr>
            </w:pPr>
          </w:p>
          <w:p w14:paraId="3366B65B" w14:textId="7D451928" w:rsidR="001B17F5" w:rsidRPr="0039736F" w:rsidRDefault="003C35B2" w:rsidP="003C35B2">
            <w:pPr>
              <w:jc w:val="both"/>
              <w:rPr>
                <w:rFonts w:ascii="Calibri" w:hAnsi="Calibri" w:cs="Book Antiqua"/>
                <w:iCs/>
                <w:color w:val="000000" w:themeColor="text1"/>
              </w:rPr>
            </w:pPr>
            <w:r>
              <w:rPr>
                <w:rFonts w:ascii="Calibri" w:hAnsi="Calibri" w:cs="Book Antiqua"/>
                <w:iCs/>
                <w:color w:val="000000" w:themeColor="text1"/>
              </w:rPr>
              <w:t xml:space="preserve">  </w:t>
            </w:r>
            <w:r w:rsidR="001B17F5" w:rsidRPr="0039736F">
              <w:rPr>
                <w:rFonts w:ascii="Calibri" w:hAnsi="Calibri" w:cs="Book Antiqua"/>
                <w:iCs/>
                <w:color w:val="000000" w:themeColor="text1"/>
              </w:rPr>
              <w:t>Equipo de TI</w:t>
            </w:r>
            <w:r w:rsidR="00AF491B">
              <w:rPr>
                <w:rFonts w:ascii="Calibri" w:hAnsi="Calibri" w:cs="Book Antiqua"/>
                <w:iCs/>
                <w:color w:val="000000" w:themeColor="text1"/>
              </w:rPr>
              <w:t>.</w:t>
            </w:r>
          </w:p>
        </w:tc>
      </w:tr>
      <w:tr w:rsidR="001B17F5" w:rsidRPr="0039736F" w14:paraId="52D73566" w14:textId="77777777" w:rsidTr="003C35B2">
        <w:trPr>
          <w:trHeight w:val="335"/>
          <w:jc w:val="center"/>
        </w:trPr>
        <w:tc>
          <w:tcPr>
            <w:tcW w:w="1833"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5AD1EB64" w14:textId="714AC188" w:rsidR="001B17F5" w:rsidRPr="0039736F" w:rsidRDefault="003C35B2" w:rsidP="003C35B2">
            <w:pPr>
              <w:ind w:left="142"/>
              <w:jc w:val="both"/>
              <w:rPr>
                <w:rFonts w:ascii="Calibri" w:hAnsi="Calibri" w:cs="Book Antiqua"/>
                <w:iCs/>
                <w:color w:val="000000" w:themeColor="text1"/>
              </w:rPr>
            </w:pPr>
            <w:r w:rsidRPr="003C35B2">
              <w:rPr>
                <w:rFonts w:ascii="Calibri" w:hAnsi="Calibri" w:cs="Book Antiqua"/>
                <w:iCs/>
                <w:color w:val="000000" w:themeColor="text1"/>
              </w:rPr>
              <w:t>Pérdida o corrupción de datos</w:t>
            </w:r>
          </w:p>
        </w:tc>
        <w:tc>
          <w:tcPr>
            <w:tcW w:w="1418"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4FCA8426" w14:textId="77777777" w:rsidR="003C35B2" w:rsidRDefault="003C35B2" w:rsidP="001C023A">
            <w:pPr>
              <w:ind w:left="127"/>
              <w:jc w:val="center"/>
              <w:rPr>
                <w:rFonts w:ascii="Calibri" w:hAnsi="Calibri" w:cs="Book Antiqua"/>
                <w:iCs/>
                <w:color w:val="000000" w:themeColor="text1"/>
              </w:rPr>
            </w:pPr>
          </w:p>
          <w:p w14:paraId="42404521" w14:textId="65963DB7" w:rsidR="001B17F5" w:rsidRPr="0039736F" w:rsidRDefault="001B17F5" w:rsidP="001C023A">
            <w:pPr>
              <w:ind w:left="127"/>
              <w:jc w:val="center"/>
              <w:rPr>
                <w:rFonts w:ascii="Calibri" w:hAnsi="Calibri" w:cs="Book Antiqua"/>
                <w:iCs/>
                <w:color w:val="000000" w:themeColor="text1"/>
              </w:rPr>
            </w:pPr>
            <w:r w:rsidRPr="0039736F">
              <w:rPr>
                <w:rFonts w:ascii="Calibri" w:hAnsi="Calibri" w:cs="Book Antiqua"/>
                <w:iCs/>
                <w:color w:val="000000" w:themeColor="text1"/>
              </w:rPr>
              <w:t>Media</w:t>
            </w:r>
          </w:p>
        </w:tc>
        <w:tc>
          <w:tcPr>
            <w:tcW w:w="992"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00FC2EA6" w14:textId="77777777" w:rsidR="003C35B2" w:rsidRDefault="003C35B2" w:rsidP="001C023A">
            <w:pPr>
              <w:ind w:left="121"/>
              <w:jc w:val="center"/>
              <w:rPr>
                <w:rFonts w:ascii="Calibri" w:hAnsi="Calibri" w:cs="Book Antiqua"/>
                <w:iCs/>
                <w:color w:val="000000" w:themeColor="text1"/>
              </w:rPr>
            </w:pPr>
          </w:p>
          <w:p w14:paraId="36A8C8BF" w14:textId="58CB0E9B" w:rsidR="001B17F5" w:rsidRPr="0039736F" w:rsidRDefault="001B17F5" w:rsidP="001C023A">
            <w:pPr>
              <w:ind w:left="121"/>
              <w:jc w:val="center"/>
              <w:rPr>
                <w:rFonts w:ascii="Calibri" w:hAnsi="Calibri" w:cs="Book Antiqua"/>
                <w:iCs/>
                <w:color w:val="000000" w:themeColor="text1"/>
              </w:rPr>
            </w:pPr>
            <w:r w:rsidRPr="0039736F">
              <w:rPr>
                <w:rFonts w:ascii="Calibri" w:hAnsi="Calibri" w:cs="Book Antiqua"/>
                <w:iCs/>
                <w:color w:val="000000" w:themeColor="text1"/>
              </w:rPr>
              <w:t>Alto</w:t>
            </w:r>
          </w:p>
        </w:tc>
        <w:tc>
          <w:tcPr>
            <w:tcW w:w="4111"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042A255A" w14:textId="6C5F4CAE" w:rsidR="001B17F5" w:rsidRPr="0039736F" w:rsidRDefault="003C35B2" w:rsidP="003C35B2">
            <w:pPr>
              <w:ind w:left="126"/>
              <w:jc w:val="both"/>
              <w:rPr>
                <w:rFonts w:ascii="Calibri" w:hAnsi="Calibri" w:cs="Book Antiqua"/>
                <w:iCs/>
                <w:color w:val="000000" w:themeColor="text1"/>
              </w:rPr>
            </w:pPr>
            <w:r w:rsidRPr="003C35B2">
              <w:rPr>
                <w:rFonts w:ascii="Calibri" w:hAnsi="Calibri" w:cs="Book Antiqua"/>
                <w:iCs/>
                <w:color w:val="000000" w:themeColor="text1"/>
              </w:rPr>
              <w:t>Realizar copias de seguridad regulares y automatizadas. Implementar redundancia de datos.</w:t>
            </w:r>
          </w:p>
        </w:tc>
        <w:tc>
          <w:tcPr>
            <w:tcW w:w="1701"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5FE798A1" w14:textId="77777777" w:rsidR="001B17F5" w:rsidRPr="0039736F" w:rsidRDefault="001B17F5" w:rsidP="003C35B2">
            <w:pPr>
              <w:ind w:left="164"/>
              <w:jc w:val="both"/>
              <w:rPr>
                <w:rFonts w:ascii="Calibri" w:hAnsi="Calibri" w:cs="Book Antiqua"/>
                <w:iCs/>
                <w:color w:val="000000" w:themeColor="text1"/>
              </w:rPr>
            </w:pPr>
            <w:r w:rsidRPr="0039736F">
              <w:rPr>
                <w:rFonts w:ascii="Calibri" w:hAnsi="Calibri" w:cs="Book Antiqua"/>
                <w:iCs/>
                <w:color w:val="000000" w:themeColor="text1"/>
              </w:rPr>
              <w:t>Equipo de TI</w:t>
            </w:r>
          </w:p>
        </w:tc>
      </w:tr>
      <w:tr w:rsidR="001B17F5" w:rsidRPr="0039736F" w14:paraId="67B1F8C8" w14:textId="77777777" w:rsidTr="003C35B2">
        <w:trPr>
          <w:trHeight w:val="335"/>
          <w:jc w:val="center"/>
        </w:trPr>
        <w:tc>
          <w:tcPr>
            <w:tcW w:w="1833"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25286CE3" w14:textId="369CB143" w:rsidR="001B17F5" w:rsidRPr="0039736F" w:rsidRDefault="003C35B2" w:rsidP="003C35B2">
            <w:pPr>
              <w:ind w:left="142"/>
              <w:jc w:val="both"/>
              <w:rPr>
                <w:rFonts w:ascii="Calibri" w:hAnsi="Calibri" w:cs="Book Antiqua"/>
                <w:iCs/>
                <w:color w:val="000000" w:themeColor="text1"/>
              </w:rPr>
            </w:pPr>
            <w:r w:rsidRPr="003C35B2">
              <w:rPr>
                <w:rFonts w:ascii="Calibri" w:hAnsi="Calibri" w:cs="Book Antiqua"/>
                <w:iCs/>
                <w:color w:val="000000" w:themeColor="text1"/>
              </w:rPr>
              <w:t>Cambios repentinos en los procesos del supermercado</w:t>
            </w:r>
          </w:p>
        </w:tc>
        <w:tc>
          <w:tcPr>
            <w:tcW w:w="1418"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5A524813" w14:textId="77777777" w:rsidR="003C35B2" w:rsidRDefault="003C35B2" w:rsidP="001C023A">
            <w:pPr>
              <w:ind w:left="127"/>
              <w:jc w:val="center"/>
              <w:rPr>
                <w:rFonts w:ascii="Calibri" w:hAnsi="Calibri" w:cs="Book Antiqua"/>
                <w:iCs/>
                <w:color w:val="000000" w:themeColor="text1"/>
              </w:rPr>
            </w:pPr>
          </w:p>
          <w:p w14:paraId="25E8FE40" w14:textId="77777777" w:rsidR="003C35B2" w:rsidRDefault="003C35B2" w:rsidP="001C023A">
            <w:pPr>
              <w:ind w:left="127"/>
              <w:jc w:val="center"/>
              <w:rPr>
                <w:rFonts w:ascii="Calibri" w:hAnsi="Calibri" w:cs="Book Antiqua"/>
                <w:iCs/>
                <w:color w:val="000000" w:themeColor="text1"/>
              </w:rPr>
            </w:pPr>
          </w:p>
          <w:p w14:paraId="1AE60A59" w14:textId="21A3D9D8" w:rsidR="001B17F5" w:rsidRPr="0039736F" w:rsidRDefault="003C35B2" w:rsidP="001C023A">
            <w:pPr>
              <w:ind w:left="127"/>
              <w:jc w:val="center"/>
              <w:rPr>
                <w:rFonts w:ascii="Calibri" w:hAnsi="Calibri" w:cs="Book Antiqua"/>
                <w:iCs/>
                <w:color w:val="000000" w:themeColor="text1"/>
              </w:rPr>
            </w:pPr>
            <w:r>
              <w:rPr>
                <w:rFonts w:ascii="Calibri" w:hAnsi="Calibri" w:cs="Book Antiqua"/>
                <w:iCs/>
                <w:color w:val="000000" w:themeColor="text1"/>
              </w:rPr>
              <w:t>Media</w:t>
            </w:r>
          </w:p>
        </w:tc>
        <w:tc>
          <w:tcPr>
            <w:tcW w:w="992"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0C4B2EE2" w14:textId="77777777" w:rsidR="003C35B2" w:rsidRDefault="003C35B2" w:rsidP="001C023A">
            <w:pPr>
              <w:ind w:left="121"/>
              <w:jc w:val="center"/>
              <w:rPr>
                <w:rFonts w:ascii="Calibri" w:hAnsi="Calibri" w:cs="Book Antiqua"/>
                <w:iCs/>
                <w:color w:val="000000" w:themeColor="text1"/>
              </w:rPr>
            </w:pPr>
          </w:p>
          <w:p w14:paraId="5D09DC06" w14:textId="77777777" w:rsidR="003C35B2" w:rsidRDefault="003C35B2" w:rsidP="001C023A">
            <w:pPr>
              <w:ind w:left="121"/>
              <w:jc w:val="center"/>
              <w:rPr>
                <w:rFonts w:ascii="Calibri" w:hAnsi="Calibri" w:cs="Book Antiqua"/>
                <w:iCs/>
                <w:color w:val="000000" w:themeColor="text1"/>
              </w:rPr>
            </w:pPr>
          </w:p>
          <w:p w14:paraId="0627AF8F" w14:textId="3B523D63" w:rsidR="001B17F5" w:rsidRPr="0039736F" w:rsidRDefault="003C35B2" w:rsidP="001C023A">
            <w:pPr>
              <w:ind w:left="121"/>
              <w:jc w:val="center"/>
              <w:rPr>
                <w:rFonts w:ascii="Calibri" w:hAnsi="Calibri" w:cs="Book Antiqua"/>
                <w:iCs/>
                <w:color w:val="000000" w:themeColor="text1"/>
              </w:rPr>
            </w:pPr>
            <w:r>
              <w:rPr>
                <w:rFonts w:ascii="Calibri" w:hAnsi="Calibri" w:cs="Book Antiqua"/>
                <w:iCs/>
                <w:color w:val="000000" w:themeColor="text1"/>
              </w:rPr>
              <w:t>Media</w:t>
            </w:r>
          </w:p>
        </w:tc>
        <w:tc>
          <w:tcPr>
            <w:tcW w:w="4111"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3B86AF68" w14:textId="3E7F7E29" w:rsidR="001B17F5" w:rsidRPr="0039736F" w:rsidRDefault="003C35B2" w:rsidP="003C35B2">
            <w:pPr>
              <w:ind w:left="126"/>
              <w:jc w:val="both"/>
              <w:rPr>
                <w:rFonts w:ascii="Calibri" w:hAnsi="Calibri" w:cs="Book Antiqua"/>
                <w:iCs/>
                <w:color w:val="000000" w:themeColor="text1"/>
              </w:rPr>
            </w:pPr>
            <w:r w:rsidRPr="003C35B2">
              <w:rPr>
                <w:rFonts w:ascii="Calibri" w:hAnsi="Calibri" w:cs="Book Antiqua"/>
                <w:iCs/>
                <w:color w:val="000000" w:themeColor="text1"/>
              </w:rPr>
              <w:t>Mantener una comunicación abierta con el gerente y empleados del supermercado. Realizar revisiones periódicas del sistema para asegurar su alineación con los procesos actuales.</w:t>
            </w:r>
          </w:p>
        </w:tc>
        <w:tc>
          <w:tcPr>
            <w:tcW w:w="1701"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3903F3EF" w14:textId="6FC00C9A" w:rsidR="001B17F5" w:rsidRPr="0039736F" w:rsidRDefault="001B17F5" w:rsidP="003C35B2">
            <w:pPr>
              <w:ind w:left="164"/>
              <w:jc w:val="both"/>
              <w:rPr>
                <w:rFonts w:ascii="Calibri" w:hAnsi="Calibri" w:cs="Book Antiqua"/>
                <w:iCs/>
                <w:color w:val="000000" w:themeColor="text1"/>
              </w:rPr>
            </w:pPr>
            <w:r w:rsidRPr="0039736F">
              <w:rPr>
                <w:rFonts w:ascii="Calibri" w:hAnsi="Calibri" w:cs="Book Antiqua"/>
                <w:iCs/>
                <w:color w:val="000000" w:themeColor="text1"/>
              </w:rPr>
              <w:t>Equipo de TI</w:t>
            </w:r>
            <w:r w:rsidR="003C35B2">
              <w:rPr>
                <w:rFonts w:ascii="Calibri" w:hAnsi="Calibri" w:cs="Book Antiqua"/>
                <w:iCs/>
                <w:color w:val="000000" w:themeColor="text1"/>
              </w:rPr>
              <w:t xml:space="preserve"> y Gerente del supermercado</w:t>
            </w:r>
          </w:p>
        </w:tc>
      </w:tr>
      <w:tr w:rsidR="009A0C90" w:rsidRPr="0039736F" w14:paraId="35871EAD" w14:textId="77777777" w:rsidTr="003C35B2">
        <w:trPr>
          <w:trHeight w:val="335"/>
          <w:jc w:val="center"/>
        </w:trPr>
        <w:tc>
          <w:tcPr>
            <w:tcW w:w="1833"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287A2C23" w14:textId="4CF924F2" w:rsidR="009A0C90" w:rsidRPr="003C35B2" w:rsidRDefault="009A0C90" w:rsidP="003C35B2">
            <w:pPr>
              <w:ind w:left="142"/>
              <w:jc w:val="both"/>
              <w:rPr>
                <w:rFonts w:ascii="Calibri" w:hAnsi="Calibri" w:cs="Book Antiqua"/>
                <w:iCs/>
                <w:color w:val="000000" w:themeColor="text1"/>
              </w:rPr>
            </w:pPr>
            <w:r>
              <w:rPr>
                <w:rFonts w:ascii="Calibri" w:hAnsi="Calibri" w:cs="Book Antiqua"/>
                <w:iCs/>
                <w:color w:val="000000" w:themeColor="text1"/>
              </w:rPr>
              <w:t xml:space="preserve">Dependencia excesiva en un único sistema </w:t>
            </w:r>
          </w:p>
        </w:tc>
        <w:tc>
          <w:tcPr>
            <w:tcW w:w="1418"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03F63E13" w14:textId="77777777" w:rsidR="009A0C90" w:rsidRDefault="009A0C90" w:rsidP="001C023A">
            <w:pPr>
              <w:ind w:left="127"/>
              <w:jc w:val="center"/>
              <w:rPr>
                <w:rFonts w:ascii="Calibri" w:hAnsi="Calibri" w:cs="Book Antiqua"/>
                <w:iCs/>
                <w:color w:val="000000" w:themeColor="text1"/>
              </w:rPr>
            </w:pPr>
          </w:p>
          <w:p w14:paraId="71FBF1DC" w14:textId="18C2CB19" w:rsidR="009A0C90" w:rsidRDefault="009A0C90" w:rsidP="001C023A">
            <w:pPr>
              <w:ind w:left="127"/>
              <w:jc w:val="center"/>
              <w:rPr>
                <w:rFonts w:ascii="Calibri" w:hAnsi="Calibri" w:cs="Book Antiqua"/>
                <w:iCs/>
                <w:color w:val="000000" w:themeColor="text1"/>
              </w:rPr>
            </w:pPr>
            <w:r>
              <w:rPr>
                <w:rFonts w:ascii="Calibri" w:hAnsi="Calibri" w:cs="Book Antiqua"/>
                <w:iCs/>
                <w:color w:val="000000" w:themeColor="text1"/>
              </w:rPr>
              <w:t>Media</w:t>
            </w:r>
          </w:p>
        </w:tc>
        <w:tc>
          <w:tcPr>
            <w:tcW w:w="992"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69581CE4" w14:textId="77777777" w:rsidR="009A0C90" w:rsidRDefault="009A0C90" w:rsidP="001C023A">
            <w:pPr>
              <w:ind w:left="121"/>
              <w:jc w:val="center"/>
              <w:rPr>
                <w:rFonts w:ascii="Calibri" w:hAnsi="Calibri" w:cs="Book Antiqua"/>
                <w:iCs/>
                <w:color w:val="000000" w:themeColor="text1"/>
              </w:rPr>
            </w:pPr>
          </w:p>
          <w:p w14:paraId="697A7922" w14:textId="18B81707" w:rsidR="009A0C90" w:rsidRDefault="009A0C90" w:rsidP="001C023A">
            <w:pPr>
              <w:ind w:left="121"/>
              <w:jc w:val="center"/>
              <w:rPr>
                <w:rFonts w:ascii="Calibri" w:hAnsi="Calibri" w:cs="Book Antiqua"/>
                <w:iCs/>
                <w:color w:val="000000" w:themeColor="text1"/>
              </w:rPr>
            </w:pPr>
            <w:r>
              <w:rPr>
                <w:rFonts w:ascii="Calibri" w:hAnsi="Calibri" w:cs="Book Antiqua"/>
                <w:iCs/>
                <w:color w:val="000000" w:themeColor="text1"/>
              </w:rPr>
              <w:t>Alto</w:t>
            </w:r>
          </w:p>
        </w:tc>
        <w:tc>
          <w:tcPr>
            <w:tcW w:w="4111"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1A860311" w14:textId="2D91F2DA" w:rsidR="009A0C90" w:rsidRPr="003C35B2" w:rsidRDefault="009A0C90" w:rsidP="003C35B2">
            <w:pPr>
              <w:ind w:left="126"/>
              <w:jc w:val="both"/>
              <w:rPr>
                <w:rFonts w:ascii="Calibri" w:hAnsi="Calibri" w:cs="Book Antiqua"/>
                <w:iCs/>
                <w:color w:val="000000" w:themeColor="text1"/>
              </w:rPr>
            </w:pPr>
            <w:r w:rsidRPr="009A0C90">
              <w:rPr>
                <w:rFonts w:ascii="Calibri" w:hAnsi="Calibri" w:cs="Book Antiqua"/>
                <w:iCs/>
                <w:color w:val="000000" w:themeColor="text1"/>
              </w:rPr>
              <w:t>Implementar un plan de contingencia para operaciones manuales en caso de fallo del sistema. Mantener registros alternativos.</w:t>
            </w:r>
          </w:p>
        </w:tc>
        <w:tc>
          <w:tcPr>
            <w:tcW w:w="1701" w:type="dxa"/>
            <w:tcBorders>
              <w:top w:val="single" w:sz="8" w:space="0" w:color="25408F"/>
              <w:left w:val="single" w:sz="8" w:space="0" w:color="25408F"/>
              <w:bottom w:val="single" w:sz="8" w:space="0" w:color="25408F"/>
              <w:right w:val="single" w:sz="8" w:space="0" w:color="25408F"/>
            </w:tcBorders>
            <w:shd w:val="clear" w:color="auto" w:fill="auto"/>
            <w:tcMar>
              <w:top w:w="15" w:type="dxa"/>
              <w:left w:w="15" w:type="dxa"/>
              <w:bottom w:w="0" w:type="dxa"/>
              <w:right w:w="15" w:type="dxa"/>
            </w:tcMar>
          </w:tcPr>
          <w:p w14:paraId="2230645E" w14:textId="7D21A2E5" w:rsidR="009A0C90" w:rsidRPr="0039736F" w:rsidRDefault="009A0C90" w:rsidP="003C35B2">
            <w:pPr>
              <w:ind w:left="164"/>
              <w:jc w:val="both"/>
              <w:rPr>
                <w:rFonts w:ascii="Calibri" w:hAnsi="Calibri" w:cs="Book Antiqua"/>
                <w:iCs/>
                <w:color w:val="000000" w:themeColor="text1"/>
              </w:rPr>
            </w:pPr>
            <w:r>
              <w:rPr>
                <w:rFonts w:ascii="Calibri" w:hAnsi="Calibri" w:cs="Book Antiqua"/>
                <w:iCs/>
                <w:color w:val="000000" w:themeColor="text1"/>
              </w:rPr>
              <w:t>Gerente del supermercado y Equipo de TI</w:t>
            </w:r>
          </w:p>
        </w:tc>
      </w:tr>
    </w:tbl>
    <w:p w14:paraId="59B2D351" w14:textId="77777777" w:rsidR="001905F6" w:rsidRPr="0039736F" w:rsidRDefault="001905F6" w:rsidP="001905F6">
      <w:pPr>
        <w:ind w:left="720"/>
        <w:jc w:val="both"/>
        <w:rPr>
          <w:rFonts w:ascii="Calibri" w:hAnsi="Calibri" w:cs="Book Antiqua"/>
          <w:i/>
          <w:color w:val="0000FF"/>
        </w:rPr>
      </w:pPr>
    </w:p>
    <w:p w14:paraId="3C619D39" w14:textId="77777777" w:rsidR="00857C2C" w:rsidRDefault="00857C2C" w:rsidP="00857C2C">
      <w:pPr>
        <w:rPr>
          <w:rFonts w:ascii="Calibri" w:hAnsi="Calibri" w:cs="Book Antiqua"/>
        </w:rPr>
      </w:pPr>
    </w:p>
    <w:p w14:paraId="67A94C47" w14:textId="77777777" w:rsidR="009A0C90" w:rsidRDefault="009A0C90" w:rsidP="00857C2C">
      <w:pPr>
        <w:rPr>
          <w:rFonts w:ascii="Calibri" w:hAnsi="Calibri" w:cs="Book Antiqua"/>
        </w:rPr>
      </w:pPr>
    </w:p>
    <w:p w14:paraId="50AD4B07" w14:textId="77777777" w:rsidR="009A0C90" w:rsidRDefault="009A0C90" w:rsidP="00857C2C">
      <w:pPr>
        <w:rPr>
          <w:rFonts w:ascii="Calibri" w:hAnsi="Calibri" w:cs="Book Antiqua"/>
        </w:rPr>
      </w:pPr>
    </w:p>
    <w:p w14:paraId="7B17B8EA" w14:textId="77777777" w:rsidR="009A0C90" w:rsidRDefault="009A0C90" w:rsidP="00857C2C">
      <w:pPr>
        <w:rPr>
          <w:rFonts w:ascii="Calibri" w:hAnsi="Calibri" w:cs="Book Antiqua"/>
        </w:rPr>
      </w:pPr>
    </w:p>
    <w:p w14:paraId="7331915D" w14:textId="77777777" w:rsidR="009A0C90" w:rsidRDefault="009A0C90" w:rsidP="00857C2C">
      <w:pPr>
        <w:rPr>
          <w:rFonts w:ascii="Calibri" w:hAnsi="Calibri" w:cs="Book Antiqua"/>
        </w:rPr>
      </w:pPr>
    </w:p>
    <w:p w14:paraId="59D1C565" w14:textId="77777777" w:rsidR="009A0C90" w:rsidRDefault="009A0C90" w:rsidP="00857C2C">
      <w:pPr>
        <w:rPr>
          <w:rFonts w:ascii="Calibri" w:hAnsi="Calibri" w:cs="Book Antiqua"/>
        </w:rPr>
      </w:pPr>
    </w:p>
    <w:p w14:paraId="5E231944" w14:textId="77777777" w:rsidR="009A0C90" w:rsidRPr="0039736F" w:rsidRDefault="009A0C90" w:rsidP="00857C2C">
      <w:pPr>
        <w:rPr>
          <w:rFonts w:ascii="Calibri" w:hAnsi="Calibri" w:cs="Book Antiqua"/>
        </w:rPr>
      </w:pPr>
    </w:p>
    <w:p w14:paraId="07D96289" w14:textId="77777777" w:rsidR="00857C2C" w:rsidRPr="0039736F" w:rsidRDefault="00857C2C" w:rsidP="00857C2C">
      <w:pPr>
        <w:pStyle w:val="Ttulo1"/>
        <w:numPr>
          <w:ilvl w:val="0"/>
          <w:numId w:val="2"/>
        </w:numPr>
        <w:spacing w:before="0" w:after="0"/>
        <w:rPr>
          <w:rFonts w:ascii="Calibri" w:hAnsi="Calibri" w:cs="Book Antiqua"/>
        </w:rPr>
      </w:pPr>
      <w:bookmarkStart w:id="26" w:name="_Toc127927440"/>
      <w:r w:rsidRPr="0039736F">
        <w:rPr>
          <w:rFonts w:ascii="Calibri" w:hAnsi="Calibri" w:cs="Book Antiqua"/>
          <w:sz w:val="28"/>
        </w:rPr>
        <w:t>Descripción General</w:t>
      </w:r>
      <w:bookmarkEnd w:id="26"/>
      <w:r w:rsidRPr="0039736F">
        <w:rPr>
          <w:rFonts w:ascii="Calibri" w:hAnsi="Calibri" w:cs="Book Antiqua"/>
          <w:sz w:val="28"/>
        </w:rPr>
        <w:t xml:space="preserve"> </w:t>
      </w:r>
    </w:p>
    <w:p w14:paraId="39A5D88B" w14:textId="77777777" w:rsidR="00857C2C" w:rsidRPr="0039736F" w:rsidRDefault="00857C2C" w:rsidP="00857C2C">
      <w:pPr>
        <w:pStyle w:val="Ttulo2"/>
        <w:numPr>
          <w:ilvl w:val="1"/>
          <w:numId w:val="2"/>
        </w:numPr>
        <w:ind w:left="1418"/>
        <w:rPr>
          <w:rFonts w:ascii="Calibri" w:hAnsi="Calibri" w:cs="Book Antiqua"/>
          <w:i w:val="0"/>
          <w:sz w:val="24"/>
        </w:rPr>
      </w:pPr>
      <w:bookmarkStart w:id="27" w:name="_Toc127927441"/>
      <w:r w:rsidRPr="0039736F">
        <w:rPr>
          <w:rFonts w:ascii="Calibri" w:hAnsi="Calibri" w:cs="Book Antiqua"/>
          <w:i w:val="0"/>
          <w:sz w:val="24"/>
        </w:rPr>
        <w:t>Contexto del Producto</w:t>
      </w:r>
      <w:bookmarkEnd w:id="27"/>
    </w:p>
    <w:p w14:paraId="3C82AD13" w14:textId="11036622" w:rsidR="00FF729D" w:rsidRPr="0039736F" w:rsidRDefault="009B7255" w:rsidP="00FF729D">
      <w:pPr>
        <w:pStyle w:val="Prrafodelista"/>
        <w:jc w:val="both"/>
        <w:rPr>
          <w:rFonts w:ascii="Calibri" w:hAnsi="Calibri" w:cs="Book Antiqua"/>
          <w:iCs/>
          <w:lang w:eastAsia="ar-SA"/>
        </w:rPr>
      </w:pPr>
      <w:r w:rsidRPr="009B7255">
        <w:rPr>
          <w:rFonts w:ascii="Calibri" w:hAnsi="Calibri" w:cs="Book Antiqua"/>
          <w:iCs/>
          <w:lang w:eastAsia="ar-SA"/>
        </w:rPr>
        <w:t>Actualmente, el supermercado utiliza métodos manuales para registrar ventas, manejar inventario y realizar operaciones diarias. Esta aproximación puede resultar en errores, pérdida de tiempo y dificultades para tomar decisiones basadas en datos precisos. Nuestro sistema de ventas es una solución integral diseñada para automatizar y optimizar estos procesos, proporcionando una plataforma fácil de usar y eficiente para la gestión diaria del supermercado.</w:t>
      </w:r>
    </w:p>
    <w:p w14:paraId="4E4DDAF2" w14:textId="77777777" w:rsidR="00857C2C" w:rsidRPr="0039736F" w:rsidRDefault="00857C2C" w:rsidP="00857C2C">
      <w:pPr>
        <w:pStyle w:val="Ttulo2"/>
        <w:numPr>
          <w:ilvl w:val="1"/>
          <w:numId w:val="2"/>
        </w:numPr>
        <w:ind w:left="1418"/>
        <w:rPr>
          <w:rFonts w:ascii="Calibri" w:hAnsi="Calibri" w:cs="Book Antiqua"/>
          <w:i w:val="0"/>
          <w:sz w:val="24"/>
        </w:rPr>
      </w:pPr>
      <w:bookmarkStart w:id="28" w:name="_Toc127927442"/>
      <w:r w:rsidRPr="0039736F">
        <w:rPr>
          <w:rFonts w:ascii="Calibri" w:hAnsi="Calibri" w:cs="Book Antiqua"/>
          <w:i w:val="0"/>
          <w:sz w:val="24"/>
        </w:rPr>
        <w:t>Perspectivas futuras del producto</w:t>
      </w:r>
      <w:bookmarkEnd w:id="28"/>
    </w:p>
    <w:p w14:paraId="75FE9EC7" w14:textId="77777777" w:rsidR="007E724C" w:rsidRPr="007E724C" w:rsidRDefault="007E724C" w:rsidP="007E724C">
      <w:pPr>
        <w:pStyle w:val="Prrafodelista"/>
        <w:numPr>
          <w:ilvl w:val="0"/>
          <w:numId w:val="51"/>
        </w:numPr>
        <w:jc w:val="both"/>
        <w:rPr>
          <w:rFonts w:ascii="Calibri" w:hAnsi="Calibri" w:cs="Book Antiqua"/>
        </w:rPr>
      </w:pPr>
      <w:r w:rsidRPr="007E724C">
        <w:rPr>
          <w:rFonts w:ascii="Calibri" w:hAnsi="Calibri" w:cs="Book Antiqua"/>
        </w:rPr>
        <w:t>El sistema incorporará capacidades de escaneo de códigos de barras para agilizar el proceso de caja y mejorar la precisión del inventario.</w:t>
      </w:r>
    </w:p>
    <w:p w14:paraId="441E2B62" w14:textId="77777777" w:rsidR="007E724C" w:rsidRPr="007E724C" w:rsidRDefault="007E724C" w:rsidP="007E724C">
      <w:pPr>
        <w:pStyle w:val="Prrafodelista"/>
        <w:ind w:left="1080"/>
        <w:jc w:val="both"/>
        <w:rPr>
          <w:rFonts w:ascii="Calibri" w:hAnsi="Calibri" w:cs="Book Antiqua"/>
        </w:rPr>
      </w:pPr>
    </w:p>
    <w:p w14:paraId="54732871" w14:textId="195A2456" w:rsidR="007E724C" w:rsidRPr="007E724C" w:rsidRDefault="007E724C" w:rsidP="007E724C">
      <w:pPr>
        <w:pStyle w:val="Prrafodelista"/>
        <w:numPr>
          <w:ilvl w:val="0"/>
          <w:numId w:val="51"/>
        </w:numPr>
        <w:jc w:val="both"/>
        <w:rPr>
          <w:rFonts w:ascii="Calibri" w:hAnsi="Calibri" w:cs="Book Antiqua"/>
        </w:rPr>
      </w:pPr>
      <w:r w:rsidRPr="007E724C">
        <w:rPr>
          <w:rFonts w:ascii="Calibri" w:hAnsi="Calibri" w:cs="Book Antiqua"/>
        </w:rPr>
        <w:t>Se implementará un módulo de gestión de inventario que permita a los empleados realizar conteos físicos y ajustes en tiempo real.</w:t>
      </w:r>
    </w:p>
    <w:p w14:paraId="60E348B9" w14:textId="77777777" w:rsidR="007E724C" w:rsidRPr="007E724C" w:rsidRDefault="007E724C" w:rsidP="007E724C">
      <w:pPr>
        <w:pStyle w:val="Prrafodelista"/>
        <w:ind w:left="1080"/>
        <w:jc w:val="both"/>
        <w:rPr>
          <w:rFonts w:ascii="Calibri" w:hAnsi="Calibri" w:cs="Book Antiqua"/>
        </w:rPr>
      </w:pPr>
    </w:p>
    <w:p w14:paraId="0A69BA9A" w14:textId="13062482" w:rsidR="007E724C" w:rsidRPr="007E724C" w:rsidRDefault="007E724C" w:rsidP="007E724C">
      <w:pPr>
        <w:pStyle w:val="Prrafodelista"/>
        <w:numPr>
          <w:ilvl w:val="0"/>
          <w:numId w:val="51"/>
        </w:numPr>
        <w:jc w:val="both"/>
        <w:rPr>
          <w:rFonts w:ascii="Calibri" w:hAnsi="Calibri" w:cs="Book Antiqua"/>
        </w:rPr>
      </w:pPr>
      <w:r w:rsidRPr="007E724C">
        <w:rPr>
          <w:rFonts w:ascii="Calibri" w:hAnsi="Calibri" w:cs="Book Antiqua"/>
        </w:rPr>
        <w:t>El sistema proporcionará opciones para la creación y gestión de programas de fidelidad del cliente, incluyendo descuentos personalizados y promociones basadas en compras frecuentes.</w:t>
      </w:r>
    </w:p>
    <w:p w14:paraId="15284DCF" w14:textId="77777777" w:rsidR="007E724C" w:rsidRPr="007E724C" w:rsidRDefault="007E724C" w:rsidP="007E724C">
      <w:pPr>
        <w:pStyle w:val="Prrafodelista"/>
        <w:ind w:left="1080"/>
        <w:jc w:val="both"/>
        <w:rPr>
          <w:rFonts w:ascii="Calibri" w:hAnsi="Calibri" w:cs="Book Antiqua"/>
        </w:rPr>
      </w:pPr>
    </w:p>
    <w:p w14:paraId="463DC9F4" w14:textId="7109AD38" w:rsidR="007E724C" w:rsidRPr="007E724C" w:rsidRDefault="007E724C" w:rsidP="007E724C">
      <w:pPr>
        <w:pStyle w:val="Prrafodelista"/>
        <w:numPr>
          <w:ilvl w:val="0"/>
          <w:numId w:val="51"/>
        </w:numPr>
        <w:jc w:val="both"/>
        <w:rPr>
          <w:rFonts w:ascii="Calibri" w:hAnsi="Calibri" w:cs="Book Antiqua"/>
        </w:rPr>
      </w:pPr>
      <w:r>
        <w:rPr>
          <w:rFonts w:ascii="Calibri" w:hAnsi="Calibri" w:cs="Book Antiqua"/>
        </w:rPr>
        <w:t xml:space="preserve">Se </w:t>
      </w:r>
      <w:r w:rsidRPr="007E724C">
        <w:rPr>
          <w:rFonts w:ascii="Calibri" w:hAnsi="Calibri" w:cs="Book Antiqua"/>
        </w:rPr>
        <w:t>desarrollará una interfaz móvil para que los gerentes puedan acceder a informes y realizar operaciones básicas desde dispositivos móviles.</w:t>
      </w:r>
    </w:p>
    <w:p w14:paraId="4B79619E" w14:textId="77777777" w:rsidR="007E724C" w:rsidRPr="007E724C" w:rsidRDefault="007E724C" w:rsidP="007E724C">
      <w:pPr>
        <w:pStyle w:val="Prrafodelista"/>
        <w:ind w:left="1080"/>
        <w:jc w:val="both"/>
        <w:rPr>
          <w:rFonts w:ascii="Calibri" w:hAnsi="Calibri" w:cs="Book Antiqua"/>
        </w:rPr>
      </w:pPr>
    </w:p>
    <w:p w14:paraId="0AA2CB49" w14:textId="12F4E4F1" w:rsidR="007E724C" w:rsidRPr="007E724C" w:rsidRDefault="007E724C" w:rsidP="007E724C">
      <w:pPr>
        <w:pStyle w:val="Prrafodelista"/>
        <w:numPr>
          <w:ilvl w:val="0"/>
          <w:numId w:val="51"/>
        </w:numPr>
        <w:jc w:val="both"/>
        <w:rPr>
          <w:rFonts w:ascii="Calibri" w:hAnsi="Calibri" w:cs="Book Antiqua"/>
        </w:rPr>
      </w:pPr>
      <w:r w:rsidRPr="007E724C">
        <w:rPr>
          <w:rFonts w:ascii="Calibri" w:hAnsi="Calibri" w:cs="Book Antiqua"/>
        </w:rPr>
        <w:t>El sistema integrará capacidades de análisis predictivo para ayudar en la optimización de las compras y el manejo del stock.</w:t>
      </w:r>
    </w:p>
    <w:p w14:paraId="225D5DAD" w14:textId="77777777" w:rsidR="007E724C" w:rsidRPr="007E724C" w:rsidRDefault="007E724C" w:rsidP="007E724C">
      <w:pPr>
        <w:pStyle w:val="Prrafodelista"/>
        <w:ind w:left="1080"/>
        <w:jc w:val="both"/>
        <w:rPr>
          <w:rFonts w:ascii="Calibri" w:hAnsi="Calibri" w:cs="Book Antiqua"/>
        </w:rPr>
      </w:pPr>
    </w:p>
    <w:p w14:paraId="63473AED" w14:textId="08368F04" w:rsidR="00857C2C" w:rsidRDefault="007E724C" w:rsidP="007E724C">
      <w:pPr>
        <w:pStyle w:val="Prrafodelista"/>
        <w:numPr>
          <w:ilvl w:val="0"/>
          <w:numId w:val="51"/>
        </w:numPr>
        <w:jc w:val="both"/>
        <w:rPr>
          <w:rFonts w:ascii="Calibri" w:hAnsi="Calibri" w:cs="Book Antiqua"/>
        </w:rPr>
      </w:pPr>
      <w:r w:rsidRPr="007E724C">
        <w:rPr>
          <w:rFonts w:ascii="Calibri" w:hAnsi="Calibri" w:cs="Book Antiqua"/>
        </w:rPr>
        <w:t>Se implementará un módulo de gestión de proveedores que facilite la colocación de pedidos y el seguimiento de entregas.</w:t>
      </w:r>
    </w:p>
    <w:p w14:paraId="1241554C" w14:textId="77777777" w:rsidR="007E724C" w:rsidRPr="007E724C" w:rsidRDefault="007E724C" w:rsidP="007E724C">
      <w:pPr>
        <w:pStyle w:val="Prrafodelista"/>
        <w:rPr>
          <w:rFonts w:ascii="Calibri" w:hAnsi="Calibri" w:cs="Book Antiqua"/>
        </w:rPr>
      </w:pPr>
    </w:p>
    <w:p w14:paraId="5517EF3A" w14:textId="77777777" w:rsidR="007E724C" w:rsidRDefault="007E724C" w:rsidP="007E724C">
      <w:pPr>
        <w:pStyle w:val="Prrafodelista"/>
        <w:ind w:left="1080"/>
        <w:jc w:val="both"/>
        <w:rPr>
          <w:rFonts w:ascii="Calibri" w:hAnsi="Calibri" w:cs="Book Antiqua"/>
        </w:rPr>
      </w:pPr>
    </w:p>
    <w:p w14:paraId="00F9E547" w14:textId="77777777" w:rsidR="007E724C" w:rsidRDefault="007E724C" w:rsidP="007E724C">
      <w:pPr>
        <w:pStyle w:val="Prrafodelista"/>
        <w:ind w:left="1080"/>
        <w:jc w:val="both"/>
        <w:rPr>
          <w:rFonts w:ascii="Calibri" w:hAnsi="Calibri" w:cs="Book Antiqua"/>
        </w:rPr>
      </w:pPr>
    </w:p>
    <w:p w14:paraId="1D12184D" w14:textId="77777777" w:rsidR="007E724C" w:rsidRDefault="007E724C" w:rsidP="007E724C">
      <w:pPr>
        <w:pStyle w:val="Prrafodelista"/>
        <w:ind w:left="1080"/>
        <w:jc w:val="both"/>
        <w:rPr>
          <w:rFonts w:ascii="Calibri" w:hAnsi="Calibri" w:cs="Book Antiqua"/>
        </w:rPr>
      </w:pPr>
    </w:p>
    <w:p w14:paraId="5E20F87A" w14:textId="77777777" w:rsidR="007E724C" w:rsidRDefault="007E724C" w:rsidP="007E724C">
      <w:pPr>
        <w:pStyle w:val="Prrafodelista"/>
        <w:ind w:left="1080"/>
        <w:jc w:val="both"/>
        <w:rPr>
          <w:rFonts w:ascii="Calibri" w:hAnsi="Calibri" w:cs="Book Antiqua"/>
        </w:rPr>
      </w:pPr>
    </w:p>
    <w:p w14:paraId="34F0873A" w14:textId="77777777" w:rsidR="007E724C" w:rsidRDefault="007E724C" w:rsidP="007E724C">
      <w:pPr>
        <w:pStyle w:val="Prrafodelista"/>
        <w:ind w:left="1080"/>
        <w:jc w:val="both"/>
        <w:rPr>
          <w:rFonts w:ascii="Calibri" w:hAnsi="Calibri" w:cs="Book Antiqua"/>
        </w:rPr>
      </w:pPr>
    </w:p>
    <w:p w14:paraId="3BAE9604" w14:textId="77777777" w:rsidR="007E724C" w:rsidRDefault="007E724C" w:rsidP="007E724C">
      <w:pPr>
        <w:pStyle w:val="Prrafodelista"/>
        <w:ind w:left="1080"/>
        <w:jc w:val="both"/>
        <w:rPr>
          <w:rFonts w:ascii="Calibri" w:hAnsi="Calibri" w:cs="Book Antiqua"/>
        </w:rPr>
      </w:pPr>
    </w:p>
    <w:p w14:paraId="6A20C5F7" w14:textId="77777777" w:rsidR="007E724C" w:rsidRDefault="007E724C" w:rsidP="007E724C">
      <w:pPr>
        <w:pStyle w:val="Prrafodelista"/>
        <w:ind w:left="1080"/>
        <w:jc w:val="both"/>
        <w:rPr>
          <w:rFonts w:ascii="Calibri" w:hAnsi="Calibri" w:cs="Book Antiqua"/>
        </w:rPr>
      </w:pPr>
    </w:p>
    <w:p w14:paraId="04BEA8B4" w14:textId="77777777" w:rsidR="007E724C" w:rsidRDefault="007E724C" w:rsidP="007E724C">
      <w:pPr>
        <w:pStyle w:val="Prrafodelista"/>
        <w:ind w:left="1080"/>
        <w:jc w:val="both"/>
        <w:rPr>
          <w:rFonts w:ascii="Calibri" w:hAnsi="Calibri" w:cs="Book Antiqua"/>
        </w:rPr>
      </w:pPr>
    </w:p>
    <w:p w14:paraId="2A266A98" w14:textId="77777777" w:rsidR="007E724C" w:rsidRDefault="007E724C" w:rsidP="007E724C">
      <w:pPr>
        <w:pStyle w:val="Prrafodelista"/>
        <w:ind w:left="1080"/>
        <w:jc w:val="both"/>
        <w:rPr>
          <w:rFonts w:ascii="Calibri" w:hAnsi="Calibri" w:cs="Book Antiqua"/>
        </w:rPr>
      </w:pPr>
    </w:p>
    <w:p w14:paraId="5B9B02AA" w14:textId="77777777" w:rsidR="007E724C" w:rsidRDefault="007E724C" w:rsidP="007E724C">
      <w:pPr>
        <w:pStyle w:val="Prrafodelista"/>
        <w:ind w:left="1080"/>
        <w:jc w:val="both"/>
        <w:rPr>
          <w:rFonts w:ascii="Calibri" w:hAnsi="Calibri" w:cs="Book Antiqua"/>
        </w:rPr>
      </w:pPr>
    </w:p>
    <w:p w14:paraId="056181F4" w14:textId="77777777" w:rsidR="007E724C" w:rsidRDefault="007E724C" w:rsidP="007E724C">
      <w:pPr>
        <w:pStyle w:val="Prrafodelista"/>
        <w:ind w:left="1080"/>
        <w:jc w:val="both"/>
        <w:rPr>
          <w:rFonts w:ascii="Calibri" w:hAnsi="Calibri" w:cs="Book Antiqua"/>
        </w:rPr>
      </w:pPr>
    </w:p>
    <w:p w14:paraId="40505E2B" w14:textId="77777777" w:rsidR="003E3A30" w:rsidRDefault="003E3A30" w:rsidP="007E724C">
      <w:pPr>
        <w:pStyle w:val="Prrafodelista"/>
        <w:ind w:left="1080"/>
        <w:jc w:val="both"/>
        <w:rPr>
          <w:rFonts w:ascii="Calibri" w:hAnsi="Calibri" w:cs="Book Antiqua"/>
        </w:rPr>
      </w:pPr>
    </w:p>
    <w:p w14:paraId="079F5ABB" w14:textId="77777777" w:rsidR="007E724C" w:rsidRDefault="007E724C" w:rsidP="007E724C">
      <w:pPr>
        <w:pStyle w:val="Prrafodelista"/>
        <w:ind w:left="1080"/>
        <w:jc w:val="both"/>
        <w:rPr>
          <w:rFonts w:ascii="Calibri" w:hAnsi="Calibri" w:cs="Book Antiqua"/>
        </w:rPr>
      </w:pPr>
    </w:p>
    <w:p w14:paraId="0D48A85C" w14:textId="77777777" w:rsidR="007E724C" w:rsidRDefault="007E724C" w:rsidP="007E724C">
      <w:pPr>
        <w:pStyle w:val="Prrafodelista"/>
        <w:ind w:left="1080"/>
        <w:jc w:val="both"/>
        <w:rPr>
          <w:rFonts w:ascii="Calibri" w:hAnsi="Calibri" w:cs="Book Antiqua"/>
        </w:rPr>
      </w:pPr>
    </w:p>
    <w:p w14:paraId="12D16DA7" w14:textId="77777777" w:rsidR="007E724C" w:rsidRDefault="007E724C" w:rsidP="007E724C">
      <w:pPr>
        <w:pStyle w:val="Prrafodelista"/>
        <w:ind w:left="1080"/>
        <w:jc w:val="both"/>
        <w:rPr>
          <w:rFonts w:ascii="Calibri" w:hAnsi="Calibri" w:cs="Book Antiqua"/>
        </w:rPr>
      </w:pPr>
    </w:p>
    <w:p w14:paraId="5FC08192" w14:textId="77777777" w:rsidR="007E724C" w:rsidRPr="0039736F" w:rsidRDefault="007E724C" w:rsidP="007E724C">
      <w:pPr>
        <w:pStyle w:val="Prrafodelista"/>
        <w:ind w:left="1080"/>
        <w:jc w:val="both"/>
        <w:rPr>
          <w:rFonts w:ascii="Calibri" w:hAnsi="Calibri" w:cs="Book Antiqua"/>
        </w:rPr>
      </w:pPr>
    </w:p>
    <w:p w14:paraId="400BD585" w14:textId="654799D3" w:rsidR="00472F8F" w:rsidRPr="0039736F" w:rsidRDefault="00857C2C" w:rsidP="00472F8F">
      <w:pPr>
        <w:pStyle w:val="Ttulo2"/>
        <w:numPr>
          <w:ilvl w:val="1"/>
          <w:numId w:val="2"/>
        </w:numPr>
        <w:ind w:left="1418"/>
        <w:rPr>
          <w:rFonts w:ascii="Calibri" w:hAnsi="Calibri" w:cs="Book Antiqua"/>
          <w:i w:val="0"/>
          <w:sz w:val="24"/>
        </w:rPr>
      </w:pPr>
      <w:bookmarkStart w:id="29" w:name="_Toc127927443"/>
      <w:r w:rsidRPr="0039736F">
        <w:rPr>
          <w:rFonts w:ascii="Calibri" w:hAnsi="Calibri" w:cs="Book Antiqua"/>
          <w:i w:val="0"/>
          <w:sz w:val="24"/>
        </w:rPr>
        <w:t>Reglas y Funciones de Negocio</w:t>
      </w:r>
      <w:bookmarkEnd w:id="29"/>
    </w:p>
    <w:p w14:paraId="442B35B8" w14:textId="77777777" w:rsidR="00472F8F" w:rsidRPr="0039736F" w:rsidRDefault="00472F8F" w:rsidP="00472F8F"/>
    <w:p w14:paraId="4E63C7C5" w14:textId="15517D38" w:rsidR="00050239" w:rsidRPr="001728CD" w:rsidRDefault="00050239" w:rsidP="00050239">
      <w:pPr>
        <w:pStyle w:val="Prrafodelista"/>
        <w:jc w:val="both"/>
        <w:rPr>
          <w:rFonts w:ascii="Calibri" w:hAnsi="Calibri" w:cs="Book Antiqua"/>
          <w:b/>
          <w:bCs/>
          <w:iCs/>
          <w:lang w:val="en-US"/>
        </w:rPr>
      </w:pPr>
      <w:proofErr w:type="spellStart"/>
      <w:r w:rsidRPr="001728CD">
        <w:rPr>
          <w:rFonts w:ascii="Calibri" w:hAnsi="Calibri" w:cs="Book Antiqua"/>
          <w:b/>
          <w:bCs/>
          <w:iCs/>
          <w:lang w:val="en-US"/>
        </w:rPr>
        <w:t>Mapeo</w:t>
      </w:r>
      <w:proofErr w:type="spellEnd"/>
      <w:r w:rsidRPr="001728CD">
        <w:rPr>
          <w:rFonts w:ascii="Calibri" w:hAnsi="Calibri" w:cs="Book Antiqua"/>
          <w:b/>
          <w:bCs/>
          <w:iCs/>
          <w:lang w:val="en-US"/>
        </w:rPr>
        <w:t xml:space="preserve"> AS IS</w:t>
      </w:r>
      <w:r w:rsidR="00FD3205" w:rsidRPr="001728CD">
        <w:rPr>
          <w:rFonts w:ascii="Calibri" w:hAnsi="Calibri" w:cs="Book Antiqua"/>
          <w:b/>
          <w:bCs/>
          <w:iCs/>
          <w:lang w:val="en-US"/>
        </w:rPr>
        <w:t xml:space="preserve"> </w:t>
      </w:r>
      <w:r w:rsidR="001728CD" w:rsidRPr="001728CD">
        <w:rPr>
          <w:rFonts w:ascii="Calibri" w:hAnsi="Calibri" w:cs="Book Antiqua"/>
          <w:b/>
          <w:bCs/>
          <w:iCs/>
          <w:lang w:val="en-US"/>
        </w:rPr>
        <w:t xml:space="preserve">Registrar </w:t>
      </w:r>
      <w:proofErr w:type="spellStart"/>
      <w:r w:rsidR="001728CD" w:rsidRPr="001728CD">
        <w:rPr>
          <w:rFonts w:ascii="Calibri" w:hAnsi="Calibri" w:cs="Book Antiqua"/>
          <w:b/>
          <w:bCs/>
          <w:iCs/>
          <w:lang w:val="en-US"/>
        </w:rPr>
        <w:t>P</w:t>
      </w:r>
      <w:r w:rsidR="001728CD">
        <w:rPr>
          <w:rFonts w:ascii="Calibri" w:hAnsi="Calibri" w:cs="Book Antiqua"/>
          <w:b/>
          <w:bCs/>
          <w:iCs/>
          <w:lang w:val="en-US"/>
        </w:rPr>
        <w:t>roducto</w:t>
      </w:r>
      <w:proofErr w:type="spellEnd"/>
    </w:p>
    <w:p w14:paraId="21A5005A" w14:textId="3BD4B330" w:rsidR="00050239" w:rsidRPr="0039736F" w:rsidRDefault="0065565D" w:rsidP="00050239">
      <w:pPr>
        <w:ind w:left="720"/>
        <w:jc w:val="both"/>
        <w:rPr>
          <w:rFonts w:ascii="Calibri" w:hAnsi="Calibri" w:cs="Book Antiqua"/>
          <w:i/>
          <w:color w:val="0000FF"/>
        </w:rPr>
      </w:pPr>
      <w:r w:rsidRPr="0065565D">
        <w:rPr>
          <w:rFonts w:ascii="Calibri" w:hAnsi="Calibri" w:cs="Book Antiqua"/>
          <w:i/>
          <w:noProof/>
          <w:color w:val="0000FF"/>
        </w:rPr>
        <w:drawing>
          <wp:anchor distT="0" distB="0" distL="114300" distR="114300" simplePos="0" relativeHeight="251660288" behindDoc="0" locked="0" layoutInCell="1" allowOverlap="1" wp14:anchorId="4A4517FA" wp14:editId="6BE94A6F">
            <wp:simplePos x="0" y="0"/>
            <wp:positionH relativeFrom="column">
              <wp:posOffset>1207770</wp:posOffset>
            </wp:positionH>
            <wp:positionV relativeFrom="paragraph">
              <wp:posOffset>168275</wp:posOffset>
            </wp:positionV>
            <wp:extent cx="3909399" cy="6142252"/>
            <wp:effectExtent l="0" t="0" r="0" b="0"/>
            <wp:wrapNone/>
            <wp:docPr id="4758661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86615" name="Imagen 1"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909399" cy="6142252"/>
                    </a:xfrm>
                    <a:prstGeom prst="rect">
                      <a:avLst/>
                    </a:prstGeom>
                  </pic:spPr>
                </pic:pic>
              </a:graphicData>
            </a:graphic>
            <wp14:sizeRelH relativeFrom="page">
              <wp14:pctWidth>0</wp14:pctWidth>
            </wp14:sizeRelH>
            <wp14:sizeRelV relativeFrom="page">
              <wp14:pctHeight>0</wp14:pctHeight>
            </wp14:sizeRelV>
          </wp:anchor>
        </w:drawing>
      </w:r>
    </w:p>
    <w:p w14:paraId="72530891" w14:textId="77C0D5BD" w:rsidR="00472F8F" w:rsidRPr="0039736F" w:rsidRDefault="00472F8F" w:rsidP="00050239">
      <w:pPr>
        <w:ind w:left="720"/>
        <w:jc w:val="both"/>
        <w:rPr>
          <w:rFonts w:ascii="Calibri" w:hAnsi="Calibri" w:cs="Book Antiqua"/>
          <w:i/>
          <w:color w:val="0000FF"/>
        </w:rPr>
      </w:pPr>
    </w:p>
    <w:p w14:paraId="4C11DCCE" w14:textId="77777777" w:rsidR="00D76415" w:rsidRDefault="00D76415" w:rsidP="00966987">
      <w:pPr>
        <w:jc w:val="both"/>
        <w:rPr>
          <w:rFonts w:ascii="Calibri" w:hAnsi="Calibri" w:cs="Book Antiqua"/>
          <w:i/>
          <w:color w:val="0000FF"/>
        </w:rPr>
      </w:pPr>
    </w:p>
    <w:p w14:paraId="4F1CD882" w14:textId="77777777" w:rsidR="001728CD" w:rsidRDefault="001728CD" w:rsidP="00966987">
      <w:pPr>
        <w:jc w:val="both"/>
        <w:rPr>
          <w:rFonts w:ascii="Calibri" w:hAnsi="Calibri" w:cs="Book Antiqua"/>
          <w:i/>
          <w:color w:val="0000FF"/>
        </w:rPr>
      </w:pPr>
    </w:p>
    <w:p w14:paraId="083F6B3C" w14:textId="77777777" w:rsidR="003A294D" w:rsidRDefault="003A294D" w:rsidP="00966987">
      <w:pPr>
        <w:jc w:val="both"/>
        <w:rPr>
          <w:rFonts w:ascii="Calibri" w:hAnsi="Calibri" w:cs="Book Antiqua"/>
          <w:i/>
          <w:color w:val="0000FF"/>
        </w:rPr>
      </w:pPr>
    </w:p>
    <w:p w14:paraId="165E3F6D" w14:textId="77777777" w:rsidR="003A294D" w:rsidRDefault="003A294D" w:rsidP="00966987">
      <w:pPr>
        <w:jc w:val="both"/>
        <w:rPr>
          <w:rFonts w:ascii="Calibri" w:hAnsi="Calibri" w:cs="Book Antiqua"/>
          <w:i/>
          <w:color w:val="0000FF"/>
        </w:rPr>
      </w:pPr>
    </w:p>
    <w:p w14:paraId="6AEA15C2" w14:textId="77777777" w:rsidR="003A294D" w:rsidRDefault="003A294D" w:rsidP="00966987">
      <w:pPr>
        <w:jc w:val="both"/>
        <w:rPr>
          <w:rFonts w:ascii="Calibri" w:hAnsi="Calibri" w:cs="Book Antiqua"/>
          <w:i/>
          <w:color w:val="0000FF"/>
        </w:rPr>
      </w:pPr>
    </w:p>
    <w:p w14:paraId="26896A68" w14:textId="77777777" w:rsidR="003A294D" w:rsidRDefault="003A294D" w:rsidP="00966987">
      <w:pPr>
        <w:jc w:val="both"/>
        <w:rPr>
          <w:rFonts w:ascii="Calibri" w:hAnsi="Calibri" w:cs="Book Antiqua"/>
          <w:i/>
          <w:color w:val="0000FF"/>
        </w:rPr>
      </w:pPr>
    </w:p>
    <w:p w14:paraId="7769DA52" w14:textId="77777777" w:rsidR="003A294D" w:rsidRDefault="003A294D" w:rsidP="00966987">
      <w:pPr>
        <w:jc w:val="both"/>
        <w:rPr>
          <w:rFonts w:ascii="Calibri" w:hAnsi="Calibri" w:cs="Book Antiqua"/>
          <w:i/>
          <w:color w:val="0000FF"/>
        </w:rPr>
      </w:pPr>
    </w:p>
    <w:p w14:paraId="3FA31AE0" w14:textId="77777777" w:rsidR="003A294D" w:rsidRDefault="003A294D" w:rsidP="00966987">
      <w:pPr>
        <w:jc w:val="both"/>
        <w:rPr>
          <w:rFonts w:ascii="Calibri" w:hAnsi="Calibri" w:cs="Book Antiqua"/>
          <w:i/>
          <w:color w:val="0000FF"/>
        </w:rPr>
      </w:pPr>
    </w:p>
    <w:p w14:paraId="27432B13" w14:textId="77777777" w:rsidR="003A294D" w:rsidRDefault="003A294D" w:rsidP="00966987">
      <w:pPr>
        <w:jc w:val="both"/>
        <w:rPr>
          <w:rFonts w:ascii="Calibri" w:hAnsi="Calibri" w:cs="Book Antiqua"/>
          <w:i/>
          <w:color w:val="0000FF"/>
        </w:rPr>
      </w:pPr>
    </w:p>
    <w:p w14:paraId="421B4AD6" w14:textId="77777777" w:rsidR="003A294D" w:rsidRDefault="003A294D" w:rsidP="00966987">
      <w:pPr>
        <w:jc w:val="both"/>
        <w:rPr>
          <w:rFonts w:ascii="Calibri" w:hAnsi="Calibri" w:cs="Book Antiqua"/>
          <w:i/>
          <w:color w:val="0000FF"/>
        </w:rPr>
      </w:pPr>
    </w:p>
    <w:p w14:paraId="67BEE64D" w14:textId="77777777" w:rsidR="003A294D" w:rsidRDefault="003A294D" w:rsidP="00966987">
      <w:pPr>
        <w:jc w:val="both"/>
        <w:rPr>
          <w:rFonts w:ascii="Calibri" w:hAnsi="Calibri" w:cs="Book Antiqua"/>
          <w:i/>
          <w:color w:val="0000FF"/>
        </w:rPr>
      </w:pPr>
    </w:p>
    <w:p w14:paraId="11AC7BC1" w14:textId="77777777" w:rsidR="003A294D" w:rsidRDefault="003A294D" w:rsidP="00966987">
      <w:pPr>
        <w:jc w:val="both"/>
        <w:rPr>
          <w:rFonts w:ascii="Calibri" w:hAnsi="Calibri" w:cs="Book Antiqua"/>
          <w:i/>
          <w:color w:val="0000FF"/>
        </w:rPr>
      </w:pPr>
    </w:p>
    <w:p w14:paraId="22D88B60" w14:textId="77777777" w:rsidR="003A294D" w:rsidRDefault="003A294D" w:rsidP="00966987">
      <w:pPr>
        <w:jc w:val="both"/>
        <w:rPr>
          <w:rFonts w:ascii="Calibri" w:hAnsi="Calibri" w:cs="Book Antiqua"/>
          <w:i/>
          <w:color w:val="0000FF"/>
        </w:rPr>
      </w:pPr>
    </w:p>
    <w:p w14:paraId="7B0EF51E" w14:textId="77777777" w:rsidR="0065565D" w:rsidRDefault="0065565D" w:rsidP="00966987">
      <w:pPr>
        <w:jc w:val="both"/>
        <w:rPr>
          <w:rFonts w:ascii="Calibri" w:hAnsi="Calibri" w:cs="Book Antiqua"/>
          <w:i/>
          <w:color w:val="0000FF"/>
        </w:rPr>
      </w:pPr>
    </w:p>
    <w:p w14:paraId="12E37773" w14:textId="77777777" w:rsidR="0065565D" w:rsidRDefault="0065565D" w:rsidP="00966987">
      <w:pPr>
        <w:jc w:val="both"/>
        <w:rPr>
          <w:rFonts w:ascii="Calibri" w:hAnsi="Calibri" w:cs="Book Antiqua"/>
          <w:i/>
          <w:color w:val="0000FF"/>
        </w:rPr>
      </w:pPr>
    </w:p>
    <w:p w14:paraId="75D20F87" w14:textId="77777777" w:rsidR="0065565D" w:rsidRDefault="0065565D" w:rsidP="00966987">
      <w:pPr>
        <w:jc w:val="both"/>
        <w:rPr>
          <w:rFonts w:ascii="Calibri" w:hAnsi="Calibri" w:cs="Book Antiqua"/>
          <w:i/>
          <w:color w:val="0000FF"/>
        </w:rPr>
      </w:pPr>
    </w:p>
    <w:p w14:paraId="2CA39BF1" w14:textId="77777777" w:rsidR="0065565D" w:rsidRDefault="0065565D" w:rsidP="00966987">
      <w:pPr>
        <w:jc w:val="both"/>
        <w:rPr>
          <w:rFonts w:ascii="Calibri" w:hAnsi="Calibri" w:cs="Book Antiqua"/>
          <w:i/>
          <w:color w:val="0000FF"/>
        </w:rPr>
      </w:pPr>
    </w:p>
    <w:p w14:paraId="3BA9D98B" w14:textId="77777777" w:rsidR="0065565D" w:rsidRDefault="0065565D" w:rsidP="00966987">
      <w:pPr>
        <w:jc w:val="both"/>
        <w:rPr>
          <w:rFonts w:ascii="Calibri" w:hAnsi="Calibri" w:cs="Book Antiqua"/>
          <w:i/>
          <w:color w:val="0000FF"/>
        </w:rPr>
      </w:pPr>
    </w:p>
    <w:p w14:paraId="1A6CAF69" w14:textId="77777777" w:rsidR="0065565D" w:rsidRDefault="0065565D" w:rsidP="00966987">
      <w:pPr>
        <w:jc w:val="both"/>
        <w:rPr>
          <w:rFonts w:ascii="Calibri" w:hAnsi="Calibri" w:cs="Book Antiqua"/>
          <w:i/>
          <w:color w:val="0000FF"/>
        </w:rPr>
      </w:pPr>
    </w:p>
    <w:p w14:paraId="39DA66AD" w14:textId="77777777" w:rsidR="0065565D" w:rsidRDefault="0065565D" w:rsidP="00966987">
      <w:pPr>
        <w:jc w:val="both"/>
        <w:rPr>
          <w:rFonts w:ascii="Calibri" w:hAnsi="Calibri" w:cs="Book Antiqua"/>
          <w:i/>
          <w:color w:val="0000FF"/>
        </w:rPr>
      </w:pPr>
    </w:p>
    <w:p w14:paraId="7D6EF559" w14:textId="77777777" w:rsidR="0065565D" w:rsidRDefault="0065565D" w:rsidP="00966987">
      <w:pPr>
        <w:jc w:val="both"/>
        <w:rPr>
          <w:rFonts w:ascii="Calibri" w:hAnsi="Calibri" w:cs="Book Antiqua"/>
          <w:i/>
          <w:color w:val="0000FF"/>
        </w:rPr>
      </w:pPr>
    </w:p>
    <w:p w14:paraId="0D288386" w14:textId="77777777" w:rsidR="0065565D" w:rsidRDefault="0065565D" w:rsidP="00966987">
      <w:pPr>
        <w:jc w:val="both"/>
        <w:rPr>
          <w:rFonts w:ascii="Calibri" w:hAnsi="Calibri" w:cs="Book Antiqua"/>
          <w:i/>
          <w:color w:val="0000FF"/>
        </w:rPr>
      </w:pPr>
    </w:p>
    <w:p w14:paraId="4C120BA5" w14:textId="77777777" w:rsidR="0065565D" w:rsidRDefault="0065565D" w:rsidP="00966987">
      <w:pPr>
        <w:jc w:val="both"/>
        <w:rPr>
          <w:rFonts w:ascii="Calibri" w:hAnsi="Calibri" w:cs="Book Antiqua"/>
          <w:i/>
          <w:color w:val="0000FF"/>
        </w:rPr>
      </w:pPr>
    </w:p>
    <w:p w14:paraId="4E99210F" w14:textId="77777777" w:rsidR="0065565D" w:rsidRDefault="0065565D" w:rsidP="00966987">
      <w:pPr>
        <w:jc w:val="both"/>
        <w:rPr>
          <w:rFonts w:ascii="Calibri" w:hAnsi="Calibri" w:cs="Book Antiqua"/>
          <w:i/>
          <w:color w:val="0000FF"/>
        </w:rPr>
      </w:pPr>
    </w:p>
    <w:p w14:paraId="0FCAE798" w14:textId="77777777" w:rsidR="0065565D" w:rsidRDefault="0065565D" w:rsidP="00966987">
      <w:pPr>
        <w:jc w:val="both"/>
        <w:rPr>
          <w:rFonts w:ascii="Calibri" w:hAnsi="Calibri" w:cs="Book Antiqua"/>
          <w:i/>
          <w:color w:val="0000FF"/>
        </w:rPr>
      </w:pPr>
    </w:p>
    <w:p w14:paraId="4620F96C" w14:textId="77777777" w:rsidR="0065565D" w:rsidRDefault="0065565D" w:rsidP="00966987">
      <w:pPr>
        <w:jc w:val="both"/>
        <w:rPr>
          <w:rFonts w:ascii="Calibri" w:hAnsi="Calibri" w:cs="Book Antiqua"/>
          <w:i/>
          <w:color w:val="0000FF"/>
        </w:rPr>
      </w:pPr>
    </w:p>
    <w:p w14:paraId="74C6D842" w14:textId="77777777" w:rsidR="0065565D" w:rsidRDefault="0065565D" w:rsidP="00966987">
      <w:pPr>
        <w:jc w:val="both"/>
        <w:rPr>
          <w:rFonts w:ascii="Calibri" w:hAnsi="Calibri" w:cs="Book Antiqua"/>
          <w:i/>
          <w:color w:val="0000FF"/>
        </w:rPr>
      </w:pPr>
    </w:p>
    <w:p w14:paraId="7CA92FE7" w14:textId="77777777" w:rsidR="0065565D" w:rsidRDefault="0065565D" w:rsidP="00966987">
      <w:pPr>
        <w:jc w:val="both"/>
        <w:rPr>
          <w:rFonts w:ascii="Calibri" w:hAnsi="Calibri" w:cs="Book Antiqua"/>
          <w:i/>
          <w:color w:val="0000FF"/>
        </w:rPr>
      </w:pPr>
    </w:p>
    <w:p w14:paraId="6851CD73" w14:textId="77777777" w:rsidR="0065565D" w:rsidRDefault="0065565D" w:rsidP="00966987">
      <w:pPr>
        <w:jc w:val="both"/>
        <w:rPr>
          <w:rFonts w:ascii="Calibri" w:hAnsi="Calibri" w:cs="Book Antiqua"/>
          <w:i/>
          <w:color w:val="0000FF"/>
        </w:rPr>
      </w:pPr>
    </w:p>
    <w:p w14:paraId="2EF09BF0" w14:textId="77777777" w:rsidR="0065565D" w:rsidRDefault="0065565D" w:rsidP="00966987">
      <w:pPr>
        <w:jc w:val="both"/>
        <w:rPr>
          <w:rFonts w:ascii="Calibri" w:hAnsi="Calibri" w:cs="Book Antiqua"/>
          <w:i/>
          <w:color w:val="0000FF"/>
        </w:rPr>
      </w:pPr>
    </w:p>
    <w:p w14:paraId="59966757" w14:textId="77777777" w:rsidR="0065565D" w:rsidRDefault="0065565D" w:rsidP="00966987">
      <w:pPr>
        <w:jc w:val="both"/>
        <w:rPr>
          <w:rFonts w:ascii="Calibri" w:hAnsi="Calibri" w:cs="Book Antiqua"/>
          <w:i/>
          <w:color w:val="0000FF"/>
        </w:rPr>
      </w:pPr>
    </w:p>
    <w:p w14:paraId="0633B343" w14:textId="77777777" w:rsidR="0065565D" w:rsidRDefault="0065565D" w:rsidP="00966987">
      <w:pPr>
        <w:jc w:val="both"/>
        <w:rPr>
          <w:rFonts w:ascii="Calibri" w:hAnsi="Calibri" w:cs="Book Antiqua"/>
          <w:i/>
          <w:color w:val="0000FF"/>
        </w:rPr>
      </w:pPr>
    </w:p>
    <w:p w14:paraId="683E62FA" w14:textId="77777777" w:rsidR="0065565D" w:rsidRDefault="0065565D" w:rsidP="00966987">
      <w:pPr>
        <w:jc w:val="both"/>
        <w:rPr>
          <w:rFonts w:ascii="Calibri" w:hAnsi="Calibri" w:cs="Book Antiqua"/>
          <w:i/>
          <w:color w:val="0000FF"/>
        </w:rPr>
      </w:pPr>
    </w:p>
    <w:p w14:paraId="7C2BC9D6" w14:textId="77777777" w:rsidR="0065565D" w:rsidRDefault="0065565D" w:rsidP="00966987">
      <w:pPr>
        <w:jc w:val="both"/>
        <w:rPr>
          <w:rFonts w:ascii="Calibri" w:hAnsi="Calibri" w:cs="Book Antiqua"/>
          <w:i/>
          <w:color w:val="0000FF"/>
        </w:rPr>
      </w:pPr>
    </w:p>
    <w:p w14:paraId="7232A6CC" w14:textId="77777777" w:rsidR="0065565D" w:rsidRDefault="0065565D" w:rsidP="00966987">
      <w:pPr>
        <w:jc w:val="both"/>
        <w:rPr>
          <w:rFonts w:ascii="Calibri" w:hAnsi="Calibri" w:cs="Book Antiqua"/>
          <w:i/>
          <w:color w:val="0000FF"/>
        </w:rPr>
      </w:pPr>
    </w:p>
    <w:p w14:paraId="5A4FCA5B" w14:textId="77777777" w:rsidR="0065565D" w:rsidRDefault="0065565D" w:rsidP="00966987">
      <w:pPr>
        <w:jc w:val="both"/>
        <w:rPr>
          <w:rFonts w:ascii="Calibri" w:hAnsi="Calibri" w:cs="Book Antiqua"/>
          <w:i/>
          <w:color w:val="0000FF"/>
        </w:rPr>
      </w:pPr>
    </w:p>
    <w:p w14:paraId="6C64E80A" w14:textId="77777777" w:rsidR="0065565D" w:rsidRDefault="0065565D" w:rsidP="00966987">
      <w:pPr>
        <w:jc w:val="both"/>
        <w:rPr>
          <w:rFonts w:ascii="Calibri" w:hAnsi="Calibri" w:cs="Book Antiqua"/>
          <w:i/>
          <w:color w:val="0000FF"/>
        </w:rPr>
      </w:pPr>
    </w:p>
    <w:p w14:paraId="7BE54874" w14:textId="77777777" w:rsidR="0065565D" w:rsidRDefault="0065565D" w:rsidP="00966987">
      <w:pPr>
        <w:jc w:val="both"/>
        <w:rPr>
          <w:rFonts w:ascii="Calibri" w:hAnsi="Calibri" w:cs="Book Antiqua"/>
          <w:i/>
          <w:color w:val="0000FF"/>
        </w:rPr>
      </w:pPr>
    </w:p>
    <w:p w14:paraId="6ADED816" w14:textId="77777777" w:rsidR="003A294D" w:rsidRDefault="003A294D" w:rsidP="00966987">
      <w:pPr>
        <w:jc w:val="both"/>
        <w:rPr>
          <w:rFonts w:ascii="Calibri" w:hAnsi="Calibri" w:cs="Book Antiqua"/>
          <w:i/>
          <w:color w:val="0000FF"/>
        </w:rPr>
      </w:pPr>
    </w:p>
    <w:p w14:paraId="6FB7DAEE" w14:textId="77777777" w:rsidR="003A294D" w:rsidRDefault="003A294D" w:rsidP="00966987">
      <w:pPr>
        <w:jc w:val="both"/>
        <w:rPr>
          <w:rFonts w:ascii="Calibri" w:hAnsi="Calibri" w:cs="Book Antiqua"/>
          <w:i/>
          <w:color w:val="0000FF"/>
        </w:rPr>
      </w:pPr>
    </w:p>
    <w:p w14:paraId="51A40CB4" w14:textId="77777777" w:rsidR="001728CD" w:rsidRPr="0039736F" w:rsidRDefault="001728CD" w:rsidP="00966987">
      <w:pPr>
        <w:jc w:val="both"/>
        <w:rPr>
          <w:rFonts w:ascii="Calibri" w:hAnsi="Calibri" w:cs="Book Antiqua"/>
          <w:i/>
          <w:color w:val="0000FF"/>
        </w:rPr>
      </w:pPr>
    </w:p>
    <w:p w14:paraId="4D9ECC18" w14:textId="34D16597" w:rsidR="00050239" w:rsidRPr="001728CD" w:rsidRDefault="00050239" w:rsidP="00050239">
      <w:pPr>
        <w:jc w:val="both"/>
        <w:rPr>
          <w:rFonts w:ascii="Calibri" w:hAnsi="Calibri" w:cs="Book Antiqua"/>
          <w:b/>
          <w:bCs/>
          <w:iCs/>
          <w:color w:val="0000FF"/>
          <w:lang w:val="en-US"/>
        </w:rPr>
      </w:pPr>
      <w:bookmarkStart w:id="30" w:name="_Hlk123331775"/>
      <w:r w:rsidRPr="001728CD">
        <w:rPr>
          <w:rFonts w:ascii="Calibri" w:hAnsi="Calibri" w:cs="Book Antiqua"/>
          <w:i/>
          <w:color w:val="0000FF"/>
          <w:lang w:val="en-US"/>
        </w:rPr>
        <w:t xml:space="preserve">             </w:t>
      </w:r>
      <w:proofErr w:type="spellStart"/>
      <w:r w:rsidRPr="001728CD">
        <w:rPr>
          <w:rFonts w:ascii="Calibri" w:hAnsi="Calibri" w:cs="Book Antiqua"/>
          <w:b/>
          <w:bCs/>
          <w:iCs/>
          <w:lang w:val="en-US"/>
        </w:rPr>
        <w:t>Mapeo</w:t>
      </w:r>
      <w:proofErr w:type="spellEnd"/>
      <w:r w:rsidRPr="001728CD">
        <w:rPr>
          <w:rFonts w:ascii="Calibri" w:hAnsi="Calibri" w:cs="Book Antiqua"/>
          <w:b/>
          <w:bCs/>
          <w:iCs/>
          <w:lang w:val="en-US"/>
        </w:rPr>
        <w:t xml:space="preserve"> TO BE</w:t>
      </w:r>
      <w:r w:rsidR="001728CD" w:rsidRPr="001728CD">
        <w:rPr>
          <w:rFonts w:ascii="Calibri" w:hAnsi="Calibri" w:cs="Book Antiqua"/>
          <w:b/>
          <w:bCs/>
          <w:iCs/>
          <w:lang w:val="en-US"/>
        </w:rPr>
        <w:t xml:space="preserve"> Registrar </w:t>
      </w:r>
      <w:proofErr w:type="spellStart"/>
      <w:r w:rsidR="001728CD" w:rsidRPr="001728CD">
        <w:rPr>
          <w:rFonts w:ascii="Calibri" w:hAnsi="Calibri" w:cs="Book Antiqua"/>
          <w:b/>
          <w:bCs/>
          <w:iCs/>
          <w:lang w:val="en-US"/>
        </w:rPr>
        <w:t>P</w:t>
      </w:r>
      <w:r w:rsidR="001728CD">
        <w:rPr>
          <w:rFonts w:ascii="Calibri" w:hAnsi="Calibri" w:cs="Book Antiqua"/>
          <w:b/>
          <w:bCs/>
          <w:iCs/>
          <w:lang w:val="en-US"/>
        </w:rPr>
        <w:t>roducto</w:t>
      </w:r>
      <w:proofErr w:type="spellEnd"/>
    </w:p>
    <w:bookmarkEnd w:id="30"/>
    <w:p w14:paraId="58326DA4" w14:textId="2FA75DB8" w:rsidR="00050239" w:rsidRDefault="00050239" w:rsidP="00DE2736">
      <w:pPr>
        <w:ind w:left="720"/>
        <w:jc w:val="both"/>
        <w:rPr>
          <w:noProof/>
        </w:rPr>
      </w:pPr>
    </w:p>
    <w:p w14:paraId="552BD50A" w14:textId="7FDBE97B" w:rsidR="00627607" w:rsidRDefault="00627607" w:rsidP="00DE2736">
      <w:pPr>
        <w:ind w:left="720"/>
        <w:jc w:val="both"/>
        <w:rPr>
          <w:noProof/>
        </w:rPr>
      </w:pPr>
    </w:p>
    <w:p w14:paraId="72E96BD4" w14:textId="61534C26" w:rsidR="00627607" w:rsidRDefault="0065565D" w:rsidP="00DE2736">
      <w:pPr>
        <w:ind w:left="720"/>
        <w:jc w:val="both"/>
        <w:rPr>
          <w:noProof/>
        </w:rPr>
      </w:pPr>
      <w:r w:rsidRPr="0065565D">
        <w:rPr>
          <w:noProof/>
        </w:rPr>
        <w:drawing>
          <wp:anchor distT="0" distB="0" distL="114300" distR="114300" simplePos="0" relativeHeight="251661312" behindDoc="0" locked="0" layoutInCell="1" allowOverlap="1" wp14:anchorId="7AC8CA68" wp14:editId="539D49BC">
            <wp:simplePos x="0" y="0"/>
            <wp:positionH relativeFrom="margin">
              <wp:align>center</wp:align>
            </wp:positionH>
            <wp:positionV relativeFrom="paragraph">
              <wp:posOffset>11430</wp:posOffset>
            </wp:positionV>
            <wp:extent cx="4206605" cy="6187976"/>
            <wp:effectExtent l="0" t="0" r="3810" b="3810"/>
            <wp:wrapNone/>
            <wp:docPr id="175931279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312795" name="Imagen 1"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206605" cy="6187976"/>
                    </a:xfrm>
                    <a:prstGeom prst="rect">
                      <a:avLst/>
                    </a:prstGeom>
                  </pic:spPr>
                </pic:pic>
              </a:graphicData>
            </a:graphic>
            <wp14:sizeRelH relativeFrom="page">
              <wp14:pctWidth>0</wp14:pctWidth>
            </wp14:sizeRelH>
            <wp14:sizeRelV relativeFrom="page">
              <wp14:pctHeight>0</wp14:pctHeight>
            </wp14:sizeRelV>
          </wp:anchor>
        </w:drawing>
      </w:r>
    </w:p>
    <w:p w14:paraId="0245253C" w14:textId="7158C365" w:rsidR="00627607" w:rsidRDefault="00627607" w:rsidP="00DE2736">
      <w:pPr>
        <w:ind w:left="720"/>
        <w:jc w:val="both"/>
        <w:rPr>
          <w:noProof/>
        </w:rPr>
      </w:pPr>
    </w:p>
    <w:p w14:paraId="19F0A812" w14:textId="1EEF671B" w:rsidR="00627607" w:rsidRDefault="00627607" w:rsidP="00DE2736">
      <w:pPr>
        <w:ind w:left="720"/>
        <w:jc w:val="both"/>
        <w:rPr>
          <w:noProof/>
        </w:rPr>
      </w:pPr>
    </w:p>
    <w:p w14:paraId="1EF590E4" w14:textId="77777777" w:rsidR="00627607" w:rsidRDefault="00627607" w:rsidP="00DE2736">
      <w:pPr>
        <w:ind w:left="720"/>
        <w:jc w:val="both"/>
        <w:rPr>
          <w:noProof/>
        </w:rPr>
      </w:pPr>
    </w:p>
    <w:p w14:paraId="79BB5D4F" w14:textId="77777777" w:rsidR="00627607" w:rsidRDefault="00627607" w:rsidP="00DE2736">
      <w:pPr>
        <w:ind w:left="720"/>
        <w:jc w:val="both"/>
        <w:rPr>
          <w:noProof/>
        </w:rPr>
      </w:pPr>
    </w:p>
    <w:p w14:paraId="6A403ACF" w14:textId="77777777" w:rsidR="00627607" w:rsidRDefault="00627607" w:rsidP="00DE2736">
      <w:pPr>
        <w:ind w:left="720"/>
        <w:jc w:val="both"/>
        <w:rPr>
          <w:noProof/>
        </w:rPr>
      </w:pPr>
    </w:p>
    <w:p w14:paraId="1C9F640E" w14:textId="77777777" w:rsidR="00627607" w:rsidRDefault="00627607" w:rsidP="00DE2736">
      <w:pPr>
        <w:ind w:left="720"/>
        <w:jc w:val="both"/>
        <w:rPr>
          <w:noProof/>
        </w:rPr>
      </w:pPr>
    </w:p>
    <w:p w14:paraId="64CF59F5" w14:textId="77777777" w:rsidR="00627607" w:rsidRDefault="00627607" w:rsidP="00DE2736">
      <w:pPr>
        <w:ind w:left="720"/>
        <w:jc w:val="both"/>
        <w:rPr>
          <w:noProof/>
        </w:rPr>
      </w:pPr>
    </w:p>
    <w:p w14:paraId="7A0D8144" w14:textId="77777777" w:rsidR="00627607" w:rsidRDefault="00627607" w:rsidP="00DE2736">
      <w:pPr>
        <w:ind w:left="720"/>
        <w:jc w:val="both"/>
        <w:rPr>
          <w:noProof/>
        </w:rPr>
      </w:pPr>
    </w:p>
    <w:p w14:paraId="70203FB1" w14:textId="77777777" w:rsidR="00627607" w:rsidRDefault="00627607" w:rsidP="00DE2736">
      <w:pPr>
        <w:ind w:left="720"/>
        <w:jc w:val="both"/>
        <w:rPr>
          <w:noProof/>
        </w:rPr>
      </w:pPr>
    </w:p>
    <w:p w14:paraId="2D516157" w14:textId="77777777" w:rsidR="00627607" w:rsidRDefault="00627607" w:rsidP="00DE2736">
      <w:pPr>
        <w:ind w:left="720"/>
        <w:jc w:val="both"/>
        <w:rPr>
          <w:noProof/>
        </w:rPr>
      </w:pPr>
    </w:p>
    <w:p w14:paraId="4F38DAF2" w14:textId="77777777" w:rsidR="00627607" w:rsidRDefault="00627607" w:rsidP="00DE2736">
      <w:pPr>
        <w:ind w:left="720"/>
        <w:jc w:val="both"/>
        <w:rPr>
          <w:noProof/>
        </w:rPr>
      </w:pPr>
    </w:p>
    <w:p w14:paraId="19434C85" w14:textId="77777777" w:rsidR="00627607" w:rsidRDefault="00627607" w:rsidP="00DE2736">
      <w:pPr>
        <w:ind w:left="720"/>
        <w:jc w:val="both"/>
        <w:rPr>
          <w:noProof/>
        </w:rPr>
      </w:pPr>
    </w:p>
    <w:p w14:paraId="096AE911" w14:textId="77777777" w:rsidR="00627607" w:rsidRDefault="00627607" w:rsidP="00DE2736">
      <w:pPr>
        <w:ind w:left="720"/>
        <w:jc w:val="both"/>
        <w:rPr>
          <w:noProof/>
        </w:rPr>
      </w:pPr>
    </w:p>
    <w:p w14:paraId="5AB82697" w14:textId="77777777" w:rsidR="00627607" w:rsidRDefault="00627607" w:rsidP="00DE2736">
      <w:pPr>
        <w:ind w:left="720"/>
        <w:jc w:val="both"/>
        <w:rPr>
          <w:noProof/>
        </w:rPr>
      </w:pPr>
    </w:p>
    <w:p w14:paraId="485C91B3" w14:textId="77777777" w:rsidR="00627607" w:rsidRDefault="00627607" w:rsidP="00DE2736">
      <w:pPr>
        <w:ind w:left="720"/>
        <w:jc w:val="both"/>
        <w:rPr>
          <w:noProof/>
        </w:rPr>
      </w:pPr>
    </w:p>
    <w:p w14:paraId="3464399B" w14:textId="77777777" w:rsidR="00627607" w:rsidRDefault="00627607" w:rsidP="00DE2736">
      <w:pPr>
        <w:ind w:left="720"/>
        <w:jc w:val="both"/>
        <w:rPr>
          <w:noProof/>
        </w:rPr>
      </w:pPr>
    </w:p>
    <w:p w14:paraId="75BB58B6" w14:textId="77777777" w:rsidR="00627607" w:rsidRPr="0039736F" w:rsidRDefault="00627607" w:rsidP="00DE2736">
      <w:pPr>
        <w:ind w:left="720"/>
        <w:jc w:val="both"/>
        <w:rPr>
          <w:rFonts w:ascii="Calibri" w:hAnsi="Calibri" w:cs="Book Antiqua"/>
          <w:i/>
          <w:color w:val="0000FF"/>
        </w:rPr>
      </w:pPr>
    </w:p>
    <w:p w14:paraId="45B0B591" w14:textId="77777777" w:rsidR="00050239" w:rsidRPr="0039736F" w:rsidRDefault="00050239" w:rsidP="00DE2736">
      <w:pPr>
        <w:ind w:left="720"/>
        <w:jc w:val="both"/>
        <w:rPr>
          <w:rFonts w:ascii="Calibri" w:hAnsi="Calibri" w:cs="Book Antiqua"/>
          <w:i/>
          <w:color w:val="0000FF"/>
        </w:rPr>
      </w:pPr>
    </w:p>
    <w:p w14:paraId="4CE84F1D" w14:textId="7D6B88E6" w:rsidR="00837034" w:rsidRDefault="00837034" w:rsidP="00837034">
      <w:pPr>
        <w:ind w:left="720"/>
        <w:jc w:val="both"/>
        <w:rPr>
          <w:rFonts w:ascii="Calibri" w:hAnsi="Calibri" w:cs="Book Antiqua"/>
          <w:i/>
          <w:color w:val="0000FF"/>
        </w:rPr>
      </w:pPr>
    </w:p>
    <w:p w14:paraId="2279E75E" w14:textId="77777777" w:rsidR="001728CD" w:rsidRDefault="001728CD" w:rsidP="00837034">
      <w:pPr>
        <w:ind w:left="720"/>
        <w:jc w:val="both"/>
        <w:rPr>
          <w:rFonts w:ascii="Calibri" w:hAnsi="Calibri" w:cs="Book Antiqua"/>
          <w:i/>
          <w:color w:val="0000FF"/>
        </w:rPr>
      </w:pPr>
    </w:p>
    <w:p w14:paraId="01CD39B2" w14:textId="77777777" w:rsidR="0065565D" w:rsidRDefault="0065565D" w:rsidP="00837034">
      <w:pPr>
        <w:ind w:left="720"/>
        <w:jc w:val="both"/>
        <w:rPr>
          <w:rFonts w:ascii="Calibri" w:hAnsi="Calibri" w:cs="Book Antiqua"/>
          <w:i/>
          <w:color w:val="0000FF"/>
        </w:rPr>
      </w:pPr>
    </w:p>
    <w:p w14:paraId="475ABAC8" w14:textId="77777777" w:rsidR="0065565D" w:rsidRDefault="0065565D" w:rsidP="00837034">
      <w:pPr>
        <w:ind w:left="720"/>
        <w:jc w:val="both"/>
        <w:rPr>
          <w:rFonts w:ascii="Calibri" w:hAnsi="Calibri" w:cs="Book Antiqua"/>
          <w:i/>
          <w:color w:val="0000FF"/>
        </w:rPr>
      </w:pPr>
    </w:p>
    <w:p w14:paraId="1F6D6B06" w14:textId="77777777" w:rsidR="0065565D" w:rsidRDefault="0065565D" w:rsidP="00837034">
      <w:pPr>
        <w:ind w:left="720"/>
        <w:jc w:val="both"/>
        <w:rPr>
          <w:rFonts w:ascii="Calibri" w:hAnsi="Calibri" w:cs="Book Antiqua"/>
          <w:i/>
          <w:color w:val="0000FF"/>
        </w:rPr>
      </w:pPr>
    </w:p>
    <w:p w14:paraId="3E3E907F" w14:textId="77777777" w:rsidR="0065565D" w:rsidRDefault="0065565D" w:rsidP="00837034">
      <w:pPr>
        <w:ind w:left="720"/>
        <w:jc w:val="both"/>
        <w:rPr>
          <w:rFonts w:ascii="Calibri" w:hAnsi="Calibri" w:cs="Book Antiqua"/>
          <w:i/>
          <w:color w:val="0000FF"/>
        </w:rPr>
      </w:pPr>
    </w:p>
    <w:p w14:paraId="2FA4E09E" w14:textId="77777777" w:rsidR="0065565D" w:rsidRDefault="0065565D" w:rsidP="00837034">
      <w:pPr>
        <w:ind w:left="720"/>
        <w:jc w:val="both"/>
        <w:rPr>
          <w:rFonts w:ascii="Calibri" w:hAnsi="Calibri" w:cs="Book Antiqua"/>
          <w:i/>
          <w:color w:val="0000FF"/>
        </w:rPr>
      </w:pPr>
    </w:p>
    <w:p w14:paraId="20C69F8C" w14:textId="77777777" w:rsidR="0065565D" w:rsidRDefault="0065565D" w:rsidP="00837034">
      <w:pPr>
        <w:ind w:left="720"/>
        <w:jc w:val="both"/>
        <w:rPr>
          <w:rFonts w:ascii="Calibri" w:hAnsi="Calibri" w:cs="Book Antiqua"/>
          <w:i/>
          <w:color w:val="0000FF"/>
        </w:rPr>
      </w:pPr>
    </w:p>
    <w:p w14:paraId="7BB865C6" w14:textId="77777777" w:rsidR="0065565D" w:rsidRDefault="0065565D" w:rsidP="00837034">
      <w:pPr>
        <w:ind w:left="720"/>
        <w:jc w:val="both"/>
        <w:rPr>
          <w:rFonts w:ascii="Calibri" w:hAnsi="Calibri" w:cs="Book Antiqua"/>
          <w:i/>
          <w:color w:val="0000FF"/>
        </w:rPr>
      </w:pPr>
    </w:p>
    <w:p w14:paraId="70AC3082" w14:textId="77777777" w:rsidR="0065565D" w:rsidRDefault="0065565D" w:rsidP="00837034">
      <w:pPr>
        <w:ind w:left="720"/>
        <w:jc w:val="both"/>
        <w:rPr>
          <w:rFonts w:ascii="Calibri" w:hAnsi="Calibri" w:cs="Book Antiqua"/>
          <w:i/>
          <w:color w:val="0000FF"/>
        </w:rPr>
      </w:pPr>
    </w:p>
    <w:p w14:paraId="2EF02B28" w14:textId="77777777" w:rsidR="0065565D" w:rsidRDefault="0065565D" w:rsidP="00837034">
      <w:pPr>
        <w:ind w:left="720"/>
        <w:jc w:val="both"/>
        <w:rPr>
          <w:rFonts w:ascii="Calibri" w:hAnsi="Calibri" w:cs="Book Antiqua"/>
          <w:i/>
          <w:color w:val="0000FF"/>
        </w:rPr>
      </w:pPr>
    </w:p>
    <w:p w14:paraId="7BA4F112" w14:textId="77777777" w:rsidR="0065565D" w:rsidRDefault="0065565D" w:rsidP="00837034">
      <w:pPr>
        <w:ind w:left="720"/>
        <w:jc w:val="both"/>
        <w:rPr>
          <w:rFonts w:ascii="Calibri" w:hAnsi="Calibri" w:cs="Book Antiqua"/>
          <w:i/>
          <w:color w:val="0000FF"/>
        </w:rPr>
      </w:pPr>
    </w:p>
    <w:p w14:paraId="6B13AC16" w14:textId="77777777" w:rsidR="0065565D" w:rsidRDefault="0065565D" w:rsidP="00837034">
      <w:pPr>
        <w:ind w:left="720"/>
        <w:jc w:val="both"/>
        <w:rPr>
          <w:rFonts w:ascii="Calibri" w:hAnsi="Calibri" w:cs="Book Antiqua"/>
          <w:i/>
          <w:color w:val="0000FF"/>
        </w:rPr>
      </w:pPr>
    </w:p>
    <w:p w14:paraId="434C61BD" w14:textId="77777777" w:rsidR="0065565D" w:rsidRDefault="0065565D" w:rsidP="00837034">
      <w:pPr>
        <w:ind w:left="720"/>
        <w:jc w:val="both"/>
        <w:rPr>
          <w:rFonts w:ascii="Calibri" w:hAnsi="Calibri" w:cs="Book Antiqua"/>
          <w:i/>
          <w:color w:val="0000FF"/>
        </w:rPr>
      </w:pPr>
    </w:p>
    <w:p w14:paraId="30125B16" w14:textId="77777777" w:rsidR="0065565D" w:rsidRDefault="0065565D" w:rsidP="00837034">
      <w:pPr>
        <w:ind w:left="720"/>
        <w:jc w:val="both"/>
        <w:rPr>
          <w:rFonts w:ascii="Calibri" w:hAnsi="Calibri" w:cs="Book Antiqua"/>
          <w:i/>
          <w:color w:val="0000FF"/>
        </w:rPr>
      </w:pPr>
    </w:p>
    <w:p w14:paraId="03E1BAEB" w14:textId="77777777" w:rsidR="0065565D" w:rsidRDefault="0065565D" w:rsidP="00837034">
      <w:pPr>
        <w:ind w:left="720"/>
        <w:jc w:val="both"/>
        <w:rPr>
          <w:rFonts w:ascii="Calibri" w:hAnsi="Calibri" w:cs="Book Antiqua"/>
          <w:i/>
          <w:color w:val="0000FF"/>
        </w:rPr>
      </w:pPr>
    </w:p>
    <w:p w14:paraId="13960336" w14:textId="77777777" w:rsidR="0065565D" w:rsidRDefault="0065565D" w:rsidP="00837034">
      <w:pPr>
        <w:ind w:left="720"/>
        <w:jc w:val="both"/>
        <w:rPr>
          <w:rFonts w:ascii="Calibri" w:hAnsi="Calibri" w:cs="Book Antiqua"/>
          <w:i/>
          <w:color w:val="0000FF"/>
        </w:rPr>
      </w:pPr>
    </w:p>
    <w:p w14:paraId="65B404E8" w14:textId="77777777" w:rsidR="0065565D" w:rsidRDefault="0065565D" w:rsidP="00837034">
      <w:pPr>
        <w:ind w:left="720"/>
        <w:jc w:val="both"/>
        <w:rPr>
          <w:rFonts w:ascii="Calibri" w:hAnsi="Calibri" w:cs="Book Antiqua"/>
          <w:i/>
          <w:color w:val="0000FF"/>
        </w:rPr>
      </w:pPr>
    </w:p>
    <w:p w14:paraId="4C89E500" w14:textId="77777777" w:rsidR="0065565D" w:rsidRDefault="0065565D" w:rsidP="00837034">
      <w:pPr>
        <w:ind w:left="720"/>
        <w:jc w:val="both"/>
        <w:rPr>
          <w:rFonts w:ascii="Calibri" w:hAnsi="Calibri" w:cs="Book Antiqua"/>
          <w:i/>
          <w:color w:val="0000FF"/>
        </w:rPr>
      </w:pPr>
    </w:p>
    <w:p w14:paraId="17277A02" w14:textId="77777777" w:rsidR="0065565D" w:rsidRDefault="0065565D" w:rsidP="00837034">
      <w:pPr>
        <w:ind w:left="720"/>
        <w:jc w:val="both"/>
        <w:rPr>
          <w:rFonts w:ascii="Calibri" w:hAnsi="Calibri" w:cs="Book Antiqua"/>
          <w:i/>
          <w:color w:val="0000FF"/>
        </w:rPr>
      </w:pPr>
    </w:p>
    <w:p w14:paraId="34BEF37F" w14:textId="77777777" w:rsidR="0065565D" w:rsidRDefault="0065565D" w:rsidP="00837034">
      <w:pPr>
        <w:ind w:left="720"/>
        <w:jc w:val="both"/>
        <w:rPr>
          <w:rFonts w:ascii="Calibri" w:hAnsi="Calibri" w:cs="Book Antiqua"/>
          <w:i/>
          <w:color w:val="0000FF"/>
        </w:rPr>
      </w:pPr>
    </w:p>
    <w:p w14:paraId="5FF42256" w14:textId="77777777" w:rsidR="0065565D" w:rsidRDefault="0065565D" w:rsidP="00837034">
      <w:pPr>
        <w:ind w:left="720"/>
        <w:jc w:val="both"/>
        <w:rPr>
          <w:rFonts w:ascii="Calibri" w:hAnsi="Calibri" w:cs="Book Antiqua"/>
          <w:i/>
          <w:color w:val="0000FF"/>
        </w:rPr>
      </w:pPr>
    </w:p>
    <w:p w14:paraId="3BEC1C80" w14:textId="77777777" w:rsidR="0065565D" w:rsidRDefault="0065565D" w:rsidP="00837034">
      <w:pPr>
        <w:ind w:left="720"/>
        <w:jc w:val="both"/>
        <w:rPr>
          <w:rFonts w:ascii="Calibri" w:hAnsi="Calibri" w:cs="Book Antiqua"/>
          <w:i/>
          <w:color w:val="0000FF"/>
        </w:rPr>
      </w:pPr>
    </w:p>
    <w:p w14:paraId="0A273562" w14:textId="77777777" w:rsidR="0065565D" w:rsidRDefault="0065565D" w:rsidP="00837034">
      <w:pPr>
        <w:ind w:left="720"/>
        <w:jc w:val="both"/>
        <w:rPr>
          <w:rFonts w:ascii="Calibri" w:hAnsi="Calibri" w:cs="Book Antiqua"/>
          <w:i/>
          <w:color w:val="0000FF"/>
        </w:rPr>
      </w:pPr>
    </w:p>
    <w:p w14:paraId="5D24542D" w14:textId="77777777" w:rsidR="001728CD" w:rsidRDefault="001728CD" w:rsidP="00837034">
      <w:pPr>
        <w:ind w:left="720"/>
        <w:jc w:val="both"/>
        <w:rPr>
          <w:rFonts w:ascii="Calibri" w:hAnsi="Calibri" w:cs="Book Antiqua"/>
          <w:i/>
          <w:color w:val="0000FF"/>
        </w:rPr>
      </w:pPr>
    </w:p>
    <w:p w14:paraId="7BFB3032" w14:textId="77777777" w:rsidR="001728CD" w:rsidRDefault="001728CD" w:rsidP="00837034">
      <w:pPr>
        <w:ind w:left="720"/>
        <w:jc w:val="both"/>
        <w:rPr>
          <w:rFonts w:ascii="Calibri" w:hAnsi="Calibri" w:cs="Book Antiqua"/>
          <w:i/>
          <w:color w:val="0000FF"/>
        </w:rPr>
      </w:pPr>
    </w:p>
    <w:p w14:paraId="5B11605B" w14:textId="171FA3F0" w:rsidR="001728CD" w:rsidRDefault="001728CD" w:rsidP="001728CD">
      <w:pPr>
        <w:pStyle w:val="Prrafodelista"/>
        <w:jc w:val="both"/>
        <w:rPr>
          <w:rFonts w:ascii="Calibri" w:hAnsi="Calibri" w:cs="Book Antiqua"/>
          <w:b/>
          <w:bCs/>
          <w:iCs/>
          <w:lang w:val="en-US"/>
        </w:rPr>
      </w:pPr>
      <w:proofErr w:type="spellStart"/>
      <w:r w:rsidRPr="001728CD">
        <w:rPr>
          <w:rFonts w:ascii="Calibri" w:hAnsi="Calibri" w:cs="Book Antiqua"/>
          <w:b/>
          <w:bCs/>
          <w:iCs/>
          <w:lang w:val="en-US"/>
        </w:rPr>
        <w:t>Mapeo</w:t>
      </w:r>
      <w:proofErr w:type="spellEnd"/>
      <w:r w:rsidRPr="001728CD">
        <w:rPr>
          <w:rFonts w:ascii="Calibri" w:hAnsi="Calibri" w:cs="Book Antiqua"/>
          <w:b/>
          <w:bCs/>
          <w:iCs/>
          <w:lang w:val="en-US"/>
        </w:rPr>
        <w:t xml:space="preserve"> AS IS Registrar </w:t>
      </w:r>
      <w:proofErr w:type="spellStart"/>
      <w:r>
        <w:rPr>
          <w:rFonts w:ascii="Calibri" w:hAnsi="Calibri" w:cs="Book Antiqua"/>
          <w:b/>
          <w:bCs/>
          <w:iCs/>
          <w:lang w:val="en-US"/>
        </w:rPr>
        <w:t>Compra</w:t>
      </w:r>
      <w:proofErr w:type="spellEnd"/>
    </w:p>
    <w:p w14:paraId="57EA29A6" w14:textId="2648AF73" w:rsidR="001728CD" w:rsidRDefault="001728CD" w:rsidP="001728CD">
      <w:pPr>
        <w:pStyle w:val="Prrafodelista"/>
        <w:jc w:val="both"/>
        <w:rPr>
          <w:rFonts w:ascii="Calibri" w:hAnsi="Calibri" w:cs="Book Antiqua"/>
          <w:b/>
          <w:bCs/>
          <w:iCs/>
          <w:lang w:val="en-US"/>
        </w:rPr>
      </w:pPr>
    </w:p>
    <w:p w14:paraId="11EF042F" w14:textId="4D7F9A28" w:rsidR="001728CD" w:rsidRDefault="00C62EF2" w:rsidP="001728CD">
      <w:pPr>
        <w:pStyle w:val="Prrafodelista"/>
        <w:jc w:val="both"/>
        <w:rPr>
          <w:rFonts w:ascii="Calibri" w:hAnsi="Calibri" w:cs="Book Antiqua"/>
          <w:b/>
          <w:bCs/>
          <w:iCs/>
          <w:lang w:val="en-US"/>
        </w:rPr>
      </w:pPr>
      <w:r w:rsidRPr="00C62EF2">
        <w:rPr>
          <w:rFonts w:ascii="Calibri" w:hAnsi="Calibri" w:cs="Book Antiqua"/>
          <w:b/>
          <w:bCs/>
          <w:iCs/>
          <w:noProof/>
          <w:lang w:val="en-US"/>
        </w:rPr>
        <w:drawing>
          <wp:anchor distT="0" distB="0" distL="114300" distR="114300" simplePos="0" relativeHeight="251659264" behindDoc="0" locked="0" layoutInCell="1" allowOverlap="1" wp14:anchorId="6774256E" wp14:editId="3349C008">
            <wp:simplePos x="0" y="0"/>
            <wp:positionH relativeFrom="margin">
              <wp:align>left</wp:align>
            </wp:positionH>
            <wp:positionV relativeFrom="paragraph">
              <wp:posOffset>38735</wp:posOffset>
            </wp:positionV>
            <wp:extent cx="6103620" cy="6263640"/>
            <wp:effectExtent l="0" t="0" r="0" b="3810"/>
            <wp:wrapNone/>
            <wp:docPr id="209541467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414670" name="Imagen 1"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6103620" cy="6263640"/>
                    </a:xfrm>
                    <a:prstGeom prst="rect">
                      <a:avLst/>
                    </a:prstGeom>
                  </pic:spPr>
                </pic:pic>
              </a:graphicData>
            </a:graphic>
            <wp14:sizeRelH relativeFrom="page">
              <wp14:pctWidth>0</wp14:pctWidth>
            </wp14:sizeRelH>
            <wp14:sizeRelV relativeFrom="page">
              <wp14:pctHeight>0</wp14:pctHeight>
            </wp14:sizeRelV>
          </wp:anchor>
        </w:drawing>
      </w:r>
    </w:p>
    <w:p w14:paraId="64E3EB1E" w14:textId="5DD0D314" w:rsidR="001728CD" w:rsidRDefault="001728CD" w:rsidP="001728CD">
      <w:pPr>
        <w:pStyle w:val="Prrafodelista"/>
        <w:jc w:val="both"/>
        <w:rPr>
          <w:rFonts w:ascii="Calibri" w:hAnsi="Calibri" w:cs="Book Antiqua"/>
          <w:b/>
          <w:bCs/>
          <w:iCs/>
          <w:lang w:val="en-US"/>
        </w:rPr>
      </w:pPr>
    </w:p>
    <w:p w14:paraId="5898EA0C" w14:textId="7E786A65" w:rsidR="001728CD" w:rsidRDefault="001728CD" w:rsidP="001728CD">
      <w:pPr>
        <w:pStyle w:val="Prrafodelista"/>
        <w:jc w:val="both"/>
        <w:rPr>
          <w:rFonts w:ascii="Calibri" w:hAnsi="Calibri" w:cs="Book Antiqua"/>
          <w:b/>
          <w:bCs/>
          <w:iCs/>
          <w:lang w:val="en-US"/>
        </w:rPr>
      </w:pPr>
    </w:p>
    <w:p w14:paraId="2B0F8DD5" w14:textId="03B8379F" w:rsidR="001728CD" w:rsidRDefault="001728CD" w:rsidP="001728CD">
      <w:pPr>
        <w:pStyle w:val="Prrafodelista"/>
        <w:jc w:val="both"/>
        <w:rPr>
          <w:rFonts w:ascii="Calibri" w:hAnsi="Calibri" w:cs="Book Antiqua"/>
          <w:b/>
          <w:bCs/>
          <w:iCs/>
          <w:lang w:val="en-US"/>
        </w:rPr>
      </w:pPr>
    </w:p>
    <w:p w14:paraId="1BD1886F" w14:textId="77777777" w:rsidR="001728CD" w:rsidRDefault="001728CD" w:rsidP="001728CD">
      <w:pPr>
        <w:pStyle w:val="Prrafodelista"/>
        <w:jc w:val="both"/>
        <w:rPr>
          <w:rFonts w:ascii="Calibri" w:hAnsi="Calibri" w:cs="Book Antiqua"/>
          <w:b/>
          <w:bCs/>
          <w:iCs/>
          <w:lang w:val="en-US"/>
        </w:rPr>
      </w:pPr>
    </w:p>
    <w:p w14:paraId="5217DF3A" w14:textId="5B8823E4" w:rsidR="001728CD" w:rsidRDefault="001728CD" w:rsidP="001728CD">
      <w:pPr>
        <w:pStyle w:val="Prrafodelista"/>
        <w:jc w:val="both"/>
        <w:rPr>
          <w:rFonts w:ascii="Calibri" w:hAnsi="Calibri" w:cs="Book Antiqua"/>
          <w:b/>
          <w:bCs/>
          <w:iCs/>
          <w:lang w:val="en-US"/>
        </w:rPr>
      </w:pPr>
    </w:p>
    <w:p w14:paraId="1C6F57D5" w14:textId="77777777" w:rsidR="001728CD" w:rsidRDefault="001728CD" w:rsidP="001728CD">
      <w:pPr>
        <w:pStyle w:val="Prrafodelista"/>
        <w:jc w:val="both"/>
        <w:rPr>
          <w:rFonts w:ascii="Calibri" w:hAnsi="Calibri" w:cs="Book Antiqua"/>
          <w:b/>
          <w:bCs/>
          <w:iCs/>
          <w:lang w:val="en-US"/>
        </w:rPr>
      </w:pPr>
    </w:p>
    <w:p w14:paraId="0C5D3720" w14:textId="77777777" w:rsidR="001728CD" w:rsidRDefault="001728CD" w:rsidP="001728CD">
      <w:pPr>
        <w:pStyle w:val="Prrafodelista"/>
        <w:jc w:val="both"/>
        <w:rPr>
          <w:rFonts w:ascii="Calibri" w:hAnsi="Calibri" w:cs="Book Antiqua"/>
          <w:b/>
          <w:bCs/>
          <w:iCs/>
          <w:lang w:val="en-US"/>
        </w:rPr>
      </w:pPr>
    </w:p>
    <w:p w14:paraId="1BE56888" w14:textId="77777777" w:rsidR="001728CD" w:rsidRDefault="001728CD" w:rsidP="001728CD">
      <w:pPr>
        <w:pStyle w:val="Prrafodelista"/>
        <w:jc w:val="both"/>
        <w:rPr>
          <w:rFonts w:ascii="Calibri" w:hAnsi="Calibri" w:cs="Book Antiqua"/>
          <w:b/>
          <w:bCs/>
          <w:iCs/>
          <w:lang w:val="en-US"/>
        </w:rPr>
      </w:pPr>
    </w:p>
    <w:p w14:paraId="3B9EA0F2" w14:textId="77777777" w:rsidR="001728CD" w:rsidRDefault="001728CD" w:rsidP="001728CD">
      <w:pPr>
        <w:pStyle w:val="Prrafodelista"/>
        <w:jc w:val="both"/>
        <w:rPr>
          <w:rFonts w:ascii="Calibri" w:hAnsi="Calibri" w:cs="Book Antiqua"/>
          <w:b/>
          <w:bCs/>
          <w:iCs/>
          <w:lang w:val="en-US"/>
        </w:rPr>
      </w:pPr>
    </w:p>
    <w:p w14:paraId="139E93E8" w14:textId="77777777" w:rsidR="001728CD" w:rsidRDefault="001728CD" w:rsidP="001728CD">
      <w:pPr>
        <w:pStyle w:val="Prrafodelista"/>
        <w:jc w:val="both"/>
        <w:rPr>
          <w:rFonts w:ascii="Calibri" w:hAnsi="Calibri" w:cs="Book Antiqua"/>
          <w:b/>
          <w:bCs/>
          <w:iCs/>
          <w:lang w:val="en-US"/>
        </w:rPr>
      </w:pPr>
    </w:p>
    <w:p w14:paraId="2FDAF5FA" w14:textId="77777777" w:rsidR="001728CD" w:rsidRDefault="001728CD" w:rsidP="001728CD">
      <w:pPr>
        <w:pStyle w:val="Prrafodelista"/>
        <w:jc w:val="both"/>
        <w:rPr>
          <w:rFonts w:ascii="Calibri" w:hAnsi="Calibri" w:cs="Book Antiqua"/>
          <w:b/>
          <w:bCs/>
          <w:iCs/>
          <w:lang w:val="en-US"/>
        </w:rPr>
      </w:pPr>
    </w:p>
    <w:p w14:paraId="74AC0505" w14:textId="77777777" w:rsidR="001728CD" w:rsidRDefault="001728CD" w:rsidP="001728CD">
      <w:pPr>
        <w:pStyle w:val="Prrafodelista"/>
        <w:jc w:val="both"/>
        <w:rPr>
          <w:rFonts w:ascii="Calibri" w:hAnsi="Calibri" w:cs="Book Antiqua"/>
          <w:b/>
          <w:bCs/>
          <w:iCs/>
          <w:lang w:val="en-US"/>
        </w:rPr>
      </w:pPr>
    </w:p>
    <w:p w14:paraId="4B596C16" w14:textId="77777777" w:rsidR="001728CD" w:rsidRDefault="001728CD" w:rsidP="001728CD">
      <w:pPr>
        <w:pStyle w:val="Prrafodelista"/>
        <w:jc w:val="both"/>
        <w:rPr>
          <w:rFonts w:ascii="Calibri" w:hAnsi="Calibri" w:cs="Book Antiqua"/>
          <w:b/>
          <w:bCs/>
          <w:iCs/>
          <w:lang w:val="en-US"/>
        </w:rPr>
      </w:pPr>
    </w:p>
    <w:p w14:paraId="17601B38" w14:textId="77777777" w:rsidR="001728CD" w:rsidRDefault="001728CD" w:rsidP="001728CD">
      <w:pPr>
        <w:pStyle w:val="Prrafodelista"/>
        <w:jc w:val="both"/>
        <w:rPr>
          <w:rFonts w:ascii="Calibri" w:hAnsi="Calibri" w:cs="Book Antiqua"/>
          <w:b/>
          <w:bCs/>
          <w:iCs/>
          <w:lang w:val="en-US"/>
        </w:rPr>
      </w:pPr>
    </w:p>
    <w:p w14:paraId="0661BAF0" w14:textId="77777777" w:rsidR="001728CD" w:rsidRDefault="001728CD" w:rsidP="001728CD">
      <w:pPr>
        <w:pStyle w:val="Prrafodelista"/>
        <w:jc w:val="both"/>
        <w:rPr>
          <w:rFonts w:ascii="Calibri" w:hAnsi="Calibri" w:cs="Book Antiqua"/>
          <w:b/>
          <w:bCs/>
          <w:iCs/>
          <w:lang w:val="en-US"/>
        </w:rPr>
      </w:pPr>
    </w:p>
    <w:p w14:paraId="5442BA71" w14:textId="77777777" w:rsidR="001728CD" w:rsidRDefault="001728CD" w:rsidP="001728CD">
      <w:pPr>
        <w:pStyle w:val="Prrafodelista"/>
        <w:jc w:val="both"/>
        <w:rPr>
          <w:rFonts w:ascii="Calibri" w:hAnsi="Calibri" w:cs="Book Antiqua"/>
          <w:b/>
          <w:bCs/>
          <w:iCs/>
          <w:lang w:val="en-US"/>
        </w:rPr>
      </w:pPr>
    </w:p>
    <w:p w14:paraId="40ACF1F2" w14:textId="77777777" w:rsidR="00EB0E87" w:rsidRDefault="00EB0E87" w:rsidP="001728CD">
      <w:pPr>
        <w:pStyle w:val="Prrafodelista"/>
        <w:jc w:val="both"/>
        <w:rPr>
          <w:rFonts w:ascii="Calibri" w:hAnsi="Calibri" w:cs="Book Antiqua"/>
          <w:b/>
          <w:bCs/>
          <w:iCs/>
          <w:lang w:val="en-US"/>
        </w:rPr>
      </w:pPr>
    </w:p>
    <w:p w14:paraId="66AFD6C4" w14:textId="77777777" w:rsidR="00EB0E87" w:rsidRDefault="00EB0E87" w:rsidP="001728CD">
      <w:pPr>
        <w:pStyle w:val="Prrafodelista"/>
        <w:jc w:val="both"/>
        <w:rPr>
          <w:rFonts w:ascii="Calibri" w:hAnsi="Calibri" w:cs="Book Antiqua"/>
          <w:b/>
          <w:bCs/>
          <w:iCs/>
          <w:lang w:val="en-US"/>
        </w:rPr>
      </w:pPr>
    </w:p>
    <w:p w14:paraId="5E34F5A0" w14:textId="77777777" w:rsidR="00EB0E87" w:rsidRDefault="00EB0E87" w:rsidP="001728CD">
      <w:pPr>
        <w:pStyle w:val="Prrafodelista"/>
        <w:jc w:val="both"/>
        <w:rPr>
          <w:rFonts w:ascii="Calibri" w:hAnsi="Calibri" w:cs="Book Antiqua"/>
          <w:b/>
          <w:bCs/>
          <w:iCs/>
          <w:lang w:val="en-US"/>
        </w:rPr>
      </w:pPr>
    </w:p>
    <w:p w14:paraId="4BFD9D86" w14:textId="77777777" w:rsidR="00EB0E87" w:rsidRDefault="00EB0E87" w:rsidP="001728CD">
      <w:pPr>
        <w:pStyle w:val="Prrafodelista"/>
        <w:jc w:val="both"/>
        <w:rPr>
          <w:rFonts w:ascii="Calibri" w:hAnsi="Calibri" w:cs="Book Antiqua"/>
          <w:b/>
          <w:bCs/>
          <w:iCs/>
          <w:lang w:val="en-US"/>
        </w:rPr>
      </w:pPr>
    </w:p>
    <w:p w14:paraId="63D91676" w14:textId="77777777" w:rsidR="00EB0E87" w:rsidRDefault="00EB0E87" w:rsidP="001728CD">
      <w:pPr>
        <w:pStyle w:val="Prrafodelista"/>
        <w:jc w:val="both"/>
        <w:rPr>
          <w:rFonts w:ascii="Calibri" w:hAnsi="Calibri" w:cs="Book Antiqua"/>
          <w:b/>
          <w:bCs/>
          <w:iCs/>
          <w:lang w:val="en-US"/>
        </w:rPr>
      </w:pPr>
    </w:p>
    <w:p w14:paraId="136FF04C" w14:textId="77777777" w:rsidR="00EB0E87" w:rsidRDefault="00EB0E87" w:rsidP="001728CD">
      <w:pPr>
        <w:pStyle w:val="Prrafodelista"/>
        <w:jc w:val="both"/>
        <w:rPr>
          <w:rFonts w:ascii="Calibri" w:hAnsi="Calibri" w:cs="Book Antiqua"/>
          <w:b/>
          <w:bCs/>
          <w:iCs/>
          <w:lang w:val="en-US"/>
        </w:rPr>
      </w:pPr>
    </w:p>
    <w:p w14:paraId="7FB7ECDB" w14:textId="77777777" w:rsidR="00EB0E87" w:rsidRDefault="00EB0E87" w:rsidP="001728CD">
      <w:pPr>
        <w:pStyle w:val="Prrafodelista"/>
        <w:jc w:val="both"/>
        <w:rPr>
          <w:rFonts w:ascii="Calibri" w:hAnsi="Calibri" w:cs="Book Antiqua"/>
          <w:b/>
          <w:bCs/>
          <w:iCs/>
          <w:lang w:val="en-US"/>
        </w:rPr>
      </w:pPr>
    </w:p>
    <w:p w14:paraId="6BDB2A9F" w14:textId="77777777" w:rsidR="00EB0E87" w:rsidRDefault="00EB0E87" w:rsidP="001728CD">
      <w:pPr>
        <w:pStyle w:val="Prrafodelista"/>
        <w:jc w:val="both"/>
        <w:rPr>
          <w:rFonts w:ascii="Calibri" w:hAnsi="Calibri" w:cs="Book Antiqua"/>
          <w:b/>
          <w:bCs/>
          <w:iCs/>
          <w:lang w:val="en-US"/>
        </w:rPr>
      </w:pPr>
    </w:p>
    <w:p w14:paraId="41621D68" w14:textId="77777777" w:rsidR="00EB0E87" w:rsidRDefault="00EB0E87" w:rsidP="001728CD">
      <w:pPr>
        <w:pStyle w:val="Prrafodelista"/>
        <w:jc w:val="both"/>
        <w:rPr>
          <w:rFonts w:ascii="Calibri" w:hAnsi="Calibri" w:cs="Book Antiqua"/>
          <w:b/>
          <w:bCs/>
          <w:iCs/>
          <w:lang w:val="en-US"/>
        </w:rPr>
      </w:pPr>
    </w:p>
    <w:p w14:paraId="15A6DA76" w14:textId="77777777" w:rsidR="00EB0E87" w:rsidRDefault="00EB0E87" w:rsidP="001728CD">
      <w:pPr>
        <w:pStyle w:val="Prrafodelista"/>
        <w:jc w:val="both"/>
        <w:rPr>
          <w:rFonts w:ascii="Calibri" w:hAnsi="Calibri" w:cs="Book Antiqua"/>
          <w:b/>
          <w:bCs/>
          <w:iCs/>
          <w:lang w:val="en-US"/>
        </w:rPr>
      </w:pPr>
    </w:p>
    <w:p w14:paraId="4F9F633D" w14:textId="77777777" w:rsidR="00EB0E87" w:rsidRDefault="00EB0E87" w:rsidP="001728CD">
      <w:pPr>
        <w:pStyle w:val="Prrafodelista"/>
        <w:jc w:val="both"/>
        <w:rPr>
          <w:rFonts w:ascii="Calibri" w:hAnsi="Calibri" w:cs="Book Antiqua"/>
          <w:b/>
          <w:bCs/>
          <w:iCs/>
          <w:lang w:val="en-US"/>
        </w:rPr>
      </w:pPr>
    </w:p>
    <w:p w14:paraId="455B3741" w14:textId="77777777" w:rsidR="00EB0E87" w:rsidRDefault="00EB0E87" w:rsidP="001728CD">
      <w:pPr>
        <w:pStyle w:val="Prrafodelista"/>
        <w:jc w:val="both"/>
        <w:rPr>
          <w:rFonts w:ascii="Calibri" w:hAnsi="Calibri" w:cs="Book Antiqua"/>
          <w:b/>
          <w:bCs/>
          <w:iCs/>
          <w:lang w:val="en-US"/>
        </w:rPr>
      </w:pPr>
    </w:p>
    <w:p w14:paraId="23326F97" w14:textId="77777777" w:rsidR="00EB0E87" w:rsidRDefault="00EB0E87" w:rsidP="001728CD">
      <w:pPr>
        <w:pStyle w:val="Prrafodelista"/>
        <w:jc w:val="both"/>
        <w:rPr>
          <w:rFonts w:ascii="Calibri" w:hAnsi="Calibri" w:cs="Book Antiqua"/>
          <w:b/>
          <w:bCs/>
          <w:iCs/>
          <w:lang w:val="en-US"/>
        </w:rPr>
      </w:pPr>
    </w:p>
    <w:p w14:paraId="65F02E2B" w14:textId="77777777" w:rsidR="00EB0E87" w:rsidRDefault="00EB0E87" w:rsidP="001728CD">
      <w:pPr>
        <w:pStyle w:val="Prrafodelista"/>
        <w:jc w:val="both"/>
        <w:rPr>
          <w:rFonts w:ascii="Calibri" w:hAnsi="Calibri" w:cs="Book Antiqua"/>
          <w:b/>
          <w:bCs/>
          <w:iCs/>
          <w:lang w:val="en-US"/>
        </w:rPr>
      </w:pPr>
    </w:p>
    <w:p w14:paraId="7EE07A1A" w14:textId="77777777" w:rsidR="00EB0E87" w:rsidRDefault="00EB0E87" w:rsidP="001728CD">
      <w:pPr>
        <w:pStyle w:val="Prrafodelista"/>
        <w:jc w:val="both"/>
        <w:rPr>
          <w:rFonts w:ascii="Calibri" w:hAnsi="Calibri" w:cs="Book Antiqua"/>
          <w:b/>
          <w:bCs/>
          <w:iCs/>
          <w:lang w:val="en-US"/>
        </w:rPr>
      </w:pPr>
    </w:p>
    <w:p w14:paraId="4E094A8A" w14:textId="77777777" w:rsidR="00EB0E87" w:rsidRDefault="00EB0E87" w:rsidP="001728CD">
      <w:pPr>
        <w:pStyle w:val="Prrafodelista"/>
        <w:jc w:val="both"/>
        <w:rPr>
          <w:rFonts w:ascii="Calibri" w:hAnsi="Calibri" w:cs="Book Antiqua"/>
          <w:b/>
          <w:bCs/>
          <w:iCs/>
          <w:lang w:val="en-US"/>
        </w:rPr>
      </w:pPr>
    </w:p>
    <w:p w14:paraId="4565FD81" w14:textId="77777777" w:rsidR="00EB0E87" w:rsidRDefault="00EB0E87" w:rsidP="001728CD">
      <w:pPr>
        <w:pStyle w:val="Prrafodelista"/>
        <w:jc w:val="both"/>
        <w:rPr>
          <w:rFonts w:ascii="Calibri" w:hAnsi="Calibri" w:cs="Book Antiqua"/>
          <w:b/>
          <w:bCs/>
          <w:iCs/>
          <w:lang w:val="en-US"/>
        </w:rPr>
      </w:pPr>
    </w:p>
    <w:p w14:paraId="4613A263" w14:textId="77777777" w:rsidR="00EB0E87" w:rsidRDefault="00EB0E87" w:rsidP="001728CD">
      <w:pPr>
        <w:pStyle w:val="Prrafodelista"/>
        <w:jc w:val="both"/>
        <w:rPr>
          <w:rFonts w:ascii="Calibri" w:hAnsi="Calibri" w:cs="Book Antiqua"/>
          <w:b/>
          <w:bCs/>
          <w:iCs/>
          <w:lang w:val="en-US"/>
        </w:rPr>
      </w:pPr>
    </w:p>
    <w:p w14:paraId="3827EA28" w14:textId="77777777" w:rsidR="00EB0E87" w:rsidRPr="00EB0E87" w:rsidRDefault="00EB0E87" w:rsidP="001728CD">
      <w:pPr>
        <w:pStyle w:val="Prrafodelista"/>
        <w:jc w:val="both"/>
        <w:rPr>
          <w:rFonts w:ascii="Calibri" w:hAnsi="Calibri" w:cs="Book Antiqua"/>
          <w:b/>
          <w:bCs/>
          <w:iCs/>
        </w:rPr>
      </w:pPr>
    </w:p>
    <w:p w14:paraId="5E760A37" w14:textId="77777777" w:rsidR="00EB0E87" w:rsidRPr="00EB0E87" w:rsidRDefault="00EB0E87" w:rsidP="001728CD">
      <w:pPr>
        <w:pStyle w:val="Prrafodelista"/>
        <w:jc w:val="both"/>
        <w:rPr>
          <w:rFonts w:ascii="Calibri" w:hAnsi="Calibri" w:cs="Book Antiqua"/>
          <w:b/>
          <w:bCs/>
          <w:iCs/>
        </w:rPr>
      </w:pPr>
    </w:p>
    <w:p w14:paraId="58BFC56D" w14:textId="77777777" w:rsidR="00EB0E87" w:rsidRPr="00EB0E87" w:rsidRDefault="00EB0E87" w:rsidP="001728CD">
      <w:pPr>
        <w:pStyle w:val="Prrafodelista"/>
        <w:jc w:val="both"/>
        <w:rPr>
          <w:rFonts w:ascii="Calibri" w:hAnsi="Calibri" w:cs="Book Antiqua"/>
          <w:b/>
          <w:bCs/>
          <w:iCs/>
        </w:rPr>
      </w:pPr>
    </w:p>
    <w:p w14:paraId="09C54291" w14:textId="77777777" w:rsidR="00EB0E87" w:rsidRPr="00EB0E87" w:rsidRDefault="00EB0E87" w:rsidP="001728CD">
      <w:pPr>
        <w:pStyle w:val="Prrafodelista"/>
        <w:jc w:val="both"/>
        <w:rPr>
          <w:rFonts w:ascii="Calibri" w:hAnsi="Calibri" w:cs="Book Antiqua"/>
          <w:b/>
          <w:bCs/>
          <w:iCs/>
        </w:rPr>
      </w:pPr>
    </w:p>
    <w:p w14:paraId="1FCB2319" w14:textId="77777777" w:rsidR="00EB0E87" w:rsidRPr="00EB0E87" w:rsidRDefault="00EB0E87" w:rsidP="001728CD">
      <w:pPr>
        <w:pStyle w:val="Prrafodelista"/>
        <w:jc w:val="both"/>
        <w:rPr>
          <w:rFonts w:ascii="Calibri" w:hAnsi="Calibri" w:cs="Book Antiqua"/>
          <w:b/>
          <w:bCs/>
          <w:iCs/>
        </w:rPr>
      </w:pPr>
    </w:p>
    <w:p w14:paraId="71A17379" w14:textId="77777777" w:rsidR="00EB0E87" w:rsidRDefault="00EB0E87" w:rsidP="001728CD">
      <w:pPr>
        <w:pStyle w:val="Prrafodelista"/>
        <w:jc w:val="both"/>
        <w:rPr>
          <w:rFonts w:ascii="Calibri" w:hAnsi="Calibri" w:cs="Book Antiqua"/>
          <w:b/>
          <w:bCs/>
          <w:iCs/>
        </w:rPr>
      </w:pPr>
    </w:p>
    <w:p w14:paraId="7B187F8D" w14:textId="77777777" w:rsidR="00C62EF2" w:rsidRPr="00EB0E87" w:rsidRDefault="00C62EF2" w:rsidP="001728CD">
      <w:pPr>
        <w:pStyle w:val="Prrafodelista"/>
        <w:jc w:val="both"/>
        <w:rPr>
          <w:rFonts w:ascii="Calibri" w:hAnsi="Calibri" w:cs="Book Antiqua"/>
          <w:b/>
          <w:bCs/>
          <w:iCs/>
        </w:rPr>
      </w:pPr>
    </w:p>
    <w:p w14:paraId="4C0FD085" w14:textId="77777777" w:rsidR="00EB0E87" w:rsidRPr="00EB0E87" w:rsidRDefault="00EB0E87" w:rsidP="001728CD">
      <w:pPr>
        <w:pStyle w:val="Prrafodelista"/>
        <w:jc w:val="both"/>
        <w:rPr>
          <w:rFonts w:ascii="Calibri" w:hAnsi="Calibri" w:cs="Book Antiqua"/>
          <w:b/>
          <w:bCs/>
          <w:iCs/>
        </w:rPr>
      </w:pPr>
    </w:p>
    <w:p w14:paraId="18B82900" w14:textId="77777777" w:rsidR="001728CD" w:rsidRPr="00EB0E87" w:rsidRDefault="001728CD" w:rsidP="00837034">
      <w:pPr>
        <w:ind w:left="720"/>
        <w:jc w:val="both"/>
        <w:rPr>
          <w:rFonts w:ascii="Calibri" w:hAnsi="Calibri" w:cs="Book Antiqua"/>
          <w:i/>
          <w:color w:val="0000FF"/>
        </w:rPr>
      </w:pPr>
    </w:p>
    <w:p w14:paraId="105A7748" w14:textId="77777777" w:rsidR="00C62EF2" w:rsidRPr="00EB0E87" w:rsidRDefault="00C62EF2" w:rsidP="00837034">
      <w:pPr>
        <w:ind w:left="720"/>
        <w:jc w:val="both"/>
        <w:rPr>
          <w:rFonts w:ascii="Calibri" w:hAnsi="Calibri" w:cs="Book Antiqua"/>
          <w:i/>
          <w:color w:val="0000FF"/>
        </w:rPr>
      </w:pPr>
    </w:p>
    <w:p w14:paraId="3FF16120" w14:textId="7993793C" w:rsidR="001728CD" w:rsidRPr="00EB0E87" w:rsidRDefault="001728CD" w:rsidP="00837034">
      <w:pPr>
        <w:ind w:left="720"/>
        <w:jc w:val="both"/>
        <w:rPr>
          <w:rFonts w:ascii="Calibri" w:hAnsi="Calibri" w:cs="Book Antiqua"/>
          <w:i/>
          <w:color w:val="0000FF"/>
        </w:rPr>
      </w:pPr>
      <w:r w:rsidRPr="00EB0E87">
        <w:rPr>
          <w:rFonts w:ascii="Calibri" w:hAnsi="Calibri" w:cs="Book Antiqua"/>
          <w:b/>
          <w:bCs/>
          <w:iCs/>
        </w:rPr>
        <w:t>Mapeo TO BE Registrar Compra</w:t>
      </w:r>
    </w:p>
    <w:p w14:paraId="6F0A8F98" w14:textId="3A8923F5" w:rsidR="00050239" w:rsidRPr="00EB0E87" w:rsidRDefault="00C62EF2" w:rsidP="00837034">
      <w:pPr>
        <w:ind w:left="720"/>
        <w:jc w:val="both"/>
        <w:rPr>
          <w:rFonts w:ascii="Calibri" w:hAnsi="Calibri" w:cs="Book Antiqua"/>
          <w:iCs/>
          <w:color w:val="0000FF"/>
        </w:rPr>
      </w:pPr>
      <w:r w:rsidRPr="00C62EF2">
        <w:rPr>
          <w:noProof/>
        </w:rPr>
        <w:drawing>
          <wp:anchor distT="0" distB="0" distL="114300" distR="114300" simplePos="0" relativeHeight="251658240" behindDoc="0" locked="0" layoutInCell="1" allowOverlap="1" wp14:anchorId="650A05EE" wp14:editId="6D480AA7">
            <wp:simplePos x="0" y="0"/>
            <wp:positionH relativeFrom="margin">
              <wp:posOffset>38735</wp:posOffset>
            </wp:positionH>
            <wp:positionV relativeFrom="paragraph">
              <wp:posOffset>133350</wp:posOffset>
            </wp:positionV>
            <wp:extent cx="6119390" cy="6340389"/>
            <wp:effectExtent l="0" t="0" r="0" b="3810"/>
            <wp:wrapNone/>
            <wp:docPr id="15607273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727324" name=""/>
                    <pic:cNvPicPr/>
                  </pic:nvPicPr>
                  <pic:blipFill>
                    <a:blip r:embed="rId11">
                      <a:extLst>
                        <a:ext uri="{28A0092B-C50C-407E-A947-70E740481C1C}">
                          <a14:useLocalDpi xmlns:a14="http://schemas.microsoft.com/office/drawing/2010/main" val="0"/>
                        </a:ext>
                      </a:extLst>
                    </a:blip>
                    <a:stretch>
                      <a:fillRect/>
                    </a:stretch>
                  </pic:blipFill>
                  <pic:spPr>
                    <a:xfrm>
                      <a:off x="0" y="0"/>
                      <a:ext cx="6119390" cy="6340389"/>
                    </a:xfrm>
                    <a:prstGeom prst="rect">
                      <a:avLst/>
                    </a:prstGeom>
                  </pic:spPr>
                </pic:pic>
              </a:graphicData>
            </a:graphic>
            <wp14:sizeRelH relativeFrom="page">
              <wp14:pctWidth>0</wp14:pctWidth>
            </wp14:sizeRelH>
            <wp14:sizeRelV relativeFrom="page">
              <wp14:pctHeight>0</wp14:pctHeight>
            </wp14:sizeRelV>
          </wp:anchor>
        </w:drawing>
      </w:r>
    </w:p>
    <w:p w14:paraId="072FE288" w14:textId="4CD943D4" w:rsidR="00837034" w:rsidRPr="00EB0E87" w:rsidRDefault="00837034" w:rsidP="00837034">
      <w:pPr>
        <w:ind w:left="720"/>
        <w:jc w:val="center"/>
        <w:rPr>
          <w:rFonts w:ascii="Calibri" w:hAnsi="Calibri" w:cs="Book Antiqua"/>
          <w:i/>
          <w:color w:val="0000FF"/>
        </w:rPr>
      </w:pPr>
    </w:p>
    <w:p w14:paraId="65FE7F96" w14:textId="51A33BC1" w:rsidR="00D76415" w:rsidRPr="00EB0E87" w:rsidRDefault="00D76415" w:rsidP="003703B4">
      <w:pPr>
        <w:jc w:val="both"/>
      </w:pPr>
    </w:p>
    <w:p w14:paraId="1D81C5E8" w14:textId="77B01E59" w:rsidR="001728CD" w:rsidRPr="00EB0E87" w:rsidRDefault="001728CD" w:rsidP="003703B4">
      <w:pPr>
        <w:jc w:val="both"/>
      </w:pPr>
    </w:p>
    <w:p w14:paraId="7BE26696" w14:textId="344B2AF4" w:rsidR="001728CD" w:rsidRPr="00EB0E87" w:rsidRDefault="001728CD" w:rsidP="003703B4">
      <w:pPr>
        <w:jc w:val="both"/>
      </w:pPr>
    </w:p>
    <w:p w14:paraId="5879C9D5" w14:textId="77777777" w:rsidR="001728CD" w:rsidRPr="00EB0E87" w:rsidRDefault="001728CD" w:rsidP="003703B4">
      <w:pPr>
        <w:jc w:val="both"/>
      </w:pPr>
    </w:p>
    <w:p w14:paraId="74CEA5E6" w14:textId="77777777" w:rsidR="001728CD" w:rsidRPr="00EB0E87" w:rsidRDefault="001728CD" w:rsidP="003703B4">
      <w:pPr>
        <w:jc w:val="both"/>
      </w:pPr>
    </w:p>
    <w:p w14:paraId="148E80CE" w14:textId="77777777" w:rsidR="001728CD" w:rsidRPr="00EB0E87" w:rsidRDefault="001728CD" w:rsidP="003703B4">
      <w:pPr>
        <w:jc w:val="both"/>
      </w:pPr>
    </w:p>
    <w:p w14:paraId="20AA773C" w14:textId="77777777" w:rsidR="001728CD" w:rsidRPr="00EB0E87" w:rsidRDefault="001728CD" w:rsidP="003703B4">
      <w:pPr>
        <w:jc w:val="both"/>
      </w:pPr>
    </w:p>
    <w:p w14:paraId="4ECB3289" w14:textId="77777777" w:rsidR="001728CD" w:rsidRPr="00EB0E87" w:rsidRDefault="001728CD" w:rsidP="003703B4">
      <w:pPr>
        <w:jc w:val="both"/>
      </w:pPr>
    </w:p>
    <w:p w14:paraId="03601907" w14:textId="77777777" w:rsidR="001728CD" w:rsidRPr="00EB0E87" w:rsidRDefault="001728CD" w:rsidP="003703B4">
      <w:pPr>
        <w:jc w:val="both"/>
      </w:pPr>
    </w:p>
    <w:p w14:paraId="47F098C0" w14:textId="77777777" w:rsidR="001728CD" w:rsidRPr="00EB0E87" w:rsidRDefault="001728CD" w:rsidP="003703B4">
      <w:pPr>
        <w:jc w:val="both"/>
      </w:pPr>
    </w:p>
    <w:p w14:paraId="04D88FD1" w14:textId="77777777" w:rsidR="001728CD" w:rsidRPr="00EB0E87" w:rsidRDefault="001728CD" w:rsidP="003703B4">
      <w:pPr>
        <w:jc w:val="both"/>
      </w:pPr>
    </w:p>
    <w:p w14:paraId="75D78576" w14:textId="77777777" w:rsidR="001728CD" w:rsidRPr="00EB0E87" w:rsidRDefault="001728CD" w:rsidP="003703B4">
      <w:pPr>
        <w:jc w:val="both"/>
      </w:pPr>
    </w:p>
    <w:p w14:paraId="7E277365" w14:textId="77777777" w:rsidR="001728CD" w:rsidRPr="00EB0E87" w:rsidRDefault="001728CD" w:rsidP="003703B4">
      <w:pPr>
        <w:jc w:val="both"/>
      </w:pPr>
    </w:p>
    <w:p w14:paraId="788360DA" w14:textId="77777777" w:rsidR="001728CD" w:rsidRPr="00EB0E87" w:rsidRDefault="001728CD" w:rsidP="003703B4">
      <w:pPr>
        <w:jc w:val="both"/>
      </w:pPr>
    </w:p>
    <w:p w14:paraId="204F8F2C" w14:textId="77777777" w:rsidR="001728CD" w:rsidRPr="00EB0E87" w:rsidRDefault="001728CD" w:rsidP="003703B4">
      <w:pPr>
        <w:jc w:val="both"/>
      </w:pPr>
    </w:p>
    <w:p w14:paraId="6F694F04" w14:textId="77777777" w:rsidR="001728CD" w:rsidRPr="00EB0E87" w:rsidRDefault="001728CD" w:rsidP="003703B4">
      <w:pPr>
        <w:jc w:val="both"/>
      </w:pPr>
    </w:p>
    <w:p w14:paraId="6BD37950" w14:textId="77777777" w:rsidR="001728CD" w:rsidRPr="00EB0E87" w:rsidRDefault="001728CD" w:rsidP="003703B4">
      <w:pPr>
        <w:jc w:val="both"/>
      </w:pPr>
    </w:p>
    <w:p w14:paraId="383965F4" w14:textId="77777777" w:rsidR="001728CD" w:rsidRPr="00EB0E87" w:rsidRDefault="001728CD" w:rsidP="003703B4">
      <w:pPr>
        <w:jc w:val="both"/>
      </w:pPr>
    </w:p>
    <w:p w14:paraId="42C66BF9" w14:textId="77777777" w:rsidR="001728CD" w:rsidRPr="00EB0E87" w:rsidRDefault="001728CD" w:rsidP="003703B4">
      <w:pPr>
        <w:jc w:val="both"/>
      </w:pPr>
    </w:p>
    <w:p w14:paraId="04A6CA84" w14:textId="77777777" w:rsidR="001728CD" w:rsidRPr="00EB0E87" w:rsidRDefault="001728CD" w:rsidP="003703B4">
      <w:pPr>
        <w:jc w:val="both"/>
      </w:pPr>
    </w:p>
    <w:p w14:paraId="0A0AC203" w14:textId="77777777" w:rsidR="001728CD" w:rsidRPr="00EB0E87" w:rsidRDefault="001728CD" w:rsidP="003703B4">
      <w:pPr>
        <w:jc w:val="both"/>
      </w:pPr>
    </w:p>
    <w:p w14:paraId="66E6F8E6" w14:textId="77777777" w:rsidR="001728CD" w:rsidRPr="00EB0E87" w:rsidRDefault="001728CD" w:rsidP="003703B4">
      <w:pPr>
        <w:jc w:val="both"/>
      </w:pPr>
    </w:p>
    <w:p w14:paraId="75A577C9" w14:textId="77777777" w:rsidR="001728CD" w:rsidRDefault="001728CD" w:rsidP="003703B4">
      <w:pPr>
        <w:jc w:val="both"/>
      </w:pPr>
    </w:p>
    <w:p w14:paraId="62097EFC" w14:textId="77777777" w:rsidR="00C62EF2" w:rsidRDefault="00C62EF2" w:rsidP="003703B4">
      <w:pPr>
        <w:jc w:val="both"/>
      </w:pPr>
    </w:p>
    <w:p w14:paraId="03C8DDB4" w14:textId="77777777" w:rsidR="00C62EF2" w:rsidRDefault="00C62EF2" w:rsidP="003703B4">
      <w:pPr>
        <w:jc w:val="both"/>
      </w:pPr>
    </w:p>
    <w:p w14:paraId="04A7842F" w14:textId="77777777" w:rsidR="00C62EF2" w:rsidRDefault="00C62EF2" w:rsidP="003703B4">
      <w:pPr>
        <w:jc w:val="both"/>
      </w:pPr>
    </w:p>
    <w:p w14:paraId="3000D6F2" w14:textId="77777777" w:rsidR="00C62EF2" w:rsidRDefault="00C62EF2" w:rsidP="003703B4">
      <w:pPr>
        <w:jc w:val="both"/>
      </w:pPr>
    </w:p>
    <w:p w14:paraId="3F3A49AF" w14:textId="77777777" w:rsidR="00C62EF2" w:rsidRDefault="00C62EF2" w:rsidP="003703B4">
      <w:pPr>
        <w:jc w:val="both"/>
      </w:pPr>
    </w:p>
    <w:p w14:paraId="6564D33C" w14:textId="77777777" w:rsidR="00C62EF2" w:rsidRDefault="00C62EF2" w:rsidP="003703B4">
      <w:pPr>
        <w:jc w:val="both"/>
      </w:pPr>
    </w:p>
    <w:p w14:paraId="2B676870" w14:textId="77777777" w:rsidR="00C62EF2" w:rsidRDefault="00C62EF2" w:rsidP="003703B4">
      <w:pPr>
        <w:jc w:val="both"/>
      </w:pPr>
    </w:p>
    <w:p w14:paraId="5B34F964" w14:textId="77777777" w:rsidR="00C62EF2" w:rsidRDefault="00C62EF2" w:rsidP="003703B4">
      <w:pPr>
        <w:jc w:val="both"/>
      </w:pPr>
    </w:p>
    <w:p w14:paraId="17E46554" w14:textId="77777777" w:rsidR="00C62EF2" w:rsidRDefault="00C62EF2" w:rsidP="003703B4">
      <w:pPr>
        <w:jc w:val="both"/>
      </w:pPr>
    </w:p>
    <w:p w14:paraId="6FAF78DB" w14:textId="77777777" w:rsidR="00C62EF2" w:rsidRDefault="00C62EF2" w:rsidP="003703B4">
      <w:pPr>
        <w:jc w:val="both"/>
      </w:pPr>
    </w:p>
    <w:p w14:paraId="0C99AAEF" w14:textId="77777777" w:rsidR="00C62EF2" w:rsidRDefault="00C62EF2" w:rsidP="003703B4">
      <w:pPr>
        <w:jc w:val="both"/>
      </w:pPr>
    </w:p>
    <w:p w14:paraId="5E365599" w14:textId="77777777" w:rsidR="00C62EF2" w:rsidRDefault="00C62EF2" w:rsidP="003703B4">
      <w:pPr>
        <w:jc w:val="both"/>
      </w:pPr>
    </w:p>
    <w:p w14:paraId="49043267" w14:textId="77777777" w:rsidR="00C62EF2" w:rsidRDefault="00C62EF2" w:rsidP="003703B4">
      <w:pPr>
        <w:jc w:val="both"/>
      </w:pPr>
    </w:p>
    <w:p w14:paraId="641D68FD" w14:textId="77777777" w:rsidR="00C62EF2" w:rsidRDefault="00C62EF2" w:rsidP="003703B4">
      <w:pPr>
        <w:jc w:val="both"/>
      </w:pPr>
    </w:p>
    <w:p w14:paraId="7236AAB5" w14:textId="77777777" w:rsidR="00C62EF2" w:rsidRDefault="00C62EF2" w:rsidP="003703B4">
      <w:pPr>
        <w:jc w:val="both"/>
      </w:pPr>
    </w:p>
    <w:p w14:paraId="49F4DAF6" w14:textId="77777777" w:rsidR="00C62EF2" w:rsidRDefault="00C62EF2" w:rsidP="003703B4">
      <w:pPr>
        <w:jc w:val="both"/>
      </w:pPr>
    </w:p>
    <w:p w14:paraId="58461605" w14:textId="77777777" w:rsidR="00C62EF2" w:rsidRDefault="00C62EF2" w:rsidP="003703B4">
      <w:pPr>
        <w:jc w:val="both"/>
      </w:pPr>
    </w:p>
    <w:p w14:paraId="6F140B88" w14:textId="77777777" w:rsidR="00C62EF2" w:rsidRDefault="00C62EF2" w:rsidP="003703B4">
      <w:pPr>
        <w:jc w:val="both"/>
      </w:pPr>
    </w:p>
    <w:p w14:paraId="20724A6C" w14:textId="77777777" w:rsidR="00C62EF2" w:rsidRDefault="00C62EF2" w:rsidP="003703B4">
      <w:pPr>
        <w:jc w:val="both"/>
      </w:pPr>
    </w:p>
    <w:p w14:paraId="4FDDBCC9" w14:textId="77777777" w:rsidR="00C62EF2" w:rsidRDefault="00C62EF2" w:rsidP="003703B4">
      <w:pPr>
        <w:jc w:val="both"/>
      </w:pPr>
    </w:p>
    <w:p w14:paraId="0A869AAE" w14:textId="77777777" w:rsidR="00C62EF2" w:rsidRDefault="00C62EF2" w:rsidP="003703B4">
      <w:pPr>
        <w:jc w:val="both"/>
      </w:pPr>
    </w:p>
    <w:p w14:paraId="42EB0AA5" w14:textId="77777777" w:rsidR="00C62EF2" w:rsidRDefault="00C62EF2" w:rsidP="003703B4">
      <w:pPr>
        <w:jc w:val="both"/>
      </w:pPr>
    </w:p>
    <w:p w14:paraId="11AFD56B" w14:textId="77777777" w:rsidR="00C62EF2" w:rsidRPr="00EB0E87" w:rsidRDefault="00C62EF2" w:rsidP="003703B4">
      <w:pPr>
        <w:jc w:val="both"/>
      </w:pPr>
    </w:p>
    <w:p w14:paraId="4C0C189A" w14:textId="77777777" w:rsidR="001728CD" w:rsidRPr="00EB0E87" w:rsidRDefault="001728CD" w:rsidP="003703B4">
      <w:pPr>
        <w:jc w:val="both"/>
      </w:pPr>
    </w:p>
    <w:p w14:paraId="370369F6" w14:textId="707D325D" w:rsidR="001728CD" w:rsidRPr="001728CD" w:rsidRDefault="001728CD" w:rsidP="001728CD">
      <w:pPr>
        <w:pStyle w:val="Prrafodelista"/>
        <w:jc w:val="both"/>
        <w:rPr>
          <w:rFonts w:ascii="Calibri" w:hAnsi="Calibri" w:cs="Book Antiqua"/>
          <w:b/>
          <w:bCs/>
          <w:iCs/>
        </w:rPr>
      </w:pPr>
      <w:r w:rsidRPr="001728CD">
        <w:rPr>
          <w:rFonts w:ascii="Calibri" w:hAnsi="Calibri" w:cs="Book Antiqua"/>
          <w:b/>
          <w:bCs/>
          <w:iCs/>
        </w:rPr>
        <w:t>Mapeo AS IS Registrar Venta</w:t>
      </w:r>
    </w:p>
    <w:p w14:paraId="1C33D628" w14:textId="77777777" w:rsidR="001728CD" w:rsidRPr="001728CD" w:rsidRDefault="001728CD" w:rsidP="003703B4">
      <w:pPr>
        <w:jc w:val="both"/>
      </w:pPr>
    </w:p>
    <w:p w14:paraId="4A5B7E60" w14:textId="78B190B7" w:rsidR="001728CD" w:rsidRPr="001728CD" w:rsidRDefault="00BA58CC" w:rsidP="003703B4">
      <w:pPr>
        <w:jc w:val="both"/>
      </w:pPr>
      <w:r w:rsidRPr="00BA58CC">
        <w:rPr>
          <w:noProof/>
        </w:rPr>
        <w:drawing>
          <wp:anchor distT="0" distB="0" distL="114300" distR="114300" simplePos="0" relativeHeight="251662336" behindDoc="0" locked="0" layoutInCell="1" allowOverlap="1" wp14:anchorId="54C34AE0" wp14:editId="4F09B9C3">
            <wp:simplePos x="0" y="0"/>
            <wp:positionH relativeFrom="margin">
              <wp:align>right</wp:align>
            </wp:positionH>
            <wp:positionV relativeFrom="paragraph">
              <wp:posOffset>52705</wp:posOffset>
            </wp:positionV>
            <wp:extent cx="6120130" cy="6134735"/>
            <wp:effectExtent l="0" t="0" r="0" b="0"/>
            <wp:wrapNone/>
            <wp:docPr id="13331656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165691" name=""/>
                    <pic:cNvPicPr/>
                  </pic:nvPicPr>
                  <pic:blipFill>
                    <a:blip r:embed="rId12">
                      <a:extLst>
                        <a:ext uri="{28A0092B-C50C-407E-A947-70E740481C1C}">
                          <a14:useLocalDpi xmlns:a14="http://schemas.microsoft.com/office/drawing/2010/main" val="0"/>
                        </a:ext>
                      </a:extLst>
                    </a:blip>
                    <a:stretch>
                      <a:fillRect/>
                    </a:stretch>
                  </pic:blipFill>
                  <pic:spPr>
                    <a:xfrm>
                      <a:off x="0" y="0"/>
                      <a:ext cx="6120130" cy="6134735"/>
                    </a:xfrm>
                    <a:prstGeom prst="rect">
                      <a:avLst/>
                    </a:prstGeom>
                  </pic:spPr>
                </pic:pic>
              </a:graphicData>
            </a:graphic>
            <wp14:sizeRelH relativeFrom="page">
              <wp14:pctWidth>0</wp14:pctWidth>
            </wp14:sizeRelH>
            <wp14:sizeRelV relativeFrom="page">
              <wp14:pctHeight>0</wp14:pctHeight>
            </wp14:sizeRelV>
          </wp:anchor>
        </w:drawing>
      </w:r>
    </w:p>
    <w:p w14:paraId="142BE9C9" w14:textId="1CBC23AE" w:rsidR="001728CD" w:rsidRPr="001728CD" w:rsidRDefault="001728CD" w:rsidP="003703B4">
      <w:pPr>
        <w:jc w:val="both"/>
      </w:pPr>
    </w:p>
    <w:p w14:paraId="1BDEE7B1" w14:textId="3F66E4CA" w:rsidR="001728CD" w:rsidRPr="001728CD" w:rsidRDefault="001728CD" w:rsidP="003703B4">
      <w:pPr>
        <w:jc w:val="both"/>
      </w:pPr>
    </w:p>
    <w:p w14:paraId="3286BC28" w14:textId="77777777" w:rsidR="001728CD" w:rsidRPr="001728CD" w:rsidRDefault="001728CD" w:rsidP="003703B4">
      <w:pPr>
        <w:jc w:val="both"/>
      </w:pPr>
    </w:p>
    <w:p w14:paraId="717E4CDC" w14:textId="77777777" w:rsidR="001728CD" w:rsidRPr="001728CD" w:rsidRDefault="001728CD" w:rsidP="003703B4">
      <w:pPr>
        <w:jc w:val="both"/>
      </w:pPr>
    </w:p>
    <w:p w14:paraId="19E03009" w14:textId="77777777" w:rsidR="001728CD" w:rsidRPr="001728CD" w:rsidRDefault="001728CD" w:rsidP="003703B4">
      <w:pPr>
        <w:jc w:val="both"/>
      </w:pPr>
    </w:p>
    <w:p w14:paraId="5C35DABE" w14:textId="77777777" w:rsidR="001728CD" w:rsidRPr="001728CD" w:rsidRDefault="001728CD" w:rsidP="003703B4">
      <w:pPr>
        <w:jc w:val="both"/>
      </w:pPr>
    </w:p>
    <w:p w14:paraId="6FF8F36D" w14:textId="77777777" w:rsidR="001728CD" w:rsidRPr="001728CD" w:rsidRDefault="001728CD" w:rsidP="003703B4">
      <w:pPr>
        <w:jc w:val="both"/>
      </w:pPr>
    </w:p>
    <w:p w14:paraId="2C38AF57" w14:textId="77777777" w:rsidR="001728CD" w:rsidRPr="001728CD" w:rsidRDefault="001728CD" w:rsidP="003703B4">
      <w:pPr>
        <w:jc w:val="both"/>
      </w:pPr>
    </w:p>
    <w:p w14:paraId="06D7185C" w14:textId="77777777" w:rsidR="001728CD" w:rsidRPr="001728CD" w:rsidRDefault="001728CD" w:rsidP="003703B4">
      <w:pPr>
        <w:jc w:val="both"/>
      </w:pPr>
    </w:p>
    <w:p w14:paraId="167739AF" w14:textId="77777777" w:rsidR="001728CD" w:rsidRPr="001728CD" w:rsidRDefault="001728CD" w:rsidP="003703B4">
      <w:pPr>
        <w:jc w:val="both"/>
      </w:pPr>
    </w:p>
    <w:p w14:paraId="08A56CDB" w14:textId="77777777" w:rsidR="001728CD" w:rsidRPr="001728CD" w:rsidRDefault="001728CD" w:rsidP="003703B4">
      <w:pPr>
        <w:jc w:val="both"/>
      </w:pPr>
    </w:p>
    <w:p w14:paraId="26BE8A48" w14:textId="77777777" w:rsidR="001728CD" w:rsidRPr="001728CD" w:rsidRDefault="001728CD" w:rsidP="003703B4">
      <w:pPr>
        <w:jc w:val="both"/>
      </w:pPr>
    </w:p>
    <w:p w14:paraId="42E393DF" w14:textId="77777777" w:rsidR="001728CD" w:rsidRDefault="001728CD" w:rsidP="003703B4">
      <w:pPr>
        <w:jc w:val="both"/>
      </w:pPr>
    </w:p>
    <w:p w14:paraId="2A8B6099" w14:textId="77777777" w:rsidR="008702AA" w:rsidRDefault="008702AA" w:rsidP="003703B4">
      <w:pPr>
        <w:jc w:val="both"/>
      </w:pPr>
    </w:p>
    <w:p w14:paraId="756F493C" w14:textId="77777777" w:rsidR="008702AA" w:rsidRDefault="008702AA" w:rsidP="003703B4">
      <w:pPr>
        <w:jc w:val="both"/>
      </w:pPr>
    </w:p>
    <w:p w14:paraId="0A98E207" w14:textId="77777777" w:rsidR="008702AA" w:rsidRDefault="008702AA" w:rsidP="003703B4">
      <w:pPr>
        <w:jc w:val="both"/>
      </w:pPr>
    </w:p>
    <w:p w14:paraId="460B7F09" w14:textId="77777777" w:rsidR="008702AA" w:rsidRDefault="008702AA" w:rsidP="003703B4">
      <w:pPr>
        <w:jc w:val="both"/>
      </w:pPr>
    </w:p>
    <w:p w14:paraId="46D4AA82" w14:textId="77777777" w:rsidR="008702AA" w:rsidRDefault="008702AA" w:rsidP="003703B4">
      <w:pPr>
        <w:jc w:val="both"/>
      </w:pPr>
    </w:p>
    <w:p w14:paraId="37F8CC90" w14:textId="77777777" w:rsidR="008702AA" w:rsidRDefault="008702AA" w:rsidP="003703B4">
      <w:pPr>
        <w:jc w:val="both"/>
      </w:pPr>
    </w:p>
    <w:p w14:paraId="669DBA31" w14:textId="77777777" w:rsidR="008702AA" w:rsidRDefault="008702AA" w:rsidP="003703B4">
      <w:pPr>
        <w:jc w:val="both"/>
      </w:pPr>
    </w:p>
    <w:p w14:paraId="40289FDB" w14:textId="77777777" w:rsidR="008702AA" w:rsidRDefault="008702AA" w:rsidP="003703B4">
      <w:pPr>
        <w:jc w:val="both"/>
      </w:pPr>
    </w:p>
    <w:p w14:paraId="3F577C7F" w14:textId="77777777" w:rsidR="008702AA" w:rsidRDefault="008702AA" w:rsidP="003703B4">
      <w:pPr>
        <w:jc w:val="both"/>
      </w:pPr>
    </w:p>
    <w:p w14:paraId="06107104" w14:textId="77777777" w:rsidR="008702AA" w:rsidRDefault="008702AA" w:rsidP="003703B4">
      <w:pPr>
        <w:jc w:val="both"/>
      </w:pPr>
    </w:p>
    <w:p w14:paraId="1CF09927" w14:textId="77777777" w:rsidR="008702AA" w:rsidRDefault="008702AA" w:rsidP="003703B4">
      <w:pPr>
        <w:jc w:val="both"/>
      </w:pPr>
    </w:p>
    <w:p w14:paraId="361B80AE" w14:textId="77777777" w:rsidR="008702AA" w:rsidRDefault="008702AA" w:rsidP="003703B4">
      <w:pPr>
        <w:jc w:val="both"/>
      </w:pPr>
    </w:p>
    <w:p w14:paraId="0495CA25" w14:textId="77777777" w:rsidR="008702AA" w:rsidRDefault="008702AA" w:rsidP="003703B4">
      <w:pPr>
        <w:jc w:val="both"/>
      </w:pPr>
    </w:p>
    <w:p w14:paraId="0CA81EB3" w14:textId="77777777" w:rsidR="008702AA" w:rsidRDefault="008702AA" w:rsidP="003703B4">
      <w:pPr>
        <w:jc w:val="both"/>
      </w:pPr>
    </w:p>
    <w:p w14:paraId="48CA13EA" w14:textId="77777777" w:rsidR="008702AA" w:rsidRDefault="008702AA" w:rsidP="003703B4">
      <w:pPr>
        <w:jc w:val="both"/>
      </w:pPr>
    </w:p>
    <w:p w14:paraId="1A1CE956" w14:textId="77777777" w:rsidR="008702AA" w:rsidRDefault="008702AA" w:rsidP="003703B4">
      <w:pPr>
        <w:jc w:val="both"/>
      </w:pPr>
    </w:p>
    <w:p w14:paraId="7078479D" w14:textId="77777777" w:rsidR="008702AA" w:rsidRDefault="008702AA" w:rsidP="003703B4">
      <w:pPr>
        <w:jc w:val="both"/>
      </w:pPr>
    </w:p>
    <w:p w14:paraId="77DAF8EC" w14:textId="77777777" w:rsidR="008702AA" w:rsidRDefault="008702AA" w:rsidP="003703B4">
      <w:pPr>
        <w:jc w:val="both"/>
      </w:pPr>
    </w:p>
    <w:p w14:paraId="71F4D3A1" w14:textId="77777777" w:rsidR="008702AA" w:rsidRDefault="008702AA" w:rsidP="003703B4">
      <w:pPr>
        <w:jc w:val="both"/>
      </w:pPr>
    </w:p>
    <w:p w14:paraId="1E95D7F2" w14:textId="77777777" w:rsidR="008702AA" w:rsidRDefault="008702AA" w:rsidP="003703B4">
      <w:pPr>
        <w:jc w:val="both"/>
      </w:pPr>
    </w:p>
    <w:p w14:paraId="50A7CD31" w14:textId="77777777" w:rsidR="008702AA" w:rsidRDefault="008702AA" w:rsidP="003703B4">
      <w:pPr>
        <w:jc w:val="both"/>
      </w:pPr>
    </w:p>
    <w:p w14:paraId="1C584A8B" w14:textId="77777777" w:rsidR="008702AA" w:rsidRDefault="008702AA" w:rsidP="003703B4">
      <w:pPr>
        <w:jc w:val="both"/>
      </w:pPr>
    </w:p>
    <w:p w14:paraId="172D3DD2" w14:textId="77777777" w:rsidR="008702AA" w:rsidRDefault="008702AA" w:rsidP="003703B4">
      <w:pPr>
        <w:jc w:val="both"/>
      </w:pPr>
    </w:p>
    <w:p w14:paraId="259B7B11" w14:textId="77777777" w:rsidR="008702AA" w:rsidRDefault="008702AA" w:rsidP="003703B4">
      <w:pPr>
        <w:jc w:val="both"/>
      </w:pPr>
    </w:p>
    <w:p w14:paraId="4D72BA39" w14:textId="77777777" w:rsidR="008702AA" w:rsidRDefault="008702AA" w:rsidP="003703B4">
      <w:pPr>
        <w:jc w:val="both"/>
      </w:pPr>
    </w:p>
    <w:p w14:paraId="65679E93" w14:textId="77777777" w:rsidR="008702AA" w:rsidRDefault="008702AA" w:rsidP="003703B4">
      <w:pPr>
        <w:jc w:val="both"/>
      </w:pPr>
    </w:p>
    <w:p w14:paraId="27D4DCE8" w14:textId="77777777" w:rsidR="008702AA" w:rsidRDefault="008702AA" w:rsidP="003703B4">
      <w:pPr>
        <w:jc w:val="both"/>
      </w:pPr>
    </w:p>
    <w:p w14:paraId="1C92821E" w14:textId="77777777" w:rsidR="008702AA" w:rsidRDefault="008702AA" w:rsidP="003703B4">
      <w:pPr>
        <w:jc w:val="both"/>
      </w:pPr>
    </w:p>
    <w:p w14:paraId="1851E7D0" w14:textId="77777777" w:rsidR="008702AA" w:rsidRDefault="008702AA" w:rsidP="003703B4">
      <w:pPr>
        <w:jc w:val="both"/>
      </w:pPr>
    </w:p>
    <w:p w14:paraId="66CF0958" w14:textId="77777777" w:rsidR="008702AA" w:rsidRDefault="008702AA" w:rsidP="003703B4">
      <w:pPr>
        <w:jc w:val="both"/>
      </w:pPr>
    </w:p>
    <w:p w14:paraId="1E491D69" w14:textId="77777777" w:rsidR="008702AA" w:rsidRPr="001728CD" w:rsidRDefault="008702AA" w:rsidP="003703B4">
      <w:pPr>
        <w:jc w:val="both"/>
      </w:pPr>
    </w:p>
    <w:p w14:paraId="26047A7A" w14:textId="77777777" w:rsidR="001728CD" w:rsidRPr="001728CD" w:rsidRDefault="001728CD" w:rsidP="003703B4">
      <w:pPr>
        <w:jc w:val="both"/>
      </w:pPr>
    </w:p>
    <w:p w14:paraId="26B24176" w14:textId="77777777" w:rsidR="001728CD" w:rsidRPr="001728CD" w:rsidRDefault="001728CD" w:rsidP="003703B4">
      <w:pPr>
        <w:jc w:val="both"/>
      </w:pPr>
    </w:p>
    <w:p w14:paraId="2E8B0DE1" w14:textId="77777777" w:rsidR="001728CD" w:rsidRPr="001728CD" w:rsidRDefault="001728CD" w:rsidP="003703B4">
      <w:pPr>
        <w:jc w:val="both"/>
      </w:pPr>
    </w:p>
    <w:p w14:paraId="0155948A" w14:textId="168C0520" w:rsidR="001728CD" w:rsidRPr="00BA58CC" w:rsidRDefault="001728CD" w:rsidP="001728CD">
      <w:pPr>
        <w:ind w:left="720"/>
        <w:jc w:val="both"/>
        <w:rPr>
          <w:rFonts w:ascii="Calibri" w:hAnsi="Calibri" w:cs="Book Antiqua"/>
          <w:b/>
          <w:bCs/>
          <w:iCs/>
        </w:rPr>
      </w:pPr>
      <w:r w:rsidRPr="00BA58CC">
        <w:rPr>
          <w:rFonts w:ascii="Calibri" w:hAnsi="Calibri" w:cs="Book Antiqua"/>
          <w:b/>
          <w:bCs/>
          <w:iCs/>
        </w:rPr>
        <w:t>Mapeo TO BE Registrar Venta</w:t>
      </w:r>
    </w:p>
    <w:p w14:paraId="5AF1C412" w14:textId="77777777" w:rsidR="001728CD" w:rsidRPr="00BA58CC" w:rsidRDefault="001728CD" w:rsidP="001728CD">
      <w:pPr>
        <w:ind w:left="720"/>
        <w:jc w:val="both"/>
        <w:rPr>
          <w:rFonts w:ascii="Calibri" w:hAnsi="Calibri" w:cs="Book Antiqua"/>
          <w:b/>
          <w:bCs/>
          <w:iCs/>
        </w:rPr>
      </w:pPr>
    </w:p>
    <w:p w14:paraId="5F5B030E" w14:textId="77777777" w:rsidR="001728CD" w:rsidRPr="00BA58CC" w:rsidRDefault="001728CD" w:rsidP="001728CD">
      <w:pPr>
        <w:ind w:left="720"/>
        <w:jc w:val="both"/>
        <w:rPr>
          <w:rFonts w:ascii="Calibri" w:hAnsi="Calibri" w:cs="Book Antiqua"/>
          <w:b/>
          <w:bCs/>
          <w:iCs/>
        </w:rPr>
      </w:pPr>
    </w:p>
    <w:p w14:paraId="788F08B8" w14:textId="0769F9D9" w:rsidR="001728CD" w:rsidRPr="00BA58CC" w:rsidRDefault="00B925E4" w:rsidP="001728CD">
      <w:pPr>
        <w:ind w:left="720"/>
        <w:jc w:val="both"/>
        <w:rPr>
          <w:rFonts w:ascii="Calibri" w:hAnsi="Calibri" w:cs="Book Antiqua"/>
          <w:b/>
          <w:bCs/>
          <w:iCs/>
        </w:rPr>
      </w:pPr>
      <w:r w:rsidRPr="00B925E4">
        <w:rPr>
          <w:rFonts w:ascii="Calibri" w:hAnsi="Calibri" w:cs="Book Antiqua"/>
          <w:b/>
          <w:bCs/>
          <w:iCs/>
          <w:noProof/>
        </w:rPr>
        <w:drawing>
          <wp:anchor distT="0" distB="0" distL="114300" distR="114300" simplePos="0" relativeHeight="251663360" behindDoc="0" locked="0" layoutInCell="1" allowOverlap="1" wp14:anchorId="51AD0FB2" wp14:editId="2EEE5625">
            <wp:simplePos x="0" y="0"/>
            <wp:positionH relativeFrom="column">
              <wp:posOffset>144780</wp:posOffset>
            </wp:positionH>
            <wp:positionV relativeFrom="paragraph">
              <wp:posOffset>8255</wp:posOffset>
            </wp:positionV>
            <wp:extent cx="6120130" cy="6025515"/>
            <wp:effectExtent l="0" t="0" r="0" b="0"/>
            <wp:wrapNone/>
            <wp:docPr id="1777357830"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357830" name="Imagen 1" descr="Diagrama, Esquemátic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6120130" cy="6025515"/>
                    </a:xfrm>
                    <a:prstGeom prst="rect">
                      <a:avLst/>
                    </a:prstGeom>
                  </pic:spPr>
                </pic:pic>
              </a:graphicData>
            </a:graphic>
            <wp14:sizeRelH relativeFrom="page">
              <wp14:pctWidth>0</wp14:pctWidth>
            </wp14:sizeRelH>
            <wp14:sizeRelV relativeFrom="page">
              <wp14:pctHeight>0</wp14:pctHeight>
            </wp14:sizeRelV>
          </wp:anchor>
        </w:drawing>
      </w:r>
    </w:p>
    <w:p w14:paraId="3477D3B3" w14:textId="6196284D" w:rsidR="001728CD" w:rsidRPr="00BA58CC" w:rsidRDefault="001728CD" w:rsidP="001728CD">
      <w:pPr>
        <w:ind w:left="720"/>
        <w:jc w:val="both"/>
        <w:rPr>
          <w:rFonts w:ascii="Calibri" w:hAnsi="Calibri" w:cs="Book Antiqua"/>
          <w:b/>
          <w:bCs/>
          <w:iCs/>
        </w:rPr>
      </w:pPr>
    </w:p>
    <w:p w14:paraId="72995634" w14:textId="7DAD2A79" w:rsidR="001728CD" w:rsidRPr="00BA58CC" w:rsidRDefault="001728CD" w:rsidP="001728CD">
      <w:pPr>
        <w:ind w:left="720"/>
        <w:jc w:val="both"/>
        <w:rPr>
          <w:rFonts w:ascii="Calibri" w:hAnsi="Calibri" w:cs="Book Antiqua"/>
          <w:b/>
          <w:bCs/>
          <w:iCs/>
        </w:rPr>
      </w:pPr>
    </w:p>
    <w:p w14:paraId="611B6A08" w14:textId="137F8C0B" w:rsidR="001728CD" w:rsidRPr="00BA58CC" w:rsidRDefault="001728CD" w:rsidP="001728CD">
      <w:pPr>
        <w:ind w:left="720"/>
        <w:jc w:val="both"/>
        <w:rPr>
          <w:rFonts w:ascii="Calibri" w:hAnsi="Calibri" w:cs="Book Antiqua"/>
          <w:b/>
          <w:bCs/>
          <w:iCs/>
        </w:rPr>
      </w:pPr>
    </w:p>
    <w:p w14:paraId="1A9F9B59" w14:textId="50DC634E" w:rsidR="001728CD" w:rsidRPr="00BA58CC" w:rsidRDefault="001728CD" w:rsidP="001728CD">
      <w:pPr>
        <w:ind w:left="720"/>
        <w:jc w:val="both"/>
        <w:rPr>
          <w:rFonts w:ascii="Calibri" w:hAnsi="Calibri" w:cs="Book Antiqua"/>
          <w:b/>
          <w:bCs/>
          <w:iCs/>
        </w:rPr>
      </w:pPr>
    </w:p>
    <w:p w14:paraId="369F21DE" w14:textId="7462F015" w:rsidR="001728CD" w:rsidRPr="00BA58CC" w:rsidRDefault="001728CD" w:rsidP="001728CD">
      <w:pPr>
        <w:ind w:left="720"/>
        <w:jc w:val="both"/>
        <w:rPr>
          <w:rFonts w:ascii="Calibri" w:hAnsi="Calibri" w:cs="Book Antiqua"/>
          <w:b/>
          <w:bCs/>
          <w:iCs/>
        </w:rPr>
      </w:pPr>
    </w:p>
    <w:p w14:paraId="4E6375F2" w14:textId="77777777" w:rsidR="001728CD" w:rsidRPr="00BA58CC" w:rsidRDefault="001728CD" w:rsidP="001728CD">
      <w:pPr>
        <w:ind w:left="720"/>
        <w:jc w:val="both"/>
        <w:rPr>
          <w:rFonts w:ascii="Calibri" w:hAnsi="Calibri" w:cs="Book Antiqua"/>
          <w:b/>
          <w:bCs/>
          <w:iCs/>
        </w:rPr>
      </w:pPr>
    </w:p>
    <w:p w14:paraId="0D7EC47E" w14:textId="020EA8AF" w:rsidR="001728CD" w:rsidRPr="00BA58CC" w:rsidRDefault="001728CD" w:rsidP="001728CD">
      <w:pPr>
        <w:ind w:left="720"/>
        <w:jc w:val="both"/>
        <w:rPr>
          <w:rFonts w:ascii="Calibri" w:hAnsi="Calibri" w:cs="Book Antiqua"/>
          <w:b/>
          <w:bCs/>
          <w:iCs/>
        </w:rPr>
      </w:pPr>
    </w:p>
    <w:p w14:paraId="10DDEE71" w14:textId="77777777" w:rsidR="001728CD" w:rsidRPr="00BA58CC" w:rsidRDefault="001728CD" w:rsidP="001728CD">
      <w:pPr>
        <w:ind w:left="720"/>
        <w:jc w:val="both"/>
        <w:rPr>
          <w:rFonts w:ascii="Calibri" w:hAnsi="Calibri" w:cs="Book Antiqua"/>
          <w:b/>
          <w:bCs/>
          <w:iCs/>
        </w:rPr>
      </w:pPr>
    </w:p>
    <w:p w14:paraId="064DE90B" w14:textId="77777777" w:rsidR="001728CD" w:rsidRPr="00BA58CC" w:rsidRDefault="001728CD" w:rsidP="001728CD">
      <w:pPr>
        <w:ind w:left="720"/>
        <w:jc w:val="both"/>
        <w:rPr>
          <w:rFonts w:ascii="Calibri" w:hAnsi="Calibri" w:cs="Book Antiqua"/>
          <w:b/>
          <w:bCs/>
          <w:iCs/>
        </w:rPr>
      </w:pPr>
    </w:p>
    <w:p w14:paraId="5FBC39A1" w14:textId="77777777" w:rsidR="001728CD" w:rsidRPr="00BA58CC" w:rsidRDefault="001728CD" w:rsidP="001728CD">
      <w:pPr>
        <w:ind w:left="720"/>
        <w:jc w:val="both"/>
        <w:rPr>
          <w:rFonts w:ascii="Calibri" w:hAnsi="Calibri" w:cs="Book Antiqua"/>
          <w:b/>
          <w:bCs/>
          <w:iCs/>
        </w:rPr>
      </w:pPr>
    </w:p>
    <w:p w14:paraId="1C767BB5" w14:textId="77777777" w:rsidR="001728CD" w:rsidRPr="00BA58CC" w:rsidRDefault="001728CD" w:rsidP="001728CD">
      <w:pPr>
        <w:ind w:left="720"/>
        <w:jc w:val="both"/>
        <w:rPr>
          <w:rFonts w:ascii="Calibri" w:hAnsi="Calibri" w:cs="Book Antiqua"/>
          <w:b/>
          <w:bCs/>
          <w:iCs/>
        </w:rPr>
      </w:pPr>
    </w:p>
    <w:p w14:paraId="7B1C076D" w14:textId="77777777" w:rsidR="001728CD" w:rsidRPr="00BA58CC" w:rsidRDefault="001728CD" w:rsidP="001728CD">
      <w:pPr>
        <w:ind w:left="720"/>
        <w:jc w:val="both"/>
        <w:rPr>
          <w:rFonts w:ascii="Calibri" w:hAnsi="Calibri" w:cs="Book Antiqua"/>
          <w:b/>
          <w:bCs/>
          <w:iCs/>
        </w:rPr>
      </w:pPr>
    </w:p>
    <w:p w14:paraId="629DEA38" w14:textId="77777777" w:rsidR="001728CD" w:rsidRPr="00BA58CC" w:rsidRDefault="001728CD" w:rsidP="001728CD">
      <w:pPr>
        <w:ind w:left="720"/>
        <w:jc w:val="both"/>
        <w:rPr>
          <w:rFonts w:ascii="Calibri" w:hAnsi="Calibri" w:cs="Book Antiqua"/>
          <w:b/>
          <w:bCs/>
          <w:iCs/>
        </w:rPr>
      </w:pPr>
    </w:p>
    <w:p w14:paraId="33BB115E" w14:textId="77777777" w:rsidR="001728CD" w:rsidRPr="00BA58CC" w:rsidRDefault="001728CD" w:rsidP="001728CD">
      <w:pPr>
        <w:ind w:left="720"/>
        <w:jc w:val="both"/>
        <w:rPr>
          <w:rFonts w:ascii="Calibri" w:hAnsi="Calibri" w:cs="Book Antiqua"/>
          <w:b/>
          <w:bCs/>
          <w:iCs/>
        </w:rPr>
      </w:pPr>
    </w:p>
    <w:p w14:paraId="5936C65C" w14:textId="77777777" w:rsidR="001728CD" w:rsidRPr="00BA58CC" w:rsidRDefault="001728CD" w:rsidP="001728CD">
      <w:pPr>
        <w:ind w:left="720"/>
        <w:jc w:val="both"/>
        <w:rPr>
          <w:rFonts w:ascii="Calibri" w:hAnsi="Calibri" w:cs="Book Antiqua"/>
          <w:b/>
          <w:bCs/>
          <w:iCs/>
        </w:rPr>
      </w:pPr>
    </w:p>
    <w:p w14:paraId="2155E449" w14:textId="77777777" w:rsidR="001728CD" w:rsidRPr="00BA58CC" w:rsidRDefault="001728CD" w:rsidP="001728CD">
      <w:pPr>
        <w:ind w:left="720"/>
        <w:jc w:val="both"/>
        <w:rPr>
          <w:rFonts w:ascii="Calibri" w:hAnsi="Calibri" w:cs="Book Antiqua"/>
          <w:b/>
          <w:bCs/>
          <w:iCs/>
        </w:rPr>
      </w:pPr>
    </w:p>
    <w:p w14:paraId="2982637F" w14:textId="77777777" w:rsidR="001728CD" w:rsidRPr="00BA58CC" w:rsidRDefault="001728CD" w:rsidP="001728CD">
      <w:pPr>
        <w:ind w:left="720"/>
        <w:jc w:val="both"/>
        <w:rPr>
          <w:rFonts w:ascii="Calibri" w:hAnsi="Calibri" w:cs="Book Antiqua"/>
          <w:b/>
          <w:bCs/>
          <w:iCs/>
        </w:rPr>
      </w:pPr>
    </w:p>
    <w:p w14:paraId="661FDD76" w14:textId="77777777" w:rsidR="001728CD" w:rsidRPr="00BA58CC" w:rsidRDefault="001728CD" w:rsidP="001728CD">
      <w:pPr>
        <w:ind w:left="720"/>
        <w:jc w:val="both"/>
        <w:rPr>
          <w:rFonts w:ascii="Calibri" w:hAnsi="Calibri" w:cs="Book Antiqua"/>
          <w:b/>
          <w:bCs/>
          <w:iCs/>
        </w:rPr>
      </w:pPr>
    </w:p>
    <w:p w14:paraId="15E79B11" w14:textId="77777777" w:rsidR="001728CD" w:rsidRPr="00BA58CC" w:rsidRDefault="001728CD" w:rsidP="001728CD">
      <w:pPr>
        <w:ind w:left="720"/>
        <w:jc w:val="both"/>
        <w:rPr>
          <w:rFonts w:ascii="Calibri" w:hAnsi="Calibri" w:cs="Book Antiqua"/>
          <w:b/>
          <w:bCs/>
          <w:iCs/>
        </w:rPr>
      </w:pPr>
    </w:p>
    <w:p w14:paraId="0970E169" w14:textId="77777777" w:rsidR="001728CD" w:rsidRPr="00BA58CC" w:rsidRDefault="001728CD" w:rsidP="001728CD">
      <w:pPr>
        <w:ind w:left="720"/>
        <w:jc w:val="both"/>
        <w:rPr>
          <w:rFonts w:ascii="Calibri" w:hAnsi="Calibri" w:cs="Book Antiqua"/>
          <w:b/>
          <w:bCs/>
          <w:iCs/>
        </w:rPr>
      </w:pPr>
    </w:p>
    <w:p w14:paraId="4D2090E1" w14:textId="77777777" w:rsidR="001728CD" w:rsidRPr="00BA58CC" w:rsidRDefault="001728CD" w:rsidP="001728CD">
      <w:pPr>
        <w:ind w:left="720"/>
        <w:jc w:val="both"/>
        <w:rPr>
          <w:rFonts w:ascii="Calibri" w:hAnsi="Calibri" w:cs="Book Antiqua"/>
          <w:b/>
          <w:bCs/>
          <w:iCs/>
        </w:rPr>
      </w:pPr>
    </w:p>
    <w:p w14:paraId="6ED36CA8" w14:textId="77777777" w:rsidR="001728CD" w:rsidRPr="00BA58CC" w:rsidRDefault="001728CD" w:rsidP="001728CD">
      <w:pPr>
        <w:ind w:left="720"/>
        <w:jc w:val="both"/>
        <w:rPr>
          <w:rFonts w:ascii="Calibri" w:hAnsi="Calibri" w:cs="Book Antiqua"/>
          <w:i/>
          <w:color w:val="0000FF"/>
        </w:rPr>
      </w:pPr>
    </w:p>
    <w:p w14:paraId="15027810" w14:textId="77777777" w:rsidR="008702AA" w:rsidRPr="00BA58CC" w:rsidRDefault="008702AA" w:rsidP="001728CD">
      <w:pPr>
        <w:ind w:left="720"/>
        <w:jc w:val="both"/>
        <w:rPr>
          <w:rFonts w:ascii="Calibri" w:hAnsi="Calibri" w:cs="Book Antiqua"/>
          <w:i/>
          <w:color w:val="0000FF"/>
        </w:rPr>
      </w:pPr>
    </w:p>
    <w:p w14:paraId="0681B92E" w14:textId="77777777" w:rsidR="008702AA" w:rsidRPr="00BA58CC" w:rsidRDefault="008702AA" w:rsidP="001728CD">
      <w:pPr>
        <w:ind w:left="720"/>
        <w:jc w:val="both"/>
        <w:rPr>
          <w:rFonts w:ascii="Calibri" w:hAnsi="Calibri" w:cs="Book Antiqua"/>
          <w:i/>
          <w:color w:val="0000FF"/>
        </w:rPr>
      </w:pPr>
    </w:p>
    <w:p w14:paraId="422BBC5E" w14:textId="77777777" w:rsidR="008702AA" w:rsidRPr="00BA58CC" w:rsidRDefault="008702AA" w:rsidP="001728CD">
      <w:pPr>
        <w:ind w:left="720"/>
        <w:jc w:val="both"/>
        <w:rPr>
          <w:rFonts w:ascii="Calibri" w:hAnsi="Calibri" w:cs="Book Antiqua"/>
          <w:i/>
          <w:color w:val="0000FF"/>
        </w:rPr>
      </w:pPr>
    </w:p>
    <w:p w14:paraId="76C31D21" w14:textId="77777777" w:rsidR="008702AA" w:rsidRPr="00BA58CC" w:rsidRDefault="008702AA" w:rsidP="001728CD">
      <w:pPr>
        <w:ind w:left="720"/>
        <w:jc w:val="both"/>
        <w:rPr>
          <w:rFonts w:ascii="Calibri" w:hAnsi="Calibri" w:cs="Book Antiqua"/>
          <w:i/>
          <w:color w:val="0000FF"/>
        </w:rPr>
      </w:pPr>
    </w:p>
    <w:p w14:paraId="0811A4B5" w14:textId="77777777" w:rsidR="008702AA" w:rsidRPr="00BA58CC" w:rsidRDefault="008702AA" w:rsidP="001728CD">
      <w:pPr>
        <w:ind w:left="720"/>
        <w:jc w:val="both"/>
        <w:rPr>
          <w:rFonts w:ascii="Calibri" w:hAnsi="Calibri" w:cs="Book Antiqua"/>
          <w:i/>
          <w:color w:val="0000FF"/>
        </w:rPr>
      </w:pPr>
    </w:p>
    <w:p w14:paraId="1B56E264" w14:textId="77777777" w:rsidR="008702AA" w:rsidRPr="00BA58CC" w:rsidRDefault="008702AA" w:rsidP="001728CD">
      <w:pPr>
        <w:ind w:left="720"/>
        <w:jc w:val="both"/>
        <w:rPr>
          <w:rFonts w:ascii="Calibri" w:hAnsi="Calibri" w:cs="Book Antiqua"/>
          <w:i/>
          <w:color w:val="0000FF"/>
        </w:rPr>
      </w:pPr>
    </w:p>
    <w:p w14:paraId="4BD54388" w14:textId="77777777" w:rsidR="008702AA" w:rsidRPr="00BA58CC" w:rsidRDefault="008702AA" w:rsidP="001728CD">
      <w:pPr>
        <w:ind w:left="720"/>
        <w:jc w:val="both"/>
        <w:rPr>
          <w:rFonts w:ascii="Calibri" w:hAnsi="Calibri" w:cs="Book Antiqua"/>
          <w:i/>
          <w:color w:val="0000FF"/>
        </w:rPr>
      </w:pPr>
    </w:p>
    <w:p w14:paraId="5F2988AD" w14:textId="77777777" w:rsidR="008702AA" w:rsidRPr="00BA58CC" w:rsidRDefault="008702AA" w:rsidP="001728CD">
      <w:pPr>
        <w:ind w:left="720"/>
        <w:jc w:val="both"/>
        <w:rPr>
          <w:rFonts w:ascii="Calibri" w:hAnsi="Calibri" w:cs="Book Antiqua"/>
          <w:i/>
          <w:color w:val="0000FF"/>
        </w:rPr>
      </w:pPr>
    </w:p>
    <w:p w14:paraId="170BB4EB" w14:textId="77777777" w:rsidR="008702AA" w:rsidRPr="00BA58CC" w:rsidRDefault="008702AA" w:rsidP="001728CD">
      <w:pPr>
        <w:ind w:left="720"/>
        <w:jc w:val="both"/>
        <w:rPr>
          <w:rFonts w:ascii="Calibri" w:hAnsi="Calibri" w:cs="Book Antiqua"/>
          <w:i/>
          <w:color w:val="0000FF"/>
        </w:rPr>
      </w:pPr>
    </w:p>
    <w:p w14:paraId="1FB37486" w14:textId="77777777" w:rsidR="008702AA" w:rsidRPr="00BA58CC" w:rsidRDefault="008702AA" w:rsidP="001728CD">
      <w:pPr>
        <w:ind w:left="720"/>
        <w:jc w:val="both"/>
        <w:rPr>
          <w:rFonts w:ascii="Calibri" w:hAnsi="Calibri" w:cs="Book Antiqua"/>
          <w:i/>
          <w:color w:val="0000FF"/>
        </w:rPr>
      </w:pPr>
    </w:p>
    <w:p w14:paraId="43EFE144" w14:textId="77777777" w:rsidR="008702AA" w:rsidRPr="00BA58CC" w:rsidRDefault="008702AA" w:rsidP="001728CD">
      <w:pPr>
        <w:ind w:left="720"/>
        <w:jc w:val="both"/>
        <w:rPr>
          <w:rFonts w:ascii="Calibri" w:hAnsi="Calibri" w:cs="Book Antiqua"/>
          <w:i/>
          <w:color w:val="0000FF"/>
        </w:rPr>
      </w:pPr>
    </w:p>
    <w:p w14:paraId="2F4E1BB4" w14:textId="77777777" w:rsidR="008702AA" w:rsidRPr="00BA58CC" w:rsidRDefault="008702AA" w:rsidP="001728CD">
      <w:pPr>
        <w:ind w:left="720"/>
        <w:jc w:val="both"/>
        <w:rPr>
          <w:rFonts w:ascii="Calibri" w:hAnsi="Calibri" w:cs="Book Antiqua"/>
          <w:i/>
          <w:color w:val="0000FF"/>
        </w:rPr>
      </w:pPr>
    </w:p>
    <w:p w14:paraId="5047BAF9" w14:textId="77777777" w:rsidR="008702AA" w:rsidRPr="00BA58CC" w:rsidRDefault="008702AA" w:rsidP="001728CD">
      <w:pPr>
        <w:ind w:left="720"/>
        <w:jc w:val="both"/>
        <w:rPr>
          <w:rFonts w:ascii="Calibri" w:hAnsi="Calibri" w:cs="Book Antiqua"/>
          <w:i/>
          <w:color w:val="0000FF"/>
        </w:rPr>
      </w:pPr>
    </w:p>
    <w:p w14:paraId="33752729" w14:textId="77777777" w:rsidR="008702AA" w:rsidRPr="00BA58CC" w:rsidRDefault="008702AA" w:rsidP="001728CD">
      <w:pPr>
        <w:ind w:left="720"/>
        <w:jc w:val="both"/>
        <w:rPr>
          <w:rFonts w:ascii="Calibri" w:hAnsi="Calibri" w:cs="Book Antiqua"/>
          <w:i/>
          <w:color w:val="0000FF"/>
        </w:rPr>
      </w:pPr>
    </w:p>
    <w:p w14:paraId="3C73920B" w14:textId="77777777" w:rsidR="008702AA" w:rsidRPr="00BA58CC" w:rsidRDefault="008702AA" w:rsidP="001728CD">
      <w:pPr>
        <w:ind w:left="720"/>
        <w:jc w:val="both"/>
        <w:rPr>
          <w:rFonts w:ascii="Calibri" w:hAnsi="Calibri" w:cs="Book Antiqua"/>
          <w:i/>
          <w:color w:val="0000FF"/>
        </w:rPr>
      </w:pPr>
    </w:p>
    <w:p w14:paraId="4E56E277" w14:textId="77777777" w:rsidR="008702AA" w:rsidRPr="00BA58CC" w:rsidRDefault="008702AA" w:rsidP="001728CD">
      <w:pPr>
        <w:ind w:left="720"/>
        <w:jc w:val="both"/>
        <w:rPr>
          <w:rFonts w:ascii="Calibri" w:hAnsi="Calibri" w:cs="Book Antiqua"/>
          <w:i/>
          <w:color w:val="0000FF"/>
        </w:rPr>
      </w:pPr>
    </w:p>
    <w:p w14:paraId="4885861B" w14:textId="77777777" w:rsidR="008702AA" w:rsidRPr="00BA58CC" w:rsidRDefault="008702AA" w:rsidP="001728CD">
      <w:pPr>
        <w:ind w:left="720"/>
        <w:jc w:val="both"/>
        <w:rPr>
          <w:rFonts w:ascii="Calibri" w:hAnsi="Calibri" w:cs="Book Antiqua"/>
          <w:i/>
          <w:color w:val="0000FF"/>
        </w:rPr>
      </w:pPr>
    </w:p>
    <w:p w14:paraId="3B72BBB1" w14:textId="77777777" w:rsidR="00776F79" w:rsidRPr="00BA58CC" w:rsidRDefault="00776F79" w:rsidP="001728CD">
      <w:pPr>
        <w:ind w:left="720"/>
        <w:jc w:val="both"/>
        <w:rPr>
          <w:rFonts w:ascii="Calibri" w:hAnsi="Calibri" w:cs="Book Antiqua"/>
          <w:i/>
          <w:color w:val="0000FF"/>
        </w:rPr>
      </w:pPr>
    </w:p>
    <w:p w14:paraId="5FCAAB98" w14:textId="77777777" w:rsidR="001728CD" w:rsidRPr="001728CD" w:rsidRDefault="001728CD" w:rsidP="003703B4">
      <w:pPr>
        <w:jc w:val="both"/>
      </w:pPr>
    </w:p>
    <w:p w14:paraId="45D32D5B" w14:textId="77777777" w:rsidR="001728CD" w:rsidRPr="001728CD" w:rsidRDefault="001728CD" w:rsidP="003703B4">
      <w:pPr>
        <w:jc w:val="both"/>
      </w:pPr>
    </w:p>
    <w:p w14:paraId="518E5F36" w14:textId="77777777" w:rsidR="001728CD" w:rsidRPr="001728CD" w:rsidRDefault="001728CD" w:rsidP="003703B4">
      <w:pPr>
        <w:jc w:val="both"/>
      </w:pPr>
    </w:p>
    <w:p w14:paraId="7AF3CD66" w14:textId="77777777" w:rsidR="00A2466D" w:rsidRPr="0039736F" w:rsidRDefault="00A2466D" w:rsidP="00A2466D">
      <w:pPr>
        <w:pStyle w:val="Ttulo1"/>
        <w:numPr>
          <w:ilvl w:val="0"/>
          <w:numId w:val="2"/>
        </w:numPr>
        <w:spacing w:before="0" w:after="0"/>
        <w:rPr>
          <w:rFonts w:ascii="Calibri" w:hAnsi="Calibri" w:cs="Book Antiqua"/>
          <w:sz w:val="28"/>
        </w:rPr>
      </w:pPr>
      <w:bookmarkStart w:id="31" w:name="_Toc453064074"/>
      <w:bookmarkStart w:id="32" w:name="_Toc127927444"/>
      <w:r w:rsidRPr="0039736F">
        <w:rPr>
          <w:rFonts w:ascii="Calibri" w:hAnsi="Calibri" w:cs="Book Antiqua"/>
          <w:sz w:val="28"/>
        </w:rPr>
        <w:t>REQUISITOS</w:t>
      </w:r>
      <w:bookmarkEnd w:id="31"/>
      <w:bookmarkEnd w:id="32"/>
    </w:p>
    <w:p w14:paraId="5A989230" w14:textId="17966D8F" w:rsidR="00776F79" w:rsidRPr="00776F79" w:rsidRDefault="00A2466D" w:rsidP="00776F79">
      <w:pPr>
        <w:pStyle w:val="Ttulo2"/>
        <w:numPr>
          <w:ilvl w:val="1"/>
          <w:numId w:val="2"/>
        </w:numPr>
        <w:ind w:left="1418"/>
        <w:rPr>
          <w:rFonts w:asciiTheme="minorHAnsi" w:hAnsiTheme="minorHAnsi" w:cstheme="minorHAnsi"/>
          <w:i w:val="0"/>
          <w:sz w:val="24"/>
        </w:rPr>
      </w:pPr>
      <w:bookmarkStart w:id="33" w:name="_Toc453064075"/>
      <w:bookmarkStart w:id="34" w:name="_Toc127927445"/>
      <w:r w:rsidRPr="0039736F">
        <w:rPr>
          <w:rFonts w:asciiTheme="minorHAnsi" w:hAnsiTheme="minorHAnsi" w:cstheme="minorHAnsi"/>
          <w:i w:val="0"/>
          <w:sz w:val="24"/>
        </w:rPr>
        <w:t>Funcionale</w:t>
      </w:r>
      <w:bookmarkEnd w:id="33"/>
      <w:bookmarkEnd w:id="34"/>
      <w:r w:rsidR="001C59F5">
        <w:rPr>
          <w:rFonts w:asciiTheme="minorHAnsi" w:hAnsiTheme="minorHAnsi" w:cstheme="minorHAnsi"/>
          <w:i w:val="0"/>
          <w:sz w:val="24"/>
        </w:rPr>
        <w:t>s</w:t>
      </w:r>
    </w:p>
    <w:p w14:paraId="51BAE8EA" w14:textId="20D330A2" w:rsidR="00D66BF6" w:rsidRDefault="00D66BF6" w:rsidP="00D66BF6">
      <w:pPr>
        <w:pStyle w:val="Prrafodelista"/>
        <w:numPr>
          <w:ilvl w:val="2"/>
          <w:numId w:val="2"/>
        </w:numPr>
        <w:rPr>
          <w:rFonts w:asciiTheme="minorHAnsi" w:hAnsiTheme="minorHAnsi" w:cstheme="minorHAnsi"/>
          <w:b/>
          <w:bCs/>
        </w:rPr>
      </w:pPr>
      <w:r w:rsidRPr="0039736F">
        <w:rPr>
          <w:rFonts w:asciiTheme="minorHAnsi" w:hAnsiTheme="minorHAnsi" w:cstheme="minorHAnsi"/>
          <w:b/>
          <w:bCs/>
        </w:rPr>
        <w:t>Módulo de</w:t>
      </w:r>
      <w:r w:rsidR="00B54997">
        <w:rPr>
          <w:rFonts w:asciiTheme="minorHAnsi" w:hAnsiTheme="minorHAnsi" w:cstheme="minorHAnsi"/>
          <w:b/>
          <w:bCs/>
        </w:rPr>
        <w:t xml:space="preserve"> productos</w:t>
      </w:r>
    </w:p>
    <w:p w14:paraId="0B65786B" w14:textId="77777777" w:rsidR="00287FDD" w:rsidRDefault="00287FDD" w:rsidP="00287FDD">
      <w:pPr>
        <w:pStyle w:val="Prrafodelista"/>
        <w:ind w:left="1997"/>
        <w:rPr>
          <w:rFonts w:asciiTheme="minorHAnsi" w:hAnsiTheme="minorHAnsi" w:cstheme="minorHAnsi"/>
          <w:b/>
          <w:bCs/>
        </w:rPr>
      </w:pPr>
    </w:p>
    <w:tbl>
      <w:tblPr>
        <w:tblW w:w="5000" w:type="pct"/>
        <w:tblCellMar>
          <w:left w:w="0" w:type="dxa"/>
          <w:right w:w="0" w:type="dxa"/>
        </w:tblCellMar>
        <w:tblLook w:val="0600" w:firstRow="0" w:lastRow="0" w:firstColumn="0" w:lastColumn="0" w:noHBand="1" w:noVBand="1"/>
      </w:tblPr>
      <w:tblGrid>
        <w:gridCol w:w="1706"/>
        <w:gridCol w:w="7912"/>
      </w:tblGrid>
      <w:tr w:rsidR="00287FDD" w:rsidRPr="0039736F" w14:paraId="7E4C46CA" w14:textId="77777777" w:rsidTr="00CF6EC9">
        <w:trPr>
          <w:trHeight w:val="35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0E8CA55" w14:textId="77777777" w:rsidR="00287FDD" w:rsidRPr="0039736F" w:rsidRDefault="00287FDD" w:rsidP="00CF6EC9">
            <w:pPr>
              <w:keepLines/>
              <w:contextualSpacing/>
              <w:rPr>
                <w:rFonts w:asciiTheme="minorHAnsi" w:hAnsiTheme="minorHAnsi" w:cstheme="minorHAnsi"/>
                <w:b/>
                <w:bCs/>
                <w:iCs/>
              </w:rPr>
            </w:pPr>
            <w:r w:rsidRPr="0039736F">
              <w:rPr>
                <w:rFonts w:asciiTheme="minorHAnsi" w:hAnsiTheme="minorHAnsi" w:cstheme="minorHAnsi"/>
                <w:b/>
                <w:bCs/>
                <w:iCs/>
              </w:rPr>
              <w:t>Número: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DA717E4" w14:textId="77777777" w:rsidR="00287FDD" w:rsidRPr="0039736F" w:rsidRDefault="00287FDD" w:rsidP="00CF6EC9">
            <w:pPr>
              <w:keepLines/>
              <w:ind w:left="708" w:hanging="708"/>
              <w:contextualSpacing/>
              <w:rPr>
                <w:rFonts w:asciiTheme="minorHAnsi" w:hAnsiTheme="minorHAnsi" w:cstheme="minorHAnsi"/>
                <w:bCs/>
                <w:iCs/>
                <w:color w:val="0000FF"/>
              </w:rPr>
            </w:pPr>
            <w:r w:rsidRPr="0039736F">
              <w:rPr>
                <w:rFonts w:asciiTheme="minorHAnsi" w:hAnsiTheme="minorHAnsi" w:cstheme="minorHAnsi"/>
                <w:bCs/>
                <w:iCs/>
              </w:rPr>
              <w:t>RF-</w:t>
            </w:r>
            <w:r>
              <w:rPr>
                <w:rFonts w:asciiTheme="minorHAnsi" w:hAnsiTheme="minorHAnsi" w:cstheme="minorHAnsi"/>
                <w:bCs/>
                <w:iCs/>
              </w:rPr>
              <w:t>0</w:t>
            </w:r>
            <w:r w:rsidRPr="0039736F">
              <w:rPr>
                <w:rFonts w:asciiTheme="minorHAnsi" w:hAnsiTheme="minorHAnsi" w:cstheme="minorHAnsi"/>
                <w:bCs/>
                <w:iCs/>
              </w:rPr>
              <w:t>1</w:t>
            </w:r>
            <w:r w:rsidRPr="0039736F">
              <w:rPr>
                <w:rFonts w:asciiTheme="minorHAnsi" w:hAnsiTheme="minorHAnsi" w:cstheme="minorHAnsi"/>
                <w:bCs/>
                <w:iCs/>
                <w:color w:val="0000FF"/>
              </w:rPr>
              <w:t xml:space="preserve"> </w:t>
            </w:r>
          </w:p>
        </w:tc>
      </w:tr>
      <w:tr w:rsidR="00287FDD" w:rsidRPr="0039736F" w14:paraId="0F676E5E" w14:textId="77777777" w:rsidTr="00CF6EC9">
        <w:trPr>
          <w:trHeight w:val="39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F449FBB" w14:textId="77777777" w:rsidR="00287FDD" w:rsidRPr="0039736F" w:rsidRDefault="00287FDD" w:rsidP="00CF6EC9">
            <w:pPr>
              <w:keepLines/>
              <w:contextualSpacing/>
              <w:rPr>
                <w:rFonts w:asciiTheme="minorHAnsi" w:hAnsiTheme="minorHAnsi" w:cstheme="minorHAnsi"/>
                <w:b/>
                <w:bCs/>
                <w:iCs/>
              </w:rPr>
            </w:pPr>
            <w:r w:rsidRPr="0039736F">
              <w:rPr>
                <w:rFonts w:asciiTheme="minorHAnsi" w:hAnsiTheme="minorHAnsi" w:cstheme="minorHAnsi"/>
                <w:b/>
                <w:bCs/>
                <w:iCs/>
              </w:rPr>
              <w:t>Título: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6B09597" w14:textId="4464106A" w:rsidR="00287FDD" w:rsidRPr="0039736F" w:rsidRDefault="00287FDD" w:rsidP="00CF6EC9">
            <w:pPr>
              <w:keepLines/>
              <w:contextualSpacing/>
              <w:rPr>
                <w:rFonts w:asciiTheme="minorHAnsi" w:hAnsiTheme="minorHAnsi" w:cstheme="minorHAnsi"/>
                <w:iCs/>
              </w:rPr>
            </w:pPr>
            <w:r>
              <w:rPr>
                <w:rFonts w:asciiTheme="minorHAnsi" w:hAnsiTheme="minorHAnsi" w:cstheme="minorHAnsi"/>
                <w:iCs/>
              </w:rPr>
              <w:t xml:space="preserve">Registrar productos </w:t>
            </w:r>
          </w:p>
        </w:tc>
      </w:tr>
      <w:tr w:rsidR="00287FDD" w:rsidRPr="0039736F" w14:paraId="7532CB66" w14:textId="77777777" w:rsidTr="00CF6EC9">
        <w:trPr>
          <w:trHeight w:val="28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E01BB95" w14:textId="77777777" w:rsidR="00287FDD" w:rsidRPr="0039736F" w:rsidRDefault="00287FDD" w:rsidP="00CF6EC9">
            <w:pPr>
              <w:keepLines/>
              <w:contextualSpacing/>
              <w:rPr>
                <w:rFonts w:asciiTheme="minorHAnsi" w:hAnsiTheme="minorHAnsi" w:cstheme="minorHAnsi"/>
                <w:b/>
                <w:bCs/>
                <w:iCs/>
              </w:rPr>
            </w:pPr>
            <w:r w:rsidRPr="0039736F">
              <w:rPr>
                <w:rFonts w:asciiTheme="minorHAnsi" w:hAnsiTheme="minorHAnsi" w:cstheme="minorHAnsi"/>
                <w:b/>
                <w:bCs/>
                <w:iCs/>
              </w:rPr>
              <w:t>Texto: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385F5C7" w14:textId="77777777" w:rsidR="00287FDD" w:rsidRPr="0039736F" w:rsidRDefault="00287FDD" w:rsidP="00CF6EC9">
            <w:pPr>
              <w:keepLines/>
              <w:contextualSpacing/>
              <w:rPr>
                <w:rFonts w:asciiTheme="minorHAnsi" w:hAnsiTheme="minorHAnsi" w:cstheme="minorHAnsi"/>
                <w:iCs/>
              </w:rPr>
            </w:pPr>
            <w:r w:rsidRPr="0039736F">
              <w:rPr>
                <w:rFonts w:asciiTheme="minorHAnsi" w:hAnsiTheme="minorHAnsi" w:cstheme="minorHAnsi"/>
                <w:iCs/>
                <w:kern w:val="24"/>
              </w:rPr>
              <w:t>El sistema</w:t>
            </w:r>
            <w:r>
              <w:rPr>
                <w:rFonts w:asciiTheme="minorHAnsi" w:hAnsiTheme="minorHAnsi" w:cstheme="minorHAnsi"/>
                <w:iCs/>
                <w:kern w:val="24"/>
              </w:rPr>
              <w:t xml:space="preserve"> debe</w:t>
            </w:r>
            <w:r w:rsidRPr="0039736F">
              <w:rPr>
                <w:rFonts w:asciiTheme="minorHAnsi" w:hAnsiTheme="minorHAnsi" w:cstheme="minorHAnsi"/>
                <w:iCs/>
                <w:kern w:val="24"/>
              </w:rPr>
              <w:t xml:space="preserve"> </w:t>
            </w:r>
            <w:r>
              <w:rPr>
                <w:rFonts w:asciiTheme="minorHAnsi" w:hAnsiTheme="minorHAnsi" w:cstheme="minorHAnsi"/>
                <w:iCs/>
                <w:kern w:val="24"/>
              </w:rPr>
              <w:t>permitir al administrados registrar nuevos productos.</w:t>
            </w:r>
          </w:p>
        </w:tc>
      </w:tr>
      <w:tr w:rsidR="00287FDD" w:rsidRPr="0039736F" w14:paraId="252B08F2" w14:textId="77777777" w:rsidTr="00CF6EC9">
        <w:trPr>
          <w:trHeight w:val="187"/>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8B20EDA" w14:textId="77777777" w:rsidR="00287FDD" w:rsidRPr="0039736F" w:rsidRDefault="00287FDD" w:rsidP="00CF6EC9">
            <w:pPr>
              <w:keepLines/>
              <w:contextualSpacing/>
              <w:rPr>
                <w:rFonts w:asciiTheme="minorHAnsi" w:hAnsiTheme="minorHAnsi" w:cstheme="minorHAnsi"/>
                <w:b/>
                <w:bCs/>
                <w:iCs/>
              </w:rPr>
            </w:pPr>
            <w:r w:rsidRPr="0039736F">
              <w:rPr>
                <w:rFonts w:asciiTheme="minorHAnsi" w:hAnsiTheme="minorHAnsi" w:cstheme="minorHAnsi"/>
                <w:b/>
                <w:bCs/>
                <w:iCs/>
              </w:rPr>
              <w:t>Tipo: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1F09258" w14:textId="77777777" w:rsidR="00287FDD" w:rsidRPr="0039736F" w:rsidRDefault="00287FDD" w:rsidP="00CF6EC9">
            <w:pPr>
              <w:keepLines/>
              <w:contextualSpacing/>
              <w:rPr>
                <w:rFonts w:asciiTheme="minorHAnsi" w:hAnsiTheme="minorHAnsi" w:cstheme="minorHAnsi"/>
                <w:iCs/>
              </w:rPr>
            </w:pPr>
            <w:r w:rsidRPr="0039736F">
              <w:rPr>
                <w:rFonts w:asciiTheme="minorHAnsi" w:hAnsiTheme="minorHAnsi" w:cstheme="minorHAnsi"/>
                <w:iCs/>
                <w:kern w:val="24"/>
              </w:rPr>
              <w:t xml:space="preserve">Funcional </w:t>
            </w:r>
          </w:p>
        </w:tc>
      </w:tr>
      <w:tr w:rsidR="00287FDD" w:rsidRPr="0039736F" w14:paraId="065ECE45" w14:textId="77777777" w:rsidTr="00CF6EC9">
        <w:trPr>
          <w:trHeight w:val="131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F02F09F" w14:textId="77777777" w:rsidR="00287FDD" w:rsidRPr="0039736F" w:rsidRDefault="00287FDD" w:rsidP="00CF6EC9">
            <w:pPr>
              <w:keepLines/>
              <w:contextualSpacing/>
              <w:rPr>
                <w:rFonts w:asciiTheme="minorHAnsi" w:hAnsiTheme="minorHAnsi" w:cstheme="minorHAnsi"/>
                <w:b/>
                <w:bCs/>
                <w:iCs/>
              </w:rPr>
            </w:pPr>
            <w:r w:rsidRPr="0039736F">
              <w:rPr>
                <w:rFonts w:asciiTheme="minorHAnsi" w:hAnsiTheme="minorHAnsi" w:cstheme="minorHAnsi"/>
                <w:b/>
                <w:bCs/>
                <w:iCs/>
              </w:rPr>
              <w:t>Detalles de requisitos y restricciones:</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ED5F342" w14:textId="77777777" w:rsidR="00287FDD" w:rsidRPr="0039736F" w:rsidRDefault="00287FDD" w:rsidP="00CF6EC9">
            <w:pPr>
              <w:keepLines/>
              <w:contextualSpacing/>
              <w:rPr>
                <w:rFonts w:asciiTheme="minorHAnsi" w:hAnsiTheme="minorHAnsi" w:cstheme="minorHAnsi"/>
                <w:iCs/>
                <w:kern w:val="24"/>
              </w:rPr>
            </w:pPr>
            <w:r w:rsidRPr="0039736F">
              <w:rPr>
                <w:rFonts w:asciiTheme="minorHAnsi" w:hAnsiTheme="minorHAnsi" w:cstheme="minorHAnsi"/>
                <w:iCs/>
                <w:kern w:val="24"/>
              </w:rPr>
              <w:t>El sistema</w:t>
            </w:r>
            <w:r>
              <w:rPr>
                <w:rFonts w:asciiTheme="minorHAnsi" w:hAnsiTheme="minorHAnsi" w:cstheme="minorHAnsi"/>
                <w:iCs/>
                <w:kern w:val="24"/>
              </w:rPr>
              <w:t xml:space="preserve"> debe contener la siguiente información</w:t>
            </w:r>
            <w:r w:rsidRPr="0039736F">
              <w:rPr>
                <w:rFonts w:asciiTheme="minorHAnsi" w:hAnsiTheme="minorHAnsi" w:cstheme="minorHAnsi"/>
                <w:iCs/>
                <w:kern w:val="24"/>
              </w:rPr>
              <w:t>:</w:t>
            </w:r>
          </w:p>
          <w:p w14:paraId="60E1E93E" w14:textId="77777777" w:rsidR="00287FDD" w:rsidRPr="009E3797" w:rsidRDefault="00287FDD" w:rsidP="00CF6EC9">
            <w:pPr>
              <w:pStyle w:val="Prrafodelista"/>
              <w:numPr>
                <w:ilvl w:val="0"/>
                <w:numId w:val="120"/>
              </w:numPr>
            </w:pPr>
            <w:r w:rsidRPr="009E3797">
              <w:t>I</w:t>
            </w:r>
            <w:r>
              <w:t>D</w:t>
            </w:r>
            <w:r w:rsidRPr="009E3797">
              <w:t xml:space="preserve"> del producto</w:t>
            </w:r>
            <w:r>
              <w:t xml:space="preserve"> (</w:t>
            </w:r>
            <w:proofErr w:type="spellStart"/>
            <w:r>
              <w:t>int</w:t>
            </w:r>
            <w:proofErr w:type="spellEnd"/>
            <w:r>
              <w:t>, generado automáticamente, único)</w:t>
            </w:r>
          </w:p>
          <w:p w14:paraId="55BDC730" w14:textId="77777777" w:rsidR="00287FDD" w:rsidRPr="009E3797" w:rsidRDefault="00287FDD" w:rsidP="00CF6EC9">
            <w:pPr>
              <w:pStyle w:val="Prrafodelista"/>
              <w:numPr>
                <w:ilvl w:val="0"/>
                <w:numId w:val="120"/>
              </w:numPr>
            </w:pPr>
            <w:r w:rsidRPr="009E3797">
              <w:t xml:space="preserve">Código del producto </w:t>
            </w:r>
            <w:r>
              <w:t>(</w:t>
            </w:r>
            <w:proofErr w:type="spellStart"/>
            <w:r>
              <w:t>String</w:t>
            </w:r>
            <w:proofErr w:type="spellEnd"/>
            <w:r>
              <w:t>, 30 caracteres, único)</w:t>
            </w:r>
          </w:p>
          <w:p w14:paraId="6C8F6A34" w14:textId="77777777" w:rsidR="00287FDD" w:rsidRPr="009E3797" w:rsidRDefault="00287FDD" w:rsidP="00CF6EC9">
            <w:pPr>
              <w:pStyle w:val="Prrafodelista"/>
              <w:numPr>
                <w:ilvl w:val="0"/>
                <w:numId w:val="120"/>
              </w:numPr>
            </w:pPr>
            <w:r w:rsidRPr="009E3797">
              <w:t>Nombre del producto</w:t>
            </w:r>
            <w:r>
              <w:t xml:space="preserve"> (</w:t>
            </w:r>
            <w:proofErr w:type="spellStart"/>
            <w:r>
              <w:t>String</w:t>
            </w:r>
            <w:proofErr w:type="spellEnd"/>
            <w:r>
              <w:t>, 30 caracteres)</w:t>
            </w:r>
          </w:p>
          <w:p w14:paraId="54EA5110" w14:textId="77777777" w:rsidR="00287FDD" w:rsidRPr="009E3797" w:rsidRDefault="00287FDD" w:rsidP="00CF6EC9">
            <w:pPr>
              <w:pStyle w:val="Prrafodelista"/>
              <w:numPr>
                <w:ilvl w:val="0"/>
                <w:numId w:val="120"/>
              </w:numPr>
            </w:pPr>
            <w:r w:rsidRPr="009E3797">
              <w:t>Descripción del producto</w:t>
            </w:r>
            <w:r>
              <w:t xml:space="preserve"> (</w:t>
            </w:r>
            <w:proofErr w:type="spellStart"/>
            <w:r>
              <w:t>String</w:t>
            </w:r>
            <w:proofErr w:type="spellEnd"/>
            <w:r>
              <w:t>, 50 caracteres)</w:t>
            </w:r>
          </w:p>
          <w:p w14:paraId="3C34BC89" w14:textId="77777777" w:rsidR="00287FDD" w:rsidRPr="009E3797" w:rsidRDefault="00287FDD" w:rsidP="00CF6EC9">
            <w:pPr>
              <w:pStyle w:val="Prrafodelista"/>
              <w:numPr>
                <w:ilvl w:val="0"/>
                <w:numId w:val="120"/>
              </w:numPr>
            </w:pPr>
            <w:r w:rsidRPr="009E3797">
              <w:t>País de origen del producto</w:t>
            </w:r>
            <w:r>
              <w:t xml:space="preserve"> (</w:t>
            </w:r>
            <w:proofErr w:type="spellStart"/>
            <w:r>
              <w:t>String</w:t>
            </w:r>
            <w:proofErr w:type="spellEnd"/>
            <w:r>
              <w:t>, 30 caracteres)</w:t>
            </w:r>
          </w:p>
          <w:p w14:paraId="4E31B8EC" w14:textId="47D0CF2E" w:rsidR="00287FDD" w:rsidRPr="009E3797" w:rsidRDefault="009344D1" w:rsidP="00CF6EC9">
            <w:pPr>
              <w:pStyle w:val="Prrafodelista"/>
              <w:numPr>
                <w:ilvl w:val="0"/>
                <w:numId w:val="120"/>
              </w:numPr>
            </w:pPr>
            <w:r>
              <w:t>ID de la c</w:t>
            </w:r>
            <w:r w:rsidR="00287FDD" w:rsidRPr="009E3797">
              <w:t>ategorí</w:t>
            </w:r>
            <w:r>
              <w:t>a</w:t>
            </w:r>
            <w:r w:rsidR="00287FDD">
              <w:t xml:space="preserve"> (</w:t>
            </w:r>
            <w:proofErr w:type="spellStart"/>
            <w:r>
              <w:t>int</w:t>
            </w:r>
            <w:proofErr w:type="spellEnd"/>
            <w:r>
              <w:t>, único</w:t>
            </w:r>
            <w:r w:rsidR="00287FDD">
              <w:t>)</w:t>
            </w:r>
          </w:p>
          <w:p w14:paraId="649017D0" w14:textId="25514FA1" w:rsidR="00287FDD" w:rsidRPr="009E3797" w:rsidRDefault="009344D1" w:rsidP="00CF6EC9">
            <w:pPr>
              <w:pStyle w:val="Prrafodelista"/>
              <w:numPr>
                <w:ilvl w:val="0"/>
                <w:numId w:val="120"/>
              </w:numPr>
            </w:pPr>
            <w:r>
              <w:t>ID de la u</w:t>
            </w:r>
            <w:r w:rsidR="00287FDD" w:rsidRPr="009E3797">
              <w:t>nidad de medida</w:t>
            </w:r>
            <w:r w:rsidR="00287FDD">
              <w:t xml:space="preserve"> (</w:t>
            </w:r>
            <w:proofErr w:type="spellStart"/>
            <w:r>
              <w:t>int</w:t>
            </w:r>
            <w:proofErr w:type="spellEnd"/>
            <w:r>
              <w:t>, único</w:t>
            </w:r>
            <w:r w:rsidR="00287FDD">
              <w:t>)</w:t>
            </w:r>
          </w:p>
          <w:p w14:paraId="06EE7DDA" w14:textId="77777777" w:rsidR="00287FDD" w:rsidRPr="007C308A" w:rsidRDefault="00287FDD" w:rsidP="00CF6EC9">
            <w:pPr>
              <w:pStyle w:val="Prrafodelista"/>
              <w:keepLines/>
              <w:numPr>
                <w:ilvl w:val="0"/>
                <w:numId w:val="120"/>
              </w:numPr>
              <w:rPr>
                <w:rFonts w:asciiTheme="minorHAnsi" w:hAnsiTheme="minorHAnsi" w:cstheme="minorHAnsi"/>
                <w:iCs/>
              </w:rPr>
            </w:pPr>
            <w:r w:rsidRPr="009E3797">
              <w:t>Estado del producto</w:t>
            </w:r>
            <w:r>
              <w:t xml:space="preserve"> (</w:t>
            </w:r>
            <w:proofErr w:type="spellStart"/>
            <w:r>
              <w:t>boolean</w:t>
            </w:r>
            <w:proofErr w:type="spellEnd"/>
            <w:r>
              <w:t xml:space="preserve"> 0 = Activo, 1 = No Activo)</w:t>
            </w:r>
          </w:p>
        </w:tc>
      </w:tr>
      <w:tr w:rsidR="00287FDD" w:rsidRPr="0039736F" w14:paraId="28D86E77" w14:textId="77777777" w:rsidTr="00CF6EC9">
        <w:trPr>
          <w:trHeight w:val="942"/>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E1BD7C6" w14:textId="77777777" w:rsidR="00287FDD" w:rsidRPr="0039736F" w:rsidRDefault="00287FDD" w:rsidP="00CF6EC9">
            <w:pPr>
              <w:keepLines/>
              <w:contextualSpacing/>
              <w:rPr>
                <w:rFonts w:asciiTheme="minorHAnsi" w:hAnsiTheme="minorHAnsi" w:cstheme="minorHAnsi"/>
                <w:b/>
                <w:bCs/>
                <w:iCs/>
              </w:rPr>
            </w:pPr>
            <w:r w:rsidRPr="0039736F">
              <w:rPr>
                <w:rFonts w:asciiTheme="minorHAnsi" w:hAnsiTheme="minorHAnsi" w:cstheme="minorHAnsi"/>
                <w:b/>
                <w:bCs/>
                <w:iCs/>
              </w:rPr>
              <w:t>Fecha de revisión y versión:</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31B54D" w14:textId="77777777" w:rsidR="00287FDD" w:rsidRPr="0039736F" w:rsidRDefault="00287FDD" w:rsidP="00CF6EC9">
            <w:pPr>
              <w:keepLines/>
              <w:contextualSpacing/>
              <w:rPr>
                <w:rFonts w:asciiTheme="minorHAnsi" w:hAnsiTheme="minorHAnsi" w:cstheme="minorHAnsi"/>
                <w:iCs/>
                <w:color w:val="000000" w:themeColor="text1"/>
                <w:sz w:val="36"/>
                <w:szCs w:val="36"/>
              </w:rPr>
            </w:pPr>
            <w:r>
              <w:rPr>
                <w:rFonts w:asciiTheme="minorHAnsi" w:hAnsiTheme="minorHAnsi" w:cstheme="minorHAnsi"/>
                <w:iCs/>
                <w:color w:val="000000" w:themeColor="text1"/>
                <w:kern w:val="24"/>
              </w:rPr>
              <w:t>04</w:t>
            </w:r>
            <w:r w:rsidRPr="0039736F">
              <w:rPr>
                <w:rFonts w:asciiTheme="minorHAnsi" w:hAnsiTheme="minorHAnsi" w:cstheme="minorHAnsi"/>
                <w:iCs/>
                <w:color w:val="000000" w:themeColor="text1"/>
                <w:kern w:val="24"/>
              </w:rPr>
              <w:t>/</w:t>
            </w:r>
            <w:r>
              <w:rPr>
                <w:rFonts w:asciiTheme="minorHAnsi" w:hAnsiTheme="minorHAnsi" w:cstheme="minorHAnsi"/>
                <w:iCs/>
                <w:color w:val="000000" w:themeColor="text1"/>
                <w:kern w:val="24"/>
              </w:rPr>
              <w:t>11</w:t>
            </w:r>
            <w:r w:rsidRPr="0039736F">
              <w:rPr>
                <w:rFonts w:asciiTheme="minorHAnsi" w:hAnsiTheme="minorHAnsi" w:cstheme="minorHAnsi"/>
                <w:iCs/>
                <w:color w:val="000000" w:themeColor="text1"/>
                <w:kern w:val="24"/>
              </w:rPr>
              <w:t>/202</w:t>
            </w:r>
            <w:r>
              <w:rPr>
                <w:rFonts w:asciiTheme="minorHAnsi" w:hAnsiTheme="minorHAnsi" w:cstheme="minorHAnsi"/>
                <w:iCs/>
                <w:color w:val="000000" w:themeColor="text1"/>
                <w:kern w:val="24"/>
              </w:rPr>
              <w:t>4</w:t>
            </w:r>
          </w:p>
          <w:p w14:paraId="470513E1" w14:textId="77777777" w:rsidR="00287FDD" w:rsidRPr="0039736F" w:rsidRDefault="00287FDD" w:rsidP="00CF6EC9">
            <w:pPr>
              <w:keepLines/>
              <w:contextualSpacing/>
              <w:rPr>
                <w:rFonts w:asciiTheme="minorHAnsi" w:hAnsiTheme="minorHAnsi" w:cstheme="minorHAnsi"/>
                <w:iCs/>
              </w:rPr>
            </w:pPr>
            <w:r w:rsidRPr="0039736F">
              <w:rPr>
                <w:rFonts w:asciiTheme="minorHAnsi" w:hAnsiTheme="minorHAnsi" w:cstheme="minorHAnsi"/>
                <w:iCs/>
                <w:color w:val="000000" w:themeColor="text1"/>
                <w:kern w:val="24"/>
              </w:rPr>
              <w:t>Versión 1.1</w:t>
            </w:r>
          </w:p>
        </w:tc>
      </w:tr>
      <w:tr w:rsidR="00287FDD" w:rsidRPr="0039736F" w14:paraId="5558EB1E"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21288E6" w14:textId="77777777" w:rsidR="00287FDD" w:rsidRPr="0039736F" w:rsidRDefault="00287FDD" w:rsidP="00CF6EC9">
            <w:pPr>
              <w:keepLines/>
              <w:contextualSpacing/>
              <w:rPr>
                <w:rFonts w:asciiTheme="minorHAnsi" w:hAnsiTheme="minorHAnsi" w:cstheme="minorHAnsi"/>
                <w:b/>
                <w:bCs/>
                <w:iCs/>
              </w:rPr>
            </w:pPr>
            <w:r w:rsidRPr="0039736F">
              <w:rPr>
                <w:rFonts w:asciiTheme="minorHAnsi" w:hAnsiTheme="minorHAnsi" w:cstheme="minorHAnsi"/>
                <w:b/>
                <w:bCs/>
                <w:iCs/>
              </w:rPr>
              <w:t>Prioridad:</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C1AA5D6" w14:textId="77777777" w:rsidR="00287FDD" w:rsidRPr="0039736F" w:rsidRDefault="00287FDD" w:rsidP="00CF6EC9">
            <w:pPr>
              <w:keepLines/>
              <w:contextualSpacing/>
              <w:rPr>
                <w:rFonts w:asciiTheme="minorHAnsi" w:hAnsiTheme="minorHAnsi" w:cstheme="minorHAnsi"/>
                <w:iCs/>
              </w:rPr>
            </w:pPr>
            <w:r>
              <w:rPr>
                <w:rFonts w:asciiTheme="minorHAnsi" w:hAnsiTheme="minorHAnsi" w:cstheme="minorHAnsi"/>
                <w:iCs/>
              </w:rPr>
              <w:t>Alta</w:t>
            </w:r>
          </w:p>
        </w:tc>
      </w:tr>
    </w:tbl>
    <w:p w14:paraId="00FDDD87" w14:textId="77777777" w:rsidR="00287FDD" w:rsidRPr="00C1423A" w:rsidRDefault="00287FDD" w:rsidP="00C1423A">
      <w:pPr>
        <w:rPr>
          <w:rFonts w:asciiTheme="minorHAnsi" w:hAnsiTheme="minorHAnsi" w:cstheme="minorHAnsi"/>
          <w:b/>
          <w:bCs/>
        </w:rPr>
      </w:pPr>
    </w:p>
    <w:tbl>
      <w:tblPr>
        <w:tblW w:w="5000" w:type="pct"/>
        <w:tblCellMar>
          <w:left w:w="0" w:type="dxa"/>
          <w:right w:w="0" w:type="dxa"/>
        </w:tblCellMar>
        <w:tblLook w:val="0600" w:firstRow="0" w:lastRow="0" w:firstColumn="0" w:lastColumn="0" w:noHBand="1" w:noVBand="1"/>
      </w:tblPr>
      <w:tblGrid>
        <w:gridCol w:w="1706"/>
        <w:gridCol w:w="7912"/>
      </w:tblGrid>
      <w:tr w:rsidR="00287FDD" w:rsidRPr="0039736F" w14:paraId="4F2E6D0D"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751B6B5" w14:textId="77777777" w:rsidR="00287FDD" w:rsidRPr="0039736F" w:rsidRDefault="00287FDD" w:rsidP="00CF6EC9">
            <w:pPr>
              <w:keepLines/>
              <w:contextualSpacing/>
              <w:rPr>
                <w:rFonts w:asciiTheme="minorHAnsi" w:hAnsiTheme="minorHAnsi" w:cstheme="minorHAnsi"/>
                <w:b/>
                <w:bCs/>
                <w:iCs/>
              </w:rPr>
            </w:pPr>
            <w:r w:rsidRPr="0039736F">
              <w:rPr>
                <w:rFonts w:asciiTheme="minorHAnsi" w:hAnsiTheme="minorHAnsi" w:cstheme="minorHAnsi"/>
                <w:b/>
                <w:bCs/>
                <w:iCs/>
              </w:rPr>
              <w:t>Número: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4DAF67A" w14:textId="77777777" w:rsidR="00287FDD" w:rsidRPr="0039736F" w:rsidRDefault="00287FDD" w:rsidP="00CF6EC9">
            <w:pPr>
              <w:keepLines/>
              <w:contextualSpacing/>
              <w:rPr>
                <w:rFonts w:asciiTheme="minorHAnsi" w:hAnsiTheme="minorHAnsi" w:cstheme="minorHAnsi"/>
                <w:iCs/>
                <w:kern w:val="24"/>
              </w:rPr>
            </w:pPr>
            <w:r w:rsidRPr="0039736F">
              <w:rPr>
                <w:rFonts w:asciiTheme="minorHAnsi" w:hAnsiTheme="minorHAnsi" w:cstheme="minorHAnsi"/>
                <w:iCs/>
                <w:kern w:val="24"/>
              </w:rPr>
              <w:t>RF-</w:t>
            </w:r>
            <w:r>
              <w:rPr>
                <w:rFonts w:asciiTheme="minorHAnsi" w:hAnsiTheme="minorHAnsi" w:cstheme="minorHAnsi"/>
                <w:iCs/>
                <w:kern w:val="24"/>
              </w:rPr>
              <w:t>0</w:t>
            </w:r>
            <w:r w:rsidRPr="0039736F">
              <w:rPr>
                <w:rFonts w:asciiTheme="minorHAnsi" w:hAnsiTheme="minorHAnsi" w:cstheme="minorHAnsi"/>
                <w:iCs/>
                <w:kern w:val="24"/>
              </w:rPr>
              <w:t>2</w:t>
            </w:r>
          </w:p>
        </w:tc>
      </w:tr>
      <w:tr w:rsidR="00287FDD" w:rsidRPr="0039736F" w14:paraId="7AFCE0B1"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31A778B" w14:textId="77777777" w:rsidR="00287FDD" w:rsidRPr="0039736F" w:rsidRDefault="00287FDD" w:rsidP="00CF6EC9">
            <w:pPr>
              <w:keepLines/>
              <w:contextualSpacing/>
              <w:rPr>
                <w:rFonts w:asciiTheme="minorHAnsi" w:hAnsiTheme="minorHAnsi" w:cstheme="minorHAnsi"/>
                <w:b/>
                <w:bCs/>
                <w:iCs/>
              </w:rPr>
            </w:pPr>
            <w:r w:rsidRPr="0039736F">
              <w:rPr>
                <w:rFonts w:asciiTheme="minorHAnsi" w:hAnsiTheme="minorHAnsi" w:cstheme="minorHAnsi"/>
                <w:b/>
                <w:bCs/>
                <w:iCs/>
              </w:rPr>
              <w:t>Título: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68F7F2" w14:textId="77777777" w:rsidR="00287FDD" w:rsidRPr="0039736F" w:rsidRDefault="00287FDD" w:rsidP="00CF6EC9">
            <w:pPr>
              <w:keepLines/>
              <w:contextualSpacing/>
              <w:rPr>
                <w:rFonts w:asciiTheme="minorHAnsi" w:hAnsiTheme="minorHAnsi" w:cstheme="minorHAnsi"/>
                <w:iCs/>
                <w:kern w:val="24"/>
              </w:rPr>
            </w:pPr>
            <w:r>
              <w:rPr>
                <w:rFonts w:asciiTheme="minorHAnsi" w:hAnsiTheme="minorHAnsi" w:cstheme="minorHAnsi"/>
                <w:iCs/>
                <w:kern w:val="24"/>
              </w:rPr>
              <w:t>Actualizar productos</w:t>
            </w:r>
          </w:p>
        </w:tc>
      </w:tr>
      <w:tr w:rsidR="00287FDD" w:rsidRPr="0039736F" w14:paraId="572074DD"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244E813" w14:textId="77777777" w:rsidR="00287FDD" w:rsidRPr="0039736F" w:rsidRDefault="00287FDD" w:rsidP="00CF6EC9">
            <w:pPr>
              <w:keepLines/>
              <w:contextualSpacing/>
              <w:rPr>
                <w:rFonts w:asciiTheme="minorHAnsi" w:hAnsiTheme="minorHAnsi" w:cstheme="minorHAnsi"/>
                <w:b/>
                <w:bCs/>
                <w:iCs/>
              </w:rPr>
            </w:pPr>
            <w:r w:rsidRPr="0039736F">
              <w:rPr>
                <w:rFonts w:asciiTheme="minorHAnsi" w:hAnsiTheme="minorHAnsi" w:cstheme="minorHAnsi"/>
                <w:b/>
                <w:bCs/>
                <w:iCs/>
              </w:rPr>
              <w:t>Texto: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88811D2" w14:textId="77777777" w:rsidR="00287FDD" w:rsidRPr="0039736F" w:rsidRDefault="00287FDD" w:rsidP="00CF6EC9">
            <w:pPr>
              <w:keepLines/>
              <w:contextualSpacing/>
              <w:rPr>
                <w:rFonts w:asciiTheme="minorHAnsi" w:hAnsiTheme="minorHAnsi" w:cstheme="minorHAnsi"/>
                <w:iCs/>
                <w:kern w:val="24"/>
              </w:rPr>
            </w:pPr>
            <w:r w:rsidRPr="0039736F">
              <w:rPr>
                <w:rFonts w:asciiTheme="minorHAnsi" w:hAnsiTheme="minorHAnsi" w:cstheme="minorHAnsi"/>
                <w:iCs/>
                <w:kern w:val="24"/>
              </w:rPr>
              <w:t xml:space="preserve">El sistema </w:t>
            </w:r>
            <w:r>
              <w:rPr>
                <w:rFonts w:asciiTheme="minorHAnsi" w:hAnsiTheme="minorHAnsi" w:cstheme="minorHAnsi"/>
                <w:iCs/>
                <w:kern w:val="24"/>
              </w:rPr>
              <w:t xml:space="preserve">debe permitir al administrador la actualización de la información de los productos existentes. </w:t>
            </w:r>
          </w:p>
        </w:tc>
      </w:tr>
      <w:tr w:rsidR="00287FDD" w:rsidRPr="0039736F" w14:paraId="7D7D9376"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3301861" w14:textId="77777777" w:rsidR="00287FDD" w:rsidRPr="0039736F" w:rsidRDefault="00287FDD" w:rsidP="00CF6EC9">
            <w:pPr>
              <w:keepLines/>
              <w:contextualSpacing/>
              <w:rPr>
                <w:rFonts w:asciiTheme="minorHAnsi" w:hAnsiTheme="minorHAnsi" w:cstheme="minorHAnsi"/>
                <w:b/>
                <w:bCs/>
                <w:iCs/>
              </w:rPr>
            </w:pPr>
            <w:r w:rsidRPr="0039736F">
              <w:rPr>
                <w:rFonts w:asciiTheme="minorHAnsi" w:hAnsiTheme="minorHAnsi" w:cstheme="minorHAnsi"/>
                <w:b/>
                <w:bCs/>
                <w:iCs/>
              </w:rPr>
              <w:t>Tipo: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240FC4" w14:textId="77777777" w:rsidR="00287FDD" w:rsidRPr="0039736F" w:rsidRDefault="00287FDD" w:rsidP="00CF6EC9">
            <w:pPr>
              <w:keepLines/>
              <w:contextualSpacing/>
              <w:rPr>
                <w:rFonts w:asciiTheme="minorHAnsi" w:hAnsiTheme="minorHAnsi" w:cstheme="minorHAnsi"/>
                <w:iCs/>
                <w:kern w:val="24"/>
              </w:rPr>
            </w:pPr>
            <w:r w:rsidRPr="0039736F">
              <w:rPr>
                <w:rFonts w:asciiTheme="minorHAnsi" w:hAnsiTheme="minorHAnsi" w:cstheme="minorHAnsi"/>
                <w:iCs/>
                <w:kern w:val="24"/>
              </w:rPr>
              <w:t>Funcional</w:t>
            </w:r>
          </w:p>
        </w:tc>
      </w:tr>
      <w:tr w:rsidR="00287FDD" w:rsidRPr="0039736F" w14:paraId="7F4394AC"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58F1E16" w14:textId="77777777" w:rsidR="00287FDD" w:rsidRPr="0039736F" w:rsidRDefault="00287FDD" w:rsidP="00CF6EC9">
            <w:pPr>
              <w:keepLines/>
              <w:contextualSpacing/>
              <w:rPr>
                <w:rFonts w:asciiTheme="minorHAnsi" w:hAnsiTheme="minorHAnsi" w:cstheme="minorHAnsi"/>
                <w:b/>
                <w:bCs/>
                <w:iCs/>
              </w:rPr>
            </w:pPr>
            <w:r w:rsidRPr="0039736F">
              <w:rPr>
                <w:rFonts w:asciiTheme="minorHAnsi" w:hAnsiTheme="minorHAnsi" w:cstheme="minorHAnsi"/>
                <w:b/>
                <w:bCs/>
                <w:iCs/>
              </w:rPr>
              <w:t>Detalles de requisitos y restricciones:</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E821485" w14:textId="77777777" w:rsidR="00287FDD" w:rsidRPr="0039736F" w:rsidRDefault="00287FDD" w:rsidP="00CF6EC9">
            <w:pPr>
              <w:keepLines/>
              <w:contextualSpacing/>
              <w:rPr>
                <w:rFonts w:asciiTheme="minorHAnsi" w:hAnsiTheme="minorHAnsi" w:cstheme="minorHAnsi"/>
                <w:iCs/>
                <w:kern w:val="24"/>
              </w:rPr>
            </w:pPr>
            <w:r w:rsidRPr="0039736F">
              <w:rPr>
                <w:rFonts w:asciiTheme="minorHAnsi" w:hAnsiTheme="minorHAnsi" w:cstheme="minorHAnsi"/>
                <w:iCs/>
                <w:kern w:val="24"/>
              </w:rPr>
              <w:t xml:space="preserve">El sistema </w:t>
            </w:r>
            <w:r>
              <w:rPr>
                <w:rFonts w:asciiTheme="minorHAnsi" w:hAnsiTheme="minorHAnsi" w:cstheme="minorHAnsi"/>
                <w:iCs/>
                <w:kern w:val="24"/>
              </w:rPr>
              <w:t>deberá contener la siguiente información:</w:t>
            </w:r>
          </w:p>
          <w:p w14:paraId="117F1395" w14:textId="77777777" w:rsidR="00287FDD" w:rsidRPr="009E3797" w:rsidRDefault="00287FDD" w:rsidP="003117CA">
            <w:pPr>
              <w:pStyle w:val="Prrafodelista"/>
              <w:numPr>
                <w:ilvl w:val="1"/>
                <w:numId w:val="126"/>
              </w:numPr>
            </w:pPr>
            <w:r w:rsidRPr="009E3797">
              <w:t xml:space="preserve">Código del producto </w:t>
            </w:r>
            <w:r>
              <w:t>(</w:t>
            </w:r>
            <w:proofErr w:type="spellStart"/>
            <w:r>
              <w:t>String</w:t>
            </w:r>
            <w:proofErr w:type="spellEnd"/>
            <w:r>
              <w:t>, 30 caracteres, único)</w:t>
            </w:r>
          </w:p>
          <w:p w14:paraId="531EF606" w14:textId="77777777" w:rsidR="00287FDD" w:rsidRPr="009E3797" w:rsidRDefault="00287FDD" w:rsidP="003117CA">
            <w:pPr>
              <w:pStyle w:val="Prrafodelista"/>
              <w:numPr>
                <w:ilvl w:val="1"/>
                <w:numId w:val="126"/>
              </w:numPr>
            </w:pPr>
            <w:r w:rsidRPr="009E3797">
              <w:t>Nombre del producto</w:t>
            </w:r>
            <w:r>
              <w:t xml:space="preserve"> (</w:t>
            </w:r>
            <w:proofErr w:type="spellStart"/>
            <w:r>
              <w:t>String</w:t>
            </w:r>
            <w:proofErr w:type="spellEnd"/>
            <w:r>
              <w:t>, 30 caracteres)</w:t>
            </w:r>
          </w:p>
          <w:p w14:paraId="65D1152D" w14:textId="77777777" w:rsidR="00287FDD" w:rsidRPr="009E3797" w:rsidRDefault="00287FDD" w:rsidP="003117CA">
            <w:pPr>
              <w:pStyle w:val="Prrafodelista"/>
              <w:numPr>
                <w:ilvl w:val="1"/>
                <w:numId w:val="126"/>
              </w:numPr>
            </w:pPr>
            <w:r w:rsidRPr="009E3797">
              <w:t>Descripción del producto</w:t>
            </w:r>
            <w:r>
              <w:t xml:space="preserve"> (</w:t>
            </w:r>
            <w:proofErr w:type="spellStart"/>
            <w:r>
              <w:t>String</w:t>
            </w:r>
            <w:proofErr w:type="spellEnd"/>
            <w:r>
              <w:t>, 50 caracteres)</w:t>
            </w:r>
          </w:p>
          <w:p w14:paraId="212646C0" w14:textId="77777777" w:rsidR="00287FDD" w:rsidRDefault="00287FDD" w:rsidP="003117CA">
            <w:pPr>
              <w:pStyle w:val="Prrafodelista"/>
              <w:numPr>
                <w:ilvl w:val="1"/>
                <w:numId w:val="126"/>
              </w:numPr>
            </w:pPr>
            <w:r w:rsidRPr="009E3797">
              <w:t>País de origen del producto</w:t>
            </w:r>
            <w:r>
              <w:t xml:space="preserve"> (</w:t>
            </w:r>
            <w:proofErr w:type="spellStart"/>
            <w:r>
              <w:t>String</w:t>
            </w:r>
            <w:proofErr w:type="spellEnd"/>
            <w:r>
              <w:t>, 30 caracteres)</w:t>
            </w:r>
          </w:p>
          <w:p w14:paraId="572B5F31" w14:textId="77777777" w:rsidR="003117CA" w:rsidRDefault="003117CA" w:rsidP="003117CA">
            <w:pPr>
              <w:pStyle w:val="Prrafodelista"/>
              <w:numPr>
                <w:ilvl w:val="1"/>
                <w:numId w:val="126"/>
              </w:numPr>
            </w:pPr>
            <w:r>
              <w:t>ID de la categoría (</w:t>
            </w:r>
            <w:proofErr w:type="spellStart"/>
            <w:r>
              <w:t>int</w:t>
            </w:r>
            <w:proofErr w:type="spellEnd"/>
            <w:r>
              <w:t>, único)</w:t>
            </w:r>
          </w:p>
          <w:p w14:paraId="1F8A04EB" w14:textId="239CF338" w:rsidR="003117CA" w:rsidRPr="009E3797" w:rsidRDefault="003117CA" w:rsidP="003117CA">
            <w:pPr>
              <w:pStyle w:val="Prrafodelista"/>
              <w:numPr>
                <w:ilvl w:val="1"/>
                <w:numId w:val="126"/>
              </w:numPr>
            </w:pPr>
            <w:r>
              <w:t>ID de la u</w:t>
            </w:r>
            <w:r w:rsidRPr="009E3797">
              <w:t>nidad de medida</w:t>
            </w:r>
            <w:r>
              <w:t xml:space="preserve"> (</w:t>
            </w:r>
            <w:proofErr w:type="spellStart"/>
            <w:r>
              <w:t>int</w:t>
            </w:r>
            <w:proofErr w:type="spellEnd"/>
            <w:r>
              <w:t>, único)</w:t>
            </w:r>
          </w:p>
          <w:p w14:paraId="101E8E3E" w14:textId="77777777" w:rsidR="00287FDD" w:rsidRPr="00235003" w:rsidRDefault="00287FDD" w:rsidP="003117CA">
            <w:pPr>
              <w:pStyle w:val="Prrafodelista"/>
              <w:keepLines/>
              <w:numPr>
                <w:ilvl w:val="1"/>
                <w:numId w:val="126"/>
              </w:numPr>
              <w:rPr>
                <w:rFonts w:asciiTheme="minorHAnsi" w:hAnsiTheme="minorHAnsi" w:cstheme="minorHAnsi"/>
                <w:iCs/>
                <w:kern w:val="24"/>
              </w:rPr>
            </w:pPr>
            <w:r w:rsidRPr="009E3797">
              <w:t>Estado del producto</w:t>
            </w:r>
            <w:r>
              <w:t xml:space="preserve"> (</w:t>
            </w:r>
            <w:proofErr w:type="spellStart"/>
            <w:r>
              <w:t>boolean</w:t>
            </w:r>
            <w:proofErr w:type="spellEnd"/>
            <w:r>
              <w:t xml:space="preserve"> 0 = Activo, 1 = No Activo)</w:t>
            </w:r>
          </w:p>
        </w:tc>
      </w:tr>
      <w:tr w:rsidR="00287FDD" w:rsidRPr="0039736F" w14:paraId="60FA1F0F"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EAB7482" w14:textId="77777777" w:rsidR="00287FDD" w:rsidRPr="0039736F" w:rsidRDefault="00287FDD" w:rsidP="00CF6EC9">
            <w:pPr>
              <w:keepLines/>
              <w:contextualSpacing/>
              <w:rPr>
                <w:rFonts w:asciiTheme="minorHAnsi" w:hAnsiTheme="minorHAnsi" w:cstheme="minorHAnsi"/>
                <w:b/>
                <w:bCs/>
                <w:iCs/>
              </w:rPr>
            </w:pPr>
            <w:r w:rsidRPr="0039736F">
              <w:rPr>
                <w:rFonts w:asciiTheme="minorHAnsi" w:hAnsiTheme="minorHAnsi" w:cstheme="minorHAnsi"/>
                <w:b/>
                <w:bCs/>
                <w:iCs/>
              </w:rPr>
              <w:lastRenderedPageBreak/>
              <w:t>Fecha de revisión y versión:</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2A179F6" w14:textId="77777777" w:rsidR="00287FDD" w:rsidRPr="0039736F" w:rsidRDefault="00287FDD" w:rsidP="00CF6EC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0</w:t>
            </w:r>
            <w:r>
              <w:rPr>
                <w:rFonts w:asciiTheme="minorHAnsi" w:hAnsiTheme="minorHAnsi" w:cstheme="minorHAnsi"/>
                <w:iCs/>
                <w:color w:val="000000" w:themeColor="text1"/>
                <w:kern w:val="24"/>
              </w:rPr>
              <w:t>6</w:t>
            </w:r>
            <w:r w:rsidRPr="0039736F">
              <w:rPr>
                <w:rFonts w:asciiTheme="minorHAnsi" w:hAnsiTheme="minorHAnsi" w:cstheme="minorHAnsi"/>
                <w:iCs/>
                <w:color w:val="000000" w:themeColor="text1"/>
                <w:kern w:val="24"/>
              </w:rPr>
              <w:t>/</w:t>
            </w:r>
            <w:r>
              <w:rPr>
                <w:rFonts w:asciiTheme="minorHAnsi" w:hAnsiTheme="minorHAnsi" w:cstheme="minorHAnsi"/>
                <w:iCs/>
                <w:color w:val="000000" w:themeColor="text1"/>
                <w:kern w:val="24"/>
              </w:rPr>
              <w:t>11</w:t>
            </w:r>
            <w:r w:rsidRPr="0039736F">
              <w:rPr>
                <w:rFonts w:asciiTheme="minorHAnsi" w:hAnsiTheme="minorHAnsi" w:cstheme="minorHAnsi"/>
                <w:iCs/>
                <w:color w:val="000000" w:themeColor="text1"/>
                <w:kern w:val="24"/>
              </w:rPr>
              <w:t>/202</w:t>
            </w:r>
            <w:r>
              <w:rPr>
                <w:rFonts w:asciiTheme="minorHAnsi" w:hAnsiTheme="minorHAnsi" w:cstheme="minorHAnsi"/>
                <w:iCs/>
                <w:color w:val="000000" w:themeColor="text1"/>
                <w:kern w:val="24"/>
              </w:rPr>
              <w:t>4</w:t>
            </w:r>
          </w:p>
          <w:p w14:paraId="37D0D14C" w14:textId="77777777" w:rsidR="00287FDD" w:rsidRPr="0039736F" w:rsidRDefault="00287FDD" w:rsidP="00CF6EC9">
            <w:pPr>
              <w:keepLines/>
              <w:contextualSpacing/>
              <w:rPr>
                <w:rFonts w:asciiTheme="minorHAnsi" w:hAnsiTheme="minorHAnsi" w:cstheme="minorHAnsi"/>
                <w:iCs/>
                <w:kern w:val="24"/>
              </w:rPr>
            </w:pPr>
            <w:r w:rsidRPr="0039736F">
              <w:rPr>
                <w:rFonts w:asciiTheme="minorHAnsi" w:hAnsiTheme="minorHAnsi" w:cstheme="minorHAnsi"/>
                <w:iCs/>
                <w:color w:val="000000" w:themeColor="text1"/>
                <w:kern w:val="24"/>
              </w:rPr>
              <w:t>Versión 1.1</w:t>
            </w:r>
          </w:p>
        </w:tc>
      </w:tr>
      <w:tr w:rsidR="00287FDD" w:rsidRPr="0039736F" w14:paraId="17B3491A"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686631B" w14:textId="77777777" w:rsidR="00287FDD" w:rsidRPr="0039736F" w:rsidRDefault="00287FDD" w:rsidP="00CF6EC9">
            <w:pPr>
              <w:keepLines/>
              <w:contextualSpacing/>
              <w:rPr>
                <w:rFonts w:asciiTheme="minorHAnsi" w:hAnsiTheme="minorHAnsi" w:cstheme="minorHAnsi"/>
                <w:b/>
                <w:bCs/>
                <w:iCs/>
              </w:rPr>
            </w:pPr>
            <w:r w:rsidRPr="0039736F">
              <w:rPr>
                <w:rFonts w:asciiTheme="minorHAnsi" w:hAnsiTheme="minorHAnsi" w:cstheme="minorHAnsi"/>
                <w:b/>
                <w:bCs/>
                <w:iCs/>
              </w:rPr>
              <w:t>Prioridad:</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C94E8CA" w14:textId="77777777" w:rsidR="00287FDD" w:rsidRPr="0039736F" w:rsidRDefault="00287FDD" w:rsidP="00CF6EC9">
            <w:pPr>
              <w:keepLines/>
              <w:contextualSpacing/>
              <w:rPr>
                <w:rFonts w:asciiTheme="minorHAnsi" w:hAnsiTheme="minorHAnsi" w:cstheme="minorHAnsi"/>
                <w:iCs/>
                <w:kern w:val="24"/>
              </w:rPr>
            </w:pPr>
            <w:r>
              <w:rPr>
                <w:rFonts w:asciiTheme="minorHAnsi" w:hAnsiTheme="minorHAnsi" w:cstheme="minorHAnsi"/>
                <w:iCs/>
                <w:kern w:val="24"/>
              </w:rPr>
              <w:t>Media</w:t>
            </w:r>
          </w:p>
        </w:tc>
      </w:tr>
    </w:tbl>
    <w:p w14:paraId="1DF2E54E" w14:textId="77777777" w:rsidR="00287FDD" w:rsidRPr="00C1423A" w:rsidRDefault="00287FDD" w:rsidP="00C1423A">
      <w:pPr>
        <w:rPr>
          <w:rFonts w:asciiTheme="minorHAnsi" w:hAnsiTheme="minorHAnsi" w:cstheme="minorHAnsi"/>
          <w:b/>
          <w:bCs/>
        </w:rPr>
      </w:pPr>
    </w:p>
    <w:tbl>
      <w:tblPr>
        <w:tblW w:w="5000" w:type="pct"/>
        <w:tblCellMar>
          <w:left w:w="0" w:type="dxa"/>
          <w:right w:w="0" w:type="dxa"/>
        </w:tblCellMar>
        <w:tblLook w:val="0600" w:firstRow="0" w:lastRow="0" w:firstColumn="0" w:lastColumn="0" w:noHBand="1" w:noVBand="1"/>
      </w:tblPr>
      <w:tblGrid>
        <w:gridCol w:w="1706"/>
        <w:gridCol w:w="7912"/>
      </w:tblGrid>
      <w:tr w:rsidR="00287FDD" w:rsidRPr="0039736F" w14:paraId="3786CD76" w14:textId="77777777" w:rsidTr="00CF6EC9">
        <w:trPr>
          <w:trHeight w:val="35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B3EF45C" w14:textId="77777777" w:rsidR="00287FDD" w:rsidRPr="0039736F" w:rsidRDefault="00287FDD" w:rsidP="00CF6EC9">
            <w:pPr>
              <w:keepLines/>
              <w:contextualSpacing/>
              <w:rPr>
                <w:rFonts w:asciiTheme="minorHAnsi" w:hAnsiTheme="minorHAnsi" w:cstheme="minorHAnsi"/>
                <w:b/>
                <w:bCs/>
                <w:iCs/>
              </w:rPr>
            </w:pPr>
            <w:r w:rsidRPr="0039736F">
              <w:rPr>
                <w:rFonts w:asciiTheme="minorHAnsi" w:hAnsiTheme="minorHAnsi" w:cstheme="minorHAnsi"/>
                <w:b/>
                <w:bCs/>
                <w:iCs/>
              </w:rPr>
              <w:t>Número: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31689B" w14:textId="77777777" w:rsidR="00287FDD" w:rsidRPr="0039736F" w:rsidRDefault="00287FDD" w:rsidP="00CF6EC9">
            <w:pPr>
              <w:keepLines/>
              <w:ind w:left="708" w:hanging="708"/>
              <w:contextualSpacing/>
              <w:rPr>
                <w:rFonts w:asciiTheme="minorHAnsi" w:hAnsiTheme="minorHAnsi" w:cstheme="minorHAnsi"/>
                <w:bCs/>
                <w:iCs/>
                <w:color w:val="0000FF"/>
              </w:rPr>
            </w:pPr>
            <w:r w:rsidRPr="0039736F">
              <w:rPr>
                <w:rFonts w:asciiTheme="minorHAnsi" w:hAnsiTheme="minorHAnsi" w:cstheme="minorHAnsi"/>
                <w:bCs/>
                <w:iCs/>
              </w:rPr>
              <w:t>RF-</w:t>
            </w:r>
            <w:r>
              <w:rPr>
                <w:rFonts w:asciiTheme="minorHAnsi" w:hAnsiTheme="minorHAnsi" w:cstheme="minorHAnsi"/>
                <w:bCs/>
                <w:iCs/>
              </w:rPr>
              <w:t>0</w:t>
            </w:r>
            <w:r w:rsidRPr="0039736F">
              <w:rPr>
                <w:rFonts w:asciiTheme="minorHAnsi" w:hAnsiTheme="minorHAnsi" w:cstheme="minorHAnsi"/>
                <w:bCs/>
                <w:iCs/>
              </w:rPr>
              <w:t>3</w:t>
            </w:r>
            <w:r w:rsidRPr="0039736F">
              <w:rPr>
                <w:rFonts w:asciiTheme="minorHAnsi" w:hAnsiTheme="minorHAnsi" w:cstheme="minorHAnsi"/>
                <w:bCs/>
                <w:iCs/>
                <w:color w:val="0000FF"/>
              </w:rPr>
              <w:t xml:space="preserve"> </w:t>
            </w:r>
          </w:p>
        </w:tc>
      </w:tr>
      <w:tr w:rsidR="00287FDD" w:rsidRPr="0039736F" w14:paraId="7CB1D099" w14:textId="77777777" w:rsidTr="00CF6EC9">
        <w:trPr>
          <w:trHeight w:val="39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98508D3" w14:textId="77777777" w:rsidR="00287FDD" w:rsidRPr="0039736F" w:rsidRDefault="00287FDD" w:rsidP="00CF6EC9">
            <w:pPr>
              <w:keepLines/>
              <w:contextualSpacing/>
              <w:rPr>
                <w:rFonts w:asciiTheme="minorHAnsi" w:hAnsiTheme="minorHAnsi" w:cstheme="minorHAnsi"/>
                <w:b/>
                <w:bCs/>
                <w:iCs/>
              </w:rPr>
            </w:pPr>
            <w:r w:rsidRPr="0039736F">
              <w:rPr>
                <w:rFonts w:asciiTheme="minorHAnsi" w:hAnsiTheme="minorHAnsi" w:cstheme="minorHAnsi"/>
                <w:b/>
                <w:bCs/>
                <w:iCs/>
              </w:rPr>
              <w:t>Título: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FB06225" w14:textId="77777777" w:rsidR="00287FDD" w:rsidRPr="0039736F" w:rsidRDefault="00287FDD" w:rsidP="00CF6EC9">
            <w:pPr>
              <w:keepLines/>
              <w:contextualSpacing/>
              <w:rPr>
                <w:rFonts w:asciiTheme="minorHAnsi" w:hAnsiTheme="minorHAnsi" w:cstheme="minorHAnsi"/>
                <w:iCs/>
              </w:rPr>
            </w:pPr>
            <w:r>
              <w:rPr>
                <w:rFonts w:asciiTheme="minorHAnsi" w:hAnsiTheme="minorHAnsi" w:cstheme="minorHAnsi"/>
                <w:iCs/>
              </w:rPr>
              <w:t>Eliminar productos</w:t>
            </w:r>
          </w:p>
        </w:tc>
      </w:tr>
      <w:tr w:rsidR="00287FDD" w:rsidRPr="0039736F" w14:paraId="16BB298E" w14:textId="77777777" w:rsidTr="00CF6EC9">
        <w:trPr>
          <w:trHeight w:val="28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C9C6F66" w14:textId="77777777" w:rsidR="00287FDD" w:rsidRPr="0039736F" w:rsidRDefault="00287FDD" w:rsidP="00CF6EC9">
            <w:pPr>
              <w:keepLines/>
              <w:contextualSpacing/>
              <w:rPr>
                <w:rFonts w:asciiTheme="minorHAnsi" w:hAnsiTheme="minorHAnsi" w:cstheme="minorHAnsi"/>
                <w:b/>
                <w:bCs/>
                <w:iCs/>
              </w:rPr>
            </w:pPr>
            <w:r w:rsidRPr="0039736F">
              <w:rPr>
                <w:rFonts w:asciiTheme="minorHAnsi" w:hAnsiTheme="minorHAnsi" w:cstheme="minorHAnsi"/>
                <w:b/>
                <w:bCs/>
                <w:iCs/>
              </w:rPr>
              <w:t>Texto: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86A7299" w14:textId="6C3A7C0F" w:rsidR="00287FDD" w:rsidRPr="0039736F" w:rsidRDefault="00287FDD" w:rsidP="00CF6EC9">
            <w:pPr>
              <w:keepLines/>
              <w:contextualSpacing/>
              <w:rPr>
                <w:rFonts w:asciiTheme="minorHAnsi" w:hAnsiTheme="minorHAnsi" w:cstheme="minorHAnsi"/>
                <w:iCs/>
              </w:rPr>
            </w:pPr>
            <w:r w:rsidRPr="0039736F">
              <w:rPr>
                <w:rFonts w:asciiTheme="minorHAnsi" w:hAnsiTheme="minorHAnsi" w:cstheme="minorHAnsi"/>
                <w:iCs/>
                <w:kern w:val="24"/>
              </w:rPr>
              <w:t xml:space="preserve">El sistema </w:t>
            </w:r>
            <w:r>
              <w:rPr>
                <w:rFonts w:asciiTheme="minorHAnsi" w:hAnsiTheme="minorHAnsi" w:cstheme="minorHAnsi"/>
                <w:iCs/>
                <w:kern w:val="24"/>
              </w:rPr>
              <w:t xml:space="preserve">debe permitir al administrador la eliminación de los productos existentes. </w:t>
            </w:r>
          </w:p>
        </w:tc>
      </w:tr>
      <w:tr w:rsidR="00287FDD" w:rsidRPr="0039736F" w14:paraId="7828AD6A" w14:textId="77777777" w:rsidTr="00CF6EC9">
        <w:trPr>
          <w:trHeight w:val="187"/>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535FB7D" w14:textId="77777777" w:rsidR="00287FDD" w:rsidRPr="0039736F" w:rsidRDefault="00287FDD" w:rsidP="00CF6EC9">
            <w:pPr>
              <w:keepLines/>
              <w:contextualSpacing/>
              <w:rPr>
                <w:rFonts w:asciiTheme="minorHAnsi" w:hAnsiTheme="minorHAnsi" w:cstheme="minorHAnsi"/>
                <w:b/>
                <w:bCs/>
                <w:iCs/>
              </w:rPr>
            </w:pPr>
            <w:r w:rsidRPr="0039736F">
              <w:rPr>
                <w:rFonts w:asciiTheme="minorHAnsi" w:hAnsiTheme="minorHAnsi" w:cstheme="minorHAnsi"/>
                <w:b/>
                <w:bCs/>
                <w:iCs/>
              </w:rPr>
              <w:t>Tipo: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2FDA827" w14:textId="77777777" w:rsidR="00287FDD" w:rsidRPr="0039736F" w:rsidRDefault="00287FDD" w:rsidP="00CF6EC9">
            <w:pPr>
              <w:keepLines/>
              <w:contextualSpacing/>
              <w:rPr>
                <w:rFonts w:asciiTheme="minorHAnsi" w:hAnsiTheme="minorHAnsi" w:cstheme="minorHAnsi"/>
                <w:iCs/>
              </w:rPr>
            </w:pPr>
            <w:r w:rsidRPr="0039736F">
              <w:rPr>
                <w:rFonts w:asciiTheme="minorHAnsi" w:hAnsiTheme="minorHAnsi" w:cstheme="minorHAnsi"/>
                <w:iCs/>
                <w:kern w:val="24"/>
              </w:rPr>
              <w:t>Funcional</w:t>
            </w:r>
          </w:p>
        </w:tc>
      </w:tr>
      <w:tr w:rsidR="00287FDD" w:rsidRPr="0039736F" w14:paraId="768258FA" w14:textId="77777777" w:rsidTr="00CF6EC9">
        <w:trPr>
          <w:trHeight w:val="131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B91C620" w14:textId="77777777" w:rsidR="00287FDD" w:rsidRPr="0039736F" w:rsidRDefault="00287FDD" w:rsidP="00CF6EC9">
            <w:pPr>
              <w:keepLines/>
              <w:contextualSpacing/>
              <w:rPr>
                <w:rFonts w:asciiTheme="minorHAnsi" w:hAnsiTheme="minorHAnsi" w:cstheme="minorHAnsi"/>
                <w:b/>
                <w:bCs/>
                <w:iCs/>
              </w:rPr>
            </w:pPr>
            <w:r w:rsidRPr="0039736F">
              <w:rPr>
                <w:rFonts w:asciiTheme="minorHAnsi" w:hAnsiTheme="minorHAnsi" w:cstheme="minorHAnsi"/>
                <w:b/>
                <w:bCs/>
                <w:iCs/>
              </w:rPr>
              <w:t>Detalles de requisitos y restricciones:</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26A94F7" w14:textId="5FEDB38F" w:rsidR="00287FDD" w:rsidRPr="0039736F" w:rsidRDefault="00287FDD" w:rsidP="00CF6EC9">
            <w:pPr>
              <w:keepLines/>
              <w:contextualSpacing/>
              <w:rPr>
                <w:rFonts w:asciiTheme="minorHAnsi" w:hAnsiTheme="minorHAnsi" w:cstheme="minorHAnsi"/>
                <w:iCs/>
                <w:kern w:val="24"/>
              </w:rPr>
            </w:pPr>
            <w:r w:rsidRPr="0039736F">
              <w:rPr>
                <w:rFonts w:asciiTheme="minorHAnsi" w:hAnsiTheme="minorHAnsi" w:cstheme="minorHAnsi"/>
                <w:iCs/>
                <w:kern w:val="24"/>
              </w:rPr>
              <w:t>El sistema</w:t>
            </w:r>
            <w:r>
              <w:rPr>
                <w:rFonts w:asciiTheme="minorHAnsi" w:hAnsiTheme="minorHAnsi" w:cstheme="minorHAnsi"/>
                <w:iCs/>
                <w:kern w:val="24"/>
              </w:rPr>
              <w:t xml:space="preserve"> debe contener la siguiente información</w:t>
            </w:r>
            <w:r w:rsidRPr="0039736F">
              <w:rPr>
                <w:rFonts w:asciiTheme="minorHAnsi" w:hAnsiTheme="minorHAnsi" w:cstheme="minorHAnsi"/>
                <w:iCs/>
                <w:kern w:val="24"/>
              </w:rPr>
              <w:t>:</w:t>
            </w:r>
          </w:p>
          <w:p w14:paraId="10AA7620" w14:textId="04148304" w:rsidR="00287FDD" w:rsidRPr="00287FDD" w:rsidRDefault="00287FDD" w:rsidP="00287FDD">
            <w:pPr>
              <w:pStyle w:val="Prrafodelista"/>
              <w:keepLines/>
              <w:numPr>
                <w:ilvl w:val="1"/>
                <w:numId w:val="70"/>
              </w:numPr>
              <w:rPr>
                <w:rFonts w:asciiTheme="minorHAnsi" w:hAnsiTheme="minorHAnsi" w:cstheme="minorHAnsi"/>
              </w:rPr>
            </w:pPr>
            <w:r w:rsidRPr="006614E6">
              <w:rPr>
                <w:rFonts w:asciiTheme="minorHAnsi" w:hAnsiTheme="minorHAnsi" w:cstheme="minorHAnsi"/>
              </w:rPr>
              <w:t>ID del producto: (</w:t>
            </w:r>
            <w:proofErr w:type="spellStart"/>
            <w:r w:rsidRPr="006614E6">
              <w:rPr>
                <w:rFonts w:asciiTheme="minorHAnsi" w:hAnsiTheme="minorHAnsi" w:cstheme="minorHAnsi"/>
              </w:rPr>
              <w:t>int</w:t>
            </w:r>
            <w:proofErr w:type="spellEnd"/>
            <w:r w:rsidRPr="006614E6">
              <w:rPr>
                <w:rFonts w:asciiTheme="minorHAnsi" w:hAnsiTheme="minorHAnsi" w:cstheme="minorHAnsi"/>
              </w:rPr>
              <w:t>, generado automáticamente, único).</w:t>
            </w:r>
          </w:p>
        </w:tc>
      </w:tr>
      <w:tr w:rsidR="00287FDD" w:rsidRPr="0039736F" w14:paraId="762FF6FB" w14:textId="77777777" w:rsidTr="00CF6EC9">
        <w:trPr>
          <w:trHeight w:val="942"/>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19C673C" w14:textId="77777777" w:rsidR="00287FDD" w:rsidRPr="0039736F" w:rsidRDefault="00287FDD" w:rsidP="00CF6EC9">
            <w:pPr>
              <w:keepLines/>
              <w:contextualSpacing/>
              <w:rPr>
                <w:rFonts w:asciiTheme="minorHAnsi" w:hAnsiTheme="minorHAnsi" w:cstheme="minorHAnsi"/>
                <w:b/>
                <w:bCs/>
                <w:iCs/>
              </w:rPr>
            </w:pPr>
            <w:r w:rsidRPr="0039736F">
              <w:rPr>
                <w:rFonts w:asciiTheme="minorHAnsi" w:hAnsiTheme="minorHAnsi" w:cstheme="minorHAnsi"/>
                <w:b/>
                <w:bCs/>
                <w:iCs/>
              </w:rPr>
              <w:t>Fecha de revisión y versión:</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8311860" w14:textId="7C8E16E4" w:rsidR="00287FDD" w:rsidRPr="0039736F" w:rsidRDefault="00287FDD" w:rsidP="00CF6EC9">
            <w:pPr>
              <w:keepLines/>
              <w:contextualSpacing/>
              <w:rPr>
                <w:rFonts w:asciiTheme="minorHAnsi" w:hAnsiTheme="minorHAnsi" w:cstheme="minorHAnsi"/>
                <w:iCs/>
                <w:color w:val="000000" w:themeColor="text1"/>
                <w:sz w:val="36"/>
                <w:szCs w:val="36"/>
              </w:rPr>
            </w:pPr>
            <w:r>
              <w:rPr>
                <w:rFonts w:asciiTheme="minorHAnsi" w:hAnsiTheme="minorHAnsi" w:cstheme="minorHAnsi"/>
                <w:iCs/>
                <w:color w:val="000000" w:themeColor="text1"/>
                <w:kern w:val="24"/>
              </w:rPr>
              <w:t>06</w:t>
            </w:r>
            <w:r w:rsidRPr="0039736F">
              <w:rPr>
                <w:rFonts w:asciiTheme="minorHAnsi" w:hAnsiTheme="minorHAnsi" w:cstheme="minorHAnsi"/>
                <w:iCs/>
                <w:color w:val="000000" w:themeColor="text1"/>
                <w:kern w:val="24"/>
              </w:rPr>
              <w:t>/1</w:t>
            </w:r>
            <w:r>
              <w:rPr>
                <w:rFonts w:asciiTheme="minorHAnsi" w:hAnsiTheme="minorHAnsi" w:cstheme="minorHAnsi"/>
                <w:iCs/>
                <w:color w:val="000000" w:themeColor="text1"/>
                <w:kern w:val="24"/>
              </w:rPr>
              <w:t>1</w:t>
            </w:r>
            <w:r w:rsidRPr="0039736F">
              <w:rPr>
                <w:rFonts w:asciiTheme="minorHAnsi" w:hAnsiTheme="minorHAnsi" w:cstheme="minorHAnsi"/>
                <w:iCs/>
                <w:color w:val="000000" w:themeColor="text1"/>
                <w:kern w:val="24"/>
              </w:rPr>
              <w:t>/202</w:t>
            </w:r>
            <w:r>
              <w:rPr>
                <w:rFonts w:asciiTheme="minorHAnsi" w:hAnsiTheme="minorHAnsi" w:cstheme="minorHAnsi"/>
                <w:iCs/>
                <w:color w:val="000000" w:themeColor="text1"/>
                <w:kern w:val="24"/>
              </w:rPr>
              <w:t>4</w:t>
            </w:r>
          </w:p>
          <w:p w14:paraId="3E8101D4" w14:textId="77777777" w:rsidR="00287FDD" w:rsidRPr="0039736F" w:rsidRDefault="00287FDD" w:rsidP="00CF6EC9">
            <w:pPr>
              <w:keepLines/>
              <w:contextualSpacing/>
              <w:rPr>
                <w:rFonts w:asciiTheme="minorHAnsi" w:hAnsiTheme="minorHAnsi" w:cstheme="minorHAnsi"/>
                <w:iCs/>
              </w:rPr>
            </w:pPr>
            <w:r w:rsidRPr="0039736F">
              <w:rPr>
                <w:rFonts w:asciiTheme="minorHAnsi" w:hAnsiTheme="minorHAnsi" w:cstheme="minorHAnsi"/>
                <w:iCs/>
                <w:color w:val="000000" w:themeColor="text1"/>
                <w:kern w:val="24"/>
              </w:rPr>
              <w:t>Versión 1.1</w:t>
            </w:r>
          </w:p>
        </w:tc>
      </w:tr>
      <w:tr w:rsidR="00287FDD" w:rsidRPr="0039736F" w14:paraId="2503C192"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922FAA3" w14:textId="77777777" w:rsidR="00287FDD" w:rsidRPr="0039736F" w:rsidRDefault="00287FDD" w:rsidP="00CF6EC9">
            <w:pPr>
              <w:keepLines/>
              <w:contextualSpacing/>
              <w:rPr>
                <w:rFonts w:asciiTheme="minorHAnsi" w:hAnsiTheme="minorHAnsi" w:cstheme="minorHAnsi"/>
                <w:b/>
                <w:bCs/>
                <w:iCs/>
              </w:rPr>
            </w:pPr>
            <w:r w:rsidRPr="0039736F">
              <w:rPr>
                <w:rFonts w:asciiTheme="minorHAnsi" w:hAnsiTheme="minorHAnsi" w:cstheme="minorHAnsi"/>
                <w:b/>
                <w:bCs/>
                <w:iCs/>
              </w:rPr>
              <w:t>Prioridad:</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DF61801" w14:textId="77777777" w:rsidR="00287FDD" w:rsidRPr="0039736F" w:rsidRDefault="00287FDD" w:rsidP="00CF6EC9">
            <w:pPr>
              <w:keepLines/>
              <w:contextualSpacing/>
              <w:rPr>
                <w:rFonts w:asciiTheme="minorHAnsi" w:hAnsiTheme="minorHAnsi" w:cstheme="minorHAnsi"/>
                <w:iCs/>
              </w:rPr>
            </w:pPr>
            <w:r>
              <w:rPr>
                <w:rFonts w:asciiTheme="minorHAnsi" w:hAnsiTheme="minorHAnsi" w:cstheme="minorHAnsi"/>
                <w:iCs/>
              </w:rPr>
              <w:t>Baja</w:t>
            </w:r>
          </w:p>
        </w:tc>
      </w:tr>
    </w:tbl>
    <w:p w14:paraId="44C2B2C0" w14:textId="77777777" w:rsidR="00287FDD" w:rsidRDefault="00287FDD" w:rsidP="00287FDD">
      <w:pPr>
        <w:pStyle w:val="Prrafodelista"/>
        <w:ind w:left="1997"/>
        <w:rPr>
          <w:rFonts w:asciiTheme="minorHAnsi" w:hAnsiTheme="minorHAnsi" w:cstheme="minorHAnsi"/>
          <w:b/>
          <w:bCs/>
        </w:rPr>
      </w:pPr>
    </w:p>
    <w:p w14:paraId="2EE4BA60" w14:textId="77777777" w:rsidR="00287FDD" w:rsidRDefault="00287FDD" w:rsidP="00287FDD">
      <w:pPr>
        <w:pStyle w:val="Prrafodelista"/>
        <w:ind w:left="1997"/>
        <w:rPr>
          <w:rFonts w:asciiTheme="minorHAnsi" w:hAnsiTheme="minorHAnsi" w:cstheme="minorHAnsi"/>
          <w:b/>
          <w:bCs/>
        </w:rPr>
      </w:pPr>
    </w:p>
    <w:p w14:paraId="2437037B" w14:textId="77777777" w:rsidR="00C1423A" w:rsidRDefault="00C1423A" w:rsidP="00287FDD">
      <w:pPr>
        <w:pStyle w:val="Prrafodelista"/>
        <w:ind w:left="1997"/>
        <w:rPr>
          <w:rFonts w:asciiTheme="minorHAnsi" w:hAnsiTheme="minorHAnsi" w:cstheme="minorHAnsi"/>
          <w:b/>
          <w:bCs/>
        </w:rPr>
      </w:pPr>
    </w:p>
    <w:p w14:paraId="61D5FD86" w14:textId="77777777" w:rsidR="00C1423A" w:rsidRDefault="00C1423A" w:rsidP="00287FDD">
      <w:pPr>
        <w:pStyle w:val="Prrafodelista"/>
        <w:ind w:left="1997"/>
        <w:rPr>
          <w:rFonts w:asciiTheme="minorHAnsi" w:hAnsiTheme="minorHAnsi" w:cstheme="minorHAnsi"/>
          <w:b/>
          <w:bCs/>
        </w:rPr>
      </w:pPr>
    </w:p>
    <w:p w14:paraId="6D87A953" w14:textId="77777777" w:rsidR="00C1423A" w:rsidRDefault="00C1423A" w:rsidP="00287FDD">
      <w:pPr>
        <w:pStyle w:val="Prrafodelista"/>
        <w:ind w:left="1997"/>
        <w:rPr>
          <w:rFonts w:asciiTheme="minorHAnsi" w:hAnsiTheme="minorHAnsi" w:cstheme="minorHAnsi"/>
          <w:b/>
          <w:bCs/>
        </w:rPr>
      </w:pPr>
    </w:p>
    <w:p w14:paraId="76BFA722" w14:textId="77777777" w:rsidR="00C1423A" w:rsidRDefault="00C1423A" w:rsidP="00287FDD">
      <w:pPr>
        <w:pStyle w:val="Prrafodelista"/>
        <w:ind w:left="1997"/>
        <w:rPr>
          <w:rFonts w:asciiTheme="minorHAnsi" w:hAnsiTheme="minorHAnsi" w:cstheme="minorHAnsi"/>
          <w:b/>
          <w:bCs/>
        </w:rPr>
      </w:pPr>
    </w:p>
    <w:p w14:paraId="7188ED18" w14:textId="77777777" w:rsidR="00C1423A" w:rsidRDefault="00C1423A" w:rsidP="00287FDD">
      <w:pPr>
        <w:pStyle w:val="Prrafodelista"/>
        <w:ind w:left="1997"/>
        <w:rPr>
          <w:rFonts w:asciiTheme="minorHAnsi" w:hAnsiTheme="minorHAnsi" w:cstheme="minorHAnsi"/>
          <w:b/>
          <w:bCs/>
        </w:rPr>
      </w:pPr>
    </w:p>
    <w:p w14:paraId="74EF204E" w14:textId="77777777" w:rsidR="00C1423A" w:rsidRDefault="00C1423A" w:rsidP="00287FDD">
      <w:pPr>
        <w:pStyle w:val="Prrafodelista"/>
        <w:ind w:left="1997"/>
        <w:rPr>
          <w:rFonts w:asciiTheme="minorHAnsi" w:hAnsiTheme="minorHAnsi" w:cstheme="minorHAnsi"/>
          <w:b/>
          <w:bCs/>
        </w:rPr>
      </w:pPr>
    </w:p>
    <w:p w14:paraId="5488D342" w14:textId="77777777" w:rsidR="00C1423A" w:rsidRDefault="00C1423A" w:rsidP="00287FDD">
      <w:pPr>
        <w:pStyle w:val="Prrafodelista"/>
        <w:ind w:left="1997"/>
        <w:rPr>
          <w:rFonts w:asciiTheme="minorHAnsi" w:hAnsiTheme="minorHAnsi" w:cstheme="minorHAnsi"/>
          <w:b/>
          <w:bCs/>
        </w:rPr>
      </w:pPr>
    </w:p>
    <w:p w14:paraId="2696EAB9" w14:textId="77777777" w:rsidR="00C1423A" w:rsidRDefault="00C1423A" w:rsidP="00287FDD">
      <w:pPr>
        <w:pStyle w:val="Prrafodelista"/>
        <w:ind w:left="1997"/>
        <w:rPr>
          <w:rFonts w:asciiTheme="minorHAnsi" w:hAnsiTheme="minorHAnsi" w:cstheme="minorHAnsi"/>
          <w:b/>
          <w:bCs/>
        </w:rPr>
      </w:pPr>
    </w:p>
    <w:p w14:paraId="4A37320B" w14:textId="77777777" w:rsidR="00C1423A" w:rsidRDefault="00C1423A" w:rsidP="00287FDD">
      <w:pPr>
        <w:pStyle w:val="Prrafodelista"/>
        <w:ind w:left="1997"/>
        <w:rPr>
          <w:rFonts w:asciiTheme="minorHAnsi" w:hAnsiTheme="minorHAnsi" w:cstheme="minorHAnsi"/>
          <w:b/>
          <w:bCs/>
        </w:rPr>
      </w:pPr>
    </w:p>
    <w:p w14:paraId="68467707" w14:textId="77777777" w:rsidR="00C1423A" w:rsidRDefault="00C1423A" w:rsidP="00287FDD">
      <w:pPr>
        <w:pStyle w:val="Prrafodelista"/>
        <w:ind w:left="1997"/>
        <w:rPr>
          <w:rFonts w:asciiTheme="minorHAnsi" w:hAnsiTheme="minorHAnsi" w:cstheme="minorHAnsi"/>
          <w:b/>
          <w:bCs/>
        </w:rPr>
      </w:pPr>
    </w:p>
    <w:p w14:paraId="2E3555DE" w14:textId="77777777" w:rsidR="00C1423A" w:rsidRDefault="00C1423A" w:rsidP="00287FDD">
      <w:pPr>
        <w:pStyle w:val="Prrafodelista"/>
        <w:ind w:left="1997"/>
        <w:rPr>
          <w:rFonts w:asciiTheme="minorHAnsi" w:hAnsiTheme="minorHAnsi" w:cstheme="minorHAnsi"/>
          <w:b/>
          <w:bCs/>
        </w:rPr>
      </w:pPr>
    </w:p>
    <w:p w14:paraId="6600AF90" w14:textId="77777777" w:rsidR="00C1423A" w:rsidRDefault="00C1423A" w:rsidP="00287FDD">
      <w:pPr>
        <w:pStyle w:val="Prrafodelista"/>
        <w:ind w:left="1997"/>
        <w:rPr>
          <w:rFonts w:asciiTheme="minorHAnsi" w:hAnsiTheme="minorHAnsi" w:cstheme="minorHAnsi"/>
          <w:b/>
          <w:bCs/>
        </w:rPr>
      </w:pPr>
    </w:p>
    <w:p w14:paraId="3EDB21DA" w14:textId="77777777" w:rsidR="00C1423A" w:rsidRDefault="00C1423A" w:rsidP="00287FDD">
      <w:pPr>
        <w:pStyle w:val="Prrafodelista"/>
        <w:ind w:left="1997"/>
        <w:rPr>
          <w:rFonts w:asciiTheme="minorHAnsi" w:hAnsiTheme="minorHAnsi" w:cstheme="minorHAnsi"/>
          <w:b/>
          <w:bCs/>
        </w:rPr>
      </w:pPr>
    </w:p>
    <w:p w14:paraId="7E465359" w14:textId="77777777" w:rsidR="00C1423A" w:rsidRDefault="00C1423A" w:rsidP="00287FDD">
      <w:pPr>
        <w:pStyle w:val="Prrafodelista"/>
        <w:ind w:left="1997"/>
        <w:rPr>
          <w:rFonts w:asciiTheme="minorHAnsi" w:hAnsiTheme="minorHAnsi" w:cstheme="minorHAnsi"/>
          <w:b/>
          <w:bCs/>
        </w:rPr>
      </w:pPr>
    </w:p>
    <w:p w14:paraId="5C28292B" w14:textId="77777777" w:rsidR="00C1423A" w:rsidRDefault="00C1423A" w:rsidP="00287FDD">
      <w:pPr>
        <w:pStyle w:val="Prrafodelista"/>
        <w:ind w:left="1997"/>
        <w:rPr>
          <w:rFonts w:asciiTheme="minorHAnsi" w:hAnsiTheme="minorHAnsi" w:cstheme="minorHAnsi"/>
          <w:b/>
          <w:bCs/>
        </w:rPr>
      </w:pPr>
    </w:p>
    <w:p w14:paraId="67BC68C7" w14:textId="77777777" w:rsidR="00C1423A" w:rsidRDefault="00C1423A" w:rsidP="00287FDD">
      <w:pPr>
        <w:pStyle w:val="Prrafodelista"/>
        <w:ind w:left="1997"/>
        <w:rPr>
          <w:rFonts w:asciiTheme="minorHAnsi" w:hAnsiTheme="minorHAnsi" w:cstheme="minorHAnsi"/>
          <w:b/>
          <w:bCs/>
        </w:rPr>
      </w:pPr>
    </w:p>
    <w:p w14:paraId="75EF2A11" w14:textId="77777777" w:rsidR="00C1423A" w:rsidRDefault="00C1423A" w:rsidP="00287FDD">
      <w:pPr>
        <w:pStyle w:val="Prrafodelista"/>
        <w:ind w:left="1997"/>
        <w:rPr>
          <w:rFonts w:asciiTheme="minorHAnsi" w:hAnsiTheme="minorHAnsi" w:cstheme="minorHAnsi"/>
          <w:b/>
          <w:bCs/>
        </w:rPr>
      </w:pPr>
    </w:p>
    <w:p w14:paraId="400B28B5" w14:textId="77777777" w:rsidR="00C1423A" w:rsidRDefault="00C1423A" w:rsidP="00287FDD">
      <w:pPr>
        <w:pStyle w:val="Prrafodelista"/>
        <w:ind w:left="1997"/>
        <w:rPr>
          <w:rFonts w:asciiTheme="minorHAnsi" w:hAnsiTheme="minorHAnsi" w:cstheme="minorHAnsi"/>
          <w:b/>
          <w:bCs/>
        </w:rPr>
      </w:pPr>
    </w:p>
    <w:p w14:paraId="469E623C" w14:textId="77777777" w:rsidR="00C1423A" w:rsidRDefault="00C1423A" w:rsidP="00287FDD">
      <w:pPr>
        <w:pStyle w:val="Prrafodelista"/>
        <w:ind w:left="1997"/>
        <w:rPr>
          <w:rFonts w:asciiTheme="minorHAnsi" w:hAnsiTheme="minorHAnsi" w:cstheme="minorHAnsi"/>
          <w:b/>
          <w:bCs/>
        </w:rPr>
      </w:pPr>
    </w:p>
    <w:p w14:paraId="7022BF16" w14:textId="77777777" w:rsidR="00287FDD" w:rsidRDefault="00287FDD" w:rsidP="00287FDD">
      <w:pPr>
        <w:pStyle w:val="Prrafodelista"/>
        <w:ind w:left="1997"/>
        <w:rPr>
          <w:rFonts w:asciiTheme="minorHAnsi" w:hAnsiTheme="minorHAnsi" w:cstheme="minorHAnsi"/>
          <w:b/>
          <w:bCs/>
        </w:rPr>
      </w:pPr>
    </w:p>
    <w:p w14:paraId="264DE72F" w14:textId="77777777" w:rsidR="00C1423A" w:rsidRDefault="00C1423A" w:rsidP="00287FDD">
      <w:pPr>
        <w:pStyle w:val="Prrafodelista"/>
        <w:ind w:left="1997"/>
        <w:rPr>
          <w:rFonts w:asciiTheme="minorHAnsi" w:hAnsiTheme="minorHAnsi" w:cstheme="minorHAnsi"/>
          <w:b/>
          <w:bCs/>
        </w:rPr>
      </w:pPr>
    </w:p>
    <w:p w14:paraId="7BD8147B" w14:textId="4572BE16" w:rsidR="00F50DCD" w:rsidRDefault="00F50DCD" w:rsidP="00D66BF6">
      <w:pPr>
        <w:pStyle w:val="Prrafodelista"/>
        <w:numPr>
          <w:ilvl w:val="2"/>
          <w:numId w:val="2"/>
        </w:numPr>
        <w:rPr>
          <w:rFonts w:asciiTheme="minorHAnsi" w:hAnsiTheme="minorHAnsi" w:cstheme="minorHAnsi"/>
          <w:b/>
          <w:bCs/>
        </w:rPr>
      </w:pPr>
      <w:r>
        <w:rPr>
          <w:rFonts w:asciiTheme="minorHAnsi" w:hAnsiTheme="minorHAnsi" w:cstheme="minorHAnsi"/>
          <w:b/>
          <w:bCs/>
        </w:rPr>
        <w:t>Módulo de categorías</w:t>
      </w:r>
    </w:p>
    <w:p w14:paraId="2CBF2264" w14:textId="77777777" w:rsidR="00C1423A" w:rsidRDefault="00C1423A" w:rsidP="00C1423A">
      <w:pPr>
        <w:rPr>
          <w:rFonts w:asciiTheme="minorHAnsi" w:hAnsiTheme="minorHAnsi" w:cstheme="minorHAnsi"/>
          <w:b/>
          <w:bCs/>
        </w:rPr>
      </w:pPr>
    </w:p>
    <w:tbl>
      <w:tblPr>
        <w:tblW w:w="5000" w:type="pct"/>
        <w:tblCellMar>
          <w:left w:w="0" w:type="dxa"/>
          <w:right w:w="0" w:type="dxa"/>
        </w:tblCellMar>
        <w:tblLook w:val="0600" w:firstRow="0" w:lastRow="0" w:firstColumn="0" w:lastColumn="0" w:noHBand="1" w:noVBand="1"/>
      </w:tblPr>
      <w:tblGrid>
        <w:gridCol w:w="1706"/>
        <w:gridCol w:w="7912"/>
      </w:tblGrid>
      <w:tr w:rsidR="00F1282A" w:rsidRPr="0039736F" w14:paraId="3C586EA0" w14:textId="77777777" w:rsidTr="00CF6EC9">
        <w:trPr>
          <w:trHeight w:val="35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01DD751" w14:textId="77777777" w:rsidR="00F1282A" w:rsidRPr="0039736F" w:rsidRDefault="00F1282A" w:rsidP="00CF6EC9">
            <w:pPr>
              <w:keepLines/>
              <w:contextualSpacing/>
              <w:rPr>
                <w:rFonts w:asciiTheme="minorHAnsi" w:hAnsiTheme="minorHAnsi" w:cstheme="minorHAnsi"/>
                <w:b/>
                <w:bCs/>
                <w:iCs/>
              </w:rPr>
            </w:pPr>
            <w:r w:rsidRPr="0039736F">
              <w:rPr>
                <w:rFonts w:asciiTheme="minorHAnsi" w:hAnsiTheme="minorHAnsi" w:cstheme="minorHAnsi"/>
                <w:b/>
                <w:bCs/>
                <w:iCs/>
              </w:rPr>
              <w:t>Número: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3D9F9FE" w14:textId="65423AB4" w:rsidR="00F1282A" w:rsidRPr="0039736F" w:rsidRDefault="00F1282A" w:rsidP="00CF6EC9">
            <w:pPr>
              <w:keepLines/>
              <w:ind w:left="708" w:hanging="708"/>
              <w:contextualSpacing/>
              <w:rPr>
                <w:rFonts w:asciiTheme="minorHAnsi" w:hAnsiTheme="minorHAnsi" w:cstheme="minorHAnsi"/>
                <w:bCs/>
                <w:iCs/>
                <w:color w:val="0000FF"/>
              </w:rPr>
            </w:pPr>
            <w:r w:rsidRPr="0039736F">
              <w:rPr>
                <w:rFonts w:asciiTheme="minorHAnsi" w:hAnsiTheme="minorHAnsi" w:cstheme="minorHAnsi"/>
                <w:bCs/>
                <w:iCs/>
              </w:rPr>
              <w:t>RF-</w:t>
            </w:r>
            <w:r w:rsidR="00E62B81">
              <w:rPr>
                <w:rFonts w:asciiTheme="minorHAnsi" w:hAnsiTheme="minorHAnsi" w:cstheme="minorHAnsi"/>
                <w:bCs/>
                <w:iCs/>
              </w:rPr>
              <w:t>04</w:t>
            </w:r>
          </w:p>
        </w:tc>
      </w:tr>
      <w:tr w:rsidR="00F1282A" w:rsidRPr="0039736F" w14:paraId="79D19923" w14:textId="77777777" w:rsidTr="00CF6EC9">
        <w:trPr>
          <w:trHeight w:val="39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798B270" w14:textId="77777777" w:rsidR="00F1282A" w:rsidRPr="0039736F" w:rsidRDefault="00F1282A" w:rsidP="00CF6EC9">
            <w:pPr>
              <w:keepLines/>
              <w:contextualSpacing/>
              <w:rPr>
                <w:rFonts w:asciiTheme="minorHAnsi" w:hAnsiTheme="minorHAnsi" w:cstheme="minorHAnsi"/>
                <w:b/>
                <w:bCs/>
                <w:iCs/>
              </w:rPr>
            </w:pPr>
            <w:r w:rsidRPr="0039736F">
              <w:rPr>
                <w:rFonts w:asciiTheme="minorHAnsi" w:hAnsiTheme="minorHAnsi" w:cstheme="minorHAnsi"/>
                <w:b/>
                <w:bCs/>
                <w:iCs/>
              </w:rPr>
              <w:t>Título: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8024303" w14:textId="12685E0A" w:rsidR="00F1282A" w:rsidRPr="0039736F" w:rsidRDefault="00F1282A" w:rsidP="00CF6EC9">
            <w:pPr>
              <w:keepLines/>
              <w:contextualSpacing/>
              <w:rPr>
                <w:rFonts w:asciiTheme="minorHAnsi" w:hAnsiTheme="minorHAnsi" w:cstheme="minorHAnsi"/>
                <w:iCs/>
              </w:rPr>
            </w:pPr>
            <w:r>
              <w:rPr>
                <w:rFonts w:asciiTheme="minorHAnsi" w:hAnsiTheme="minorHAnsi" w:cstheme="minorHAnsi"/>
                <w:iCs/>
              </w:rPr>
              <w:t xml:space="preserve">Registrar categorías </w:t>
            </w:r>
          </w:p>
        </w:tc>
      </w:tr>
      <w:tr w:rsidR="00F1282A" w:rsidRPr="0039736F" w14:paraId="699A01DD" w14:textId="77777777" w:rsidTr="00CF6EC9">
        <w:trPr>
          <w:trHeight w:val="28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8ECC5C1" w14:textId="77777777" w:rsidR="00F1282A" w:rsidRPr="0039736F" w:rsidRDefault="00F1282A" w:rsidP="00CF6EC9">
            <w:pPr>
              <w:keepLines/>
              <w:contextualSpacing/>
              <w:rPr>
                <w:rFonts w:asciiTheme="minorHAnsi" w:hAnsiTheme="minorHAnsi" w:cstheme="minorHAnsi"/>
                <w:b/>
                <w:bCs/>
                <w:iCs/>
              </w:rPr>
            </w:pPr>
            <w:r w:rsidRPr="0039736F">
              <w:rPr>
                <w:rFonts w:asciiTheme="minorHAnsi" w:hAnsiTheme="minorHAnsi" w:cstheme="minorHAnsi"/>
                <w:b/>
                <w:bCs/>
                <w:iCs/>
              </w:rPr>
              <w:t>Texto: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E6B68A3" w14:textId="25D2998A" w:rsidR="00F1282A" w:rsidRPr="0039736F" w:rsidRDefault="00F1282A" w:rsidP="00CF6EC9">
            <w:pPr>
              <w:keepLines/>
              <w:contextualSpacing/>
              <w:rPr>
                <w:rFonts w:asciiTheme="minorHAnsi" w:hAnsiTheme="minorHAnsi" w:cstheme="minorHAnsi"/>
                <w:iCs/>
              </w:rPr>
            </w:pPr>
            <w:r w:rsidRPr="0039736F">
              <w:rPr>
                <w:rFonts w:asciiTheme="minorHAnsi" w:hAnsiTheme="minorHAnsi" w:cstheme="minorHAnsi"/>
                <w:iCs/>
                <w:kern w:val="24"/>
              </w:rPr>
              <w:t>El sistema</w:t>
            </w:r>
            <w:r>
              <w:rPr>
                <w:rFonts w:asciiTheme="minorHAnsi" w:hAnsiTheme="minorHAnsi" w:cstheme="minorHAnsi"/>
                <w:iCs/>
                <w:kern w:val="24"/>
              </w:rPr>
              <w:t xml:space="preserve"> debe</w:t>
            </w:r>
            <w:r w:rsidRPr="0039736F">
              <w:rPr>
                <w:rFonts w:asciiTheme="minorHAnsi" w:hAnsiTheme="minorHAnsi" w:cstheme="minorHAnsi"/>
                <w:iCs/>
                <w:kern w:val="24"/>
              </w:rPr>
              <w:t xml:space="preserve"> </w:t>
            </w:r>
            <w:r>
              <w:rPr>
                <w:rFonts w:asciiTheme="minorHAnsi" w:hAnsiTheme="minorHAnsi" w:cstheme="minorHAnsi"/>
                <w:iCs/>
                <w:kern w:val="24"/>
              </w:rPr>
              <w:t xml:space="preserve">permitir al administrados registrar nuevas </w:t>
            </w:r>
            <w:r w:rsidR="001C59F5">
              <w:rPr>
                <w:rFonts w:asciiTheme="minorHAnsi" w:hAnsiTheme="minorHAnsi" w:cstheme="minorHAnsi"/>
                <w:iCs/>
                <w:kern w:val="24"/>
              </w:rPr>
              <w:t>categorías</w:t>
            </w:r>
            <w:r>
              <w:rPr>
                <w:rFonts w:asciiTheme="minorHAnsi" w:hAnsiTheme="minorHAnsi" w:cstheme="minorHAnsi"/>
                <w:iCs/>
                <w:kern w:val="24"/>
              </w:rPr>
              <w:t>.</w:t>
            </w:r>
          </w:p>
        </w:tc>
      </w:tr>
      <w:tr w:rsidR="00F1282A" w:rsidRPr="0039736F" w14:paraId="0E055331" w14:textId="77777777" w:rsidTr="00CF6EC9">
        <w:trPr>
          <w:trHeight w:val="187"/>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4467485" w14:textId="77777777" w:rsidR="00F1282A" w:rsidRPr="0039736F" w:rsidRDefault="00F1282A" w:rsidP="00CF6EC9">
            <w:pPr>
              <w:keepLines/>
              <w:contextualSpacing/>
              <w:rPr>
                <w:rFonts w:asciiTheme="minorHAnsi" w:hAnsiTheme="minorHAnsi" w:cstheme="minorHAnsi"/>
                <w:b/>
                <w:bCs/>
                <w:iCs/>
              </w:rPr>
            </w:pPr>
            <w:r w:rsidRPr="0039736F">
              <w:rPr>
                <w:rFonts w:asciiTheme="minorHAnsi" w:hAnsiTheme="minorHAnsi" w:cstheme="minorHAnsi"/>
                <w:b/>
                <w:bCs/>
                <w:iCs/>
              </w:rPr>
              <w:t>Tipo: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DF0E81C" w14:textId="77777777" w:rsidR="00F1282A" w:rsidRPr="0039736F" w:rsidRDefault="00F1282A" w:rsidP="00CF6EC9">
            <w:pPr>
              <w:keepLines/>
              <w:contextualSpacing/>
              <w:rPr>
                <w:rFonts w:asciiTheme="minorHAnsi" w:hAnsiTheme="minorHAnsi" w:cstheme="minorHAnsi"/>
                <w:iCs/>
              </w:rPr>
            </w:pPr>
            <w:r w:rsidRPr="0039736F">
              <w:rPr>
                <w:rFonts w:asciiTheme="minorHAnsi" w:hAnsiTheme="minorHAnsi" w:cstheme="minorHAnsi"/>
                <w:iCs/>
                <w:kern w:val="24"/>
              </w:rPr>
              <w:t xml:space="preserve">Funcional </w:t>
            </w:r>
          </w:p>
        </w:tc>
      </w:tr>
      <w:tr w:rsidR="00F1282A" w:rsidRPr="0039736F" w14:paraId="421361AC" w14:textId="77777777" w:rsidTr="00CF6EC9">
        <w:trPr>
          <w:trHeight w:val="131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D552A2E" w14:textId="77777777" w:rsidR="00F1282A" w:rsidRPr="0039736F" w:rsidRDefault="00F1282A" w:rsidP="00CF6EC9">
            <w:pPr>
              <w:keepLines/>
              <w:contextualSpacing/>
              <w:rPr>
                <w:rFonts w:asciiTheme="minorHAnsi" w:hAnsiTheme="minorHAnsi" w:cstheme="minorHAnsi"/>
                <w:b/>
                <w:bCs/>
                <w:iCs/>
              </w:rPr>
            </w:pPr>
            <w:r w:rsidRPr="0039736F">
              <w:rPr>
                <w:rFonts w:asciiTheme="minorHAnsi" w:hAnsiTheme="minorHAnsi" w:cstheme="minorHAnsi"/>
                <w:b/>
                <w:bCs/>
                <w:iCs/>
              </w:rPr>
              <w:t>Detalles de requisitos y restricciones:</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7402D6F" w14:textId="77777777" w:rsidR="00F1282A" w:rsidRPr="0039736F" w:rsidRDefault="00F1282A" w:rsidP="00CF6EC9">
            <w:pPr>
              <w:keepLines/>
              <w:contextualSpacing/>
              <w:rPr>
                <w:rFonts w:asciiTheme="minorHAnsi" w:hAnsiTheme="minorHAnsi" w:cstheme="minorHAnsi"/>
                <w:iCs/>
                <w:kern w:val="24"/>
              </w:rPr>
            </w:pPr>
            <w:r w:rsidRPr="0039736F">
              <w:rPr>
                <w:rFonts w:asciiTheme="minorHAnsi" w:hAnsiTheme="minorHAnsi" w:cstheme="minorHAnsi"/>
                <w:iCs/>
                <w:kern w:val="24"/>
              </w:rPr>
              <w:t>El sistema</w:t>
            </w:r>
            <w:r>
              <w:rPr>
                <w:rFonts w:asciiTheme="minorHAnsi" w:hAnsiTheme="minorHAnsi" w:cstheme="minorHAnsi"/>
                <w:iCs/>
                <w:kern w:val="24"/>
              </w:rPr>
              <w:t xml:space="preserve"> debe contener la siguiente información</w:t>
            </w:r>
            <w:r w:rsidRPr="0039736F">
              <w:rPr>
                <w:rFonts w:asciiTheme="minorHAnsi" w:hAnsiTheme="minorHAnsi" w:cstheme="minorHAnsi"/>
                <w:iCs/>
                <w:kern w:val="24"/>
              </w:rPr>
              <w:t>:</w:t>
            </w:r>
          </w:p>
          <w:p w14:paraId="387798D5" w14:textId="786A9823" w:rsidR="00F1282A" w:rsidRPr="009E3797" w:rsidRDefault="00F1282A" w:rsidP="00F1282A">
            <w:pPr>
              <w:pStyle w:val="Prrafodelista"/>
              <w:numPr>
                <w:ilvl w:val="0"/>
                <w:numId w:val="120"/>
              </w:numPr>
            </w:pPr>
            <w:r w:rsidRPr="009E3797">
              <w:t>I</w:t>
            </w:r>
            <w:r>
              <w:t>D</w:t>
            </w:r>
            <w:r w:rsidRPr="009E3797">
              <w:t xml:space="preserve"> de</w:t>
            </w:r>
            <w:r>
              <w:t xml:space="preserve"> la categoría (</w:t>
            </w:r>
            <w:proofErr w:type="spellStart"/>
            <w:r>
              <w:t>int</w:t>
            </w:r>
            <w:proofErr w:type="spellEnd"/>
            <w:r>
              <w:t>, generado automáticamente, único)</w:t>
            </w:r>
          </w:p>
          <w:p w14:paraId="24DE0B3F" w14:textId="43719CDF" w:rsidR="00F1282A" w:rsidRPr="009E3797" w:rsidRDefault="00F1282A" w:rsidP="00CF6EC9">
            <w:pPr>
              <w:pStyle w:val="Prrafodelista"/>
              <w:numPr>
                <w:ilvl w:val="0"/>
                <w:numId w:val="120"/>
              </w:numPr>
            </w:pPr>
            <w:r w:rsidRPr="009E3797">
              <w:t>Descripción de</w:t>
            </w:r>
            <w:r>
              <w:t xml:space="preserve"> la </w:t>
            </w:r>
            <w:r w:rsidR="001C59F5">
              <w:t>categoría</w:t>
            </w:r>
            <w:r>
              <w:t xml:space="preserve"> (</w:t>
            </w:r>
            <w:proofErr w:type="spellStart"/>
            <w:r>
              <w:t>String</w:t>
            </w:r>
            <w:proofErr w:type="spellEnd"/>
            <w:r>
              <w:t>, 50 caracteres)</w:t>
            </w:r>
          </w:p>
          <w:p w14:paraId="1949DF97" w14:textId="0D9BDF00" w:rsidR="00F1282A" w:rsidRPr="007C308A" w:rsidRDefault="00F1282A" w:rsidP="00CF6EC9">
            <w:pPr>
              <w:pStyle w:val="Prrafodelista"/>
              <w:keepLines/>
              <w:numPr>
                <w:ilvl w:val="0"/>
                <w:numId w:val="120"/>
              </w:numPr>
              <w:rPr>
                <w:rFonts w:asciiTheme="minorHAnsi" w:hAnsiTheme="minorHAnsi" w:cstheme="minorHAnsi"/>
                <w:iCs/>
              </w:rPr>
            </w:pPr>
            <w:r w:rsidRPr="009E3797">
              <w:t>Estado de</w:t>
            </w:r>
            <w:r>
              <w:t xml:space="preserve"> la categoría (</w:t>
            </w:r>
            <w:proofErr w:type="spellStart"/>
            <w:r>
              <w:t>boolean</w:t>
            </w:r>
            <w:proofErr w:type="spellEnd"/>
            <w:r>
              <w:t xml:space="preserve"> 0 = Activo, 1 = No Activo)</w:t>
            </w:r>
          </w:p>
        </w:tc>
      </w:tr>
      <w:tr w:rsidR="00F1282A" w:rsidRPr="0039736F" w14:paraId="7A18C6E2" w14:textId="77777777" w:rsidTr="00CF6EC9">
        <w:trPr>
          <w:trHeight w:val="942"/>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C96D7B3" w14:textId="77777777" w:rsidR="00F1282A" w:rsidRPr="0039736F" w:rsidRDefault="00F1282A" w:rsidP="00CF6EC9">
            <w:pPr>
              <w:keepLines/>
              <w:contextualSpacing/>
              <w:rPr>
                <w:rFonts w:asciiTheme="minorHAnsi" w:hAnsiTheme="minorHAnsi" w:cstheme="minorHAnsi"/>
                <w:b/>
                <w:bCs/>
                <w:iCs/>
              </w:rPr>
            </w:pPr>
            <w:r w:rsidRPr="0039736F">
              <w:rPr>
                <w:rFonts w:asciiTheme="minorHAnsi" w:hAnsiTheme="minorHAnsi" w:cstheme="minorHAnsi"/>
                <w:b/>
                <w:bCs/>
                <w:iCs/>
              </w:rPr>
              <w:t>Fecha de revisión y versión:</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1DDF486" w14:textId="77777777" w:rsidR="00F1282A" w:rsidRPr="0039736F" w:rsidRDefault="00F1282A" w:rsidP="00CF6EC9">
            <w:pPr>
              <w:keepLines/>
              <w:contextualSpacing/>
              <w:rPr>
                <w:rFonts w:asciiTheme="minorHAnsi" w:hAnsiTheme="minorHAnsi" w:cstheme="minorHAnsi"/>
                <w:iCs/>
                <w:color w:val="000000" w:themeColor="text1"/>
                <w:sz w:val="36"/>
                <w:szCs w:val="36"/>
              </w:rPr>
            </w:pPr>
            <w:r>
              <w:rPr>
                <w:rFonts w:asciiTheme="minorHAnsi" w:hAnsiTheme="minorHAnsi" w:cstheme="minorHAnsi"/>
                <w:iCs/>
                <w:color w:val="000000" w:themeColor="text1"/>
                <w:kern w:val="24"/>
              </w:rPr>
              <w:t>04</w:t>
            </w:r>
            <w:r w:rsidRPr="0039736F">
              <w:rPr>
                <w:rFonts w:asciiTheme="minorHAnsi" w:hAnsiTheme="minorHAnsi" w:cstheme="minorHAnsi"/>
                <w:iCs/>
                <w:color w:val="000000" w:themeColor="text1"/>
                <w:kern w:val="24"/>
              </w:rPr>
              <w:t>/</w:t>
            </w:r>
            <w:r>
              <w:rPr>
                <w:rFonts w:asciiTheme="minorHAnsi" w:hAnsiTheme="minorHAnsi" w:cstheme="minorHAnsi"/>
                <w:iCs/>
                <w:color w:val="000000" w:themeColor="text1"/>
                <w:kern w:val="24"/>
              </w:rPr>
              <w:t>11</w:t>
            </w:r>
            <w:r w:rsidRPr="0039736F">
              <w:rPr>
                <w:rFonts w:asciiTheme="minorHAnsi" w:hAnsiTheme="minorHAnsi" w:cstheme="minorHAnsi"/>
                <w:iCs/>
                <w:color w:val="000000" w:themeColor="text1"/>
                <w:kern w:val="24"/>
              </w:rPr>
              <w:t>/202</w:t>
            </w:r>
            <w:r>
              <w:rPr>
                <w:rFonts w:asciiTheme="minorHAnsi" w:hAnsiTheme="minorHAnsi" w:cstheme="minorHAnsi"/>
                <w:iCs/>
                <w:color w:val="000000" w:themeColor="text1"/>
                <w:kern w:val="24"/>
              </w:rPr>
              <w:t>4</w:t>
            </w:r>
          </w:p>
          <w:p w14:paraId="7AFA9450" w14:textId="77777777" w:rsidR="00F1282A" w:rsidRPr="0039736F" w:rsidRDefault="00F1282A" w:rsidP="00CF6EC9">
            <w:pPr>
              <w:keepLines/>
              <w:contextualSpacing/>
              <w:rPr>
                <w:rFonts w:asciiTheme="minorHAnsi" w:hAnsiTheme="minorHAnsi" w:cstheme="minorHAnsi"/>
                <w:iCs/>
              </w:rPr>
            </w:pPr>
            <w:r w:rsidRPr="0039736F">
              <w:rPr>
                <w:rFonts w:asciiTheme="minorHAnsi" w:hAnsiTheme="minorHAnsi" w:cstheme="minorHAnsi"/>
                <w:iCs/>
                <w:color w:val="000000" w:themeColor="text1"/>
                <w:kern w:val="24"/>
              </w:rPr>
              <w:t>Versión 1.1</w:t>
            </w:r>
          </w:p>
        </w:tc>
      </w:tr>
      <w:tr w:rsidR="00F1282A" w:rsidRPr="0039736F" w14:paraId="5E9D54C9"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392B5D4" w14:textId="77777777" w:rsidR="00F1282A" w:rsidRPr="0039736F" w:rsidRDefault="00F1282A" w:rsidP="00CF6EC9">
            <w:pPr>
              <w:keepLines/>
              <w:contextualSpacing/>
              <w:rPr>
                <w:rFonts w:asciiTheme="minorHAnsi" w:hAnsiTheme="minorHAnsi" w:cstheme="minorHAnsi"/>
                <w:b/>
                <w:bCs/>
                <w:iCs/>
              </w:rPr>
            </w:pPr>
            <w:r w:rsidRPr="0039736F">
              <w:rPr>
                <w:rFonts w:asciiTheme="minorHAnsi" w:hAnsiTheme="minorHAnsi" w:cstheme="minorHAnsi"/>
                <w:b/>
                <w:bCs/>
                <w:iCs/>
              </w:rPr>
              <w:t>Prioridad:</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E5644E1" w14:textId="77777777" w:rsidR="00F1282A" w:rsidRPr="0039736F" w:rsidRDefault="00F1282A" w:rsidP="00CF6EC9">
            <w:pPr>
              <w:keepLines/>
              <w:contextualSpacing/>
              <w:rPr>
                <w:rFonts w:asciiTheme="minorHAnsi" w:hAnsiTheme="minorHAnsi" w:cstheme="minorHAnsi"/>
                <w:iCs/>
              </w:rPr>
            </w:pPr>
            <w:r>
              <w:rPr>
                <w:rFonts w:asciiTheme="minorHAnsi" w:hAnsiTheme="minorHAnsi" w:cstheme="minorHAnsi"/>
                <w:iCs/>
              </w:rPr>
              <w:t>Alta</w:t>
            </w:r>
          </w:p>
        </w:tc>
      </w:tr>
    </w:tbl>
    <w:p w14:paraId="52719969" w14:textId="77777777" w:rsidR="00C1423A" w:rsidRDefault="00C1423A" w:rsidP="00C1423A">
      <w:pPr>
        <w:rPr>
          <w:rFonts w:asciiTheme="minorHAnsi" w:hAnsiTheme="minorHAnsi" w:cstheme="minorHAnsi"/>
          <w:b/>
          <w:bCs/>
        </w:rPr>
      </w:pPr>
    </w:p>
    <w:tbl>
      <w:tblPr>
        <w:tblW w:w="5000" w:type="pct"/>
        <w:tblCellMar>
          <w:left w:w="0" w:type="dxa"/>
          <w:right w:w="0" w:type="dxa"/>
        </w:tblCellMar>
        <w:tblLook w:val="0600" w:firstRow="0" w:lastRow="0" w:firstColumn="0" w:lastColumn="0" w:noHBand="1" w:noVBand="1"/>
      </w:tblPr>
      <w:tblGrid>
        <w:gridCol w:w="1706"/>
        <w:gridCol w:w="7912"/>
      </w:tblGrid>
      <w:tr w:rsidR="00F1282A" w:rsidRPr="0039736F" w14:paraId="2984B9D7"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295A22D" w14:textId="77777777" w:rsidR="00F1282A" w:rsidRPr="0039736F" w:rsidRDefault="00F1282A" w:rsidP="00CF6EC9">
            <w:pPr>
              <w:keepLines/>
              <w:contextualSpacing/>
              <w:rPr>
                <w:rFonts w:asciiTheme="minorHAnsi" w:hAnsiTheme="minorHAnsi" w:cstheme="minorHAnsi"/>
                <w:b/>
                <w:bCs/>
                <w:iCs/>
              </w:rPr>
            </w:pPr>
            <w:r w:rsidRPr="0039736F">
              <w:rPr>
                <w:rFonts w:asciiTheme="minorHAnsi" w:hAnsiTheme="minorHAnsi" w:cstheme="minorHAnsi"/>
                <w:b/>
                <w:bCs/>
                <w:iCs/>
              </w:rPr>
              <w:t>Número: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17B7D59" w14:textId="0E493341" w:rsidR="00F1282A" w:rsidRPr="0039736F" w:rsidRDefault="00F1282A" w:rsidP="00CF6EC9">
            <w:pPr>
              <w:keepLines/>
              <w:contextualSpacing/>
              <w:rPr>
                <w:rFonts w:asciiTheme="minorHAnsi" w:hAnsiTheme="minorHAnsi" w:cstheme="minorHAnsi"/>
                <w:iCs/>
                <w:kern w:val="24"/>
              </w:rPr>
            </w:pPr>
            <w:r w:rsidRPr="0039736F">
              <w:rPr>
                <w:rFonts w:asciiTheme="minorHAnsi" w:hAnsiTheme="minorHAnsi" w:cstheme="minorHAnsi"/>
                <w:iCs/>
                <w:kern w:val="24"/>
              </w:rPr>
              <w:t>RF-</w:t>
            </w:r>
            <w:r w:rsidR="00E62B81">
              <w:rPr>
                <w:rFonts w:asciiTheme="minorHAnsi" w:hAnsiTheme="minorHAnsi" w:cstheme="minorHAnsi"/>
                <w:iCs/>
                <w:kern w:val="24"/>
              </w:rPr>
              <w:t>05</w:t>
            </w:r>
          </w:p>
        </w:tc>
      </w:tr>
      <w:tr w:rsidR="00F1282A" w:rsidRPr="0039736F" w14:paraId="18F19BC2"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3DA4658" w14:textId="77777777" w:rsidR="00F1282A" w:rsidRPr="0039736F" w:rsidRDefault="00F1282A" w:rsidP="00CF6EC9">
            <w:pPr>
              <w:keepLines/>
              <w:contextualSpacing/>
              <w:rPr>
                <w:rFonts w:asciiTheme="minorHAnsi" w:hAnsiTheme="minorHAnsi" w:cstheme="minorHAnsi"/>
                <w:b/>
                <w:bCs/>
                <w:iCs/>
              </w:rPr>
            </w:pPr>
            <w:r w:rsidRPr="0039736F">
              <w:rPr>
                <w:rFonts w:asciiTheme="minorHAnsi" w:hAnsiTheme="minorHAnsi" w:cstheme="minorHAnsi"/>
                <w:b/>
                <w:bCs/>
                <w:iCs/>
              </w:rPr>
              <w:t>Título: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7C9849F" w14:textId="42399FD7" w:rsidR="00F1282A" w:rsidRPr="0039736F" w:rsidRDefault="00F1282A" w:rsidP="00CF6EC9">
            <w:pPr>
              <w:keepLines/>
              <w:contextualSpacing/>
              <w:rPr>
                <w:rFonts w:asciiTheme="minorHAnsi" w:hAnsiTheme="minorHAnsi" w:cstheme="minorHAnsi"/>
                <w:iCs/>
                <w:kern w:val="24"/>
              </w:rPr>
            </w:pPr>
            <w:r>
              <w:rPr>
                <w:rFonts w:asciiTheme="minorHAnsi" w:hAnsiTheme="minorHAnsi" w:cstheme="minorHAnsi"/>
                <w:iCs/>
                <w:kern w:val="24"/>
              </w:rPr>
              <w:t>Actualizar categorías</w:t>
            </w:r>
          </w:p>
        </w:tc>
      </w:tr>
      <w:tr w:rsidR="00F1282A" w:rsidRPr="0039736F" w14:paraId="01D343CC"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7F12CB5" w14:textId="77777777" w:rsidR="00F1282A" w:rsidRPr="0039736F" w:rsidRDefault="00F1282A" w:rsidP="00CF6EC9">
            <w:pPr>
              <w:keepLines/>
              <w:contextualSpacing/>
              <w:rPr>
                <w:rFonts w:asciiTheme="minorHAnsi" w:hAnsiTheme="minorHAnsi" w:cstheme="minorHAnsi"/>
                <w:b/>
                <w:bCs/>
                <w:iCs/>
              </w:rPr>
            </w:pPr>
            <w:r w:rsidRPr="0039736F">
              <w:rPr>
                <w:rFonts w:asciiTheme="minorHAnsi" w:hAnsiTheme="minorHAnsi" w:cstheme="minorHAnsi"/>
                <w:b/>
                <w:bCs/>
                <w:iCs/>
              </w:rPr>
              <w:t>Texto: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A4CDD51" w14:textId="1485CA4E" w:rsidR="00F1282A" w:rsidRPr="0039736F" w:rsidRDefault="00F1282A" w:rsidP="00CF6EC9">
            <w:pPr>
              <w:keepLines/>
              <w:contextualSpacing/>
              <w:rPr>
                <w:rFonts w:asciiTheme="minorHAnsi" w:hAnsiTheme="minorHAnsi" w:cstheme="minorHAnsi"/>
                <w:iCs/>
                <w:kern w:val="24"/>
              </w:rPr>
            </w:pPr>
            <w:r w:rsidRPr="0039736F">
              <w:rPr>
                <w:rFonts w:asciiTheme="minorHAnsi" w:hAnsiTheme="minorHAnsi" w:cstheme="minorHAnsi"/>
                <w:iCs/>
                <w:kern w:val="24"/>
              </w:rPr>
              <w:t xml:space="preserve">El sistema </w:t>
            </w:r>
            <w:r>
              <w:rPr>
                <w:rFonts w:asciiTheme="minorHAnsi" w:hAnsiTheme="minorHAnsi" w:cstheme="minorHAnsi"/>
                <w:iCs/>
                <w:kern w:val="24"/>
              </w:rPr>
              <w:t xml:space="preserve">debe permitir al administrador la actualización de la información de las categorías existentes. </w:t>
            </w:r>
          </w:p>
        </w:tc>
      </w:tr>
      <w:tr w:rsidR="00F1282A" w:rsidRPr="0039736F" w14:paraId="1B687B3E"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0DC94A5" w14:textId="77777777" w:rsidR="00F1282A" w:rsidRPr="0039736F" w:rsidRDefault="00F1282A" w:rsidP="00CF6EC9">
            <w:pPr>
              <w:keepLines/>
              <w:contextualSpacing/>
              <w:rPr>
                <w:rFonts w:asciiTheme="minorHAnsi" w:hAnsiTheme="minorHAnsi" w:cstheme="minorHAnsi"/>
                <w:b/>
                <w:bCs/>
                <w:iCs/>
              </w:rPr>
            </w:pPr>
            <w:r w:rsidRPr="0039736F">
              <w:rPr>
                <w:rFonts w:asciiTheme="minorHAnsi" w:hAnsiTheme="minorHAnsi" w:cstheme="minorHAnsi"/>
                <w:b/>
                <w:bCs/>
                <w:iCs/>
              </w:rPr>
              <w:t>Tipo: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93F45E0" w14:textId="77777777" w:rsidR="00F1282A" w:rsidRPr="0039736F" w:rsidRDefault="00F1282A" w:rsidP="00CF6EC9">
            <w:pPr>
              <w:keepLines/>
              <w:contextualSpacing/>
              <w:rPr>
                <w:rFonts w:asciiTheme="minorHAnsi" w:hAnsiTheme="minorHAnsi" w:cstheme="minorHAnsi"/>
                <w:iCs/>
                <w:kern w:val="24"/>
              </w:rPr>
            </w:pPr>
            <w:r w:rsidRPr="0039736F">
              <w:rPr>
                <w:rFonts w:asciiTheme="minorHAnsi" w:hAnsiTheme="minorHAnsi" w:cstheme="minorHAnsi"/>
                <w:iCs/>
                <w:kern w:val="24"/>
              </w:rPr>
              <w:t>Funcional</w:t>
            </w:r>
          </w:p>
        </w:tc>
      </w:tr>
      <w:tr w:rsidR="00F1282A" w:rsidRPr="0039736F" w14:paraId="6316A48E"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24CBD56" w14:textId="77777777" w:rsidR="00F1282A" w:rsidRPr="0039736F" w:rsidRDefault="00F1282A" w:rsidP="00CF6EC9">
            <w:pPr>
              <w:keepLines/>
              <w:contextualSpacing/>
              <w:rPr>
                <w:rFonts w:asciiTheme="minorHAnsi" w:hAnsiTheme="minorHAnsi" w:cstheme="minorHAnsi"/>
                <w:b/>
                <w:bCs/>
                <w:iCs/>
              </w:rPr>
            </w:pPr>
            <w:r w:rsidRPr="0039736F">
              <w:rPr>
                <w:rFonts w:asciiTheme="minorHAnsi" w:hAnsiTheme="minorHAnsi" w:cstheme="minorHAnsi"/>
                <w:b/>
                <w:bCs/>
                <w:iCs/>
              </w:rPr>
              <w:t>Detalles de requisitos y restricciones:</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5084E7B" w14:textId="77777777" w:rsidR="00F1282A" w:rsidRPr="0039736F" w:rsidRDefault="00F1282A" w:rsidP="00CF6EC9">
            <w:pPr>
              <w:keepLines/>
              <w:contextualSpacing/>
              <w:rPr>
                <w:rFonts w:asciiTheme="minorHAnsi" w:hAnsiTheme="minorHAnsi" w:cstheme="minorHAnsi"/>
                <w:iCs/>
                <w:kern w:val="24"/>
              </w:rPr>
            </w:pPr>
            <w:r w:rsidRPr="0039736F">
              <w:rPr>
                <w:rFonts w:asciiTheme="minorHAnsi" w:hAnsiTheme="minorHAnsi" w:cstheme="minorHAnsi"/>
                <w:iCs/>
                <w:kern w:val="24"/>
              </w:rPr>
              <w:t xml:space="preserve">El sistema </w:t>
            </w:r>
            <w:r>
              <w:rPr>
                <w:rFonts w:asciiTheme="minorHAnsi" w:hAnsiTheme="minorHAnsi" w:cstheme="minorHAnsi"/>
                <w:iCs/>
                <w:kern w:val="24"/>
              </w:rPr>
              <w:t>deberá contener la siguiente información:</w:t>
            </w:r>
          </w:p>
          <w:p w14:paraId="4CDC97EE" w14:textId="1DEA2B93" w:rsidR="001C59F5" w:rsidRPr="009E3797" w:rsidRDefault="001C59F5" w:rsidP="001C59F5">
            <w:pPr>
              <w:pStyle w:val="Prrafodelista"/>
              <w:numPr>
                <w:ilvl w:val="1"/>
                <w:numId w:val="133"/>
              </w:numPr>
            </w:pPr>
            <w:r w:rsidRPr="009E3797">
              <w:t>Descripción de</w:t>
            </w:r>
            <w:r>
              <w:t xml:space="preserve"> la categoría (</w:t>
            </w:r>
            <w:proofErr w:type="spellStart"/>
            <w:r>
              <w:t>String</w:t>
            </w:r>
            <w:proofErr w:type="spellEnd"/>
            <w:r>
              <w:t>, 50 caracteres)</w:t>
            </w:r>
          </w:p>
          <w:p w14:paraId="09A391A2" w14:textId="45BD6EBC" w:rsidR="00F1282A" w:rsidRPr="00235003" w:rsidRDefault="001C59F5" w:rsidP="001C59F5">
            <w:pPr>
              <w:pStyle w:val="Prrafodelista"/>
              <w:keepLines/>
              <w:numPr>
                <w:ilvl w:val="1"/>
                <w:numId w:val="126"/>
              </w:numPr>
              <w:rPr>
                <w:rFonts w:asciiTheme="minorHAnsi" w:hAnsiTheme="minorHAnsi" w:cstheme="minorHAnsi"/>
                <w:iCs/>
                <w:kern w:val="24"/>
              </w:rPr>
            </w:pPr>
            <w:r w:rsidRPr="009E3797">
              <w:t>Estado de</w:t>
            </w:r>
            <w:r>
              <w:t xml:space="preserve"> la categoría (</w:t>
            </w:r>
            <w:proofErr w:type="spellStart"/>
            <w:r>
              <w:t>boolean</w:t>
            </w:r>
            <w:proofErr w:type="spellEnd"/>
            <w:r>
              <w:t xml:space="preserve"> 0 = Activo, 1 = No Activo)</w:t>
            </w:r>
          </w:p>
        </w:tc>
      </w:tr>
      <w:tr w:rsidR="00F1282A" w:rsidRPr="0039736F" w14:paraId="226695A0"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6B3B7F8" w14:textId="77777777" w:rsidR="00F1282A" w:rsidRPr="0039736F" w:rsidRDefault="00F1282A" w:rsidP="00CF6EC9">
            <w:pPr>
              <w:keepLines/>
              <w:contextualSpacing/>
              <w:rPr>
                <w:rFonts w:asciiTheme="minorHAnsi" w:hAnsiTheme="minorHAnsi" w:cstheme="minorHAnsi"/>
                <w:b/>
                <w:bCs/>
                <w:iCs/>
              </w:rPr>
            </w:pPr>
            <w:r w:rsidRPr="0039736F">
              <w:rPr>
                <w:rFonts w:asciiTheme="minorHAnsi" w:hAnsiTheme="minorHAnsi" w:cstheme="minorHAnsi"/>
                <w:b/>
                <w:bCs/>
                <w:iCs/>
              </w:rPr>
              <w:t>Fecha de revisión y versión:</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7A5A3DF" w14:textId="77777777" w:rsidR="00F1282A" w:rsidRPr="0039736F" w:rsidRDefault="00F1282A" w:rsidP="00CF6EC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0</w:t>
            </w:r>
            <w:r>
              <w:rPr>
                <w:rFonts w:asciiTheme="minorHAnsi" w:hAnsiTheme="minorHAnsi" w:cstheme="minorHAnsi"/>
                <w:iCs/>
                <w:color w:val="000000" w:themeColor="text1"/>
                <w:kern w:val="24"/>
              </w:rPr>
              <w:t>6</w:t>
            </w:r>
            <w:r w:rsidRPr="0039736F">
              <w:rPr>
                <w:rFonts w:asciiTheme="minorHAnsi" w:hAnsiTheme="minorHAnsi" w:cstheme="minorHAnsi"/>
                <w:iCs/>
                <w:color w:val="000000" w:themeColor="text1"/>
                <w:kern w:val="24"/>
              </w:rPr>
              <w:t>/</w:t>
            </w:r>
            <w:r>
              <w:rPr>
                <w:rFonts w:asciiTheme="minorHAnsi" w:hAnsiTheme="minorHAnsi" w:cstheme="minorHAnsi"/>
                <w:iCs/>
                <w:color w:val="000000" w:themeColor="text1"/>
                <w:kern w:val="24"/>
              </w:rPr>
              <w:t>11</w:t>
            </w:r>
            <w:r w:rsidRPr="0039736F">
              <w:rPr>
                <w:rFonts w:asciiTheme="minorHAnsi" w:hAnsiTheme="minorHAnsi" w:cstheme="minorHAnsi"/>
                <w:iCs/>
                <w:color w:val="000000" w:themeColor="text1"/>
                <w:kern w:val="24"/>
              </w:rPr>
              <w:t>/202</w:t>
            </w:r>
            <w:r>
              <w:rPr>
                <w:rFonts w:asciiTheme="minorHAnsi" w:hAnsiTheme="minorHAnsi" w:cstheme="minorHAnsi"/>
                <w:iCs/>
                <w:color w:val="000000" w:themeColor="text1"/>
                <w:kern w:val="24"/>
              </w:rPr>
              <w:t>4</w:t>
            </w:r>
          </w:p>
          <w:p w14:paraId="588C88BD" w14:textId="77777777" w:rsidR="00F1282A" w:rsidRPr="0039736F" w:rsidRDefault="00F1282A" w:rsidP="00CF6EC9">
            <w:pPr>
              <w:keepLines/>
              <w:contextualSpacing/>
              <w:rPr>
                <w:rFonts w:asciiTheme="minorHAnsi" w:hAnsiTheme="minorHAnsi" w:cstheme="minorHAnsi"/>
                <w:iCs/>
                <w:kern w:val="24"/>
              </w:rPr>
            </w:pPr>
            <w:r w:rsidRPr="0039736F">
              <w:rPr>
                <w:rFonts w:asciiTheme="minorHAnsi" w:hAnsiTheme="minorHAnsi" w:cstheme="minorHAnsi"/>
                <w:iCs/>
                <w:color w:val="000000" w:themeColor="text1"/>
                <w:kern w:val="24"/>
              </w:rPr>
              <w:t>Versión 1.1</w:t>
            </w:r>
          </w:p>
        </w:tc>
      </w:tr>
      <w:tr w:rsidR="00F1282A" w:rsidRPr="0039736F" w14:paraId="3D2AD524"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486E23B" w14:textId="77777777" w:rsidR="00F1282A" w:rsidRPr="0039736F" w:rsidRDefault="00F1282A" w:rsidP="00CF6EC9">
            <w:pPr>
              <w:keepLines/>
              <w:contextualSpacing/>
              <w:rPr>
                <w:rFonts w:asciiTheme="minorHAnsi" w:hAnsiTheme="minorHAnsi" w:cstheme="minorHAnsi"/>
                <w:b/>
                <w:bCs/>
                <w:iCs/>
              </w:rPr>
            </w:pPr>
            <w:r w:rsidRPr="0039736F">
              <w:rPr>
                <w:rFonts w:asciiTheme="minorHAnsi" w:hAnsiTheme="minorHAnsi" w:cstheme="minorHAnsi"/>
                <w:b/>
                <w:bCs/>
                <w:iCs/>
              </w:rPr>
              <w:t>Prioridad:</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5A1D9BC" w14:textId="77777777" w:rsidR="00F1282A" w:rsidRPr="0039736F" w:rsidRDefault="00F1282A" w:rsidP="00CF6EC9">
            <w:pPr>
              <w:keepLines/>
              <w:contextualSpacing/>
              <w:rPr>
                <w:rFonts w:asciiTheme="minorHAnsi" w:hAnsiTheme="minorHAnsi" w:cstheme="minorHAnsi"/>
                <w:iCs/>
                <w:kern w:val="24"/>
              </w:rPr>
            </w:pPr>
            <w:r>
              <w:rPr>
                <w:rFonts w:asciiTheme="minorHAnsi" w:hAnsiTheme="minorHAnsi" w:cstheme="minorHAnsi"/>
                <w:iCs/>
                <w:kern w:val="24"/>
              </w:rPr>
              <w:t>Media</w:t>
            </w:r>
          </w:p>
        </w:tc>
      </w:tr>
    </w:tbl>
    <w:p w14:paraId="7545BB48" w14:textId="77777777" w:rsidR="00C1423A" w:rsidRDefault="00C1423A" w:rsidP="00C1423A">
      <w:pPr>
        <w:rPr>
          <w:rFonts w:asciiTheme="minorHAnsi" w:hAnsiTheme="minorHAnsi" w:cstheme="minorHAnsi"/>
          <w:b/>
          <w:bCs/>
        </w:rPr>
      </w:pPr>
    </w:p>
    <w:p w14:paraId="245DC7A7" w14:textId="77777777" w:rsidR="001C59F5" w:rsidRDefault="001C59F5" w:rsidP="00C1423A">
      <w:pPr>
        <w:rPr>
          <w:rFonts w:asciiTheme="minorHAnsi" w:hAnsiTheme="minorHAnsi" w:cstheme="minorHAnsi"/>
          <w:b/>
          <w:bCs/>
        </w:rPr>
      </w:pPr>
    </w:p>
    <w:p w14:paraId="594A506C" w14:textId="77777777" w:rsidR="001C59F5" w:rsidRDefault="001C59F5" w:rsidP="00C1423A">
      <w:pPr>
        <w:rPr>
          <w:rFonts w:asciiTheme="minorHAnsi" w:hAnsiTheme="minorHAnsi" w:cstheme="minorHAnsi"/>
          <w:b/>
          <w:bCs/>
        </w:rPr>
      </w:pPr>
    </w:p>
    <w:p w14:paraId="70A7AE0A" w14:textId="77777777" w:rsidR="001C59F5" w:rsidRDefault="001C59F5" w:rsidP="00C1423A">
      <w:pPr>
        <w:rPr>
          <w:rFonts w:asciiTheme="minorHAnsi" w:hAnsiTheme="minorHAnsi" w:cstheme="minorHAnsi"/>
          <w:b/>
          <w:bCs/>
        </w:rPr>
      </w:pPr>
    </w:p>
    <w:p w14:paraId="26858EA2" w14:textId="77777777" w:rsidR="001C59F5" w:rsidRDefault="001C59F5" w:rsidP="00C1423A">
      <w:pPr>
        <w:rPr>
          <w:rFonts w:asciiTheme="minorHAnsi" w:hAnsiTheme="minorHAnsi" w:cstheme="minorHAnsi"/>
          <w:b/>
          <w:bCs/>
        </w:rPr>
      </w:pPr>
    </w:p>
    <w:p w14:paraId="421418A2" w14:textId="77777777" w:rsidR="001C59F5" w:rsidRDefault="001C59F5" w:rsidP="00C1423A">
      <w:pPr>
        <w:rPr>
          <w:rFonts w:asciiTheme="minorHAnsi" w:hAnsiTheme="minorHAnsi" w:cstheme="minorHAnsi"/>
          <w:b/>
          <w:bCs/>
        </w:rPr>
      </w:pPr>
    </w:p>
    <w:p w14:paraId="18A0DE76" w14:textId="77777777" w:rsidR="001C59F5" w:rsidRDefault="001C59F5" w:rsidP="00C1423A">
      <w:pPr>
        <w:rPr>
          <w:rFonts w:asciiTheme="minorHAnsi" w:hAnsiTheme="minorHAnsi" w:cstheme="minorHAnsi"/>
          <w:b/>
          <w:bCs/>
        </w:rPr>
      </w:pPr>
    </w:p>
    <w:p w14:paraId="3400A859" w14:textId="77777777" w:rsidR="001C59F5" w:rsidRDefault="001C59F5" w:rsidP="00C1423A">
      <w:pPr>
        <w:rPr>
          <w:rFonts w:asciiTheme="minorHAnsi" w:hAnsiTheme="minorHAnsi" w:cstheme="minorHAnsi"/>
          <w:b/>
          <w:bCs/>
        </w:rPr>
      </w:pPr>
    </w:p>
    <w:p w14:paraId="3E99EB9D" w14:textId="77777777" w:rsidR="001C59F5" w:rsidRDefault="001C59F5" w:rsidP="00C1423A">
      <w:pPr>
        <w:rPr>
          <w:rFonts w:asciiTheme="minorHAnsi" w:hAnsiTheme="minorHAnsi" w:cstheme="minorHAnsi"/>
          <w:b/>
          <w:bCs/>
        </w:rPr>
      </w:pPr>
    </w:p>
    <w:tbl>
      <w:tblPr>
        <w:tblW w:w="5000" w:type="pct"/>
        <w:tblCellMar>
          <w:left w:w="0" w:type="dxa"/>
          <w:right w:w="0" w:type="dxa"/>
        </w:tblCellMar>
        <w:tblLook w:val="0600" w:firstRow="0" w:lastRow="0" w:firstColumn="0" w:lastColumn="0" w:noHBand="1" w:noVBand="1"/>
      </w:tblPr>
      <w:tblGrid>
        <w:gridCol w:w="1706"/>
        <w:gridCol w:w="7912"/>
      </w:tblGrid>
      <w:tr w:rsidR="00F1282A" w:rsidRPr="0039736F" w14:paraId="38BCAD99" w14:textId="77777777" w:rsidTr="00CF6EC9">
        <w:trPr>
          <w:trHeight w:val="35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866069D" w14:textId="77777777" w:rsidR="00F1282A" w:rsidRPr="0039736F" w:rsidRDefault="00F1282A" w:rsidP="00CF6EC9">
            <w:pPr>
              <w:keepLines/>
              <w:contextualSpacing/>
              <w:rPr>
                <w:rFonts w:asciiTheme="minorHAnsi" w:hAnsiTheme="minorHAnsi" w:cstheme="minorHAnsi"/>
                <w:b/>
                <w:bCs/>
                <w:iCs/>
              </w:rPr>
            </w:pPr>
            <w:r w:rsidRPr="0039736F">
              <w:rPr>
                <w:rFonts w:asciiTheme="minorHAnsi" w:hAnsiTheme="minorHAnsi" w:cstheme="minorHAnsi"/>
                <w:b/>
                <w:bCs/>
                <w:iCs/>
              </w:rPr>
              <w:t>Número: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D18BAA1" w14:textId="17CF6880" w:rsidR="00F1282A" w:rsidRPr="0039736F" w:rsidRDefault="00F1282A" w:rsidP="00CF6EC9">
            <w:pPr>
              <w:keepLines/>
              <w:ind w:left="708" w:hanging="708"/>
              <w:contextualSpacing/>
              <w:rPr>
                <w:rFonts w:asciiTheme="minorHAnsi" w:hAnsiTheme="minorHAnsi" w:cstheme="minorHAnsi"/>
                <w:bCs/>
                <w:iCs/>
                <w:color w:val="0000FF"/>
              </w:rPr>
            </w:pPr>
            <w:r w:rsidRPr="0039736F">
              <w:rPr>
                <w:rFonts w:asciiTheme="minorHAnsi" w:hAnsiTheme="minorHAnsi" w:cstheme="minorHAnsi"/>
                <w:bCs/>
                <w:iCs/>
              </w:rPr>
              <w:t>RF-</w:t>
            </w:r>
            <w:r w:rsidR="00E62B81">
              <w:rPr>
                <w:rFonts w:asciiTheme="minorHAnsi" w:hAnsiTheme="minorHAnsi" w:cstheme="minorHAnsi"/>
                <w:bCs/>
                <w:iCs/>
              </w:rPr>
              <w:t>06</w:t>
            </w:r>
          </w:p>
        </w:tc>
      </w:tr>
      <w:tr w:rsidR="00F1282A" w:rsidRPr="0039736F" w14:paraId="7F5B1D28" w14:textId="77777777" w:rsidTr="00CF6EC9">
        <w:trPr>
          <w:trHeight w:val="39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95C8AD8" w14:textId="77777777" w:rsidR="00F1282A" w:rsidRPr="0039736F" w:rsidRDefault="00F1282A" w:rsidP="00CF6EC9">
            <w:pPr>
              <w:keepLines/>
              <w:contextualSpacing/>
              <w:rPr>
                <w:rFonts w:asciiTheme="minorHAnsi" w:hAnsiTheme="minorHAnsi" w:cstheme="minorHAnsi"/>
                <w:b/>
                <w:bCs/>
                <w:iCs/>
              </w:rPr>
            </w:pPr>
            <w:r w:rsidRPr="0039736F">
              <w:rPr>
                <w:rFonts w:asciiTheme="minorHAnsi" w:hAnsiTheme="minorHAnsi" w:cstheme="minorHAnsi"/>
                <w:b/>
                <w:bCs/>
                <w:iCs/>
              </w:rPr>
              <w:t>Título: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E474627" w14:textId="3D7BCFDC" w:rsidR="00F1282A" w:rsidRPr="0039736F" w:rsidRDefault="00F1282A" w:rsidP="00CF6EC9">
            <w:pPr>
              <w:keepLines/>
              <w:contextualSpacing/>
              <w:rPr>
                <w:rFonts w:asciiTheme="minorHAnsi" w:hAnsiTheme="minorHAnsi" w:cstheme="minorHAnsi"/>
                <w:iCs/>
              </w:rPr>
            </w:pPr>
            <w:r>
              <w:rPr>
                <w:rFonts w:asciiTheme="minorHAnsi" w:hAnsiTheme="minorHAnsi" w:cstheme="minorHAnsi"/>
                <w:iCs/>
              </w:rPr>
              <w:t>Eliminar categorías</w:t>
            </w:r>
          </w:p>
        </w:tc>
      </w:tr>
      <w:tr w:rsidR="00F1282A" w:rsidRPr="0039736F" w14:paraId="004883F0" w14:textId="77777777" w:rsidTr="00CF6EC9">
        <w:trPr>
          <w:trHeight w:val="28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57A8350" w14:textId="77777777" w:rsidR="00F1282A" w:rsidRPr="0039736F" w:rsidRDefault="00F1282A" w:rsidP="00CF6EC9">
            <w:pPr>
              <w:keepLines/>
              <w:contextualSpacing/>
              <w:rPr>
                <w:rFonts w:asciiTheme="minorHAnsi" w:hAnsiTheme="minorHAnsi" w:cstheme="minorHAnsi"/>
                <w:b/>
                <w:bCs/>
                <w:iCs/>
              </w:rPr>
            </w:pPr>
            <w:r w:rsidRPr="0039736F">
              <w:rPr>
                <w:rFonts w:asciiTheme="minorHAnsi" w:hAnsiTheme="minorHAnsi" w:cstheme="minorHAnsi"/>
                <w:b/>
                <w:bCs/>
                <w:iCs/>
              </w:rPr>
              <w:t>Texto: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80C709A" w14:textId="21F5F44F" w:rsidR="00F1282A" w:rsidRPr="0039736F" w:rsidRDefault="00F1282A" w:rsidP="00CF6EC9">
            <w:pPr>
              <w:keepLines/>
              <w:contextualSpacing/>
              <w:rPr>
                <w:rFonts w:asciiTheme="minorHAnsi" w:hAnsiTheme="minorHAnsi" w:cstheme="minorHAnsi"/>
                <w:iCs/>
              </w:rPr>
            </w:pPr>
            <w:r w:rsidRPr="0039736F">
              <w:rPr>
                <w:rFonts w:asciiTheme="minorHAnsi" w:hAnsiTheme="minorHAnsi" w:cstheme="minorHAnsi"/>
                <w:iCs/>
                <w:kern w:val="24"/>
              </w:rPr>
              <w:t xml:space="preserve">El sistema </w:t>
            </w:r>
            <w:r>
              <w:rPr>
                <w:rFonts w:asciiTheme="minorHAnsi" w:hAnsiTheme="minorHAnsi" w:cstheme="minorHAnsi"/>
                <w:iCs/>
                <w:kern w:val="24"/>
              </w:rPr>
              <w:t xml:space="preserve">debe permitir al administrador la eliminación de las categorías existentes. </w:t>
            </w:r>
          </w:p>
        </w:tc>
      </w:tr>
      <w:tr w:rsidR="00F1282A" w:rsidRPr="0039736F" w14:paraId="19B050F6" w14:textId="77777777" w:rsidTr="00CF6EC9">
        <w:trPr>
          <w:trHeight w:val="187"/>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8FA464E" w14:textId="77777777" w:rsidR="00F1282A" w:rsidRPr="0039736F" w:rsidRDefault="00F1282A" w:rsidP="00CF6EC9">
            <w:pPr>
              <w:keepLines/>
              <w:contextualSpacing/>
              <w:rPr>
                <w:rFonts w:asciiTheme="minorHAnsi" w:hAnsiTheme="minorHAnsi" w:cstheme="minorHAnsi"/>
                <w:b/>
                <w:bCs/>
                <w:iCs/>
              </w:rPr>
            </w:pPr>
            <w:r w:rsidRPr="0039736F">
              <w:rPr>
                <w:rFonts w:asciiTheme="minorHAnsi" w:hAnsiTheme="minorHAnsi" w:cstheme="minorHAnsi"/>
                <w:b/>
                <w:bCs/>
                <w:iCs/>
              </w:rPr>
              <w:t>Tipo: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468206A" w14:textId="77777777" w:rsidR="00F1282A" w:rsidRPr="0039736F" w:rsidRDefault="00F1282A" w:rsidP="00CF6EC9">
            <w:pPr>
              <w:keepLines/>
              <w:contextualSpacing/>
              <w:rPr>
                <w:rFonts w:asciiTheme="minorHAnsi" w:hAnsiTheme="minorHAnsi" w:cstheme="minorHAnsi"/>
                <w:iCs/>
              </w:rPr>
            </w:pPr>
            <w:r w:rsidRPr="0039736F">
              <w:rPr>
                <w:rFonts w:asciiTheme="minorHAnsi" w:hAnsiTheme="minorHAnsi" w:cstheme="minorHAnsi"/>
                <w:iCs/>
                <w:kern w:val="24"/>
              </w:rPr>
              <w:t>Funcional</w:t>
            </w:r>
          </w:p>
        </w:tc>
      </w:tr>
      <w:tr w:rsidR="00F1282A" w:rsidRPr="0039736F" w14:paraId="2E97A246" w14:textId="77777777" w:rsidTr="00CF6EC9">
        <w:trPr>
          <w:trHeight w:val="131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C1EA7AA" w14:textId="77777777" w:rsidR="00F1282A" w:rsidRPr="0039736F" w:rsidRDefault="00F1282A" w:rsidP="00CF6EC9">
            <w:pPr>
              <w:keepLines/>
              <w:contextualSpacing/>
              <w:rPr>
                <w:rFonts w:asciiTheme="minorHAnsi" w:hAnsiTheme="minorHAnsi" w:cstheme="minorHAnsi"/>
                <w:b/>
                <w:bCs/>
                <w:iCs/>
              </w:rPr>
            </w:pPr>
            <w:r w:rsidRPr="0039736F">
              <w:rPr>
                <w:rFonts w:asciiTheme="minorHAnsi" w:hAnsiTheme="minorHAnsi" w:cstheme="minorHAnsi"/>
                <w:b/>
                <w:bCs/>
                <w:iCs/>
              </w:rPr>
              <w:t>Detalles de requisitos y restricciones:</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12E45F" w14:textId="77777777" w:rsidR="00F1282A" w:rsidRPr="0039736F" w:rsidRDefault="00F1282A" w:rsidP="00CF6EC9">
            <w:pPr>
              <w:keepLines/>
              <w:contextualSpacing/>
              <w:rPr>
                <w:rFonts w:asciiTheme="minorHAnsi" w:hAnsiTheme="minorHAnsi" w:cstheme="minorHAnsi"/>
                <w:iCs/>
                <w:kern w:val="24"/>
              </w:rPr>
            </w:pPr>
            <w:r w:rsidRPr="0039736F">
              <w:rPr>
                <w:rFonts w:asciiTheme="minorHAnsi" w:hAnsiTheme="minorHAnsi" w:cstheme="minorHAnsi"/>
                <w:iCs/>
                <w:kern w:val="24"/>
              </w:rPr>
              <w:t>El sistema</w:t>
            </w:r>
            <w:r>
              <w:rPr>
                <w:rFonts w:asciiTheme="minorHAnsi" w:hAnsiTheme="minorHAnsi" w:cstheme="minorHAnsi"/>
                <w:iCs/>
                <w:kern w:val="24"/>
              </w:rPr>
              <w:t xml:space="preserve"> debe contener la siguiente información</w:t>
            </w:r>
            <w:r w:rsidRPr="0039736F">
              <w:rPr>
                <w:rFonts w:asciiTheme="minorHAnsi" w:hAnsiTheme="minorHAnsi" w:cstheme="minorHAnsi"/>
                <w:iCs/>
                <w:kern w:val="24"/>
              </w:rPr>
              <w:t>:</w:t>
            </w:r>
          </w:p>
          <w:p w14:paraId="72CFF284" w14:textId="14BB0F27" w:rsidR="00F1282A" w:rsidRPr="00287FDD" w:rsidRDefault="00F1282A" w:rsidP="00CF6EC9">
            <w:pPr>
              <w:pStyle w:val="Prrafodelista"/>
              <w:keepLines/>
              <w:numPr>
                <w:ilvl w:val="1"/>
                <w:numId w:val="70"/>
              </w:numPr>
              <w:rPr>
                <w:rFonts w:asciiTheme="minorHAnsi" w:hAnsiTheme="minorHAnsi" w:cstheme="minorHAnsi"/>
              </w:rPr>
            </w:pPr>
            <w:r w:rsidRPr="006614E6">
              <w:rPr>
                <w:rFonts w:asciiTheme="minorHAnsi" w:hAnsiTheme="minorHAnsi" w:cstheme="minorHAnsi"/>
              </w:rPr>
              <w:t>ID de</w:t>
            </w:r>
            <w:r>
              <w:rPr>
                <w:rFonts w:asciiTheme="minorHAnsi" w:hAnsiTheme="minorHAnsi" w:cstheme="minorHAnsi"/>
              </w:rPr>
              <w:t xml:space="preserve"> la categoría</w:t>
            </w:r>
            <w:r w:rsidRPr="006614E6">
              <w:rPr>
                <w:rFonts w:asciiTheme="minorHAnsi" w:hAnsiTheme="minorHAnsi" w:cstheme="minorHAnsi"/>
              </w:rPr>
              <w:t>: (</w:t>
            </w:r>
            <w:proofErr w:type="spellStart"/>
            <w:r w:rsidRPr="006614E6">
              <w:rPr>
                <w:rFonts w:asciiTheme="minorHAnsi" w:hAnsiTheme="minorHAnsi" w:cstheme="minorHAnsi"/>
              </w:rPr>
              <w:t>int</w:t>
            </w:r>
            <w:proofErr w:type="spellEnd"/>
            <w:r w:rsidRPr="006614E6">
              <w:rPr>
                <w:rFonts w:asciiTheme="minorHAnsi" w:hAnsiTheme="minorHAnsi" w:cstheme="minorHAnsi"/>
              </w:rPr>
              <w:t>, generado automáticamente, único).</w:t>
            </w:r>
          </w:p>
        </w:tc>
      </w:tr>
      <w:tr w:rsidR="00F1282A" w:rsidRPr="0039736F" w14:paraId="51F4CF54" w14:textId="77777777" w:rsidTr="00CF6EC9">
        <w:trPr>
          <w:trHeight w:val="942"/>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A3915B3" w14:textId="77777777" w:rsidR="00F1282A" w:rsidRPr="0039736F" w:rsidRDefault="00F1282A" w:rsidP="00CF6EC9">
            <w:pPr>
              <w:keepLines/>
              <w:contextualSpacing/>
              <w:rPr>
                <w:rFonts w:asciiTheme="minorHAnsi" w:hAnsiTheme="minorHAnsi" w:cstheme="minorHAnsi"/>
                <w:b/>
                <w:bCs/>
                <w:iCs/>
              </w:rPr>
            </w:pPr>
            <w:r w:rsidRPr="0039736F">
              <w:rPr>
                <w:rFonts w:asciiTheme="minorHAnsi" w:hAnsiTheme="minorHAnsi" w:cstheme="minorHAnsi"/>
                <w:b/>
                <w:bCs/>
                <w:iCs/>
              </w:rPr>
              <w:t>Fecha de revisión y versión:</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B022554" w14:textId="77777777" w:rsidR="00F1282A" w:rsidRPr="0039736F" w:rsidRDefault="00F1282A" w:rsidP="00CF6EC9">
            <w:pPr>
              <w:keepLines/>
              <w:contextualSpacing/>
              <w:rPr>
                <w:rFonts w:asciiTheme="minorHAnsi" w:hAnsiTheme="minorHAnsi" w:cstheme="minorHAnsi"/>
                <w:iCs/>
                <w:color w:val="000000" w:themeColor="text1"/>
                <w:sz w:val="36"/>
                <w:szCs w:val="36"/>
              </w:rPr>
            </w:pPr>
            <w:r>
              <w:rPr>
                <w:rFonts w:asciiTheme="minorHAnsi" w:hAnsiTheme="minorHAnsi" w:cstheme="minorHAnsi"/>
                <w:iCs/>
                <w:color w:val="000000" w:themeColor="text1"/>
                <w:kern w:val="24"/>
              </w:rPr>
              <w:t>06</w:t>
            </w:r>
            <w:r w:rsidRPr="0039736F">
              <w:rPr>
                <w:rFonts w:asciiTheme="minorHAnsi" w:hAnsiTheme="minorHAnsi" w:cstheme="minorHAnsi"/>
                <w:iCs/>
                <w:color w:val="000000" w:themeColor="text1"/>
                <w:kern w:val="24"/>
              </w:rPr>
              <w:t>/1</w:t>
            </w:r>
            <w:r>
              <w:rPr>
                <w:rFonts w:asciiTheme="minorHAnsi" w:hAnsiTheme="minorHAnsi" w:cstheme="minorHAnsi"/>
                <w:iCs/>
                <w:color w:val="000000" w:themeColor="text1"/>
                <w:kern w:val="24"/>
              </w:rPr>
              <w:t>1</w:t>
            </w:r>
            <w:r w:rsidRPr="0039736F">
              <w:rPr>
                <w:rFonts w:asciiTheme="minorHAnsi" w:hAnsiTheme="minorHAnsi" w:cstheme="minorHAnsi"/>
                <w:iCs/>
                <w:color w:val="000000" w:themeColor="text1"/>
                <w:kern w:val="24"/>
              </w:rPr>
              <w:t>/202</w:t>
            </w:r>
            <w:r>
              <w:rPr>
                <w:rFonts w:asciiTheme="minorHAnsi" w:hAnsiTheme="minorHAnsi" w:cstheme="minorHAnsi"/>
                <w:iCs/>
                <w:color w:val="000000" w:themeColor="text1"/>
                <w:kern w:val="24"/>
              </w:rPr>
              <w:t>4</w:t>
            </w:r>
          </w:p>
          <w:p w14:paraId="2C5EF549" w14:textId="77777777" w:rsidR="00F1282A" w:rsidRPr="0039736F" w:rsidRDefault="00F1282A" w:rsidP="00CF6EC9">
            <w:pPr>
              <w:keepLines/>
              <w:contextualSpacing/>
              <w:rPr>
                <w:rFonts w:asciiTheme="minorHAnsi" w:hAnsiTheme="minorHAnsi" w:cstheme="minorHAnsi"/>
                <w:iCs/>
              </w:rPr>
            </w:pPr>
            <w:r w:rsidRPr="0039736F">
              <w:rPr>
                <w:rFonts w:asciiTheme="minorHAnsi" w:hAnsiTheme="minorHAnsi" w:cstheme="minorHAnsi"/>
                <w:iCs/>
                <w:color w:val="000000" w:themeColor="text1"/>
                <w:kern w:val="24"/>
              </w:rPr>
              <w:t>Versión 1.1</w:t>
            </w:r>
          </w:p>
        </w:tc>
      </w:tr>
      <w:tr w:rsidR="00F1282A" w:rsidRPr="0039736F" w14:paraId="4A75AF25"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7C2B33E" w14:textId="77777777" w:rsidR="00F1282A" w:rsidRPr="0039736F" w:rsidRDefault="00F1282A" w:rsidP="00CF6EC9">
            <w:pPr>
              <w:keepLines/>
              <w:contextualSpacing/>
              <w:rPr>
                <w:rFonts w:asciiTheme="minorHAnsi" w:hAnsiTheme="minorHAnsi" w:cstheme="minorHAnsi"/>
                <w:b/>
                <w:bCs/>
                <w:iCs/>
              </w:rPr>
            </w:pPr>
            <w:r w:rsidRPr="0039736F">
              <w:rPr>
                <w:rFonts w:asciiTheme="minorHAnsi" w:hAnsiTheme="minorHAnsi" w:cstheme="minorHAnsi"/>
                <w:b/>
                <w:bCs/>
                <w:iCs/>
              </w:rPr>
              <w:t>Prioridad:</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3631050" w14:textId="77777777" w:rsidR="00F1282A" w:rsidRPr="0039736F" w:rsidRDefault="00F1282A" w:rsidP="00CF6EC9">
            <w:pPr>
              <w:keepLines/>
              <w:contextualSpacing/>
              <w:rPr>
                <w:rFonts w:asciiTheme="minorHAnsi" w:hAnsiTheme="minorHAnsi" w:cstheme="minorHAnsi"/>
                <w:iCs/>
              </w:rPr>
            </w:pPr>
            <w:r>
              <w:rPr>
                <w:rFonts w:asciiTheme="minorHAnsi" w:hAnsiTheme="minorHAnsi" w:cstheme="minorHAnsi"/>
                <w:iCs/>
              </w:rPr>
              <w:t>Baja</w:t>
            </w:r>
          </w:p>
        </w:tc>
      </w:tr>
    </w:tbl>
    <w:p w14:paraId="6B640D7B" w14:textId="77777777" w:rsidR="00F1282A" w:rsidRDefault="00F1282A" w:rsidP="00C1423A">
      <w:pPr>
        <w:rPr>
          <w:rFonts w:asciiTheme="minorHAnsi" w:hAnsiTheme="minorHAnsi" w:cstheme="minorHAnsi"/>
          <w:b/>
          <w:bCs/>
        </w:rPr>
      </w:pPr>
    </w:p>
    <w:p w14:paraId="0D535E24" w14:textId="77777777" w:rsidR="00C1423A" w:rsidRDefault="00C1423A" w:rsidP="00C1423A">
      <w:pPr>
        <w:rPr>
          <w:rFonts w:asciiTheme="minorHAnsi" w:hAnsiTheme="minorHAnsi" w:cstheme="minorHAnsi"/>
          <w:b/>
          <w:bCs/>
        </w:rPr>
      </w:pPr>
    </w:p>
    <w:p w14:paraId="43CF4E64" w14:textId="77777777" w:rsidR="00C1423A" w:rsidRDefault="00C1423A" w:rsidP="00C1423A">
      <w:pPr>
        <w:rPr>
          <w:rFonts w:asciiTheme="minorHAnsi" w:hAnsiTheme="minorHAnsi" w:cstheme="minorHAnsi"/>
          <w:b/>
          <w:bCs/>
        </w:rPr>
      </w:pPr>
    </w:p>
    <w:p w14:paraId="0FC1BCA7" w14:textId="77777777" w:rsidR="00C1423A" w:rsidRDefault="00C1423A" w:rsidP="00C1423A">
      <w:pPr>
        <w:rPr>
          <w:rFonts w:asciiTheme="minorHAnsi" w:hAnsiTheme="minorHAnsi" w:cstheme="minorHAnsi"/>
          <w:b/>
          <w:bCs/>
        </w:rPr>
      </w:pPr>
    </w:p>
    <w:p w14:paraId="3E70A96A" w14:textId="77777777" w:rsidR="00C1423A" w:rsidRDefault="00C1423A" w:rsidP="00C1423A">
      <w:pPr>
        <w:rPr>
          <w:rFonts w:asciiTheme="minorHAnsi" w:hAnsiTheme="minorHAnsi" w:cstheme="minorHAnsi"/>
          <w:b/>
          <w:bCs/>
        </w:rPr>
      </w:pPr>
    </w:p>
    <w:p w14:paraId="0405157D" w14:textId="77777777" w:rsidR="00C1423A" w:rsidRDefault="00C1423A" w:rsidP="00C1423A">
      <w:pPr>
        <w:rPr>
          <w:rFonts w:asciiTheme="minorHAnsi" w:hAnsiTheme="minorHAnsi" w:cstheme="minorHAnsi"/>
          <w:b/>
          <w:bCs/>
        </w:rPr>
      </w:pPr>
    </w:p>
    <w:p w14:paraId="33FC19AA" w14:textId="77777777" w:rsidR="00C1423A" w:rsidRDefault="00C1423A" w:rsidP="00C1423A">
      <w:pPr>
        <w:rPr>
          <w:rFonts w:asciiTheme="minorHAnsi" w:hAnsiTheme="minorHAnsi" w:cstheme="minorHAnsi"/>
          <w:b/>
          <w:bCs/>
        </w:rPr>
      </w:pPr>
    </w:p>
    <w:p w14:paraId="3EACA86B" w14:textId="77777777" w:rsidR="00C1423A" w:rsidRDefault="00C1423A" w:rsidP="00C1423A">
      <w:pPr>
        <w:rPr>
          <w:rFonts w:asciiTheme="minorHAnsi" w:hAnsiTheme="minorHAnsi" w:cstheme="minorHAnsi"/>
          <w:b/>
          <w:bCs/>
        </w:rPr>
      </w:pPr>
    </w:p>
    <w:p w14:paraId="4387FCC3" w14:textId="77777777" w:rsidR="00C1423A" w:rsidRDefault="00C1423A" w:rsidP="00C1423A">
      <w:pPr>
        <w:rPr>
          <w:rFonts w:asciiTheme="minorHAnsi" w:hAnsiTheme="minorHAnsi" w:cstheme="minorHAnsi"/>
          <w:b/>
          <w:bCs/>
        </w:rPr>
      </w:pPr>
    </w:p>
    <w:p w14:paraId="298FD7F5" w14:textId="77777777" w:rsidR="00C1423A" w:rsidRDefault="00C1423A" w:rsidP="00C1423A">
      <w:pPr>
        <w:rPr>
          <w:rFonts w:asciiTheme="minorHAnsi" w:hAnsiTheme="minorHAnsi" w:cstheme="minorHAnsi"/>
          <w:b/>
          <w:bCs/>
        </w:rPr>
      </w:pPr>
    </w:p>
    <w:p w14:paraId="118D2DEC" w14:textId="77777777" w:rsidR="00C1423A" w:rsidRDefault="00C1423A" w:rsidP="00C1423A">
      <w:pPr>
        <w:rPr>
          <w:rFonts w:asciiTheme="minorHAnsi" w:hAnsiTheme="minorHAnsi" w:cstheme="minorHAnsi"/>
          <w:b/>
          <w:bCs/>
        </w:rPr>
      </w:pPr>
    </w:p>
    <w:p w14:paraId="3652C690" w14:textId="77777777" w:rsidR="00C1423A" w:rsidRDefault="00C1423A" w:rsidP="00C1423A">
      <w:pPr>
        <w:rPr>
          <w:rFonts w:asciiTheme="minorHAnsi" w:hAnsiTheme="minorHAnsi" w:cstheme="minorHAnsi"/>
          <w:b/>
          <w:bCs/>
        </w:rPr>
      </w:pPr>
    </w:p>
    <w:p w14:paraId="0D1D37FC" w14:textId="77777777" w:rsidR="00C1423A" w:rsidRDefault="00C1423A" w:rsidP="00C1423A">
      <w:pPr>
        <w:rPr>
          <w:rFonts w:asciiTheme="minorHAnsi" w:hAnsiTheme="minorHAnsi" w:cstheme="minorHAnsi"/>
          <w:b/>
          <w:bCs/>
        </w:rPr>
      </w:pPr>
    </w:p>
    <w:p w14:paraId="6297CAD4" w14:textId="77777777" w:rsidR="00C1423A" w:rsidRDefault="00C1423A" w:rsidP="00C1423A">
      <w:pPr>
        <w:rPr>
          <w:rFonts w:asciiTheme="minorHAnsi" w:hAnsiTheme="minorHAnsi" w:cstheme="minorHAnsi"/>
          <w:b/>
          <w:bCs/>
        </w:rPr>
      </w:pPr>
    </w:p>
    <w:p w14:paraId="4E22E9CF" w14:textId="77777777" w:rsidR="00C1423A" w:rsidRDefault="00C1423A" w:rsidP="00C1423A">
      <w:pPr>
        <w:rPr>
          <w:rFonts w:asciiTheme="minorHAnsi" w:hAnsiTheme="minorHAnsi" w:cstheme="minorHAnsi"/>
          <w:b/>
          <w:bCs/>
        </w:rPr>
      </w:pPr>
    </w:p>
    <w:p w14:paraId="753B31A5" w14:textId="77777777" w:rsidR="00C1423A" w:rsidRDefault="00C1423A" w:rsidP="00C1423A">
      <w:pPr>
        <w:rPr>
          <w:rFonts w:asciiTheme="minorHAnsi" w:hAnsiTheme="minorHAnsi" w:cstheme="minorHAnsi"/>
          <w:b/>
          <w:bCs/>
        </w:rPr>
      </w:pPr>
    </w:p>
    <w:p w14:paraId="5D153EB0" w14:textId="77777777" w:rsidR="00C1423A" w:rsidRDefault="00C1423A" w:rsidP="00C1423A">
      <w:pPr>
        <w:rPr>
          <w:rFonts w:asciiTheme="minorHAnsi" w:hAnsiTheme="minorHAnsi" w:cstheme="minorHAnsi"/>
          <w:b/>
          <w:bCs/>
        </w:rPr>
      </w:pPr>
    </w:p>
    <w:p w14:paraId="564A8DCD" w14:textId="77777777" w:rsidR="00C1423A" w:rsidRDefault="00C1423A" w:rsidP="00C1423A">
      <w:pPr>
        <w:rPr>
          <w:rFonts w:asciiTheme="minorHAnsi" w:hAnsiTheme="minorHAnsi" w:cstheme="minorHAnsi"/>
          <w:b/>
          <w:bCs/>
        </w:rPr>
      </w:pPr>
    </w:p>
    <w:p w14:paraId="7225EC1B" w14:textId="77777777" w:rsidR="00C1423A" w:rsidRDefault="00C1423A" w:rsidP="00C1423A">
      <w:pPr>
        <w:rPr>
          <w:rFonts w:asciiTheme="minorHAnsi" w:hAnsiTheme="minorHAnsi" w:cstheme="minorHAnsi"/>
          <w:b/>
          <w:bCs/>
        </w:rPr>
      </w:pPr>
    </w:p>
    <w:p w14:paraId="2B5F28F5" w14:textId="77777777" w:rsidR="00C1423A" w:rsidRDefault="00C1423A" w:rsidP="00C1423A">
      <w:pPr>
        <w:rPr>
          <w:rFonts w:asciiTheme="minorHAnsi" w:hAnsiTheme="minorHAnsi" w:cstheme="minorHAnsi"/>
          <w:b/>
          <w:bCs/>
        </w:rPr>
      </w:pPr>
    </w:p>
    <w:p w14:paraId="7D7F4BA1" w14:textId="77777777" w:rsidR="00C1423A" w:rsidRDefault="00C1423A" w:rsidP="00C1423A">
      <w:pPr>
        <w:rPr>
          <w:rFonts w:asciiTheme="minorHAnsi" w:hAnsiTheme="minorHAnsi" w:cstheme="minorHAnsi"/>
          <w:b/>
          <w:bCs/>
        </w:rPr>
      </w:pPr>
    </w:p>
    <w:p w14:paraId="5158C6AA" w14:textId="77777777" w:rsidR="00C1423A" w:rsidRDefault="00C1423A" w:rsidP="00C1423A">
      <w:pPr>
        <w:rPr>
          <w:rFonts w:asciiTheme="minorHAnsi" w:hAnsiTheme="minorHAnsi" w:cstheme="minorHAnsi"/>
          <w:b/>
          <w:bCs/>
        </w:rPr>
      </w:pPr>
    </w:p>
    <w:p w14:paraId="530DE24B" w14:textId="77777777" w:rsidR="00C1423A" w:rsidRDefault="00C1423A" w:rsidP="00C1423A">
      <w:pPr>
        <w:rPr>
          <w:rFonts w:asciiTheme="minorHAnsi" w:hAnsiTheme="minorHAnsi" w:cstheme="minorHAnsi"/>
          <w:b/>
          <w:bCs/>
        </w:rPr>
      </w:pPr>
    </w:p>
    <w:p w14:paraId="18687CC6" w14:textId="77777777" w:rsidR="00C1423A" w:rsidRDefault="00C1423A" w:rsidP="00C1423A">
      <w:pPr>
        <w:rPr>
          <w:rFonts w:asciiTheme="minorHAnsi" w:hAnsiTheme="minorHAnsi" w:cstheme="minorHAnsi"/>
          <w:b/>
          <w:bCs/>
        </w:rPr>
      </w:pPr>
    </w:p>
    <w:p w14:paraId="155884A5" w14:textId="77777777" w:rsidR="00C1423A" w:rsidRDefault="00C1423A" w:rsidP="00C1423A">
      <w:pPr>
        <w:rPr>
          <w:rFonts w:asciiTheme="minorHAnsi" w:hAnsiTheme="minorHAnsi" w:cstheme="minorHAnsi"/>
          <w:b/>
          <w:bCs/>
        </w:rPr>
      </w:pPr>
    </w:p>
    <w:p w14:paraId="209FF779" w14:textId="77777777" w:rsidR="00C1423A" w:rsidRDefault="00C1423A" w:rsidP="00C1423A">
      <w:pPr>
        <w:rPr>
          <w:rFonts w:asciiTheme="minorHAnsi" w:hAnsiTheme="minorHAnsi" w:cstheme="minorHAnsi"/>
          <w:b/>
          <w:bCs/>
        </w:rPr>
      </w:pPr>
    </w:p>
    <w:p w14:paraId="0AE82CB9" w14:textId="77777777" w:rsidR="00C1423A" w:rsidRDefault="00C1423A" w:rsidP="00C1423A">
      <w:pPr>
        <w:rPr>
          <w:rFonts w:asciiTheme="minorHAnsi" w:hAnsiTheme="minorHAnsi" w:cstheme="minorHAnsi"/>
          <w:b/>
          <w:bCs/>
        </w:rPr>
      </w:pPr>
    </w:p>
    <w:p w14:paraId="338AF72C" w14:textId="77777777" w:rsidR="00C1423A" w:rsidRDefault="00C1423A" w:rsidP="00C1423A">
      <w:pPr>
        <w:rPr>
          <w:rFonts w:asciiTheme="minorHAnsi" w:hAnsiTheme="minorHAnsi" w:cstheme="minorHAnsi"/>
          <w:b/>
          <w:bCs/>
        </w:rPr>
      </w:pPr>
    </w:p>
    <w:p w14:paraId="411EDE99" w14:textId="77777777" w:rsidR="00C1423A" w:rsidRPr="00C1423A" w:rsidRDefault="00C1423A" w:rsidP="00C1423A">
      <w:pPr>
        <w:rPr>
          <w:rFonts w:asciiTheme="minorHAnsi" w:hAnsiTheme="minorHAnsi" w:cstheme="minorHAnsi"/>
          <w:b/>
          <w:bCs/>
        </w:rPr>
      </w:pPr>
    </w:p>
    <w:p w14:paraId="5D197A12" w14:textId="73827B26" w:rsidR="00F50DCD" w:rsidRDefault="00F50DCD" w:rsidP="00D66BF6">
      <w:pPr>
        <w:pStyle w:val="Prrafodelista"/>
        <w:numPr>
          <w:ilvl w:val="2"/>
          <w:numId w:val="2"/>
        </w:numPr>
        <w:rPr>
          <w:rFonts w:asciiTheme="minorHAnsi" w:hAnsiTheme="minorHAnsi" w:cstheme="minorHAnsi"/>
          <w:b/>
          <w:bCs/>
        </w:rPr>
      </w:pPr>
      <w:r>
        <w:rPr>
          <w:rFonts w:asciiTheme="minorHAnsi" w:hAnsiTheme="minorHAnsi" w:cstheme="minorHAnsi"/>
          <w:b/>
          <w:bCs/>
        </w:rPr>
        <w:t>Módulo de unidad</w:t>
      </w:r>
      <w:r w:rsidR="00410125">
        <w:rPr>
          <w:rFonts w:asciiTheme="minorHAnsi" w:hAnsiTheme="minorHAnsi" w:cstheme="minorHAnsi"/>
          <w:b/>
          <w:bCs/>
        </w:rPr>
        <w:t>es</w:t>
      </w:r>
      <w:r>
        <w:rPr>
          <w:rFonts w:asciiTheme="minorHAnsi" w:hAnsiTheme="minorHAnsi" w:cstheme="minorHAnsi"/>
          <w:b/>
          <w:bCs/>
        </w:rPr>
        <w:t xml:space="preserve"> de medida</w:t>
      </w:r>
    </w:p>
    <w:p w14:paraId="3CB40B41" w14:textId="77777777" w:rsidR="003D4D44" w:rsidRDefault="003D4D44" w:rsidP="003D4D44">
      <w:pPr>
        <w:rPr>
          <w:rFonts w:asciiTheme="minorHAnsi" w:hAnsiTheme="minorHAnsi" w:cstheme="minorHAnsi"/>
          <w:b/>
          <w:bCs/>
        </w:rPr>
      </w:pPr>
    </w:p>
    <w:tbl>
      <w:tblPr>
        <w:tblW w:w="5000" w:type="pct"/>
        <w:tblCellMar>
          <w:left w:w="0" w:type="dxa"/>
          <w:right w:w="0" w:type="dxa"/>
        </w:tblCellMar>
        <w:tblLook w:val="0600" w:firstRow="0" w:lastRow="0" w:firstColumn="0" w:lastColumn="0" w:noHBand="1" w:noVBand="1"/>
      </w:tblPr>
      <w:tblGrid>
        <w:gridCol w:w="1706"/>
        <w:gridCol w:w="7912"/>
      </w:tblGrid>
      <w:tr w:rsidR="00F70E9B" w:rsidRPr="0039736F" w14:paraId="0C73F654" w14:textId="77777777" w:rsidTr="00CF6EC9">
        <w:trPr>
          <w:trHeight w:val="35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3922C1F" w14:textId="77777777" w:rsidR="00F70E9B" w:rsidRPr="0039736F" w:rsidRDefault="00F70E9B" w:rsidP="00CF6EC9">
            <w:pPr>
              <w:keepLines/>
              <w:contextualSpacing/>
              <w:rPr>
                <w:rFonts w:asciiTheme="minorHAnsi" w:hAnsiTheme="minorHAnsi" w:cstheme="minorHAnsi"/>
                <w:b/>
                <w:bCs/>
                <w:iCs/>
              </w:rPr>
            </w:pPr>
            <w:r w:rsidRPr="0039736F">
              <w:rPr>
                <w:rFonts w:asciiTheme="minorHAnsi" w:hAnsiTheme="minorHAnsi" w:cstheme="minorHAnsi"/>
                <w:b/>
                <w:bCs/>
                <w:iCs/>
              </w:rPr>
              <w:t>Número: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9B3A955" w14:textId="1F375AAB" w:rsidR="00F70E9B" w:rsidRPr="0039736F" w:rsidRDefault="00F70E9B" w:rsidP="00CF6EC9">
            <w:pPr>
              <w:keepLines/>
              <w:ind w:left="708" w:hanging="708"/>
              <w:contextualSpacing/>
              <w:rPr>
                <w:rFonts w:asciiTheme="minorHAnsi" w:hAnsiTheme="minorHAnsi" w:cstheme="minorHAnsi"/>
                <w:bCs/>
                <w:iCs/>
                <w:color w:val="0000FF"/>
              </w:rPr>
            </w:pPr>
            <w:r w:rsidRPr="0039736F">
              <w:rPr>
                <w:rFonts w:asciiTheme="minorHAnsi" w:hAnsiTheme="minorHAnsi" w:cstheme="minorHAnsi"/>
                <w:bCs/>
                <w:iCs/>
              </w:rPr>
              <w:t>RF-</w:t>
            </w:r>
            <w:r w:rsidR="00E62B81">
              <w:rPr>
                <w:rFonts w:asciiTheme="minorHAnsi" w:hAnsiTheme="minorHAnsi" w:cstheme="minorHAnsi"/>
                <w:bCs/>
                <w:iCs/>
              </w:rPr>
              <w:t>07</w:t>
            </w:r>
          </w:p>
        </w:tc>
      </w:tr>
      <w:tr w:rsidR="00F70E9B" w:rsidRPr="0039736F" w14:paraId="5C4A5798" w14:textId="77777777" w:rsidTr="00CF6EC9">
        <w:trPr>
          <w:trHeight w:val="39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7BD9CD3" w14:textId="77777777" w:rsidR="00F70E9B" w:rsidRPr="0039736F" w:rsidRDefault="00F70E9B" w:rsidP="00CF6EC9">
            <w:pPr>
              <w:keepLines/>
              <w:contextualSpacing/>
              <w:rPr>
                <w:rFonts w:asciiTheme="minorHAnsi" w:hAnsiTheme="minorHAnsi" w:cstheme="minorHAnsi"/>
                <w:b/>
                <w:bCs/>
                <w:iCs/>
              </w:rPr>
            </w:pPr>
            <w:r w:rsidRPr="0039736F">
              <w:rPr>
                <w:rFonts w:asciiTheme="minorHAnsi" w:hAnsiTheme="minorHAnsi" w:cstheme="minorHAnsi"/>
                <w:b/>
                <w:bCs/>
                <w:iCs/>
              </w:rPr>
              <w:t>Título: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364038" w14:textId="4673784F" w:rsidR="00F70E9B" w:rsidRPr="0039736F" w:rsidRDefault="00F70E9B" w:rsidP="00CF6EC9">
            <w:pPr>
              <w:keepLines/>
              <w:contextualSpacing/>
              <w:rPr>
                <w:rFonts w:asciiTheme="minorHAnsi" w:hAnsiTheme="minorHAnsi" w:cstheme="minorHAnsi"/>
                <w:iCs/>
              </w:rPr>
            </w:pPr>
            <w:r>
              <w:rPr>
                <w:rFonts w:asciiTheme="minorHAnsi" w:hAnsiTheme="minorHAnsi" w:cstheme="minorHAnsi"/>
                <w:iCs/>
              </w:rPr>
              <w:t xml:space="preserve">Registrar </w:t>
            </w:r>
            <w:r w:rsidR="00E62B81">
              <w:rPr>
                <w:rFonts w:asciiTheme="minorHAnsi" w:hAnsiTheme="minorHAnsi" w:cstheme="minorHAnsi"/>
                <w:iCs/>
              </w:rPr>
              <w:t>unidades de medida</w:t>
            </w:r>
          </w:p>
        </w:tc>
      </w:tr>
      <w:tr w:rsidR="00F70E9B" w:rsidRPr="0039736F" w14:paraId="686E1217" w14:textId="77777777" w:rsidTr="00CF6EC9">
        <w:trPr>
          <w:trHeight w:val="28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B0F455A" w14:textId="77777777" w:rsidR="00F70E9B" w:rsidRPr="0039736F" w:rsidRDefault="00F70E9B" w:rsidP="00CF6EC9">
            <w:pPr>
              <w:keepLines/>
              <w:contextualSpacing/>
              <w:rPr>
                <w:rFonts w:asciiTheme="minorHAnsi" w:hAnsiTheme="minorHAnsi" w:cstheme="minorHAnsi"/>
                <w:b/>
                <w:bCs/>
                <w:iCs/>
              </w:rPr>
            </w:pPr>
            <w:r w:rsidRPr="0039736F">
              <w:rPr>
                <w:rFonts w:asciiTheme="minorHAnsi" w:hAnsiTheme="minorHAnsi" w:cstheme="minorHAnsi"/>
                <w:b/>
                <w:bCs/>
                <w:iCs/>
              </w:rPr>
              <w:t>Texto: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3E44D17" w14:textId="4264A4DE" w:rsidR="00F70E9B" w:rsidRPr="0039736F" w:rsidRDefault="00F70E9B" w:rsidP="00CF6EC9">
            <w:pPr>
              <w:keepLines/>
              <w:contextualSpacing/>
              <w:rPr>
                <w:rFonts w:asciiTheme="minorHAnsi" w:hAnsiTheme="minorHAnsi" w:cstheme="minorHAnsi"/>
                <w:iCs/>
              </w:rPr>
            </w:pPr>
            <w:r w:rsidRPr="0039736F">
              <w:rPr>
                <w:rFonts w:asciiTheme="minorHAnsi" w:hAnsiTheme="minorHAnsi" w:cstheme="minorHAnsi"/>
                <w:iCs/>
                <w:kern w:val="24"/>
              </w:rPr>
              <w:t>El sistema</w:t>
            </w:r>
            <w:r>
              <w:rPr>
                <w:rFonts w:asciiTheme="minorHAnsi" w:hAnsiTheme="minorHAnsi" w:cstheme="minorHAnsi"/>
                <w:iCs/>
                <w:kern w:val="24"/>
              </w:rPr>
              <w:t xml:space="preserve"> debe</w:t>
            </w:r>
            <w:r w:rsidRPr="0039736F">
              <w:rPr>
                <w:rFonts w:asciiTheme="minorHAnsi" w:hAnsiTheme="minorHAnsi" w:cstheme="minorHAnsi"/>
                <w:iCs/>
                <w:kern w:val="24"/>
              </w:rPr>
              <w:t xml:space="preserve"> </w:t>
            </w:r>
            <w:r>
              <w:rPr>
                <w:rFonts w:asciiTheme="minorHAnsi" w:hAnsiTheme="minorHAnsi" w:cstheme="minorHAnsi"/>
                <w:iCs/>
                <w:kern w:val="24"/>
              </w:rPr>
              <w:t xml:space="preserve">permitir al administrados registrar nuevas </w:t>
            </w:r>
            <w:r w:rsidR="00E62B81">
              <w:rPr>
                <w:rFonts w:asciiTheme="minorHAnsi" w:hAnsiTheme="minorHAnsi" w:cstheme="minorHAnsi"/>
                <w:iCs/>
                <w:kern w:val="24"/>
              </w:rPr>
              <w:t>unidades de medidas</w:t>
            </w:r>
            <w:r>
              <w:rPr>
                <w:rFonts w:asciiTheme="minorHAnsi" w:hAnsiTheme="minorHAnsi" w:cstheme="minorHAnsi"/>
                <w:iCs/>
                <w:kern w:val="24"/>
              </w:rPr>
              <w:t>.</w:t>
            </w:r>
          </w:p>
        </w:tc>
      </w:tr>
      <w:tr w:rsidR="00F70E9B" w:rsidRPr="0039736F" w14:paraId="1D4BFB4B" w14:textId="77777777" w:rsidTr="00CF6EC9">
        <w:trPr>
          <w:trHeight w:val="187"/>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1B8F909" w14:textId="77777777" w:rsidR="00F70E9B" w:rsidRPr="0039736F" w:rsidRDefault="00F70E9B" w:rsidP="00CF6EC9">
            <w:pPr>
              <w:keepLines/>
              <w:contextualSpacing/>
              <w:rPr>
                <w:rFonts w:asciiTheme="minorHAnsi" w:hAnsiTheme="minorHAnsi" w:cstheme="minorHAnsi"/>
                <w:b/>
                <w:bCs/>
                <w:iCs/>
              </w:rPr>
            </w:pPr>
            <w:r w:rsidRPr="0039736F">
              <w:rPr>
                <w:rFonts w:asciiTheme="minorHAnsi" w:hAnsiTheme="minorHAnsi" w:cstheme="minorHAnsi"/>
                <w:b/>
                <w:bCs/>
                <w:iCs/>
              </w:rPr>
              <w:t>Tipo: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036B1B4" w14:textId="77777777" w:rsidR="00F70E9B" w:rsidRPr="0039736F" w:rsidRDefault="00F70E9B" w:rsidP="00CF6EC9">
            <w:pPr>
              <w:keepLines/>
              <w:contextualSpacing/>
              <w:rPr>
                <w:rFonts w:asciiTheme="minorHAnsi" w:hAnsiTheme="minorHAnsi" w:cstheme="minorHAnsi"/>
                <w:iCs/>
              </w:rPr>
            </w:pPr>
            <w:r w:rsidRPr="0039736F">
              <w:rPr>
                <w:rFonts w:asciiTheme="minorHAnsi" w:hAnsiTheme="minorHAnsi" w:cstheme="minorHAnsi"/>
                <w:iCs/>
                <w:kern w:val="24"/>
              </w:rPr>
              <w:t xml:space="preserve">Funcional </w:t>
            </w:r>
          </w:p>
        </w:tc>
      </w:tr>
      <w:tr w:rsidR="00F70E9B" w:rsidRPr="0039736F" w14:paraId="1E2311DD" w14:textId="77777777" w:rsidTr="00CF6EC9">
        <w:trPr>
          <w:trHeight w:val="131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6F428DE" w14:textId="77777777" w:rsidR="00F70E9B" w:rsidRPr="0039736F" w:rsidRDefault="00F70E9B" w:rsidP="00CF6EC9">
            <w:pPr>
              <w:keepLines/>
              <w:contextualSpacing/>
              <w:rPr>
                <w:rFonts w:asciiTheme="minorHAnsi" w:hAnsiTheme="minorHAnsi" w:cstheme="minorHAnsi"/>
                <w:b/>
                <w:bCs/>
                <w:iCs/>
              </w:rPr>
            </w:pPr>
            <w:r w:rsidRPr="0039736F">
              <w:rPr>
                <w:rFonts w:asciiTheme="minorHAnsi" w:hAnsiTheme="minorHAnsi" w:cstheme="minorHAnsi"/>
                <w:b/>
                <w:bCs/>
                <w:iCs/>
              </w:rPr>
              <w:t>Detalles de requisitos y restricciones:</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D07E19" w14:textId="77777777" w:rsidR="00F70E9B" w:rsidRPr="0039736F" w:rsidRDefault="00F70E9B" w:rsidP="00CF6EC9">
            <w:pPr>
              <w:keepLines/>
              <w:contextualSpacing/>
              <w:rPr>
                <w:rFonts w:asciiTheme="minorHAnsi" w:hAnsiTheme="minorHAnsi" w:cstheme="minorHAnsi"/>
                <w:iCs/>
                <w:kern w:val="24"/>
              </w:rPr>
            </w:pPr>
            <w:r w:rsidRPr="0039736F">
              <w:rPr>
                <w:rFonts w:asciiTheme="minorHAnsi" w:hAnsiTheme="minorHAnsi" w:cstheme="minorHAnsi"/>
                <w:iCs/>
                <w:kern w:val="24"/>
              </w:rPr>
              <w:t>El sistema</w:t>
            </w:r>
            <w:r>
              <w:rPr>
                <w:rFonts w:asciiTheme="minorHAnsi" w:hAnsiTheme="minorHAnsi" w:cstheme="minorHAnsi"/>
                <w:iCs/>
                <w:kern w:val="24"/>
              </w:rPr>
              <w:t xml:space="preserve"> debe contener la siguiente información</w:t>
            </w:r>
            <w:r w:rsidRPr="0039736F">
              <w:rPr>
                <w:rFonts w:asciiTheme="minorHAnsi" w:hAnsiTheme="minorHAnsi" w:cstheme="minorHAnsi"/>
                <w:iCs/>
                <w:kern w:val="24"/>
              </w:rPr>
              <w:t>:</w:t>
            </w:r>
          </w:p>
          <w:p w14:paraId="5C8280CA" w14:textId="44AE4FA9" w:rsidR="00F70E9B" w:rsidRPr="009E3797" w:rsidRDefault="00F70E9B" w:rsidP="00CF6EC9">
            <w:pPr>
              <w:pStyle w:val="Prrafodelista"/>
              <w:numPr>
                <w:ilvl w:val="0"/>
                <w:numId w:val="120"/>
              </w:numPr>
            </w:pPr>
            <w:r w:rsidRPr="009E3797">
              <w:t>I</w:t>
            </w:r>
            <w:r>
              <w:t>D</w:t>
            </w:r>
            <w:r w:rsidRPr="009E3797">
              <w:t xml:space="preserve"> de</w:t>
            </w:r>
            <w:r>
              <w:t xml:space="preserve"> la</w:t>
            </w:r>
            <w:r w:rsidR="002E7E86">
              <w:t xml:space="preserve"> unidad de medida</w:t>
            </w:r>
            <w:r>
              <w:t xml:space="preserve"> (</w:t>
            </w:r>
            <w:proofErr w:type="spellStart"/>
            <w:r>
              <w:t>int</w:t>
            </w:r>
            <w:proofErr w:type="spellEnd"/>
            <w:r>
              <w:t>, generado automáticamente, único)</w:t>
            </w:r>
          </w:p>
          <w:p w14:paraId="15939AF4" w14:textId="57F8D321" w:rsidR="00F70E9B" w:rsidRDefault="00F70E9B" w:rsidP="00CF6EC9">
            <w:pPr>
              <w:pStyle w:val="Prrafodelista"/>
              <w:numPr>
                <w:ilvl w:val="0"/>
                <w:numId w:val="120"/>
              </w:numPr>
            </w:pPr>
            <w:r w:rsidRPr="009E3797">
              <w:t>Descripción de</w:t>
            </w:r>
            <w:r>
              <w:t xml:space="preserve"> l</w:t>
            </w:r>
            <w:r w:rsidR="002E7E86">
              <w:t>a unidad de mediad</w:t>
            </w:r>
            <w:r>
              <w:t xml:space="preserve"> (</w:t>
            </w:r>
            <w:proofErr w:type="spellStart"/>
            <w:r>
              <w:t>String</w:t>
            </w:r>
            <w:proofErr w:type="spellEnd"/>
            <w:r>
              <w:t>, 50 caracteres)</w:t>
            </w:r>
          </w:p>
          <w:p w14:paraId="0BF2A749" w14:textId="057083BB" w:rsidR="002E7E86" w:rsidRPr="009E3797" w:rsidRDefault="002E7E86" w:rsidP="00CF6EC9">
            <w:pPr>
              <w:pStyle w:val="Prrafodelista"/>
              <w:numPr>
                <w:ilvl w:val="0"/>
                <w:numId w:val="120"/>
              </w:numPr>
            </w:pPr>
            <w:r>
              <w:t>Símbolo de la unidad de medida (</w:t>
            </w:r>
            <w:proofErr w:type="spellStart"/>
            <w:r>
              <w:t>String</w:t>
            </w:r>
            <w:proofErr w:type="spellEnd"/>
            <w:r>
              <w:t>, 10 caracteres)</w:t>
            </w:r>
          </w:p>
          <w:p w14:paraId="5AAC46C0" w14:textId="3E30014C" w:rsidR="00F70E9B" w:rsidRPr="007C308A" w:rsidRDefault="00F70E9B" w:rsidP="00CF6EC9">
            <w:pPr>
              <w:pStyle w:val="Prrafodelista"/>
              <w:keepLines/>
              <w:numPr>
                <w:ilvl w:val="0"/>
                <w:numId w:val="120"/>
              </w:numPr>
              <w:rPr>
                <w:rFonts w:asciiTheme="minorHAnsi" w:hAnsiTheme="minorHAnsi" w:cstheme="minorHAnsi"/>
                <w:iCs/>
              </w:rPr>
            </w:pPr>
            <w:r w:rsidRPr="009E3797">
              <w:t>Estado de</w:t>
            </w:r>
            <w:r>
              <w:t xml:space="preserve"> la </w:t>
            </w:r>
            <w:r w:rsidR="002E7E86">
              <w:t>unidad de medida</w:t>
            </w:r>
            <w:r>
              <w:t xml:space="preserve"> (</w:t>
            </w:r>
            <w:proofErr w:type="spellStart"/>
            <w:r>
              <w:t>boolean</w:t>
            </w:r>
            <w:proofErr w:type="spellEnd"/>
            <w:r>
              <w:t xml:space="preserve"> 0 = Activo, 1 = No Activo)</w:t>
            </w:r>
          </w:p>
        </w:tc>
      </w:tr>
      <w:tr w:rsidR="00F70E9B" w:rsidRPr="0039736F" w14:paraId="759A1C01" w14:textId="77777777" w:rsidTr="00CF6EC9">
        <w:trPr>
          <w:trHeight w:val="942"/>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2710428" w14:textId="77777777" w:rsidR="00F70E9B" w:rsidRPr="0039736F" w:rsidRDefault="00F70E9B" w:rsidP="00CF6EC9">
            <w:pPr>
              <w:keepLines/>
              <w:contextualSpacing/>
              <w:rPr>
                <w:rFonts w:asciiTheme="minorHAnsi" w:hAnsiTheme="minorHAnsi" w:cstheme="minorHAnsi"/>
                <w:b/>
                <w:bCs/>
                <w:iCs/>
              </w:rPr>
            </w:pPr>
            <w:r w:rsidRPr="0039736F">
              <w:rPr>
                <w:rFonts w:asciiTheme="minorHAnsi" w:hAnsiTheme="minorHAnsi" w:cstheme="minorHAnsi"/>
                <w:b/>
                <w:bCs/>
                <w:iCs/>
              </w:rPr>
              <w:t>Fecha de revisión y versión:</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4B94734" w14:textId="77777777" w:rsidR="00F70E9B" w:rsidRPr="0039736F" w:rsidRDefault="00F70E9B" w:rsidP="00CF6EC9">
            <w:pPr>
              <w:keepLines/>
              <w:contextualSpacing/>
              <w:rPr>
                <w:rFonts w:asciiTheme="minorHAnsi" w:hAnsiTheme="minorHAnsi" w:cstheme="minorHAnsi"/>
                <w:iCs/>
                <w:color w:val="000000" w:themeColor="text1"/>
                <w:sz w:val="36"/>
                <w:szCs w:val="36"/>
              </w:rPr>
            </w:pPr>
            <w:r>
              <w:rPr>
                <w:rFonts w:asciiTheme="minorHAnsi" w:hAnsiTheme="minorHAnsi" w:cstheme="minorHAnsi"/>
                <w:iCs/>
                <w:color w:val="000000" w:themeColor="text1"/>
                <w:kern w:val="24"/>
              </w:rPr>
              <w:t>04</w:t>
            </w:r>
            <w:r w:rsidRPr="0039736F">
              <w:rPr>
                <w:rFonts w:asciiTheme="minorHAnsi" w:hAnsiTheme="minorHAnsi" w:cstheme="minorHAnsi"/>
                <w:iCs/>
                <w:color w:val="000000" w:themeColor="text1"/>
                <w:kern w:val="24"/>
              </w:rPr>
              <w:t>/</w:t>
            </w:r>
            <w:r>
              <w:rPr>
                <w:rFonts w:asciiTheme="minorHAnsi" w:hAnsiTheme="minorHAnsi" w:cstheme="minorHAnsi"/>
                <w:iCs/>
                <w:color w:val="000000" w:themeColor="text1"/>
                <w:kern w:val="24"/>
              </w:rPr>
              <w:t>11</w:t>
            </w:r>
            <w:r w:rsidRPr="0039736F">
              <w:rPr>
                <w:rFonts w:asciiTheme="minorHAnsi" w:hAnsiTheme="minorHAnsi" w:cstheme="minorHAnsi"/>
                <w:iCs/>
                <w:color w:val="000000" w:themeColor="text1"/>
                <w:kern w:val="24"/>
              </w:rPr>
              <w:t>/202</w:t>
            </w:r>
            <w:r>
              <w:rPr>
                <w:rFonts w:asciiTheme="minorHAnsi" w:hAnsiTheme="minorHAnsi" w:cstheme="minorHAnsi"/>
                <w:iCs/>
                <w:color w:val="000000" w:themeColor="text1"/>
                <w:kern w:val="24"/>
              </w:rPr>
              <w:t>4</w:t>
            </w:r>
          </w:p>
          <w:p w14:paraId="52ED531B" w14:textId="77777777" w:rsidR="00F70E9B" w:rsidRPr="0039736F" w:rsidRDefault="00F70E9B" w:rsidP="00CF6EC9">
            <w:pPr>
              <w:keepLines/>
              <w:contextualSpacing/>
              <w:rPr>
                <w:rFonts w:asciiTheme="minorHAnsi" w:hAnsiTheme="minorHAnsi" w:cstheme="minorHAnsi"/>
                <w:iCs/>
              </w:rPr>
            </w:pPr>
            <w:r w:rsidRPr="0039736F">
              <w:rPr>
                <w:rFonts w:asciiTheme="minorHAnsi" w:hAnsiTheme="minorHAnsi" w:cstheme="minorHAnsi"/>
                <w:iCs/>
                <w:color w:val="000000" w:themeColor="text1"/>
                <w:kern w:val="24"/>
              </w:rPr>
              <w:t>Versión 1.1</w:t>
            </w:r>
          </w:p>
        </w:tc>
      </w:tr>
      <w:tr w:rsidR="00F70E9B" w:rsidRPr="0039736F" w14:paraId="55024447"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4315377" w14:textId="77777777" w:rsidR="00F70E9B" w:rsidRPr="0039736F" w:rsidRDefault="00F70E9B" w:rsidP="00CF6EC9">
            <w:pPr>
              <w:keepLines/>
              <w:contextualSpacing/>
              <w:rPr>
                <w:rFonts w:asciiTheme="minorHAnsi" w:hAnsiTheme="minorHAnsi" w:cstheme="minorHAnsi"/>
                <w:b/>
                <w:bCs/>
                <w:iCs/>
              </w:rPr>
            </w:pPr>
            <w:r w:rsidRPr="0039736F">
              <w:rPr>
                <w:rFonts w:asciiTheme="minorHAnsi" w:hAnsiTheme="minorHAnsi" w:cstheme="minorHAnsi"/>
                <w:b/>
                <w:bCs/>
                <w:iCs/>
              </w:rPr>
              <w:t>Prioridad:</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35BD4DE" w14:textId="77777777" w:rsidR="00F70E9B" w:rsidRPr="0039736F" w:rsidRDefault="00F70E9B" w:rsidP="00CF6EC9">
            <w:pPr>
              <w:keepLines/>
              <w:contextualSpacing/>
              <w:rPr>
                <w:rFonts w:asciiTheme="minorHAnsi" w:hAnsiTheme="minorHAnsi" w:cstheme="minorHAnsi"/>
                <w:iCs/>
              </w:rPr>
            </w:pPr>
            <w:r>
              <w:rPr>
                <w:rFonts w:asciiTheme="minorHAnsi" w:hAnsiTheme="minorHAnsi" w:cstheme="minorHAnsi"/>
                <w:iCs/>
              </w:rPr>
              <w:t>Alta</w:t>
            </w:r>
          </w:p>
        </w:tc>
      </w:tr>
    </w:tbl>
    <w:p w14:paraId="6B2A94D3" w14:textId="77777777" w:rsidR="003D4D44" w:rsidRDefault="003D4D44" w:rsidP="003D4D44">
      <w:pPr>
        <w:rPr>
          <w:rFonts w:asciiTheme="minorHAnsi" w:hAnsiTheme="minorHAnsi" w:cstheme="minorHAnsi"/>
          <w:b/>
          <w:bCs/>
        </w:rPr>
      </w:pPr>
    </w:p>
    <w:tbl>
      <w:tblPr>
        <w:tblW w:w="5000" w:type="pct"/>
        <w:tblCellMar>
          <w:left w:w="0" w:type="dxa"/>
          <w:right w:w="0" w:type="dxa"/>
        </w:tblCellMar>
        <w:tblLook w:val="0600" w:firstRow="0" w:lastRow="0" w:firstColumn="0" w:lastColumn="0" w:noHBand="1" w:noVBand="1"/>
      </w:tblPr>
      <w:tblGrid>
        <w:gridCol w:w="1706"/>
        <w:gridCol w:w="7912"/>
      </w:tblGrid>
      <w:tr w:rsidR="00F70E9B" w:rsidRPr="0039736F" w14:paraId="77DB9AF5"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5626D07" w14:textId="77777777" w:rsidR="00F70E9B" w:rsidRPr="0039736F" w:rsidRDefault="00F70E9B" w:rsidP="00CF6EC9">
            <w:pPr>
              <w:keepLines/>
              <w:contextualSpacing/>
              <w:rPr>
                <w:rFonts w:asciiTheme="minorHAnsi" w:hAnsiTheme="minorHAnsi" w:cstheme="minorHAnsi"/>
                <w:b/>
                <w:bCs/>
                <w:iCs/>
              </w:rPr>
            </w:pPr>
            <w:r w:rsidRPr="0039736F">
              <w:rPr>
                <w:rFonts w:asciiTheme="minorHAnsi" w:hAnsiTheme="minorHAnsi" w:cstheme="minorHAnsi"/>
                <w:b/>
                <w:bCs/>
                <w:iCs/>
              </w:rPr>
              <w:t>Número: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BFD84C6" w14:textId="32B8FD2C" w:rsidR="00F70E9B" w:rsidRPr="0039736F" w:rsidRDefault="00F70E9B" w:rsidP="00CF6EC9">
            <w:pPr>
              <w:keepLines/>
              <w:contextualSpacing/>
              <w:rPr>
                <w:rFonts w:asciiTheme="minorHAnsi" w:hAnsiTheme="minorHAnsi" w:cstheme="minorHAnsi"/>
                <w:iCs/>
                <w:kern w:val="24"/>
              </w:rPr>
            </w:pPr>
            <w:r w:rsidRPr="0039736F">
              <w:rPr>
                <w:rFonts w:asciiTheme="minorHAnsi" w:hAnsiTheme="minorHAnsi" w:cstheme="minorHAnsi"/>
                <w:iCs/>
                <w:kern w:val="24"/>
              </w:rPr>
              <w:t>RF-</w:t>
            </w:r>
            <w:r w:rsidR="00E62B81">
              <w:rPr>
                <w:rFonts w:asciiTheme="minorHAnsi" w:hAnsiTheme="minorHAnsi" w:cstheme="minorHAnsi"/>
                <w:iCs/>
                <w:kern w:val="24"/>
              </w:rPr>
              <w:t>08</w:t>
            </w:r>
          </w:p>
        </w:tc>
      </w:tr>
      <w:tr w:rsidR="00F70E9B" w:rsidRPr="0039736F" w14:paraId="4F9601ED"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ED4B319" w14:textId="77777777" w:rsidR="00F70E9B" w:rsidRPr="0039736F" w:rsidRDefault="00F70E9B" w:rsidP="00CF6EC9">
            <w:pPr>
              <w:keepLines/>
              <w:contextualSpacing/>
              <w:rPr>
                <w:rFonts w:asciiTheme="minorHAnsi" w:hAnsiTheme="minorHAnsi" w:cstheme="minorHAnsi"/>
                <w:b/>
                <w:bCs/>
                <w:iCs/>
              </w:rPr>
            </w:pPr>
            <w:r w:rsidRPr="0039736F">
              <w:rPr>
                <w:rFonts w:asciiTheme="minorHAnsi" w:hAnsiTheme="minorHAnsi" w:cstheme="minorHAnsi"/>
                <w:b/>
                <w:bCs/>
                <w:iCs/>
              </w:rPr>
              <w:t>Título: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0E796EF" w14:textId="1591927F" w:rsidR="00F70E9B" w:rsidRPr="0039736F" w:rsidRDefault="00F70E9B" w:rsidP="00CF6EC9">
            <w:pPr>
              <w:keepLines/>
              <w:contextualSpacing/>
              <w:rPr>
                <w:rFonts w:asciiTheme="minorHAnsi" w:hAnsiTheme="minorHAnsi" w:cstheme="minorHAnsi"/>
                <w:iCs/>
                <w:kern w:val="24"/>
              </w:rPr>
            </w:pPr>
            <w:r>
              <w:rPr>
                <w:rFonts w:asciiTheme="minorHAnsi" w:hAnsiTheme="minorHAnsi" w:cstheme="minorHAnsi"/>
                <w:iCs/>
                <w:kern w:val="24"/>
              </w:rPr>
              <w:t xml:space="preserve">Actualizar </w:t>
            </w:r>
            <w:r w:rsidR="00E62B81">
              <w:rPr>
                <w:rFonts w:asciiTheme="minorHAnsi" w:hAnsiTheme="minorHAnsi" w:cstheme="minorHAnsi"/>
                <w:iCs/>
                <w:kern w:val="24"/>
              </w:rPr>
              <w:t>unidades de medida</w:t>
            </w:r>
          </w:p>
        </w:tc>
      </w:tr>
      <w:tr w:rsidR="00F70E9B" w:rsidRPr="0039736F" w14:paraId="0898AA4F"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8D4B64B" w14:textId="77777777" w:rsidR="00F70E9B" w:rsidRPr="0039736F" w:rsidRDefault="00F70E9B" w:rsidP="00CF6EC9">
            <w:pPr>
              <w:keepLines/>
              <w:contextualSpacing/>
              <w:rPr>
                <w:rFonts w:asciiTheme="minorHAnsi" w:hAnsiTheme="minorHAnsi" w:cstheme="minorHAnsi"/>
                <w:b/>
                <w:bCs/>
                <w:iCs/>
              </w:rPr>
            </w:pPr>
            <w:r w:rsidRPr="0039736F">
              <w:rPr>
                <w:rFonts w:asciiTheme="minorHAnsi" w:hAnsiTheme="minorHAnsi" w:cstheme="minorHAnsi"/>
                <w:b/>
                <w:bCs/>
                <w:iCs/>
              </w:rPr>
              <w:t>Texto: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3622E58" w14:textId="3ED1F627" w:rsidR="00F70E9B" w:rsidRPr="0039736F" w:rsidRDefault="00F70E9B" w:rsidP="00CF6EC9">
            <w:pPr>
              <w:keepLines/>
              <w:contextualSpacing/>
              <w:rPr>
                <w:rFonts w:asciiTheme="minorHAnsi" w:hAnsiTheme="minorHAnsi" w:cstheme="minorHAnsi"/>
                <w:iCs/>
                <w:kern w:val="24"/>
              </w:rPr>
            </w:pPr>
            <w:r w:rsidRPr="0039736F">
              <w:rPr>
                <w:rFonts w:asciiTheme="minorHAnsi" w:hAnsiTheme="minorHAnsi" w:cstheme="minorHAnsi"/>
                <w:iCs/>
                <w:kern w:val="24"/>
              </w:rPr>
              <w:t xml:space="preserve">El sistema </w:t>
            </w:r>
            <w:r>
              <w:rPr>
                <w:rFonts w:asciiTheme="minorHAnsi" w:hAnsiTheme="minorHAnsi" w:cstheme="minorHAnsi"/>
                <w:iCs/>
                <w:kern w:val="24"/>
              </w:rPr>
              <w:t xml:space="preserve">debe permitir al administrador la actualización de la información de las </w:t>
            </w:r>
            <w:r w:rsidR="002E7E86">
              <w:rPr>
                <w:rFonts w:asciiTheme="minorHAnsi" w:hAnsiTheme="minorHAnsi" w:cstheme="minorHAnsi"/>
                <w:iCs/>
                <w:kern w:val="24"/>
              </w:rPr>
              <w:t>unidades de medida</w:t>
            </w:r>
            <w:r>
              <w:rPr>
                <w:rFonts w:asciiTheme="minorHAnsi" w:hAnsiTheme="minorHAnsi" w:cstheme="minorHAnsi"/>
                <w:iCs/>
                <w:kern w:val="24"/>
              </w:rPr>
              <w:t xml:space="preserve"> existentes. </w:t>
            </w:r>
          </w:p>
        </w:tc>
      </w:tr>
      <w:tr w:rsidR="00F70E9B" w:rsidRPr="0039736F" w14:paraId="7011C872"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3CA3EFC" w14:textId="77777777" w:rsidR="00F70E9B" w:rsidRPr="0039736F" w:rsidRDefault="00F70E9B" w:rsidP="00CF6EC9">
            <w:pPr>
              <w:keepLines/>
              <w:contextualSpacing/>
              <w:rPr>
                <w:rFonts w:asciiTheme="minorHAnsi" w:hAnsiTheme="minorHAnsi" w:cstheme="minorHAnsi"/>
                <w:b/>
                <w:bCs/>
                <w:iCs/>
              </w:rPr>
            </w:pPr>
            <w:r w:rsidRPr="0039736F">
              <w:rPr>
                <w:rFonts w:asciiTheme="minorHAnsi" w:hAnsiTheme="minorHAnsi" w:cstheme="minorHAnsi"/>
                <w:b/>
                <w:bCs/>
                <w:iCs/>
              </w:rPr>
              <w:t>Tipo: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0DF42C7" w14:textId="77777777" w:rsidR="00F70E9B" w:rsidRPr="0039736F" w:rsidRDefault="00F70E9B" w:rsidP="00CF6EC9">
            <w:pPr>
              <w:keepLines/>
              <w:contextualSpacing/>
              <w:rPr>
                <w:rFonts w:asciiTheme="minorHAnsi" w:hAnsiTheme="minorHAnsi" w:cstheme="minorHAnsi"/>
                <w:iCs/>
                <w:kern w:val="24"/>
              </w:rPr>
            </w:pPr>
            <w:r w:rsidRPr="0039736F">
              <w:rPr>
                <w:rFonts w:asciiTheme="minorHAnsi" w:hAnsiTheme="minorHAnsi" w:cstheme="minorHAnsi"/>
                <w:iCs/>
                <w:kern w:val="24"/>
              </w:rPr>
              <w:t>Funcional</w:t>
            </w:r>
          </w:p>
        </w:tc>
      </w:tr>
      <w:tr w:rsidR="00F70E9B" w:rsidRPr="0039736F" w14:paraId="1609D786"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543BCCA" w14:textId="77777777" w:rsidR="00F70E9B" w:rsidRPr="0039736F" w:rsidRDefault="00F70E9B" w:rsidP="00CF6EC9">
            <w:pPr>
              <w:keepLines/>
              <w:contextualSpacing/>
              <w:rPr>
                <w:rFonts w:asciiTheme="minorHAnsi" w:hAnsiTheme="minorHAnsi" w:cstheme="minorHAnsi"/>
                <w:b/>
                <w:bCs/>
                <w:iCs/>
              </w:rPr>
            </w:pPr>
            <w:r w:rsidRPr="0039736F">
              <w:rPr>
                <w:rFonts w:asciiTheme="minorHAnsi" w:hAnsiTheme="minorHAnsi" w:cstheme="minorHAnsi"/>
                <w:b/>
                <w:bCs/>
                <w:iCs/>
              </w:rPr>
              <w:t>Detalles de requisitos y restricciones:</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2AE897E" w14:textId="77777777" w:rsidR="00F70E9B" w:rsidRPr="0039736F" w:rsidRDefault="00F70E9B" w:rsidP="00CF6EC9">
            <w:pPr>
              <w:keepLines/>
              <w:contextualSpacing/>
              <w:rPr>
                <w:rFonts w:asciiTheme="minorHAnsi" w:hAnsiTheme="minorHAnsi" w:cstheme="minorHAnsi"/>
                <w:iCs/>
                <w:kern w:val="24"/>
              </w:rPr>
            </w:pPr>
            <w:r w:rsidRPr="0039736F">
              <w:rPr>
                <w:rFonts w:asciiTheme="minorHAnsi" w:hAnsiTheme="minorHAnsi" w:cstheme="minorHAnsi"/>
                <w:iCs/>
                <w:kern w:val="24"/>
              </w:rPr>
              <w:t xml:space="preserve">El sistema </w:t>
            </w:r>
            <w:r>
              <w:rPr>
                <w:rFonts w:asciiTheme="minorHAnsi" w:hAnsiTheme="minorHAnsi" w:cstheme="minorHAnsi"/>
                <w:iCs/>
                <w:kern w:val="24"/>
              </w:rPr>
              <w:t>deberá contener la siguiente información:</w:t>
            </w:r>
          </w:p>
          <w:p w14:paraId="0A6B71DB" w14:textId="77777777" w:rsidR="002E7E86" w:rsidRDefault="002E7E86" w:rsidP="002E7E86">
            <w:pPr>
              <w:pStyle w:val="Prrafodelista"/>
              <w:numPr>
                <w:ilvl w:val="0"/>
                <w:numId w:val="120"/>
              </w:numPr>
            </w:pPr>
            <w:r w:rsidRPr="009E3797">
              <w:t>Descripción de</w:t>
            </w:r>
            <w:r>
              <w:t xml:space="preserve"> la unidad de mediad (</w:t>
            </w:r>
            <w:proofErr w:type="spellStart"/>
            <w:r>
              <w:t>String</w:t>
            </w:r>
            <w:proofErr w:type="spellEnd"/>
            <w:r>
              <w:t>, 50 caracteres)</w:t>
            </w:r>
          </w:p>
          <w:p w14:paraId="56FBA4C4" w14:textId="77777777" w:rsidR="002E7E86" w:rsidRPr="009E3797" w:rsidRDefault="002E7E86" w:rsidP="002E7E86">
            <w:pPr>
              <w:pStyle w:val="Prrafodelista"/>
              <w:numPr>
                <w:ilvl w:val="0"/>
                <w:numId w:val="120"/>
              </w:numPr>
            </w:pPr>
            <w:r>
              <w:t>Símbolo de la unidad de medida (</w:t>
            </w:r>
            <w:proofErr w:type="spellStart"/>
            <w:r>
              <w:t>String</w:t>
            </w:r>
            <w:proofErr w:type="spellEnd"/>
            <w:r>
              <w:t>, 10 caracteres)</w:t>
            </w:r>
          </w:p>
          <w:p w14:paraId="1998CD54" w14:textId="0EECD49D" w:rsidR="00F70E9B" w:rsidRPr="00235003" w:rsidRDefault="002E7E86" w:rsidP="002E7E86">
            <w:pPr>
              <w:pStyle w:val="Prrafodelista"/>
              <w:keepLines/>
              <w:numPr>
                <w:ilvl w:val="0"/>
                <w:numId w:val="120"/>
              </w:numPr>
              <w:rPr>
                <w:rFonts w:asciiTheme="minorHAnsi" w:hAnsiTheme="minorHAnsi" w:cstheme="minorHAnsi"/>
                <w:iCs/>
                <w:kern w:val="24"/>
              </w:rPr>
            </w:pPr>
            <w:r w:rsidRPr="009E3797">
              <w:t>Estado de</w:t>
            </w:r>
            <w:r>
              <w:t xml:space="preserve"> la unidad de medida (</w:t>
            </w:r>
            <w:proofErr w:type="spellStart"/>
            <w:r>
              <w:t>boolean</w:t>
            </w:r>
            <w:proofErr w:type="spellEnd"/>
            <w:r>
              <w:t xml:space="preserve"> 0 = Activo, 1 = No Activo)</w:t>
            </w:r>
          </w:p>
        </w:tc>
      </w:tr>
      <w:tr w:rsidR="00F70E9B" w:rsidRPr="0039736F" w14:paraId="52A7352B"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29DF883" w14:textId="77777777" w:rsidR="00F70E9B" w:rsidRPr="0039736F" w:rsidRDefault="00F70E9B" w:rsidP="00CF6EC9">
            <w:pPr>
              <w:keepLines/>
              <w:contextualSpacing/>
              <w:rPr>
                <w:rFonts w:asciiTheme="minorHAnsi" w:hAnsiTheme="minorHAnsi" w:cstheme="minorHAnsi"/>
                <w:b/>
                <w:bCs/>
                <w:iCs/>
              </w:rPr>
            </w:pPr>
            <w:r w:rsidRPr="0039736F">
              <w:rPr>
                <w:rFonts w:asciiTheme="minorHAnsi" w:hAnsiTheme="minorHAnsi" w:cstheme="minorHAnsi"/>
                <w:b/>
                <w:bCs/>
                <w:iCs/>
              </w:rPr>
              <w:t>Fecha de revisión y versión:</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1538258" w14:textId="77777777" w:rsidR="00F70E9B" w:rsidRPr="0039736F" w:rsidRDefault="00F70E9B" w:rsidP="00CF6EC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0</w:t>
            </w:r>
            <w:r>
              <w:rPr>
                <w:rFonts w:asciiTheme="minorHAnsi" w:hAnsiTheme="minorHAnsi" w:cstheme="minorHAnsi"/>
                <w:iCs/>
                <w:color w:val="000000" w:themeColor="text1"/>
                <w:kern w:val="24"/>
              </w:rPr>
              <w:t>6</w:t>
            </w:r>
            <w:r w:rsidRPr="0039736F">
              <w:rPr>
                <w:rFonts w:asciiTheme="minorHAnsi" w:hAnsiTheme="minorHAnsi" w:cstheme="minorHAnsi"/>
                <w:iCs/>
                <w:color w:val="000000" w:themeColor="text1"/>
                <w:kern w:val="24"/>
              </w:rPr>
              <w:t>/</w:t>
            </w:r>
            <w:r>
              <w:rPr>
                <w:rFonts w:asciiTheme="minorHAnsi" w:hAnsiTheme="minorHAnsi" w:cstheme="minorHAnsi"/>
                <w:iCs/>
                <w:color w:val="000000" w:themeColor="text1"/>
                <w:kern w:val="24"/>
              </w:rPr>
              <w:t>11</w:t>
            </w:r>
            <w:r w:rsidRPr="0039736F">
              <w:rPr>
                <w:rFonts w:asciiTheme="minorHAnsi" w:hAnsiTheme="minorHAnsi" w:cstheme="minorHAnsi"/>
                <w:iCs/>
                <w:color w:val="000000" w:themeColor="text1"/>
                <w:kern w:val="24"/>
              </w:rPr>
              <w:t>/202</w:t>
            </w:r>
            <w:r>
              <w:rPr>
                <w:rFonts w:asciiTheme="minorHAnsi" w:hAnsiTheme="minorHAnsi" w:cstheme="minorHAnsi"/>
                <w:iCs/>
                <w:color w:val="000000" w:themeColor="text1"/>
                <w:kern w:val="24"/>
              </w:rPr>
              <w:t>4</w:t>
            </w:r>
          </w:p>
          <w:p w14:paraId="0BBC521F" w14:textId="77777777" w:rsidR="00F70E9B" w:rsidRPr="0039736F" w:rsidRDefault="00F70E9B" w:rsidP="00CF6EC9">
            <w:pPr>
              <w:keepLines/>
              <w:contextualSpacing/>
              <w:rPr>
                <w:rFonts w:asciiTheme="minorHAnsi" w:hAnsiTheme="minorHAnsi" w:cstheme="minorHAnsi"/>
                <w:iCs/>
                <w:kern w:val="24"/>
              </w:rPr>
            </w:pPr>
            <w:r w:rsidRPr="0039736F">
              <w:rPr>
                <w:rFonts w:asciiTheme="minorHAnsi" w:hAnsiTheme="minorHAnsi" w:cstheme="minorHAnsi"/>
                <w:iCs/>
                <w:color w:val="000000" w:themeColor="text1"/>
                <w:kern w:val="24"/>
              </w:rPr>
              <w:t>Versión 1.1</w:t>
            </w:r>
          </w:p>
        </w:tc>
      </w:tr>
      <w:tr w:rsidR="00F70E9B" w:rsidRPr="0039736F" w14:paraId="2FB0A340"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3AF9E84" w14:textId="77777777" w:rsidR="00F70E9B" w:rsidRPr="0039736F" w:rsidRDefault="00F70E9B" w:rsidP="00CF6EC9">
            <w:pPr>
              <w:keepLines/>
              <w:contextualSpacing/>
              <w:rPr>
                <w:rFonts w:asciiTheme="minorHAnsi" w:hAnsiTheme="minorHAnsi" w:cstheme="minorHAnsi"/>
                <w:b/>
                <w:bCs/>
                <w:iCs/>
              </w:rPr>
            </w:pPr>
            <w:r w:rsidRPr="0039736F">
              <w:rPr>
                <w:rFonts w:asciiTheme="minorHAnsi" w:hAnsiTheme="minorHAnsi" w:cstheme="minorHAnsi"/>
                <w:b/>
                <w:bCs/>
                <w:iCs/>
              </w:rPr>
              <w:t>Prioridad:</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3611D5F" w14:textId="77777777" w:rsidR="00F70E9B" w:rsidRPr="0039736F" w:rsidRDefault="00F70E9B" w:rsidP="00CF6EC9">
            <w:pPr>
              <w:keepLines/>
              <w:contextualSpacing/>
              <w:rPr>
                <w:rFonts w:asciiTheme="minorHAnsi" w:hAnsiTheme="minorHAnsi" w:cstheme="minorHAnsi"/>
                <w:iCs/>
                <w:kern w:val="24"/>
              </w:rPr>
            </w:pPr>
            <w:r>
              <w:rPr>
                <w:rFonts w:asciiTheme="minorHAnsi" w:hAnsiTheme="minorHAnsi" w:cstheme="minorHAnsi"/>
                <w:iCs/>
                <w:kern w:val="24"/>
              </w:rPr>
              <w:t>Media</w:t>
            </w:r>
          </w:p>
        </w:tc>
      </w:tr>
    </w:tbl>
    <w:p w14:paraId="161C84D4" w14:textId="77777777" w:rsidR="003D4D44" w:rsidRDefault="003D4D44" w:rsidP="003D4D44">
      <w:pPr>
        <w:rPr>
          <w:rFonts w:asciiTheme="minorHAnsi" w:hAnsiTheme="minorHAnsi" w:cstheme="minorHAnsi"/>
          <w:b/>
          <w:bCs/>
        </w:rPr>
      </w:pPr>
    </w:p>
    <w:p w14:paraId="56A369E4" w14:textId="77777777" w:rsidR="00F70E9B" w:rsidRDefault="00F70E9B" w:rsidP="003D4D44">
      <w:pPr>
        <w:rPr>
          <w:rFonts w:asciiTheme="minorHAnsi" w:hAnsiTheme="minorHAnsi" w:cstheme="minorHAnsi"/>
          <w:b/>
          <w:bCs/>
        </w:rPr>
      </w:pPr>
    </w:p>
    <w:p w14:paraId="766C04E3" w14:textId="77777777" w:rsidR="00F70E9B" w:rsidRDefault="00F70E9B" w:rsidP="003D4D44">
      <w:pPr>
        <w:rPr>
          <w:rFonts w:asciiTheme="minorHAnsi" w:hAnsiTheme="minorHAnsi" w:cstheme="minorHAnsi"/>
          <w:b/>
          <w:bCs/>
        </w:rPr>
      </w:pPr>
    </w:p>
    <w:p w14:paraId="29D87DD7" w14:textId="77777777" w:rsidR="00F70E9B" w:rsidRDefault="00F70E9B" w:rsidP="003D4D44">
      <w:pPr>
        <w:rPr>
          <w:rFonts w:asciiTheme="minorHAnsi" w:hAnsiTheme="minorHAnsi" w:cstheme="minorHAnsi"/>
          <w:b/>
          <w:bCs/>
        </w:rPr>
      </w:pPr>
    </w:p>
    <w:p w14:paraId="1B459F84" w14:textId="77777777" w:rsidR="00F70E9B" w:rsidRDefault="00F70E9B" w:rsidP="003D4D44">
      <w:pPr>
        <w:rPr>
          <w:rFonts w:asciiTheme="minorHAnsi" w:hAnsiTheme="minorHAnsi" w:cstheme="minorHAnsi"/>
          <w:b/>
          <w:bCs/>
        </w:rPr>
      </w:pPr>
    </w:p>
    <w:p w14:paraId="31DD3D64" w14:textId="77777777" w:rsidR="00F70E9B" w:rsidRDefault="00F70E9B" w:rsidP="003D4D44">
      <w:pPr>
        <w:rPr>
          <w:rFonts w:asciiTheme="minorHAnsi" w:hAnsiTheme="minorHAnsi" w:cstheme="minorHAnsi"/>
          <w:b/>
          <w:bCs/>
        </w:rPr>
      </w:pPr>
    </w:p>
    <w:p w14:paraId="73DF371B" w14:textId="77777777" w:rsidR="00F70E9B" w:rsidRDefault="00F70E9B" w:rsidP="003D4D44">
      <w:pPr>
        <w:rPr>
          <w:rFonts w:asciiTheme="minorHAnsi" w:hAnsiTheme="minorHAnsi" w:cstheme="minorHAnsi"/>
          <w:b/>
          <w:bCs/>
        </w:rPr>
      </w:pPr>
    </w:p>
    <w:tbl>
      <w:tblPr>
        <w:tblW w:w="5000" w:type="pct"/>
        <w:tblCellMar>
          <w:left w:w="0" w:type="dxa"/>
          <w:right w:w="0" w:type="dxa"/>
        </w:tblCellMar>
        <w:tblLook w:val="0600" w:firstRow="0" w:lastRow="0" w:firstColumn="0" w:lastColumn="0" w:noHBand="1" w:noVBand="1"/>
      </w:tblPr>
      <w:tblGrid>
        <w:gridCol w:w="1706"/>
        <w:gridCol w:w="7912"/>
      </w:tblGrid>
      <w:tr w:rsidR="00F70E9B" w:rsidRPr="0039736F" w14:paraId="76CFBBF1" w14:textId="77777777" w:rsidTr="00CF6EC9">
        <w:trPr>
          <w:trHeight w:val="35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638D036" w14:textId="77777777" w:rsidR="00F70E9B" w:rsidRPr="0039736F" w:rsidRDefault="00F70E9B" w:rsidP="00CF6EC9">
            <w:pPr>
              <w:keepLines/>
              <w:contextualSpacing/>
              <w:rPr>
                <w:rFonts w:asciiTheme="minorHAnsi" w:hAnsiTheme="minorHAnsi" w:cstheme="minorHAnsi"/>
                <w:b/>
                <w:bCs/>
                <w:iCs/>
              </w:rPr>
            </w:pPr>
            <w:r w:rsidRPr="0039736F">
              <w:rPr>
                <w:rFonts w:asciiTheme="minorHAnsi" w:hAnsiTheme="minorHAnsi" w:cstheme="minorHAnsi"/>
                <w:b/>
                <w:bCs/>
                <w:iCs/>
              </w:rPr>
              <w:t>Número: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C98A3C6" w14:textId="4D8D9BA3" w:rsidR="00F70E9B" w:rsidRPr="0039736F" w:rsidRDefault="00F70E9B" w:rsidP="00CF6EC9">
            <w:pPr>
              <w:keepLines/>
              <w:ind w:left="708" w:hanging="708"/>
              <w:contextualSpacing/>
              <w:rPr>
                <w:rFonts w:asciiTheme="minorHAnsi" w:hAnsiTheme="minorHAnsi" w:cstheme="minorHAnsi"/>
                <w:bCs/>
                <w:iCs/>
                <w:color w:val="0000FF"/>
              </w:rPr>
            </w:pPr>
            <w:r w:rsidRPr="0039736F">
              <w:rPr>
                <w:rFonts w:asciiTheme="minorHAnsi" w:hAnsiTheme="minorHAnsi" w:cstheme="minorHAnsi"/>
                <w:bCs/>
                <w:iCs/>
              </w:rPr>
              <w:t>RF</w:t>
            </w:r>
            <w:r w:rsidR="005B248F">
              <w:rPr>
                <w:rFonts w:asciiTheme="minorHAnsi" w:hAnsiTheme="minorHAnsi" w:cstheme="minorHAnsi"/>
                <w:bCs/>
                <w:iCs/>
              </w:rPr>
              <w:t>-</w:t>
            </w:r>
            <w:r w:rsidR="00E62B81">
              <w:rPr>
                <w:rFonts w:asciiTheme="minorHAnsi" w:hAnsiTheme="minorHAnsi" w:cstheme="minorHAnsi"/>
                <w:bCs/>
                <w:iCs/>
              </w:rPr>
              <w:t>09</w:t>
            </w:r>
          </w:p>
        </w:tc>
      </w:tr>
      <w:tr w:rsidR="00F70E9B" w:rsidRPr="0039736F" w14:paraId="21D04117" w14:textId="77777777" w:rsidTr="00CF6EC9">
        <w:trPr>
          <w:trHeight w:val="39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A6A04AA" w14:textId="77777777" w:rsidR="00F70E9B" w:rsidRPr="0039736F" w:rsidRDefault="00F70E9B" w:rsidP="00CF6EC9">
            <w:pPr>
              <w:keepLines/>
              <w:contextualSpacing/>
              <w:rPr>
                <w:rFonts w:asciiTheme="minorHAnsi" w:hAnsiTheme="minorHAnsi" w:cstheme="minorHAnsi"/>
                <w:b/>
                <w:bCs/>
                <w:iCs/>
              </w:rPr>
            </w:pPr>
            <w:r w:rsidRPr="0039736F">
              <w:rPr>
                <w:rFonts w:asciiTheme="minorHAnsi" w:hAnsiTheme="minorHAnsi" w:cstheme="minorHAnsi"/>
                <w:b/>
                <w:bCs/>
                <w:iCs/>
              </w:rPr>
              <w:t>Título: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041A7D3" w14:textId="1ADA2D7E" w:rsidR="00F70E9B" w:rsidRPr="0039736F" w:rsidRDefault="00F70E9B" w:rsidP="00CF6EC9">
            <w:pPr>
              <w:keepLines/>
              <w:contextualSpacing/>
              <w:rPr>
                <w:rFonts w:asciiTheme="minorHAnsi" w:hAnsiTheme="minorHAnsi" w:cstheme="minorHAnsi"/>
                <w:iCs/>
              </w:rPr>
            </w:pPr>
            <w:r>
              <w:rPr>
                <w:rFonts w:asciiTheme="minorHAnsi" w:hAnsiTheme="minorHAnsi" w:cstheme="minorHAnsi"/>
                <w:iCs/>
              </w:rPr>
              <w:t>Eliminar</w:t>
            </w:r>
            <w:r w:rsidR="00E62B81">
              <w:rPr>
                <w:rFonts w:asciiTheme="minorHAnsi" w:hAnsiTheme="minorHAnsi" w:cstheme="minorHAnsi"/>
                <w:iCs/>
              </w:rPr>
              <w:t xml:space="preserve"> unidades de medida</w:t>
            </w:r>
          </w:p>
        </w:tc>
      </w:tr>
      <w:tr w:rsidR="00F70E9B" w:rsidRPr="0039736F" w14:paraId="371EF0F0" w14:textId="77777777" w:rsidTr="00CF6EC9">
        <w:trPr>
          <w:trHeight w:val="28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D5DD783" w14:textId="77777777" w:rsidR="00F70E9B" w:rsidRPr="0039736F" w:rsidRDefault="00F70E9B" w:rsidP="00CF6EC9">
            <w:pPr>
              <w:keepLines/>
              <w:contextualSpacing/>
              <w:rPr>
                <w:rFonts w:asciiTheme="minorHAnsi" w:hAnsiTheme="minorHAnsi" w:cstheme="minorHAnsi"/>
                <w:b/>
                <w:bCs/>
                <w:iCs/>
              </w:rPr>
            </w:pPr>
            <w:r w:rsidRPr="0039736F">
              <w:rPr>
                <w:rFonts w:asciiTheme="minorHAnsi" w:hAnsiTheme="minorHAnsi" w:cstheme="minorHAnsi"/>
                <w:b/>
                <w:bCs/>
                <w:iCs/>
              </w:rPr>
              <w:t>Texto: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421935C" w14:textId="6B097DA0" w:rsidR="00F70E9B" w:rsidRPr="0039736F" w:rsidRDefault="00F70E9B" w:rsidP="00CF6EC9">
            <w:pPr>
              <w:keepLines/>
              <w:contextualSpacing/>
              <w:rPr>
                <w:rFonts w:asciiTheme="minorHAnsi" w:hAnsiTheme="minorHAnsi" w:cstheme="minorHAnsi"/>
                <w:iCs/>
              </w:rPr>
            </w:pPr>
            <w:r w:rsidRPr="0039736F">
              <w:rPr>
                <w:rFonts w:asciiTheme="minorHAnsi" w:hAnsiTheme="minorHAnsi" w:cstheme="minorHAnsi"/>
                <w:iCs/>
                <w:kern w:val="24"/>
              </w:rPr>
              <w:t xml:space="preserve">El sistema </w:t>
            </w:r>
            <w:r>
              <w:rPr>
                <w:rFonts w:asciiTheme="minorHAnsi" w:hAnsiTheme="minorHAnsi" w:cstheme="minorHAnsi"/>
                <w:iCs/>
                <w:kern w:val="24"/>
              </w:rPr>
              <w:t xml:space="preserve">debe permitir al administrador la eliminación de las </w:t>
            </w:r>
            <w:r w:rsidR="002E7E86">
              <w:rPr>
                <w:rFonts w:asciiTheme="minorHAnsi" w:hAnsiTheme="minorHAnsi" w:cstheme="minorHAnsi"/>
                <w:iCs/>
                <w:kern w:val="24"/>
              </w:rPr>
              <w:t xml:space="preserve">unidades de medida </w:t>
            </w:r>
            <w:r>
              <w:rPr>
                <w:rFonts w:asciiTheme="minorHAnsi" w:hAnsiTheme="minorHAnsi" w:cstheme="minorHAnsi"/>
                <w:iCs/>
                <w:kern w:val="24"/>
              </w:rPr>
              <w:t xml:space="preserve">existentes. </w:t>
            </w:r>
          </w:p>
        </w:tc>
      </w:tr>
      <w:tr w:rsidR="00F70E9B" w:rsidRPr="0039736F" w14:paraId="6843E25F" w14:textId="77777777" w:rsidTr="00CF6EC9">
        <w:trPr>
          <w:trHeight w:val="187"/>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90DE9B9" w14:textId="77777777" w:rsidR="00F70E9B" w:rsidRPr="0039736F" w:rsidRDefault="00F70E9B" w:rsidP="00CF6EC9">
            <w:pPr>
              <w:keepLines/>
              <w:contextualSpacing/>
              <w:rPr>
                <w:rFonts w:asciiTheme="minorHAnsi" w:hAnsiTheme="minorHAnsi" w:cstheme="minorHAnsi"/>
                <w:b/>
                <w:bCs/>
                <w:iCs/>
              </w:rPr>
            </w:pPr>
            <w:r w:rsidRPr="0039736F">
              <w:rPr>
                <w:rFonts w:asciiTheme="minorHAnsi" w:hAnsiTheme="minorHAnsi" w:cstheme="minorHAnsi"/>
                <w:b/>
                <w:bCs/>
                <w:iCs/>
              </w:rPr>
              <w:t>Tipo: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CC436F" w14:textId="77777777" w:rsidR="00F70E9B" w:rsidRPr="0039736F" w:rsidRDefault="00F70E9B" w:rsidP="00CF6EC9">
            <w:pPr>
              <w:keepLines/>
              <w:contextualSpacing/>
              <w:rPr>
                <w:rFonts w:asciiTheme="minorHAnsi" w:hAnsiTheme="minorHAnsi" w:cstheme="minorHAnsi"/>
                <w:iCs/>
              </w:rPr>
            </w:pPr>
            <w:r w:rsidRPr="0039736F">
              <w:rPr>
                <w:rFonts w:asciiTheme="minorHAnsi" w:hAnsiTheme="minorHAnsi" w:cstheme="minorHAnsi"/>
                <w:iCs/>
                <w:kern w:val="24"/>
              </w:rPr>
              <w:t>Funcional</w:t>
            </w:r>
          </w:p>
        </w:tc>
      </w:tr>
      <w:tr w:rsidR="00F70E9B" w:rsidRPr="0039736F" w14:paraId="357461E5" w14:textId="77777777" w:rsidTr="00CF6EC9">
        <w:trPr>
          <w:trHeight w:val="131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F5049AE" w14:textId="77777777" w:rsidR="00F70E9B" w:rsidRPr="0039736F" w:rsidRDefault="00F70E9B" w:rsidP="00CF6EC9">
            <w:pPr>
              <w:keepLines/>
              <w:contextualSpacing/>
              <w:rPr>
                <w:rFonts w:asciiTheme="minorHAnsi" w:hAnsiTheme="minorHAnsi" w:cstheme="minorHAnsi"/>
                <w:b/>
                <w:bCs/>
                <w:iCs/>
              </w:rPr>
            </w:pPr>
            <w:r w:rsidRPr="0039736F">
              <w:rPr>
                <w:rFonts w:asciiTheme="minorHAnsi" w:hAnsiTheme="minorHAnsi" w:cstheme="minorHAnsi"/>
                <w:b/>
                <w:bCs/>
                <w:iCs/>
              </w:rPr>
              <w:t>Detalles de requisitos y restricciones:</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62752A8" w14:textId="77777777" w:rsidR="00F70E9B" w:rsidRPr="0039736F" w:rsidRDefault="00F70E9B" w:rsidP="00CF6EC9">
            <w:pPr>
              <w:keepLines/>
              <w:contextualSpacing/>
              <w:rPr>
                <w:rFonts w:asciiTheme="minorHAnsi" w:hAnsiTheme="minorHAnsi" w:cstheme="minorHAnsi"/>
                <w:iCs/>
                <w:kern w:val="24"/>
              </w:rPr>
            </w:pPr>
            <w:r w:rsidRPr="0039736F">
              <w:rPr>
                <w:rFonts w:asciiTheme="minorHAnsi" w:hAnsiTheme="minorHAnsi" w:cstheme="minorHAnsi"/>
                <w:iCs/>
                <w:kern w:val="24"/>
              </w:rPr>
              <w:t>El sistema</w:t>
            </w:r>
            <w:r>
              <w:rPr>
                <w:rFonts w:asciiTheme="minorHAnsi" w:hAnsiTheme="minorHAnsi" w:cstheme="minorHAnsi"/>
                <w:iCs/>
                <w:kern w:val="24"/>
              </w:rPr>
              <w:t xml:space="preserve"> debe contener la siguiente información</w:t>
            </w:r>
            <w:r w:rsidRPr="0039736F">
              <w:rPr>
                <w:rFonts w:asciiTheme="minorHAnsi" w:hAnsiTheme="minorHAnsi" w:cstheme="minorHAnsi"/>
                <w:iCs/>
                <w:kern w:val="24"/>
              </w:rPr>
              <w:t>:</w:t>
            </w:r>
          </w:p>
          <w:p w14:paraId="7D9AC494" w14:textId="7DE3D980" w:rsidR="00F70E9B" w:rsidRPr="00287FDD" w:rsidRDefault="00F70E9B" w:rsidP="00CF6EC9">
            <w:pPr>
              <w:pStyle w:val="Prrafodelista"/>
              <w:keepLines/>
              <w:numPr>
                <w:ilvl w:val="1"/>
                <w:numId w:val="70"/>
              </w:numPr>
              <w:rPr>
                <w:rFonts w:asciiTheme="minorHAnsi" w:hAnsiTheme="minorHAnsi" w:cstheme="minorHAnsi"/>
              </w:rPr>
            </w:pPr>
            <w:r w:rsidRPr="006614E6">
              <w:rPr>
                <w:rFonts w:asciiTheme="minorHAnsi" w:hAnsiTheme="minorHAnsi" w:cstheme="minorHAnsi"/>
              </w:rPr>
              <w:t>ID de</w:t>
            </w:r>
            <w:r>
              <w:rPr>
                <w:rFonts w:asciiTheme="minorHAnsi" w:hAnsiTheme="minorHAnsi" w:cstheme="minorHAnsi"/>
              </w:rPr>
              <w:t xml:space="preserve"> la </w:t>
            </w:r>
            <w:r w:rsidR="002E7E86">
              <w:rPr>
                <w:rFonts w:asciiTheme="minorHAnsi" w:hAnsiTheme="minorHAnsi" w:cstheme="minorHAnsi"/>
              </w:rPr>
              <w:t>unidad de medida</w:t>
            </w:r>
            <w:r w:rsidRPr="006614E6">
              <w:rPr>
                <w:rFonts w:asciiTheme="minorHAnsi" w:hAnsiTheme="minorHAnsi" w:cstheme="minorHAnsi"/>
              </w:rPr>
              <w:t>: (</w:t>
            </w:r>
            <w:proofErr w:type="spellStart"/>
            <w:r w:rsidRPr="006614E6">
              <w:rPr>
                <w:rFonts w:asciiTheme="minorHAnsi" w:hAnsiTheme="minorHAnsi" w:cstheme="minorHAnsi"/>
              </w:rPr>
              <w:t>int</w:t>
            </w:r>
            <w:proofErr w:type="spellEnd"/>
            <w:r w:rsidRPr="006614E6">
              <w:rPr>
                <w:rFonts w:asciiTheme="minorHAnsi" w:hAnsiTheme="minorHAnsi" w:cstheme="minorHAnsi"/>
              </w:rPr>
              <w:t>, generado automáticamente, único).</w:t>
            </w:r>
          </w:p>
        </w:tc>
      </w:tr>
      <w:tr w:rsidR="00F70E9B" w:rsidRPr="0039736F" w14:paraId="12BADB35" w14:textId="77777777" w:rsidTr="00CF6EC9">
        <w:trPr>
          <w:trHeight w:val="942"/>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CDC590B" w14:textId="77777777" w:rsidR="00F70E9B" w:rsidRPr="0039736F" w:rsidRDefault="00F70E9B" w:rsidP="00CF6EC9">
            <w:pPr>
              <w:keepLines/>
              <w:contextualSpacing/>
              <w:rPr>
                <w:rFonts w:asciiTheme="minorHAnsi" w:hAnsiTheme="minorHAnsi" w:cstheme="minorHAnsi"/>
                <w:b/>
                <w:bCs/>
                <w:iCs/>
              </w:rPr>
            </w:pPr>
            <w:r w:rsidRPr="0039736F">
              <w:rPr>
                <w:rFonts w:asciiTheme="minorHAnsi" w:hAnsiTheme="minorHAnsi" w:cstheme="minorHAnsi"/>
                <w:b/>
                <w:bCs/>
                <w:iCs/>
              </w:rPr>
              <w:t>Fecha de revisión y versión:</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50E672" w14:textId="77777777" w:rsidR="00F70E9B" w:rsidRPr="0039736F" w:rsidRDefault="00F70E9B" w:rsidP="00CF6EC9">
            <w:pPr>
              <w:keepLines/>
              <w:contextualSpacing/>
              <w:rPr>
                <w:rFonts w:asciiTheme="minorHAnsi" w:hAnsiTheme="minorHAnsi" w:cstheme="minorHAnsi"/>
                <w:iCs/>
                <w:color w:val="000000" w:themeColor="text1"/>
                <w:sz w:val="36"/>
                <w:szCs w:val="36"/>
              </w:rPr>
            </w:pPr>
            <w:r>
              <w:rPr>
                <w:rFonts w:asciiTheme="minorHAnsi" w:hAnsiTheme="minorHAnsi" w:cstheme="minorHAnsi"/>
                <w:iCs/>
                <w:color w:val="000000" w:themeColor="text1"/>
                <w:kern w:val="24"/>
              </w:rPr>
              <w:t>06</w:t>
            </w:r>
            <w:r w:rsidRPr="0039736F">
              <w:rPr>
                <w:rFonts w:asciiTheme="minorHAnsi" w:hAnsiTheme="minorHAnsi" w:cstheme="minorHAnsi"/>
                <w:iCs/>
                <w:color w:val="000000" w:themeColor="text1"/>
                <w:kern w:val="24"/>
              </w:rPr>
              <w:t>/1</w:t>
            </w:r>
            <w:r>
              <w:rPr>
                <w:rFonts w:asciiTheme="minorHAnsi" w:hAnsiTheme="minorHAnsi" w:cstheme="minorHAnsi"/>
                <w:iCs/>
                <w:color w:val="000000" w:themeColor="text1"/>
                <w:kern w:val="24"/>
              </w:rPr>
              <w:t>1</w:t>
            </w:r>
            <w:r w:rsidRPr="0039736F">
              <w:rPr>
                <w:rFonts w:asciiTheme="minorHAnsi" w:hAnsiTheme="minorHAnsi" w:cstheme="minorHAnsi"/>
                <w:iCs/>
                <w:color w:val="000000" w:themeColor="text1"/>
                <w:kern w:val="24"/>
              </w:rPr>
              <w:t>/202</w:t>
            </w:r>
            <w:r>
              <w:rPr>
                <w:rFonts w:asciiTheme="minorHAnsi" w:hAnsiTheme="minorHAnsi" w:cstheme="minorHAnsi"/>
                <w:iCs/>
                <w:color w:val="000000" w:themeColor="text1"/>
                <w:kern w:val="24"/>
              </w:rPr>
              <w:t>4</w:t>
            </w:r>
          </w:p>
          <w:p w14:paraId="06A56907" w14:textId="77777777" w:rsidR="00F70E9B" w:rsidRPr="0039736F" w:rsidRDefault="00F70E9B" w:rsidP="00CF6EC9">
            <w:pPr>
              <w:keepLines/>
              <w:contextualSpacing/>
              <w:rPr>
                <w:rFonts w:asciiTheme="minorHAnsi" w:hAnsiTheme="minorHAnsi" w:cstheme="minorHAnsi"/>
                <w:iCs/>
              </w:rPr>
            </w:pPr>
            <w:r w:rsidRPr="0039736F">
              <w:rPr>
                <w:rFonts w:asciiTheme="minorHAnsi" w:hAnsiTheme="minorHAnsi" w:cstheme="minorHAnsi"/>
                <w:iCs/>
                <w:color w:val="000000" w:themeColor="text1"/>
                <w:kern w:val="24"/>
              </w:rPr>
              <w:t>Versión 1.1</w:t>
            </w:r>
          </w:p>
        </w:tc>
      </w:tr>
      <w:tr w:rsidR="00F70E9B" w:rsidRPr="0039736F" w14:paraId="05D19224"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578336F" w14:textId="77777777" w:rsidR="00F70E9B" w:rsidRPr="0039736F" w:rsidRDefault="00F70E9B" w:rsidP="00CF6EC9">
            <w:pPr>
              <w:keepLines/>
              <w:contextualSpacing/>
              <w:rPr>
                <w:rFonts w:asciiTheme="minorHAnsi" w:hAnsiTheme="minorHAnsi" w:cstheme="minorHAnsi"/>
                <w:b/>
                <w:bCs/>
                <w:iCs/>
              </w:rPr>
            </w:pPr>
            <w:r w:rsidRPr="0039736F">
              <w:rPr>
                <w:rFonts w:asciiTheme="minorHAnsi" w:hAnsiTheme="minorHAnsi" w:cstheme="minorHAnsi"/>
                <w:b/>
                <w:bCs/>
                <w:iCs/>
              </w:rPr>
              <w:t>Prioridad:</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F59DF20" w14:textId="77777777" w:rsidR="00F70E9B" w:rsidRPr="0039736F" w:rsidRDefault="00F70E9B" w:rsidP="00CF6EC9">
            <w:pPr>
              <w:keepLines/>
              <w:contextualSpacing/>
              <w:rPr>
                <w:rFonts w:asciiTheme="minorHAnsi" w:hAnsiTheme="minorHAnsi" w:cstheme="minorHAnsi"/>
                <w:iCs/>
              </w:rPr>
            </w:pPr>
            <w:r>
              <w:rPr>
                <w:rFonts w:asciiTheme="minorHAnsi" w:hAnsiTheme="minorHAnsi" w:cstheme="minorHAnsi"/>
                <w:iCs/>
              </w:rPr>
              <w:t>Baja</w:t>
            </w:r>
          </w:p>
        </w:tc>
      </w:tr>
    </w:tbl>
    <w:p w14:paraId="7A9887D0" w14:textId="77777777" w:rsidR="003D4D44" w:rsidRDefault="003D4D44" w:rsidP="003D4D44">
      <w:pPr>
        <w:rPr>
          <w:rFonts w:asciiTheme="minorHAnsi" w:hAnsiTheme="minorHAnsi" w:cstheme="minorHAnsi"/>
          <w:b/>
          <w:bCs/>
        </w:rPr>
      </w:pPr>
    </w:p>
    <w:p w14:paraId="1D024607" w14:textId="77777777" w:rsidR="003D4D44" w:rsidRDefault="003D4D44" w:rsidP="003D4D44">
      <w:pPr>
        <w:rPr>
          <w:rFonts w:asciiTheme="minorHAnsi" w:hAnsiTheme="minorHAnsi" w:cstheme="minorHAnsi"/>
          <w:b/>
          <w:bCs/>
        </w:rPr>
      </w:pPr>
    </w:p>
    <w:p w14:paraId="29425923" w14:textId="77777777" w:rsidR="003D4D44" w:rsidRDefault="003D4D44" w:rsidP="003D4D44">
      <w:pPr>
        <w:rPr>
          <w:rFonts w:asciiTheme="minorHAnsi" w:hAnsiTheme="minorHAnsi" w:cstheme="minorHAnsi"/>
          <w:b/>
          <w:bCs/>
        </w:rPr>
      </w:pPr>
    </w:p>
    <w:p w14:paraId="62B3B013" w14:textId="77777777" w:rsidR="003D4D44" w:rsidRDefault="003D4D44" w:rsidP="003D4D44">
      <w:pPr>
        <w:rPr>
          <w:rFonts w:asciiTheme="minorHAnsi" w:hAnsiTheme="minorHAnsi" w:cstheme="minorHAnsi"/>
          <w:b/>
          <w:bCs/>
        </w:rPr>
      </w:pPr>
    </w:p>
    <w:p w14:paraId="3E3C8E74" w14:textId="77777777" w:rsidR="003D4D44" w:rsidRDefault="003D4D44" w:rsidP="003D4D44">
      <w:pPr>
        <w:rPr>
          <w:rFonts w:asciiTheme="minorHAnsi" w:hAnsiTheme="minorHAnsi" w:cstheme="minorHAnsi"/>
          <w:b/>
          <w:bCs/>
        </w:rPr>
      </w:pPr>
    </w:p>
    <w:p w14:paraId="56C56CFB" w14:textId="77777777" w:rsidR="003D4D44" w:rsidRDefault="003D4D44" w:rsidP="003D4D44">
      <w:pPr>
        <w:rPr>
          <w:rFonts w:asciiTheme="minorHAnsi" w:hAnsiTheme="minorHAnsi" w:cstheme="minorHAnsi"/>
          <w:b/>
          <w:bCs/>
        </w:rPr>
      </w:pPr>
    </w:p>
    <w:p w14:paraId="73A7925C" w14:textId="77777777" w:rsidR="003D4D44" w:rsidRDefault="003D4D44" w:rsidP="003D4D44">
      <w:pPr>
        <w:rPr>
          <w:rFonts w:asciiTheme="minorHAnsi" w:hAnsiTheme="minorHAnsi" w:cstheme="minorHAnsi"/>
          <w:b/>
          <w:bCs/>
        </w:rPr>
      </w:pPr>
    </w:p>
    <w:p w14:paraId="614AF049" w14:textId="77777777" w:rsidR="003D4D44" w:rsidRDefault="003D4D44" w:rsidP="003D4D44">
      <w:pPr>
        <w:rPr>
          <w:rFonts w:asciiTheme="minorHAnsi" w:hAnsiTheme="minorHAnsi" w:cstheme="minorHAnsi"/>
          <w:b/>
          <w:bCs/>
        </w:rPr>
      </w:pPr>
    </w:p>
    <w:p w14:paraId="41E3EB8B" w14:textId="77777777" w:rsidR="003D4D44" w:rsidRDefault="003D4D44" w:rsidP="003D4D44">
      <w:pPr>
        <w:rPr>
          <w:rFonts w:asciiTheme="minorHAnsi" w:hAnsiTheme="minorHAnsi" w:cstheme="minorHAnsi"/>
          <w:b/>
          <w:bCs/>
        </w:rPr>
      </w:pPr>
    </w:p>
    <w:p w14:paraId="49E1C1D4" w14:textId="77777777" w:rsidR="003D4D44" w:rsidRDefault="003D4D44" w:rsidP="003D4D44">
      <w:pPr>
        <w:rPr>
          <w:rFonts w:asciiTheme="minorHAnsi" w:hAnsiTheme="minorHAnsi" w:cstheme="minorHAnsi"/>
          <w:b/>
          <w:bCs/>
        </w:rPr>
      </w:pPr>
    </w:p>
    <w:p w14:paraId="49A26F0E" w14:textId="77777777" w:rsidR="003D4D44" w:rsidRDefault="003D4D44" w:rsidP="003D4D44">
      <w:pPr>
        <w:rPr>
          <w:rFonts w:asciiTheme="minorHAnsi" w:hAnsiTheme="minorHAnsi" w:cstheme="minorHAnsi"/>
          <w:b/>
          <w:bCs/>
        </w:rPr>
      </w:pPr>
    </w:p>
    <w:p w14:paraId="33B8F5C6" w14:textId="77777777" w:rsidR="003D4D44" w:rsidRDefault="003D4D44" w:rsidP="003D4D44">
      <w:pPr>
        <w:rPr>
          <w:rFonts w:asciiTheme="minorHAnsi" w:hAnsiTheme="minorHAnsi" w:cstheme="minorHAnsi"/>
          <w:b/>
          <w:bCs/>
        </w:rPr>
      </w:pPr>
    </w:p>
    <w:p w14:paraId="3A4F2973" w14:textId="77777777" w:rsidR="003D4D44" w:rsidRDefault="003D4D44" w:rsidP="003D4D44">
      <w:pPr>
        <w:rPr>
          <w:rFonts w:asciiTheme="minorHAnsi" w:hAnsiTheme="minorHAnsi" w:cstheme="minorHAnsi"/>
          <w:b/>
          <w:bCs/>
        </w:rPr>
      </w:pPr>
    </w:p>
    <w:p w14:paraId="3CFE0CAC" w14:textId="77777777" w:rsidR="003D4D44" w:rsidRDefault="003D4D44" w:rsidP="003D4D44">
      <w:pPr>
        <w:rPr>
          <w:rFonts w:asciiTheme="minorHAnsi" w:hAnsiTheme="minorHAnsi" w:cstheme="minorHAnsi"/>
          <w:b/>
          <w:bCs/>
        </w:rPr>
      </w:pPr>
    </w:p>
    <w:p w14:paraId="1C233795" w14:textId="77777777" w:rsidR="003D4D44" w:rsidRDefault="003D4D44" w:rsidP="003D4D44">
      <w:pPr>
        <w:rPr>
          <w:rFonts w:asciiTheme="minorHAnsi" w:hAnsiTheme="minorHAnsi" w:cstheme="minorHAnsi"/>
          <w:b/>
          <w:bCs/>
        </w:rPr>
      </w:pPr>
    </w:p>
    <w:p w14:paraId="4D1FA3D7" w14:textId="77777777" w:rsidR="003D4D44" w:rsidRDefault="003D4D44" w:rsidP="003D4D44">
      <w:pPr>
        <w:rPr>
          <w:rFonts w:asciiTheme="minorHAnsi" w:hAnsiTheme="minorHAnsi" w:cstheme="minorHAnsi"/>
          <w:b/>
          <w:bCs/>
        </w:rPr>
      </w:pPr>
    </w:p>
    <w:p w14:paraId="2F221629" w14:textId="77777777" w:rsidR="003D4D44" w:rsidRDefault="003D4D44" w:rsidP="003D4D44">
      <w:pPr>
        <w:rPr>
          <w:rFonts w:asciiTheme="minorHAnsi" w:hAnsiTheme="minorHAnsi" w:cstheme="minorHAnsi"/>
          <w:b/>
          <w:bCs/>
        </w:rPr>
      </w:pPr>
    </w:p>
    <w:p w14:paraId="554F31CD" w14:textId="77777777" w:rsidR="003D4D44" w:rsidRDefault="003D4D44" w:rsidP="003D4D44">
      <w:pPr>
        <w:rPr>
          <w:rFonts w:asciiTheme="minorHAnsi" w:hAnsiTheme="minorHAnsi" w:cstheme="minorHAnsi"/>
          <w:b/>
          <w:bCs/>
        </w:rPr>
      </w:pPr>
    </w:p>
    <w:p w14:paraId="73608CD1" w14:textId="77777777" w:rsidR="003D4D44" w:rsidRDefault="003D4D44" w:rsidP="003D4D44">
      <w:pPr>
        <w:rPr>
          <w:rFonts w:asciiTheme="minorHAnsi" w:hAnsiTheme="minorHAnsi" w:cstheme="minorHAnsi"/>
          <w:b/>
          <w:bCs/>
        </w:rPr>
      </w:pPr>
    </w:p>
    <w:p w14:paraId="5FF77FF1" w14:textId="77777777" w:rsidR="003D4D44" w:rsidRDefault="003D4D44" w:rsidP="003D4D44">
      <w:pPr>
        <w:rPr>
          <w:rFonts w:asciiTheme="minorHAnsi" w:hAnsiTheme="minorHAnsi" w:cstheme="minorHAnsi"/>
          <w:b/>
          <w:bCs/>
        </w:rPr>
      </w:pPr>
    </w:p>
    <w:p w14:paraId="15854A68" w14:textId="77777777" w:rsidR="003D4D44" w:rsidRDefault="003D4D44" w:rsidP="003D4D44">
      <w:pPr>
        <w:rPr>
          <w:rFonts w:asciiTheme="minorHAnsi" w:hAnsiTheme="minorHAnsi" w:cstheme="minorHAnsi"/>
          <w:b/>
          <w:bCs/>
        </w:rPr>
      </w:pPr>
    </w:p>
    <w:p w14:paraId="2AC4316B" w14:textId="77777777" w:rsidR="003D4D44" w:rsidRDefault="003D4D44" w:rsidP="003D4D44">
      <w:pPr>
        <w:rPr>
          <w:rFonts w:asciiTheme="minorHAnsi" w:hAnsiTheme="minorHAnsi" w:cstheme="minorHAnsi"/>
          <w:b/>
          <w:bCs/>
        </w:rPr>
      </w:pPr>
    </w:p>
    <w:p w14:paraId="356778F6" w14:textId="77777777" w:rsidR="003D4D44" w:rsidRDefault="003D4D44" w:rsidP="003D4D44">
      <w:pPr>
        <w:rPr>
          <w:rFonts w:asciiTheme="minorHAnsi" w:hAnsiTheme="minorHAnsi" w:cstheme="minorHAnsi"/>
          <w:b/>
          <w:bCs/>
        </w:rPr>
      </w:pPr>
    </w:p>
    <w:p w14:paraId="335501C5" w14:textId="77777777" w:rsidR="003D4D44" w:rsidRDefault="003D4D44" w:rsidP="003D4D44">
      <w:pPr>
        <w:rPr>
          <w:rFonts w:asciiTheme="minorHAnsi" w:hAnsiTheme="minorHAnsi" w:cstheme="minorHAnsi"/>
          <w:b/>
          <w:bCs/>
        </w:rPr>
      </w:pPr>
    </w:p>
    <w:p w14:paraId="0EA8FAE7" w14:textId="77777777" w:rsidR="003D4D44" w:rsidRDefault="003D4D44" w:rsidP="003D4D44">
      <w:pPr>
        <w:rPr>
          <w:rFonts w:asciiTheme="minorHAnsi" w:hAnsiTheme="minorHAnsi" w:cstheme="minorHAnsi"/>
          <w:b/>
          <w:bCs/>
        </w:rPr>
      </w:pPr>
    </w:p>
    <w:p w14:paraId="079F0280" w14:textId="77777777" w:rsidR="003D4D44" w:rsidRDefault="003D4D44" w:rsidP="003D4D44">
      <w:pPr>
        <w:rPr>
          <w:rFonts w:asciiTheme="minorHAnsi" w:hAnsiTheme="minorHAnsi" w:cstheme="minorHAnsi"/>
          <w:b/>
          <w:bCs/>
        </w:rPr>
      </w:pPr>
    </w:p>
    <w:p w14:paraId="0E9F6195" w14:textId="77777777" w:rsidR="003D4D44" w:rsidRDefault="003D4D44" w:rsidP="003D4D44">
      <w:pPr>
        <w:rPr>
          <w:rFonts w:asciiTheme="minorHAnsi" w:hAnsiTheme="minorHAnsi" w:cstheme="minorHAnsi"/>
          <w:b/>
          <w:bCs/>
        </w:rPr>
      </w:pPr>
    </w:p>
    <w:p w14:paraId="3DDD574D" w14:textId="77777777" w:rsidR="0025531C" w:rsidRDefault="0025531C" w:rsidP="003D4D44">
      <w:pPr>
        <w:rPr>
          <w:rFonts w:asciiTheme="minorHAnsi" w:hAnsiTheme="minorHAnsi" w:cstheme="minorHAnsi"/>
          <w:b/>
          <w:bCs/>
        </w:rPr>
      </w:pPr>
    </w:p>
    <w:p w14:paraId="65E65E90" w14:textId="77777777" w:rsidR="003D4D44" w:rsidRPr="003D4D44" w:rsidRDefault="003D4D44" w:rsidP="003D4D44">
      <w:pPr>
        <w:rPr>
          <w:rFonts w:asciiTheme="minorHAnsi" w:hAnsiTheme="minorHAnsi" w:cstheme="minorHAnsi"/>
          <w:b/>
          <w:bCs/>
        </w:rPr>
      </w:pPr>
    </w:p>
    <w:p w14:paraId="4D8FA6EA" w14:textId="74F1707A" w:rsidR="003D4D44" w:rsidRPr="003D4D44" w:rsidRDefault="00F50DCD" w:rsidP="003D4D44">
      <w:pPr>
        <w:pStyle w:val="Prrafodelista"/>
        <w:numPr>
          <w:ilvl w:val="2"/>
          <w:numId w:val="2"/>
        </w:numPr>
        <w:rPr>
          <w:rFonts w:asciiTheme="minorHAnsi" w:hAnsiTheme="minorHAnsi" w:cstheme="minorHAnsi"/>
          <w:b/>
          <w:bCs/>
        </w:rPr>
      </w:pPr>
      <w:r>
        <w:rPr>
          <w:rFonts w:asciiTheme="minorHAnsi" w:hAnsiTheme="minorHAnsi" w:cstheme="minorHAnsi"/>
          <w:b/>
          <w:bCs/>
        </w:rPr>
        <w:t xml:space="preserve">Módulo de oferta </w:t>
      </w:r>
    </w:p>
    <w:p w14:paraId="57683ED1" w14:textId="77777777" w:rsidR="003D4D44" w:rsidRDefault="003D4D44" w:rsidP="003D4D44">
      <w:pPr>
        <w:rPr>
          <w:rFonts w:asciiTheme="minorHAnsi" w:hAnsiTheme="minorHAnsi" w:cstheme="minorHAnsi"/>
          <w:b/>
          <w:bCs/>
        </w:rPr>
      </w:pPr>
    </w:p>
    <w:tbl>
      <w:tblPr>
        <w:tblW w:w="5000" w:type="pct"/>
        <w:tblCellMar>
          <w:left w:w="0" w:type="dxa"/>
          <w:right w:w="0" w:type="dxa"/>
        </w:tblCellMar>
        <w:tblLook w:val="0600" w:firstRow="0" w:lastRow="0" w:firstColumn="0" w:lastColumn="0" w:noHBand="1" w:noVBand="1"/>
      </w:tblPr>
      <w:tblGrid>
        <w:gridCol w:w="1706"/>
        <w:gridCol w:w="7912"/>
      </w:tblGrid>
      <w:tr w:rsidR="003D4D44" w:rsidRPr="0039736F" w14:paraId="3CBBF2B3" w14:textId="77777777" w:rsidTr="00CF6EC9">
        <w:trPr>
          <w:trHeight w:val="35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B9D680A" w14:textId="77777777" w:rsidR="003D4D44" w:rsidRPr="0039736F" w:rsidRDefault="003D4D44" w:rsidP="00CF6EC9">
            <w:pPr>
              <w:keepLines/>
              <w:contextualSpacing/>
              <w:rPr>
                <w:rFonts w:asciiTheme="minorHAnsi" w:hAnsiTheme="minorHAnsi" w:cstheme="minorHAnsi"/>
                <w:b/>
                <w:bCs/>
                <w:iCs/>
              </w:rPr>
            </w:pPr>
            <w:r w:rsidRPr="0039736F">
              <w:rPr>
                <w:rFonts w:asciiTheme="minorHAnsi" w:hAnsiTheme="minorHAnsi" w:cstheme="minorHAnsi"/>
                <w:b/>
                <w:bCs/>
                <w:iCs/>
              </w:rPr>
              <w:t>Número: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0AD2045" w14:textId="1220F176" w:rsidR="003D4D44" w:rsidRPr="0039736F" w:rsidRDefault="003D4D44" w:rsidP="00CF6EC9">
            <w:pPr>
              <w:keepLines/>
              <w:ind w:left="708" w:hanging="708"/>
              <w:contextualSpacing/>
              <w:rPr>
                <w:rFonts w:asciiTheme="minorHAnsi" w:hAnsiTheme="minorHAnsi" w:cstheme="minorHAnsi"/>
                <w:bCs/>
                <w:iCs/>
                <w:color w:val="0000FF"/>
              </w:rPr>
            </w:pPr>
            <w:r w:rsidRPr="0039736F">
              <w:rPr>
                <w:rFonts w:asciiTheme="minorHAnsi" w:hAnsiTheme="minorHAnsi" w:cstheme="minorHAnsi"/>
                <w:bCs/>
                <w:iCs/>
              </w:rPr>
              <w:t>RF-</w:t>
            </w:r>
            <w:r w:rsidR="00C91966">
              <w:rPr>
                <w:rFonts w:asciiTheme="minorHAnsi" w:hAnsiTheme="minorHAnsi" w:cstheme="minorHAnsi"/>
                <w:bCs/>
                <w:iCs/>
              </w:rPr>
              <w:t>10</w:t>
            </w:r>
          </w:p>
        </w:tc>
      </w:tr>
      <w:tr w:rsidR="003D4D44" w:rsidRPr="0039736F" w14:paraId="7C43AF5B" w14:textId="77777777" w:rsidTr="00CF6EC9">
        <w:trPr>
          <w:trHeight w:val="39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15A8BC8" w14:textId="77777777" w:rsidR="003D4D44" w:rsidRPr="0039736F" w:rsidRDefault="003D4D44" w:rsidP="00CF6EC9">
            <w:pPr>
              <w:keepLines/>
              <w:contextualSpacing/>
              <w:rPr>
                <w:rFonts w:asciiTheme="minorHAnsi" w:hAnsiTheme="minorHAnsi" w:cstheme="minorHAnsi"/>
                <w:b/>
                <w:bCs/>
                <w:iCs/>
              </w:rPr>
            </w:pPr>
            <w:r w:rsidRPr="0039736F">
              <w:rPr>
                <w:rFonts w:asciiTheme="minorHAnsi" w:hAnsiTheme="minorHAnsi" w:cstheme="minorHAnsi"/>
                <w:b/>
                <w:bCs/>
                <w:iCs/>
              </w:rPr>
              <w:t>Título: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9B12776" w14:textId="0BC64F17" w:rsidR="003D4D44" w:rsidRPr="0039736F" w:rsidRDefault="003D4D44" w:rsidP="00CF6EC9">
            <w:pPr>
              <w:keepLines/>
              <w:contextualSpacing/>
              <w:rPr>
                <w:rFonts w:asciiTheme="minorHAnsi" w:hAnsiTheme="minorHAnsi" w:cstheme="minorHAnsi"/>
                <w:iCs/>
              </w:rPr>
            </w:pPr>
            <w:r>
              <w:rPr>
                <w:rFonts w:asciiTheme="minorHAnsi" w:hAnsiTheme="minorHAnsi" w:cstheme="minorHAnsi"/>
                <w:iCs/>
              </w:rPr>
              <w:t>Registrar ofertas</w:t>
            </w:r>
          </w:p>
        </w:tc>
      </w:tr>
      <w:tr w:rsidR="003D4D44" w:rsidRPr="0039736F" w14:paraId="02C9FA61" w14:textId="77777777" w:rsidTr="00CF6EC9">
        <w:trPr>
          <w:trHeight w:val="28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BAB3FED" w14:textId="77777777" w:rsidR="003D4D44" w:rsidRPr="0039736F" w:rsidRDefault="003D4D44" w:rsidP="00CF6EC9">
            <w:pPr>
              <w:keepLines/>
              <w:contextualSpacing/>
              <w:rPr>
                <w:rFonts w:asciiTheme="minorHAnsi" w:hAnsiTheme="minorHAnsi" w:cstheme="minorHAnsi"/>
                <w:b/>
                <w:bCs/>
                <w:iCs/>
              </w:rPr>
            </w:pPr>
            <w:r w:rsidRPr="0039736F">
              <w:rPr>
                <w:rFonts w:asciiTheme="minorHAnsi" w:hAnsiTheme="minorHAnsi" w:cstheme="minorHAnsi"/>
                <w:b/>
                <w:bCs/>
                <w:iCs/>
              </w:rPr>
              <w:t>Texto: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3C04955" w14:textId="4AC5DD42" w:rsidR="003D4D44" w:rsidRPr="0039736F" w:rsidRDefault="003D4D44" w:rsidP="00CF6EC9">
            <w:pPr>
              <w:keepLines/>
              <w:contextualSpacing/>
              <w:rPr>
                <w:rFonts w:asciiTheme="minorHAnsi" w:hAnsiTheme="minorHAnsi" w:cstheme="minorHAnsi"/>
                <w:iCs/>
              </w:rPr>
            </w:pPr>
            <w:r w:rsidRPr="0039736F">
              <w:rPr>
                <w:rFonts w:asciiTheme="minorHAnsi" w:hAnsiTheme="minorHAnsi" w:cstheme="minorHAnsi"/>
                <w:iCs/>
                <w:kern w:val="24"/>
              </w:rPr>
              <w:t>El sistema</w:t>
            </w:r>
            <w:r>
              <w:rPr>
                <w:rFonts w:asciiTheme="minorHAnsi" w:hAnsiTheme="minorHAnsi" w:cstheme="minorHAnsi"/>
                <w:iCs/>
                <w:kern w:val="24"/>
              </w:rPr>
              <w:t xml:space="preserve"> debe</w:t>
            </w:r>
            <w:r w:rsidRPr="0039736F">
              <w:rPr>
                <w:rFonts w:asciiTheme="minorHAnsi" w:hAnsiTheme="minorHAnsi" w:cstheme="minorHAnsi"/>
                <w:iCs/>
                <w:kern w:val="24"/>
              </w:rPr>
              <w:t xml:space="preserve"> </w:t>
            </w:r>
            <w:r>
              <w:rPr>
                <w:rFonts w:asciiTheme="minorHAnsi" w:hAnsiTheme="minorHAnsi" w:cstheme="minorHAnsi"/>
                <w:iCs/>
                <w:kern w:val="24"/>
              </w:rPr>
              <w:t xml:space="preserve">permitir al administrados </w:t>
            </w:r>
            <w:r w:rsidR="00D90679">
              <w:rPr>
                <w:rFonts w:asciiTheme="minorHAnsi" w:hAnsiTheme="minorHAnsi" w:cstheme="minorHAnsi"/>
                <w:iCs/>
                <w:kern w:val="24"/>
              </w:rPr>
              <w:t xml:space="preserve">y al empleado </w:t>
            </w:r>
            <w:r>
              <w:rPr>
                <w:rFonts w:asciiTheme="minorHAnsi" w:hAnsiTheme="minorHAnsi" w:cstheme="minorHAnsi"/>
                <w:iCs/>
                <w:kern w:val="24"/>
              </w:rPr>
              <w:t>registrar nuevas ofertas.</w:t>
            </w:r>
          </w:p>
        </w:tc>
      </w:tr>
      <w:tr w:rsidR="003D4D44" w:rsidRPr="0039736F" w14:paraId="06C832F8" w14:textId="77777777" w:rsidTr="00CF6EC9">
        <w:trPr>
          <w:trHeight w:val="187"/>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9970D11" w14:textId="77777777" w:rsidR="003D4D44" w:rsidRPr="0039736F" w:rsidRDefault="003D4D44" w:rsidP="00CF6EC9">
            <w:pPr>
              <w:keepLines/>
              <w:contextualSpacing/>
              <w:rPr>
                <w:rFonts w:asciiTheme="minorHAnsi" w:hAnsiTheme="minorHAnsi" w:cstheme="minorHAnsi"/>
                <w:b/>
                <w:bCs/>
                <w:iCs/>
              </w:rPr>
            </w:pPr>
            <w:r w:rsidRPr="0039736F">
              <w:rPr>
                <w:rFonts w:asciiTheme="minorHAnsi" w:hAnsiTheme="minorHAnsi" w:cstheme="minorHAnsi"/>
                <w:b/>
                <w:bCs/>
                <w:iCs/>
              </w:rPr>
              <w:t>Tipo: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2DD1700" w14:textId="77777777" w:rsidR="003D4D44" w:rsidRPr="0039736F" w:rsidRDefault="003D4D44" w:rsidP="00CF6EC9">
            <w:pPr>
              <w:keepLines/>
              <w:contextualSpacing/>
              <w:rPr>
                <w:rFonts w:asciiTheme="minorHAnsi" w:hAnsiTheme="minorHAnsi" w:cstheme="minorHAnsi"/>
                <w:iCs/>
              </w:rPr>
            </w:pPr>
            <w:r w:rsidRPr="0039736F">
              <w:rPr>
                <w:rFonts w:asciiTheme="minorHAnsi" w:hAnsiTheme="minorHAnsi" w:cstheme="minorHAnsi"/>
                <w:iCs/>
                <w:kern w:val="24"/>
              </w:rPr>
              <w:t xml:space="preserve">Funcional </w:t>
            </w:r>
          </w:p>
        </w:tc>
      </w:tr>
      <w:tr w:rsidR="003D4D44" w:rsidRPr="0039736F" w14:paraId="42FB1D61" w14:textId="77777777" w:rsidTr="00CF6EC9">
        <w:trPr>
          <w:trHeight w:val="131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9581103" w14:textId="77777777" w:rsidR="003D4D44" w:rsidRPr="0039736F" w:rsidRDefault="003D4D44" w:rsidP="00CF6EC9">
            <w:pPr>
              <w:keepLines/>
              <w:contextualSpacing/>
              <w:rPr>
                <w:rFonts w:asciiTheme="minorHAnsi" w:hAnsiTheme="minorHAnsi" w:cstheme="minorHAnsi"/>
                <w:b/>
                <w:bCs/>
                <w:iCs/>
              </w:rPr>
            </w:pPr>
            <w:r w:rsidRPr="0039736F">
              <w:rPr>
                <w:rFonts w:asciiTheme="minorHAnsi" w:hAnsiTheme="minorHAnsi" w:cstheme="minorHAnsi"/>
                <w:b/>
                <w:bCs/>
                <w:iCs/>
              </w:rPr>
              <w:t>Detalles de requisitos y restricciones:</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2916D6A" w14:textId="77777777" w:rsidR="003D4D44" w:rsidRPr="0039736F" w:rsidRDefault="003D4D44" w:rsidP="00CF6EC9">
            <w:pPr>
              <w:keepLines/>
              <w:contextualSpacing/>
              <w:rPr>
                <w:rFonts w:asciiTheme="minorHAnsi" w:hAnsiTheme="minorHAnsi" w:cstheme="minorHAnsi"/>
                <w:iCs/>
                <w:kern w:val="24"/>
              </w:rPr>
            </w:pPr>
            <w:r w:rsidRPr="0039736F">
              <w:rPr>
                <w:rFonts w:asciiTheme="minorHAnsi" w:hAnsiTheme="minorHAnsi" w:cstheme="minorHAnsi"/>
                <w:iCs/>
                <w:kern w:val="24"/>
              </w:rPr>
              <w:t>El sistema</w:t>
            </w:r>
            <w:r>
              <w:rPr>
                <w:rFonts w:asciiTheme="minorHAnsi" w:hAnsiTheme="minorHAnsi" w:cstheme="minorHAnsi"/>
                <w:iCs/>
                <w:kern w:val="24"/>
              </w:rPr>
              <w:t xml:space="preserve"> debe contener la siguiente información</w:t>
            </w:r>
            <w:r w:rsidRPr="0039736F">
              <w:rPr>
                <w:rFonts w:asciiTheme="minorHAnsi" w:hAnsiTheme="minorHAnsi" w:cstheme="minorHAnsi"/>
                <w:iCs/>
                <w:kern w:val="24"/>
              </w:rPr>
              <w:t>:</w:t>
            </w:r>
          </w:p>
          <w:p w14:paraId="301F66BB" w14:textId="59F6C199" w:rsidR="003D4D44" w:rsidRDefault="003D4D44" w:rsidP="00CF6EC9">
            <w:pPr>
              <w:pStyle w:val="Prrafodelista"/>
              <w:numPr>
                <w:ilvl w:val="0"/>
                <w:numId w:val="120"/>
              </w:numPr>
            </w:pPr>
            <w:r w:rsidRPr="009E3797">
              <w:t>I</w:t>
            </w:r>
            <w:r>
              <w:t>D</w:t>
            </w:r>
            <w:r w:rsidRPr="009E3797">
              <w:t xml:space="preserve"> de</w:t>
            </w:r>
            <w:r>
              <w:t xml:space="preserve"> la oferta (</w:t>
            </w:r>
            <w:proofErr w:type="spellStart"/>
            <w:r>
              <w:t>int</w:t>
            </w:r>
            <w:proofErr w:type="spellEnd"/>
            <w:r>
              <w:t>, generado automáticamente, único)</w:t>
            </w:r>
          </w:p>
          <w:p w14:paraId="1A716390" w14:textId="6F857D96" w:rsidR="00042945" w:rsidRDefault="00C91966" w:rsidP="00CF6EC9">
            <w:pPr>
              <w:pStyle w:val="Prrafodelista"/>
              <w:numPr>
                <w:ilvl w:val="0"/>
                <w:numId w:val="120"/>
              </w:numPr>
            </w:pPr>
            <w:r>
              <w:t>ID del producto</w:t>
            </w:r>
            <w:r w:rsidR="00042945">
              <w:t xml:space="preserve"> (</w:t>
            </w:r>
            <w:proofErr w:type="spellStart"/>
            <w:r>
              <w:t>int</w:t>
            </w:r>
            <w:proofErr w:type="spellEnd"/>
            <w:r>
              <w:t>, único</w:t>
            </w:r>
            <w:r w:rsidR="00042945">
              <w:t>)</w:t>
            </w:r>
          </w:p>
          <w:p w14:paraId="35EF1FEF" w14:textId="1E96B25A" w:rsidR="003D4D44" w:rsidRPr="009E3797" w:rsidRDefault="003D4D44" w:rsidP="003D4D44">
            <w:pPr>
              <w:pStyle w:val="Prrafodelista"/>
              <w:numPr>
                <w:ilvl w:val="0"/>
                <w:numId w:val="120"/>
              </w:numPr>
            </w:pPr>
            <w:r>
              <w:t>Nombre</w:t>
            </w:r>
            <w:r w:rsidRPr="009E3797">
              <w:t xml:space="preserve"> de</w:t>
            </w:r>
            <w:r>
              <w:t xml:space="preserve"> la oferta (</w:t>
            </w:r>
            <w:proofErr w:type="spellStart"/>
            <w:r>
              <w:t>String</w:t>
            </w:r>
            <w:proofErr w:type="spellEnd"/>
            <w:r>
              <w:t>, 50 caracteres)</w:t>
            </w:r>
          </w:p>
          <w:p w14:paraId="3FB4EB00" w14:textId="5236302C" w:rsidR="003D4D44" w:rsidRDefault="003D4D44" w:rsidP="00CF6EC9">
            <w:pPr>
              <w:pStyle w:val="Prrafodelista"/>
              <w:numPr>
                <w:ilvl w:val="0"/>
                <w:numId w:val="120"/>
              </w:numPr>
            </w:pPr>
            <w:r w:rsidRPr="009E3797">
              <w:t>Descripción de</w:t>
            </w:r>
            <w:r>
              <w:t xml:space="preserve"> la oferta (</w:t>
            </w:r>
            <w:proofErr w:type="spellStart"/>
            <w:r>
              <w:t>String</w:t>
            </w:r>
            <w:proofErr w:type="spellEnd"/>
            <w:r>
              <w:t>, 250 caracteres)</w:t>
            </w:r>
          </w:p>
          <w:p w14:paraId="6E71ED9D" w14:textId="23D1B543" w:rsidR="003D4D44" w:rsidRDefault="003D4D44" w:rsidP="00CF6EC9">
            <w:pPr>
              <w:pStyle w:val="Prrafodelista"/>
              <w:numPr>
                <w:ilvl w:val="0"/>
                <w:numId w:val="120"/>
              </w:numPr>
            </w:pPr>
            <w:r>
              <w:t>Fecha inicio de la oferta (</w:t>
            </w:r>
            <w:r w:rsidR="00042945">
              <w:t>date, DD/MM/YYYY)</w:t>
            </w:r>
          </w:p>
          <w:p w14:paraId="50B09EFE" w14:textId="284F2B47" w:rsidR="00042945" w:rsidRPr="009E3797" w:rsidRDefault="00042945" w:rsidP="00CF6EC9">
            <w:pPr>
              <w:pStyle w:val="Prrafodelista"/>
              <w:numPr>
                <w:ilvl w:val="0"/>
                <w:numId w:val="120"/>
              </w:numPr>
            </w:pPr>
            <w:r>
              <w:t>Fecha fin de la oferta (date, DD/MM/YYYY)</w:t>
            </w:r>
          </w:p>
          <w:p w14:paraId="1AA83B64" w14:textId="77777777" w:rsidR="003D4D44" w:rsidRPr="007C308A" w:rsidRDefault="003D4D44" w:rsidP="00CF6EC9">
            <w:pPr>
              <w:pStyle w:val="Prrafodelista"/>
              <w:keepLines/>
              <w:numPr>
                <w:ilvl w:val="0"/>
                <w:numId w:val="120"/>
              </w:numPr>
              <w:rPr>
                <w:rFonts w:asciiTheme="minorHAnsi" w:hAnsiTheme="minorHAnsi" w:cstheme="minorHAnsi"/>
                <w:iCs/>
              </w:rPr>
            </w:pPr>
            <w:r w:rsidRPr="009E3797">
              <w:t>Estado de</w:t>
            </w:r>
            <w:r>
              <w:t xml:space="preserve"> la categoría (</w:t>
            </w:r>
            <w:proofErr w:type="spellStart"/>
            <w:r>
              <w:t>boolean</w:t>
            </w:r>
            <w:proofErr w:type="spellEnd"/>
            <w:r>
              <w:t xml:space="preserve"> 0 = Activo, 1 = No Activo)</w:t>
            </w:r>
          </w:p>
        </w:tc>
      </w:tr>
      <w:tr w:rsidR="003D4D44" w:rsidRPr="0039736F" w14:paraId="6B8D5ADD" w14:textId="77777777" w:rsidTr="00CF6EC9">
        <w:trPr>
          <w:trHeight w:val="942"/>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6A2F8F7" w14:textId="77777777" w:rsidR="003D4D44" w:rsidRPr="0039736F" w:rsidRDefault="003D4D44" w:rsidP="00CF6EC9">
            <w:pPr>
              <w:keepLines/>
              <w:contextualSpacing/>
              <w:rPr>
                <w:rFonts w:asciiTheme="minorHAnsi" w:hAnsiTheme="minorHAnsi" w:cstheme="minorHAnsi"/>
                <w:b/>
                <w:bCs/>
                <w:iCs/>
              </w:rPr>
            </w:pPr>
            <w:r w:rsidRPr="0039736F">
              <w:rPr>
                <w:rFonts w:asciiTheme="minorHAnsi" w:hAnsiTheme="minorHAnsi" w:cstheme="minorHAnsi"/>
                <w:b/>
                <w:bCs/>
                <w:iCs/>
              </w:rPr>
              <w:t>Fecha de revisión y versión:</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535F6B2" w14:textId="77777777" w:rsidR="003D4D44" w:rsidRPr="0039736F" w:rsidRDefault="003D4D44" w:rsidP="00CF6EC9">
            <w:pPr>
              <w:keepLines/>
              <w:contextualSpacing/>
              <w:rPr>
                <w:rFonts w:asciiTheme="minorHAnsi" w:hAnsiTheme="minorHAnsi" w:cstheme="minorHAnsi"/>
                <w:iCs/>
                <w:color w:val="000000" w:themeColor="text1"/>
                <w:sz w:val="36"/>
                <w:szCs w:val="36"/>
              </w:rPr>
            </w:pPr>
            <w:r>
              <w:rPr>
                <w:rFonts w:asciiTheme="minorHAnsi" w:hAnsiTheme="minorHAnsi" w:cstheme="minorHAnsi"/>
                <w:iCs/>
                <w:color w:val="000000" w:themeColor="text1"/>
                <w:kern w:val="24"/>
              </w:rPr>
              <w:t>04</w:t>
            </w:r>
            <w:r w:rsidRPr="0039736F">
              <w:rPr>
                <w:rFonts w:asciiTheme="minorHAnsi" w:hAnsiTheme="minorHAnsi" w:cstheme="minorHAnsi"/>
                <w:iCs/>
                <w:color w:val="000000" w:themeColor="text1"/>
                <w:kern w:val="24"/>
              </w:rPr>
              <w:t>/</w:t>
            </w:r>
            <w:r>
              <w:rPr>
                <w:rFonts w:asciiTheme="minorHAnsi" w:hAnsiTheme="minorHAnsi" w:cstheme="minorHAnsi"/>
                <w:iCs/>
                <w:color w:val="000000" w:themeColor="text1"/>
                <w:kern w:val="24"/>
              </w:rPr>
              <w:t>11</w:t>
            </w:r>
            <w:r w:rsidRPr="0039736F">
              <w:rPr>
                <w:rFonts w:asciiTheme="minorHAnsi" w:hAnsiTheme="minorHAnsi" w:cstheme="minorHAnsi"/>
                <w:iCs/>
                <w:color w:val="000000" w:themeColor="text1"/>
                <w:kern w:val="24"/>
              </w:rPr>
              <w:t>/202</w:t>
            </w:r>
            <w:r>
              <w:rPr>
                <w:rFonts w:asciiTheme="minorHAnsi" w:hAnsiTheme="minorHAnsi" w:cstheme="minorHAnsi"/>
                <w:iCs/>
                <w:color w:val="000000" w:themeColor="text1"/>
                <w:kern w:val="24"/>
              </w:rPr>
              <w:t>4</w:t>
            </w:r>
          </w:p>
          <w:p w14:paraId="2245D1C6" w14:textId="77777777" w:rsidR="003D4D44" w:rsidRPr="0039736F" w:rsidRDefault="003D4D44" w:rsidP="00CF6EC9">
            <w:pPr>
              <w:keepLines/>
              <w:contextualSpacing/>
              <w:rPr>
                <w:rFonts w:asciiTheme="minorHAnsi" w:hAnsiTheme="minorHAnsi" w:cstheme="minorHAnsi"/>
                <w:iCs/>
              </w:rPr>
            </w:pPr>
            <w:r w:rsidRPr="0039736F">
              <w:rPr>
                <w:rFonts w:asciiTheme="minorHAnsi" w:hAnsiTheme="minorHAnsi" w:cstheme="minorHAnsi"/>
                <w:iCs/>
                <w:color w:val="000000" w:themeColor="text1"/>
                <w:kern w:val="24"/>
              </w:rPr>
              <w:t>Versión 1.1</w:t>
            </w:r>
          </w:p>
        </w:tc>
      </w:tr>
      <w:tr w:rsidR="003D4D44" w:rsidRPr="0039736F" w14:paraId="29E450A3"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8E3CA7F" w14:textId="77777777" w:rsidR="003D4D44" w:rsidRPr="0039736F" w:rsidRDefault="003D4D44" w:rsidP="00CF6EC9">
            <w:pPr>
              <w:keepLines/>
              <w:contextualSpacing/>
              <w:rPr>
                <w:rFonts w:asciiTheme="minorHAnsi" w:hAnsiTheme="minorHAnsi" w:cstheme="minorHAnsi"/>
                <w:b/>
                <w:bCs/>
                <w:iCs/>
              </w:rPr>
            </w:pPr>
            <w:r w:rsidRPr="0039736F">
              <w:rPr>
                <w:rFonts w:asciiTheme="minorHAnsi" w:hAnsiTheme="minorHAnsi" w:cstheme="minorHAnsi"/>
                <w:b/>
                <w:bCs/>
                <w:iCs/>
              </w:rPr>
              <w:t>Prioridad:</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5DC2781" w14:textId="77777777" w:rsidR="003D4D44" w:rsidRPr="0039736F" w:rsidRDefault="003D4D44" w:rsidP="00CF6EC9">
            <w:pPr>
              <w:keepLines/>
              <w:contextualSpacing/>
              <w:rPr>
                <w:rFonts w:asciiTheme="minorHAnsi" w:hAnsiTheme="minorHAnsi" w:cstheme="minorHAnsi"/>
                <w:iCs/>
              </w:rPr>
            </w:pPr>
            <w:r>
              <w:rPr>
                <w:rFonts w:asciiTheme="minorHAnsi" w:hAnsiTheme="minorHAnsi" w:cstheme="minorHAnsi"/>
                <w:iCs/>
              </w:rPr>
              <w:t>Alta</w:t>
            </w:r>
          </w:p>
        </w:tc>
      </w:tr>
    </w:tbl>
    <w:p w14:paraId="628C8E7C" w14:textId="77777777" w:rsidR="003D4D44" w:rsidRDefault="003D4D44" w:rsidP="003D4D44">
      <w:pPr>
        <w:rPr>
          <w:rFonts w:asciiTheme="minorHAnsi" w:hAnsiTheme="minorHAnsi" w:cstheme="minorHAnsi"/>
          <w:b/>
          <w:bCs/>
        </w:rPr>
      </w:pPr>
    </w:p>
    <w:tbl>
      <w:tblPr>
        <w:tblW w:w="5000" w:type="pct"/>
        <w:tblCellMar>
          <w:left w:w="0" w:type="dxa"/>
          <w:right w:w="0" w:type="dxa"/>
        </w:tblCellMar>
        <w:tblLook w:val="0600" w:firstRow="0" w:lastRow="0" w:firstColumn="0" w:lastColumn="0" w:noHBand="1" w:noVBand="1"/>
      </w:tblPr>
      <w:tblGrid>
        <w:gridCol w:w="1706"/>
        <w:gridCol w:w="7912"/>
      </w:tblGrid>
      <w:tr w:rsidR="00461920" w:rsidRPr="0039736F" w14:paraId="22FE5A74"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1CF6169" w14:textId="77777777" w:rsidR="00461920" w:rsidRPr="0039736F" w:rsidRDefault="00461920" w:rsidP="00CF6EC9">
            <w:pPr>
              <w:keepLines/>
              <w:contextualSpacing/>
              <w:rPr>
                <w:rFonts w:asciiTheme="minorHAnsi" w:hAnsiTheme="minorHAnsi" w:cstheme="minorHAnsi"/>
                <w:b/>
                <w:bCs/>
                <w:iCs/>
              </w:rPr>
            </w:pPr>
            <w:r w:rsidRPr="0039736F">
              <w:rPr>
                <w:rFonts w:asciiTheme="minorHAnsi" w:hAnsiTheme="minorHAnsi" w:cstheme="minorHAnsi"/>
                <w:b/>
                <w:bCs/>
                <w:iCs/>
              </w:rPr>
              <w:t>Número: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BD8B0AA" w14:textId="18311897" w:rsidR="00461920" w:rsidRPr="0039736F" w:rsidRDefault="00461920" w:rsidP="00CF6EC9">
            <w:pPr>
              <w:keepLines/>
              <w:contextualSpacing/>
              <w:rPr>
                <w:rFonts w:asciiTheme="minorHAnsi" w:hAnsiTheme="minorHAnsi" w:cstheme="minorHAnsi"/>
                <w:iCs/>
                <w:kern w:val="24"/>
              </w:rPr>
            </w:pPr>
            <w:r w:rsidRPr="0039736F">
              <w:rPr>
                <w:rFonts w:asciiTheme="minorHAnsi" w:hAnsiTheme="minorHAnsi" w:cstheme="minorHAnsi"/>
                <w:iCs/>
                <w:kern w:val="24"/>
              </w:rPr>
              <w:t>RF-</w:t>
            </w:r>
            <w:r w:rsidR="00C91966">
              <w:rPr>
                <w:rFonts w:asciiTheme="minorHAnsi" w:hAnsiTheme="minorHAnsi" w:cstheme="minorHAnsi"/>
                <w:iCs/>
                <w:kern w:val="24"/>
              </w:rPr>
              <w:t>11</w:t>
            </w:r>
          </w:p>
        </w:tc>
      </w:tr>
      <w:tr w:rsidR="00461920" w:rsidRPr="0039736F" w14:paraId="7AFAA36E"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2E0CED0" w14:textId="77777777" w:rsidR="00461920" w:rsidRPr="0039736F" w:rsidRDefault="00461920" w:rsidP="00CF6EC9">
            <w:pPr>
              <w:keepLines/>
              <w:contextualSpacing/>
              <w:rPr>
                <w:rFonts w:asciiTheme="minorHAnsi" w:hAnsiTheme="minorHAnsi" w:cstheme="minorHAnsi"/>
                <w:b/>
                <w:bCs/>
                <w:iCs/>
              </w:rPr>
            </w:pPr>
            <w:r w:rsidRPr="0039736F">
              <w:rPr>
                <w:rFonts w:asciiTheme="minorHAnsi" w:hAnsiTheme="minorHAnsi" w:cstheme="minorHAnsi"/>
                <w:b/>
                <w:bCs/>
                <w:iCs/>
              </w:rPr>
              <w:t>Título: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56ABDA7" w14:textId="6D981FCB" w:rsidR="00461920" w:rsidRPr="0039736F" w:rsidRDefault="00461920" w:rsidP="00CF6EC9">
            <w:pPr>
              <w:keepLines/>
              <w:contextualSpacing/>
              <w:rPr>
                <w:rFonts w:asciiTheme="minorHAnsi" w:hAnsiTheme="minorHAnsi" w:cstheme="minorHAnsi"/>
                <w:iCs/>
                <w:kern w:val="24"/>
              </w:rPr>
            </w:pPr>
            <w:r>
              <w:rPr>
                <w:rFonts w:asciiTheme="minorHAnsi" w:hAnsiTheme="minorHAnsi" w:cstheme="minorHAnsi"/>
                <w:iCs/>
                <w:kern w:val="24"/>
              </w:rPr>
              <w:t xml:space="preserve">Actualizar </w:t>
            </w:r>
            <w:r w:rsidR="00D90679">
              <w:rPr>
                <w:rFonts w:asciiTheme="minorHAnsi" w:hAnsiTheme="minorHAnsi" w:cstheme="minorHAnsi"/>
                <w:iCs/>
                <w:kern w:val="24"/>
              </w:rPr>
              <w:t>ofertas</w:t>
            </w:r>
          </w:p>
        </w:tc>
      </w:tr>
      <w:tr w:rsidR="00461920" w:rsidRPr="0039736F" w14:paraId="5BC9E15F"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C5CA526" w14:textId="77777777" w:rsidR="00461920" w:rsidRPr="0039736F" w:rsidRDefault="00461920" w:rsidP="00CF6EC9">
            <w:pPr>
              <w:keepLines/>
              <w:contextualSpacing/>
              <w:rPr>
                <w:rFonts w:asciiTheme="minorHAnsi" w:hAnsiTheme="minorHAnsi" w:cstheme="minorHAnsi"/>
                <w:b/>
                <w:bCs/>
                <w:iCs/>
              </w:rPr>
            </w:pPr>
            <w:r w:rsidRPr="0039736F">
              <w:rPr>
                <w:rFonts w:asciiTheme="minorHAnsi" w:hAnsiTheme="minorHAnsi" w:cstheme="minorHAnsi"/>
                <w:b/>
                <w:bCs/>
                <w:iCs/>
              </w:rPr>
              <w:t>Texto: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389C1E" w14:textId="1EDCF75C" w:rsidR="00461920" w:rsidRPr="0039736F" w:rsidRDefault="00461920" w:rsidP="00CF6EC9">
            <w:pPr>
              <w:keepLines/>
              <w:contextualSpacing/>
              <w:rPr>
                <w:rFonts w:asciiTheme="minorHAnsi" w:hAnsiTheme="minorHAnsi" w:cstheme="minorHAnsi"/>
                <w:iCs/>
                <w:kern w:val="24"/>
              </w:rPr>
            </w:pPr>
            <w:r w:rsidRPr="0039736F">
              <w:rPr>
                <w:rFonts w:asciiTheme="minorHAnsi" w:hAnsiTheme="minorHAnsi" w:cstheme="minorHAnsi"/>
                <w:iCs/>
                <w:kern w:val="24"/>
              </w:rPr>
              <w:t xml:space="preserve">El sistema </w:t>
            </w:r>
            <w:r>
              <w:rPr>
                <w:rFonts w:asciiTheme="minorHAnsi" w:hAnsiTheme="minorHAnsi" w:cstheme="minorHAnsi"/>
                <w:iCs/>
                <w:kern w:val="24"/>
              </w:rPr>
              <w:t xml:space="preserve">debe permitir al administrador </w:t>
            </w:r>
            <w:r w:rsidR="00D90679">
              <w:rPr>
                <w:rFonts w:asciiTheme="minorHAnsi" w:hAnsiTheme="minorHAnsi" w:cstheme="minorHAnsi"/>
                <w:iCs/>
                <w:kern w:val="24"/>
              </w:rPr>
              <w:t xml:space="preserve">y al empleado </w:t>
            </w:r>
            <w:r>
              <w:rPr>
                <w:rFonts w:asciiTheme="minorHAnsi" w:hAnsiTheme="minorHAnsi" w:cstheme="minorHAnsi"/>
                <w:iCs/>
                <w:kern w:val="24"/>
              </w:rPr>
              <w:t xml:space="preserve">la actualización de la información de las </w:t>
            </w:r>
            <w:r w:rsidR="00D90679">
              <w:rPr>
                <w:rFonts w:asciiTheme="minorHAnsi" w:hAnsiTheme="minorHAnsi" w:cstheme="minorHAnsi"/>
                <w:iCs/>
                <w:kern w:val="24"/>
              </w:rPr>
              <w:t>oferta</w:t>
            </w:r>
            <w:r>
              <w:rPr>
                <w:rFonts w:asciiTheme="minorHAnsi" w:hAnsiTheme="minorHAnsi" w:cstheme="minorHAnsi"/>
                <w:iCs/>
                <w:kern w:val="24"/>
              </w:rPr>
              <w:t xml:space="preserve">s existentes. </w:t>
            </w:r>
          </w:p>
        </w:tc>
      </w:tr>
      <w:tr w:rsidR="00461920" w:rsidRPr="0039736F" w14:paraId="23E61BAA"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AD7D55F" w14:textId="77777777" w:rsidR="00461920" w:rsidRPr="0039736F" w:rsidRDefault="00461920" w:rsidP="00CF6EC9">
            <w:pPr>
              <w:keepLines/>
              <w:contextualSpacing/>
              <w:rPr>
                <w:rFonts w:asciiTheme="minorHAnsi" w:hAnsiTheme="minorHAnsi" w:cstheme="minorHAnsi"/>
                <w:b/>
                <w:bCs/>
                <w:iCs/>
              </w:rPr>
            </w:pPr>
            <w:r w:rsidRPr="0039736F">
              <w:rPr>
                <w:rFonts w:asciiTheme="minorHAnsi" w:hAnsiTheme="minorHAnsi" w:cstheme="minorHAnsi"/>
                <w:b/>
                <w:bCs/>
                <w:iCs/>
              </w:rPr>
              <w:t>Tipo: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52191DF" w14:textId="77777777" w:rsidR="00461920" w:rsidRPr="0039736F" w:rsidRDefault="00461920" w:rsidP="00CF6EC9">
            <w:pPr>
              <w:keepLines/>
              <w:contextualSpacing/>
              <w:rPr>
                <w:rFonts w:asciiTheme="minorHAnsi" w:hAnsiTheme="minorHAnsi" w:cstheme="minorHAnsi"/>
                <w:iCs/>
                <w:kern w:val="24"/>
              </w:rPr>
            </w:pPr>
            <w:r w:rsidRPr="0039736F">
              <w:rPr>
                <w:rFonts w:asciiTheme="minorHAnsi" w:hAnsiTheme="minorHAnsi" w:cstheme="minorHAnsi"/>
                <w:iCs/>
                <w:kern w:val="24"/>
              </w:rPr>
              <w:t>Funcional</w:t>
            </w:r>
          </w:p>
        </w:tc>
      </w:tr>
      <w:tr w:rsidR="00461920" w:rsidRPr="0039736F" w14:paraId="088BA0FE"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DC001C7" w14:textId="77777777" w:rsidR="00461920" w:rsidRPr="0039736F" w:rsidRDefault="00461920" w:rsidP="00CF6EC9">
            <w:pPr>
              <w:keepLines/>
              <w:contextualSpacing/>
              <w:rPr>
                <w:rFonts w:asciiTheme="minorHAnsi" w:hAnsiTheme="minorHAnsi" w:cstheme="minorHAnsi"/>
                <w:b/>
                <w:bCs/>
                <w:iCs/>
              </w:rPr>
            </w:pPr>
            <w:r w:rsidRPr="0039736F">
              <w:rPr>
                <w:rFonts w:asciiTheme="minorHAnsi" w:hAnsiTheme="minorHAnsi" w:cstheme="minorHAnsi"/>
                <w:b/>
                <w:bCs/>
                <w:iCs/>
              </w:rPr>
              <w:t>Detalles de requisitos y restricciones:</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A1111E6" w14:textId="77777777" w:rsidR="00461920" w:rsidRPr="0039736F" w:rsidRDefault="00461920" w:rsidP="00CF6EC9">
            <w:pPr>
              <w:keepLines/>
              <w:contextualSpacing/>
              <w:rPr>
                <w:rFonts w:asciiTheme="minorHAnsi" w:hAnsiTheme="minorHAnsi" w:cstheme="minorHAnsi"/>
                <w:iCs/>
                <w:kern w:val="24"/>
              </w:rPr>
            </w:pPr>
            <w:r w:rsidRPr="0039736F">
              <w:rPr>
                <w:rFonts w:asciiTheme="minorHAnsi" w:hAnsiTheme="minorHAnsi" w:cstheme="minorHAnsi"/>
                <w:iCs/>
                <w:kern w:val="24"/>
              </w:rPr>
              <w:t xml:space="preserve">El sistema </w:t>
            </w:r>
            <w:r>
              <w:rPr>
                <w:rFonts w:asciiTheme="minorHAnsi" w:hAnsiTheme="minorHAnsi" w:cstheme="minorHAnsi"/>
                <w:iCs/>
                <w:kern w:val="24"/>
              </w:rPr>
              <w:t>deberá contener la siguiente información:</w:t>
            </w:r>
          </w:p>
          <w:p w14:paraId="5492A1A2" w14:textId="21AD1FF7" w:rsidR="00D90679" w:rsidRDefault="00C91966" w:rsidP="00C91966">
            <w:pPr>
              <w:pStyle w:val="Prrafodelista"/>
              <w:numPr>
                <w:ilvl w:val="0"/>
                <w:numId w:val="120"/>
              </w:numPr>
            </w:pPr>
            <w:r>
              <w:t>ID</w:t>
            </w:r>
            <w:r w:rsidR="00D90679">
              <w:t xml:space="preserve"> del producto (</w:t>
            </w:r>
            <w:proofErr w:type="spellStart"/>
            <w:r>
              <w:t>int</w:t>
            </w:r>
            <w:proofErr w:type="spellEnd"/>
            <w:r>
              <w:t>, único</w:t>
            </w:r>
            <w:r w:rsidR="00D90679">
              <w:t>)</w:t>
            </w:r>
          </w:p>
          <w:p w14:paraId="184F9B25" w14:textId="77777777" w:rsidR="00D90679" w:rsidRPr="009E3797" w:rsidRDefault="00D90679" w:rsidP="00D90679">
            <w:pPr>
              <w:pStyle w:val="Prrafodelista"/>
              <w:numPr>
                <w:ilvl w:val="0"/>
                <w:numId w:val="120"/>
              </w:numPr>
            </w:pPr>
            <w:r>
              <w:t>Nombre</w:t>
            </w:r>
            <w:r w:rsidRPr="009E3797">
              <w:t xml:space="preserve"> de</w:t>
            </w:r>
            <w:r>
              <w:t xml:space="preserve"> la oferta (</w:t>
            </w:r>
            <w:proofErr w:type="spellStart"/>
            <w:r>
              <w:t>String</w:t>
            </w:r>
            <w:proofErr w:type="spellEnd"/>
            <w:r>
              <w:t>, 50 caracteres)</w:t>
            </w:r>
          </w:p>
          <w:p w14:paraId="40FFA55F" w14:textId="77777777" w:rsidR="00D90679" w:rsidRDefault="00D90679" w:rsidP="00D90679">
            <w:pPr>
              <w:pStyle w:val="Prrafodelista"/>
              <w:numPr>
                <w:ilvl w:val="0"/>
                <w:numId w:val="120"/>
              </w:numPr>
            </w:pPr>
            <w:r w:rsidRPr="009E3797">
              <w:t>Descripción de</w:t>
            </w:r>
            <w:r>
              <w:t xml:space="preserve"> la oferta (</w:t>
            </w:r>
            <w:proofErr w:type="spellStart"/>
            <w:r>
              <w:t>String</w:t>
            </w:r>
            <w:proofErr w:type="spellEnd"/>
            <w:r>
              <w:t>, 250 caracteres)</w:t>
            </w:r>
          </w:p>
          <w:p w14:paraId="2A77F991" w14:textId="77777777" w:rsidR="00D90679" w:rsidRDefault="00D90679" w:rsidP="00D90679">
            <w:pPr>
              <w:pStyle w:val="Prrafodelista"/>
              <w:numPr>
                <w:ilvl w:val="0"/>
                <w:numId w:val="120"/>
              </w:numPr>
            </w:pPr>
            <w:r>
              <w:t>Fecha inicio de la oferta (date, DD/MM/YYYY)</w:t>
            </w:r>
          </w:p>
          <w:p w14:paraId="57ADF129" w14:textId="77777777" w:rsidR="00D90679" w:rsidRPr="009E3797" w:rsidRDefault="00D90679" w:rsidP="00D90679">
            <w:pPr>
              <w:pStyle w:val="Prrafodelista"/>
              <w:numPr>
                <w:ilvl w:val="0"/>
                <w:numId w:val="120"/>
              </w:numPr>
            </w:pPr>
            <w:r>
              <w:t>Fecha fin de la oferta (date, DD/MM/YYYY)</w:t>
            </w:r>
          </w:p>
          <w:p w14:paraId="017F37C8" w14:textId="4709A8A8" w:rsidR="00461920" w:rsidRPr="00235003" w:rsidRDefault="00D90679" w:rsidP="00D90679">
            <w:pPr>
              <w:pStyle w:val="Prrafodelista"/>
              <w:keepLines/>
              <w:numPr>
                <w:ilvl w:val="0"/>
                <w:numId w:val="120"/>
              </w:numPr>
              <w:rPr>
                <w:rFonts w:asciiTheme="minorHAnsi" w:hAnsiTheme="minorHAnsi" w:cstheme="minorHAnsi"/>
                <w:iCs/>
                <w:kern w:val="24"/>
              </w:rPr>
            </w:pPr>
            <w:r w:rsidRPr="009E3797">
              <w:t>Estado de</w:t>
            </w:r>
            <w:r>
              <w:t xml:space="preserve"> la categoría (</w:t>
            </w:r>
            <w:proofErr w:type="spellStart"/>
            <w:r>
              <w:t>boolean</w:t>
            </w:r>
            <w:proofErr w:type="spellEnd"/>
            <w:r>
              <w:t xml:space="preserve"> 0 = Activo, 1 = No Activo)</w:t>
            </w:r>
          </w:p>
        </w:tc>
      </w:tr>
      <w:tr w:rsidR="00461920" w:rsidRPr="0039736F" w14:paraId="6F8E4138"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FABDFA0" w14:textId="77777777" w:rsidR="00461920" w:rsidRPr="0039736F" w:rsidRDefault="00461920" w:rsidP="00CF6EC9">
            <w:pPr>
              <w:keepLines/>
              <w:contextualSpacing/>
              <w:rPr>
                <w:rFonts w:asciiTheme="minorHAnsi" w:hAnsiTheme="minorHAnsi" w:cstheme="minorHAnsi"/>
                <w:b/>
                <w:bCs/>
                <w:iCs/>
              </w:rPr>
            </w:pPr>
            <w:r w:rsidRPr="0039736F">
              <w:rPr>
                <w:rFonts w:asciiTheme="minorHAnsi" w:hAnsiTheme="minorHAnsi" w:cstheme="minorHAnsi"/>
                <w:b/>
                <w:bCs/>
                <w:iCs/>
              </w:rPr>
              <w:t>Fecha de revisión y versión:</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FAF010A" w14:textId="77777777" w:rsidR="00461920" w:rsidRPr="0039736F" w:rsidRDefault="00461920" w:rsidP="00CF6EC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0</w:t>
            </w:r>
            <w:r>
              <w:rPr>
                <w:rFonts w:asciiTheme="minorHAnsi" w:hAnsiTheme="minorHAnsi" w:cstheme="minorHAnsi"/>
                <w:iCs/>
                <w:color w:val="000000" w:themeColor="text1"/>
                <w:kern w:val="24"/>
              </w:rPr>
              <w:t>6</w:t>
            </w:r>
            <w:r w:rsidRPr="0039736F">
              <w:rPr>
                <w:rFonts w:asciiTheme="minorHAnsi" w:hAnsiTheme="minorHAnsi" w:cstheme="minorHAnsi"/>
                <w:iCs/>
                <w:color w:val="000000" w:themeColor="text1"/>
                <w:kern w:val="24"/>
              </w:rPr>
              <w:t>/</w:t>
            </w:r>
            <w:r>
              <w:rPr>
                <w:rFonts w:asciiTheme="minorHAnsi" w:hAnsiTheme="minorHAnsi" w:cstheme="minorHAnsi"/>
                <w:iCs/>
                <w:color w:val="000000" w:themeColor="text1"/>
                <w:kern w:val="24"/>
              </w:rPr>
              <w:t>11</w:t>
            </w:r>
            <w:r w:rsidRPr="0039736F">
              <w:rPr>
                <w:rFonts w:asciiTheme="minorHAnsi" w:hAnsiTheme="minorHAnsi" w:cstheme="minorHAnsi"/>
                <w:iCs/>
                <w:color w:val="000000" w:themeColor="text1"/>
                <w:kern w:val="24"/>
              </w:rPr>
              <w:t>/202</w:t>
            </w:r>
            <w:r>
              <w:rPr>
                <w:rFonts w:asciiTheme="minorHAnsi" w:hAnsiTheme="minorHAnsi" w:cstheme="minorHAnsi"/>
                <w:iCs/>
                <w:color w:val="000000" w:themeColor="text1"/>
                <w:kern w:val="24"/>
              </w:rPr>
              <w:t>4</w:t>
            </w:r>
          </w:p>
          <w:p w14:paraId="67C79AE5" w14:textId="77777777" w:rsidR="00461920" w:rsidRPr="0039736F" w:rsidRDefault="00461920" w:rsidP="00CF6EC9">
            <w:pPr>
              <w:keepLines/>
              <w:contextualSpacing/>
              <w:rPr>
                <w:rFonts w:asciiTheme="minorHAnsi" w:hAnsiTheme="minorHAnsi" w:cstheme="minorHAnsi"/>
                <w:iCs/>
                <w:kern w:val="24"/>
              </w:rPr>
            </w:pPr>
            <w:r w:rsidRPr="0039736F">
              <w:rPr>
                <w:rFonts w:asciiTheme="minorHAnsi" w:hAnsiTheme="minorHAnsi" w:cstheme="minorHAnsi"/>
                <w:iCs/>
                <w:color w:val="000000" w:themeColor="text1"/>
                <w:kern w:val="24"/>
              </w:rPr>
              <w:t>Versión 1.1</w:t>
            </w:r>
          </w:p>
        </w:tc>
      </w:tr>
      <w:tr w:rsidR="00461920" w:rsidRPr="0039736F" w14:paraId="11383E91"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F68EF1D" w14:textId="77777777" w:rsidR="00461920" w:rsidRPr="0039736F" w:rsidRDefault="00461920" w:rsidP="00CF6EC9">
            <w:pPr>
              <w:keepLines/>
              <w:contextualSpacing/>
              <w:rPr>
                <w:rFonts w:asciiTheme="minorHAnsi" w:hAnsiTheme="minorHAnsi" w:cstheme="minorHAnsi"/>
                <w:b/>
                <w:bCs/>
                <w:iCs/>
              </w:rPr>
            </w:pPr>
            <w:r w:rsidRPr="0039736F">
              <w:rPr>
                <w:rFonts w:asciiTheme="minorHAnsi" w:hAnsiTheme="minorHAnsi" w:cstheme="minorHAnsi"/>
                <w:b/>
                <w:bCs/>
                <w:iCs/>
              </w:rPr>
              <w:t>Prioridad:</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AA096C" w14:textId="77777777" w:rsidR="00461920" w:rsidRPr="0039736F" w:rsidRDefault="00461920" w:rsidP="00CF6EC9">
            <w:pPr>
              <w:keepLines/>
              <w:contextualSpacing/>
              <w:rPr>
                <w:rFonts w:asciiTheme="minorHAnsi" w:hAnsiTheme="minorHAnsi" w:cstheme="minorHAnsi"/>
                <w:iCs/>
                <w:kern w:val="24"/>
              </w:rPr>
            </w:pPr>
            <w:r>
              <w:rPr>
                <w:rFonts w:asciiTheme="minorHAnsi" w:hAnsiTheme="minorHAnsi" w:cstheme="minorHAnsi"/>
                <w:iCs/>
                <w:kern w:val="24"/>
              </w:rPr>
              <w:t>Media</w:t>
            </w:r>
          </w:p>
        </w:tc>
      </w:tr>
    </w:tbl>
    <w:p w14:paraId="384D1C8F" w14:textId="77777777" w:rsidR="003D4D44" w:rsidRDefault="003D4D44" w:rsidP="003D4D44">
      <w:pPr>
        <w:rPr>
          <w:rFonts w:asciiTheme="minorHAnsi" w:hAnsiTheme="minorHAnsi" w:cstheme="minorHAnsi"/>
          <w:b/>
          <w:bCs/>
        </w:rPr>
      </w:pPr>
    </w:p>
    <w:tbl>
      <w:tblPr>
        <w:tblW w:w="5000" w:type="pct"/>
        <w:tblCellMar>
          <w:left w:w="0" w:type="dxa"/>
          <w:right w:w="0" w:type="dxa"/>
        </w:tblCellMar>
        <w:tblLook w:val="0600" w:firstRow="0" w:lastRow="0" w:firstColumn="0" w:lastColumn="0" w:noHBand="1" w:noVBand="1"/>
      </w:tblPr>
      <w:tblGrid>
        <w:gridCol w:w="1706"/>
        <w:gridCol w:w="7912"/>
      </w:tblGrid>
      <w:tr w:rsidR="00D90679" w:rsidRPr="0039736F" w14:paraId="16BDAC79" w14:textId="77777777" w:rsidTr="00CF6EC9">
        <w:trPr>
          <w:trHeight w:val="35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5DC5F2B" w14:textId="77777777" w:rsidR="00D90679" w:rsidRPr="0039736F" w:rsidRDefault="00D90679" w:rsidP="00CF6EC9">
            <w:pPr>
              <w:keepLines/>
              <w:contextualSpacing/>
              <w:rPr>
                <w:rFonts w:asciiTheme="minorHAnsi" w:hAnsiTheme="minorHAnsi" w:cstheme="minorHAnsi"/>
                <w:b/>
                <w:bCs/>
                <w:iCs/>
              </w:rPr>
            </w:pPr>
            <w:r w:rsidRPr="0039736F">
              <w:rPr>
                <w:rFonts w:asciiTheme="minorHAnsi" w:hAnsiTheme="minorHAnsi" w:cstheme="minorHAnsi"/>
                <w:b/>
                <w:bCs/>
                <w:iCs/>
              </w:rPr>
              <w:t>Número: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3BAF38" w14:textId="424090D8" w:rsidR="00D90679" w:rsidRPr="0039736F" w:rsidRDefault="00D90679" w:rsidP="00CF6EC9">
            <w:pPr>
              <w:keepLines/>
              <w:ind w:left="708" w:hanging="708"/>
              <w:contextualSpacing/>
              <w:rPr>
                <w:rFonts w:asciiTheme="minorHAnsi" w:hAnsiTheme="minorHAnsi" w:cstheme="minorHAnsi"/>
                <w:bCs/>
                <w:iCs/>
                <w:color w:val="0000FF"/>
              </w:rPr>
            </w:pPr>
            <w:r w:rsidRPr="0039736F">
              <w:rPr>
                <w:rFonts w:asciiTheme="minorHAnsi" w:hAnsiTheme="minorHAnsi" w:cstheme="minorHAnsi"/>
                <w:bCs/>
                <w:iCs/>
              </w:rPr>
              <w:t>RF-</w:t>
            </w:r>
            <w:r w:rsidR="00C91966">
              <w:rPr>
                <w:rFonts w:asciiTheme="minorHAnsi" w:hAnsiTheme="minorHAnsi" w:cstheme="minorHAnsi"/>
                <w:bCs/>
                <w:iCs/>
              </w:rPr>
              <w:t>12</w:t>
            </w:r>
          </w:p>
        </w:tc>
      </w:tr>
      <w:tr w:rsidR="00D90679" w:rsidRPr="0039736F" w14:paraId="60FA8629" w14:textId="77777777" w:rsidTr="00CF6EC9">
        <w:trPr>
          <w:trHeight w:val="39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58E491F" w14:textId="77777777" w:rsidR="00D90679" w:rsidRPr="0039736F" w:rsidRDefault="00D90679" w:rsidP="00CF6EC9">
            <w:pPr>
              <w:keepLines/>
              <w:contextualSpacing/>
              <w:rPr>
                <w:rFonts w:asciiTheme="minorHAnsi" w:hAnsiTheme="minorHAnsi" w:cstheme="minorHAnsi"/>
                <w:b/>
                <w:bCs/>
                <w:iCs/>
              </w:rPr>
            </w:pPr>
            <w:r w:rsidRPr="0039736F">
              <w:rPr>
                <w:rFonts w:asciiTheme="minorHAnsi" w:hAnsiTheme="minorHAnsi" w:cstheme="minorHAnsi"/>
                <w:b/>
                <w:bCs/>
                <w:iCs/>
              </w:rPr>
              <w:t>Título: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E97CF5A" w14:textId="4CD511F0" w:rsidR="00D90679" w:rsidRPr="0039736F" w:rsidRDefault="00D90679" w:rsidP="00CF6EC9">
            <w:pPr>
              <w:keepLines/>
              <w:contextualSpacing/>
              <w:rPr>
                <w:rFonts w:asciiTheme="minorHAnsi" w:hAnsiTheme="minorHAnsi" w:cstheme="minorHAnsi"/>
                <w:iCs/>
              </w:rPr>
            </w:pPr>
            <w:r>
              <w:rPr>
                <w:rFonts w:asciiTheme="minorHAnsi" w:hAnsiTheme="minorHAnsi" w:cstheme="minorHAnsi"/>
                <w:iCs/>
              </w:rPr>
              <w:t>Eliminar ofertas</w:t>
            </w:r>
          </w:p>
        </w:tc>
      </w:tr>
      <w:tr w:rsidR="00D90679" w:rsidRPr="0039736F" w14:paraId="2A05DA27" w14:textId="77777777" w:rsidTr="00CF6EC9">
        <w:trPr>
          <w:trHeight w:val="28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5F9C444" w14:textId="77777777" w:rsidR="00D90679" w:rsidRPr="0039736F" w:rsidRDefault="00D90679" w:rsidP="00CF6EC9">
            <w:pPr>
              <w:keepLines/>
              <w:contextualSpacing/>
              <w:rPr>
                <w:rFonts w:asciiTheme="minorHAnsi" w:hAnsiTheme="minorHAnsi" w:cstheme="minorHAnsi"/>
                <w:b/>
                <w:bCs/>
                <w:iCs/>
              </w:rPr>
            </w:pPr>
            <w:r w:rsidRPr="0039736F">
              <w:rPr>
                <w:rFonts w:asciiTheme="minorHAnsi" w:hAnsiTheme="minorHAnsi" w:cstheme="minorHAnsi"/>
                <w:b/>
                <w:bCs/>
                <w:iCs/>
              </w:rPr>
              <w:t>Texto: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9EB115C" w14:textId="51F82DA9" w:rsidR="00D90679" w:rsidRPr="0039736F" w:rsidRDefault="00D90679" w:rsidP="00CF6EC9">
            <w:pPr>
              <w:keepLines/>
              <w:contextualSpacing/>
              <w:rPr>
                <w:rFonts w:asciiTheme="minorHAnsi" w:hAnsiTheme="minorHAnsi" w:cstheme="minorHAnsi"/>
                <w:iCs/>
              </w:rPr>
            </w:pPr>
            <w:r w:rsidRPr="0039736F">
              <w:rPr>
                <w:rFonts w:asciiTheme="minorHAnsi" w:hAnsiTheme="minorHAnsi" w:cstheme="minorHAnsi"/>
                <w:iCs/>
                <w:kern w:val="24"/>
              </w:rPr>
              <w:t xml:space="preserve">El sistema </w:t>
            </w:r>
            <w:r>
              <w:rPr>
                <w:rFonts w:asciiTheme="minorHAnsi" w:hAnsiTheme="minorHAnsi" w:cstheme="minorHAnsi"/>
                <w:iCs/>
                <w:kern w:val="24"/>
              </w:rPr>
              <w:t xml:space="preserve">debe permitir al administrador y al empleado la eliminación de las ofertas existentes. </w:t>
            </w:r>
          </w:p>
        </w:tc>
      </w:tr>
      <w:tr w:rsidR="00D90679" w:rsidRPr="0039736F" w14:paraId="3190FFAD" w14:textId="77777777" w:rsidTr="00CF6EC9">
        <w:trPr>
          <w:trHeight w:val="187"/>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D8EDAF1" w14:textId="77777777" w:rsidR="00D90679" w:rsidRPr="0039736F" w:rsidRDefault="00D90679" w:rsidP="00CF6EC9">
            <w:pPr>
              <w:keepLines/>
              <w:contextualSpacing/>
              <w:rPr>
                <w:rFonts w:asciiTheme="minorHAnsi" w:hAnsiTheme="minorHAnsi" w:cstheme="minorHAnsi"/>
                <w:b/>
                <w:bCs/>
                <w:iCs/>
              </w:rPr>
            </w:pPr>
            <w:r w:rsidRPr="0039736F">
              <w:rPr>
                <w:rFonts w:asciiTheme="minorHAnsi" w:hAnsiTheme="minorHAnsi" w:cstheme="minorHAnsi"/>
                <w:b/>
                <w:bCs/>
                <w:iCs/>
              </w:rPr>
              <w:t>Tipo: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C72220C" w14:textId="77777777" w:rsidR="00D90679" w:rsidRPr="0039736F" w:rsidRDefault="00D90679" w:rsidP="00CF6EC9">
            <w:pPr>
              <w:keepLines/>
              <w:contextualSpacing/>
              <w:rPr>
                <w:rFonts w:asciiTheme="minorHAnsi" w:hAnsiTheme="minorHAnsi" w:cstheme="minorHAnsi"/>
                <w:iCs/>
              </w:rPr>
            </w:pPr>
            <w:r w:rsidRPr="0039736F">
              <w:rPr>
                <w:rFonts w:asciiTheme="minorHAnsi" w:hAnsiTheme="minorHAnsi" w:cstheme="minorHAnsi"/>
                <w:iCs/>
                <w:kern w:val="24"/>
              </w:rPr>
              <w:t>Funcional</w:t>
            </w:r>
          </w:p>
        </w:tc>
      </w:tr>
      <w:tr w:rsidR="00D90679" w:rsidRPr="0039736F" w14:paraId="284419D4" w14:textId="77777777" w:rsidTr="00CF6EC9">
        <w:trPr>
          <w:trHeight w:val="131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2AD571B" w14:textId="77777777" w:rsidR="00D90679" w:rsidRPr="0039736F" w:rsidRDefault="00D90679" w:rsidP="00CF6EC9">
            <w:pPr>
              <w:keepLines/>
              <w:contextualSpacing/>
              <w:rPr>
                <w:rFonts w:asciiTheme="minorHAnsi" w:hAnsiTheme="minorHAnsi" w:cstheme="minorHAnsi"/>
                <w:b/>
                <w:bCs/>
                <w:iCs/>
              </w:rPr>
            </w:pPr>
            <w:r w:rsidRPr="0039736F">
              <w:rPr>
                <w:rFonts w:asciiTheme="minorHAnsi" w:hAnsiTheme="minorHAnsi" w:cstheme="minorHAnsi"/>
                <w:b/>
                <w:bCs/>
                <w:iCs/>
              </w:rPr>
              <w:t>Detalles de requisitos y restricciones:</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EF376AE" w14:textId="77777777" w:rsidR="00D90679" w:rsidRPr="0039736F" w:rsidRDefault="00D90679" w:rsidP="00CF6EC9">
            <w:pPr>
              <w:keepLines/>
              <w:contextualSpacing/>
              <w:rPr>
                <w:rFonts w:asciiTheme="minorHAnsi" w:hAnsiTheme="minorHAnsi" w:cstheme="minorHAnsi"/>
                <w:iCs/>
                <w:kern w:val="24"/>
              </w:rPr>
            </w:pPr>
            <w:r w:rsidRPr="0039736F">
              <w:rPr>
                <w:rFonts w:asciiTheme="minorHAnsi" w:hAnsiTheme="minorHAnsi" w:cstheme="minorHAnsi"/>
                <w:iCs/>
                <w:kern w:val="24"/>
              </w:rPr>
              <w:t>El sistema</w:t>
            </w:r>
            <w:r>
              <w:rPr>
                <w:rFonts w:asciiTheme="minorHAnsi" w:hAnsiTheme="minorHAnsi" w:cstheme="minorHAnsi"/>
                <w:iCs/>
                <w:kern w:val="24"/>
              </w:rPr>
              <w:t xml:space="preserve"> debe contener la siguiente información</w:t>
            </w:r>
            <w:r w:rsidRPr="0039736F">
              <w:rPr>
                <w:rFonts w:asciiTheme="minorHAnsi" w:hAnsiTheme="minorHAnsi" w:cstheme="minorHAnsi"/>
                <w:iCs/>
                <w:kern w:val="24"/>
              </w:rPr>
              <w:t>:</w:t>
            </w:r>
          </w:p>
          <w:p w14:paraId="0D1CE32E" w14:textId="6660F2B7" w:rsidR="00D90679" w:rsidRPr="00287FDD" w:rsidRDefault="00D90679" w:rsidP="00CF6EC9">
            <w:pPr>
              <w:pStyle w:val="Prrafodelista"/>
              <w:keepLines/>
              <w:numPr>
                <w:ilvl w:val="1"/>
                <w:numId w:val="70"/>
              </w:numPr>
              <w:rPr>
                <w:rFonts w:asciiTheme="minorHAnsi" w:hAnsiTheme="minorHAnsi" w:cstheme="minorHAnsi"/>
              </w:rPr>
            </w:pPr>
            <w:r w:rsidRPr="006614E6">
              <w:rPr>
                <w:rFonts w:asciiTheme="minorHAnsi" w:hAnsiTheme="minorHAnsi" w:cstheme="minorHAnsi"/>
              </w:rPr>
              <w:t>ID de</w:t>
            </w:r>
            <w:r>
              <w:rPr>
                <w:rFonts w:asciiTheme="minorHAnsi" w:hAnsiTheme="minorHAnsi" w:cstheme="minorHAnsi"/>
              </w:rPr>
              <w:t xml:space="preserve"> la oferta</w:t>
            </w:r>
            <w:r w:rsidRPr="006614E6">
              <w:rPr>
                <w:rFonts w:asciiTheme="minorHAnsi" w:hAnsiTheme="minorHAnsi" w:cstheme="minorHAnsi"/>
              </w:rPr>
              <w:t>: (</w:t>
            </w:r>
            <w:proofErr w:type="spellStart"/>
            <w:r w:rsidRPr="006614E6">
              <w:rPr>
                <w:rFonts w:asciiTheme="minorHAnsi" w:hAnsiTheme="minorHAnsi" w:cstheme="minorHAnsi"/>
              </w:rPr>
              <w:t>int</w:t>
            </w:r>
            <w:proofErr w:type="spellEnd"/>
            <w:r w:rsidRPr="006614E6">
              <w:rPr>
                <w:rFonts w:asciiTheme="minorHAnsi" w:hAnsiTheme="minorHAnsi" w:cstheme="minorHAnsi"/>
              </w:rPr>
              <w:t>, generado automáticamente, único).</w:t>
            </w:r>
          </w:p>
        </w:tc>
      </w:tr>
      <w:tr w:rsidR="00D90679" w:rsidRPr="0039736F" w14:paraId="0D387B49" w14:textId="77777777" w:rsidTr="00CF6EC9">
        <w:trPr>
          <w:trHeight w:val="942"/>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79FA3BE" w14:textId="77777777" w:rsidR="00D90679" w:rsidRPr="0039736F" w:rsidRDefault="00D90679" w:rsidP="00CF6EC9">
            <w:pPr>
              <w:keepLines/>
              <w:contextualSpacing/>
              <w:rPr>
                <w:rFonts w:asciiTheme="minorHAnsi" w:hAnsiTheme="minorHAnsi" w:cstheme="minorHAnsi"/>
                <w:b/>
                <w:bCs/>
                <w:iCs/>
              </w:rPr>
            </w:pPr>
            <w:r w:rsidRPr="0039736F">
              <w:rPr>
                <w:rFonts w:asciiTheme="minorHAnsi" w:hAnsiTheme="minorHAnsi" w:cstheme="minorHAnsi"/>
                <w:b/>
                <w:bCs/>
                <w:iCs/>
              </w:rPr>
              <w:t>Fecha de revisión y versión:</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259A60A" w14:textId="77777777" w:rsidR="00D90679" w:rsidRPr="0039736F" w:rsidRDefault="00D90679" w:rsidP="00CF6EC9">
            <w:pPr>
              <w:keepLines/>
              <w:contextualSpacing/>
              <w:rPr>
                <w:rFonts w:asciiTheme="minorHAnsi" w:hAnsiTheme="minorHAnsi" w:cstheme="minorHAnsi"/>
                <w:iCs/>
                <w:color w:val="000000" w:themeColor="text1"/>
                <w:sz w:val="36"/>
                <w:szCs w:val="36"/>
              </w:rPr>
            </w:pPr>
            <w:r>
              <w:rPr>
                <w:rFonts w:asciiTheme="minorHAnsi" w:hAnsiTheme="minorHAnsi" w:cstheme="minorHAnsi"/>
                <w:iCs/>
                <w:color w:val="000000" w:themeColor="text1"/>
                <w:kern w:val="24"/>
              </w:rPr>
              <w:t>06</w:t>
            </w:r>
            <w:r w:rsidRPr="0039736F">
              <w:rPr>
                <w:rFonts w:asciiTheme="minorHAnsi" w:hAnsiTheme="minorHAnsi" w:cstheme="minorHAnsi"/>
                <w:iCs/>
                <w:color w:val="000000" w:themeColor="text1"/>
                <w:kern w:val="24"/>
              </w:rPr>
              <w:t>/1</w:t>
            </w:r>
            <w:r>
              <w:rPr>
                <w:rFonts w:asciiTheme="minorHAnsi" w:hAnsiTheme="minorHAnsi" w:cstheme="minorHAnsi"/>
                <w:iCs/>
                <w:color w:val="000000" w:themeColor="text1"/>
                <w:kern w:val="24"/>
              </w:rPr>
              <w:t>1</w:t>
            </w:r>
            <w:r w:rsidRPr="0039736F">
              <w:rPr>
                <w:rFonts w:asciiTheme="minorHAnsi" w:hAnsiTheme="minorHAnsi" w:cstheme="minorHAnsi"/>
                <w:iCs/>
                <w:color w:val="000000" w:themeColor="text1"/>
                <w:kern w:val="24"/>
              </w:rPr>
              <w:t>/202</w:t>
            </w:r>
            <w:r>
              <w:rPr>
                <w:rFonts w:asciiTheme="minorHAnsi" w:hAnsiTheme="minorHAnsi" w:cstheme="minorHAnsi"/>
                <w:iCs/>
                <w:color w:val="000000" w:themeColor="text1"/>
                <w:kern w:val="24"/>
              </w:rPr>
              <w:t>4</w:t>
            </w:r>
          </w:p>
          <w:p w14:paraId="64438454" w14:textId="77777777" w:rsidR="00D90679" w:rsidRPr="0039736F" w:rsidRDefault="00D90679" w:rsidP="00CF6EC9">
            <w:pPr>
              <w:keepLines/>
              <w:contextualSpacing/>
              <w:rPr>
                <w:rFonts w:asciiTheme="minorHAnsi" w:hAnsiTheme="minorHAnsi" w:cstheme="minorHAnsi"/>
                <w:iCs/>
              </w:rPr>
            </w:pPr>
            <w:r w:rsidRPr="0039736F">
              <w:rPr>
                <w:rFonts w:asciiTheme="minorHAnsi" w:hAnsiTheme="minorHAnsi" w:cstheme="minorHAnsi"/>
                <w:iCs/>
                <w:color w:val="000000" w:themeColor="text1"/>
                <w:kern w:val="24"/>
              </w:rPr>
              <w:t>Versión 1.1</w:t>
            </w:r>
          </w:p>
        </w:tc>
      </w:tr>
      <w:tr w:rsidR="00D90679" w:rsidRPr="0039736F" w14:paraId="12E7276D"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ADE6128" w14:textId="77777777" w:rsidR="00D90679" w:rsidRPr="0039736F" w:rsidRDefault="00D90679" w:rsidP="00CF6EC9">
            <w:pPr>
              <w:keepLines/>
              <w:contextualSpacing/>
              <w:rPr>
                <w:rFonts w:asciiTheme="minorHAnsi" w:hAnsiTheme="minorHAnsi" w:cstheme="minorHAnsi"/>
                <w:b/>
                <w:bCs/>
                <w:iCs/>
              </w:rPr>
            </w:pPr>
            <w:r w:rsidRPr="0039736F">
              <w:rPr>
                <w:rFonts w:asciiTheme="minorHAnsi" w:hAnsiTheme="minorHAnsi" w:cstheme="minorHAnsi"/>
                <w:b/>
                <w:bCs/>
                <w:iCs/>
              </w:rPr>
              <w:t>Prioridad:</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04219DE" w14:textId="77777777" w:rsidR="00D90679" w:rsidRPr="0039736F" w:rsidRDefault="00D90679" w:rsidP="00CF6EC9">
            <w:pPr>
              <w:keepLines/>
              <w:contextualSpacing/>
              <w:rPr>
                <w:rFonts w:asciiTheme="minorHAnsi" w:hAnsiTheme="minorHAnsi" w:cstheme="minorHAnsi"/>
                <w:iCs/>
              </w:rPr>
            </w:pPr>
            <w:r>
              <w:rPr>
                <w:rFonts w:asciiTheme="minorHAnsi" w:hAnsiTheme="minorHAnsi" w:cstheme="minorHAnsi"/>
                <w:iCs/>
              </w:rPr>
              <w:t>Baja</w:t>
            </w:r>
          </w:p>
        </w:tc>
      </w:tr>
    </w:tbl>
    <w:p w14:paraId="11B39154" w14:textId="77777777" w:rsidR="003D4D44" w:rsidRDefault="003D4D44" w:rsidP="003D4D44">
      <w:pPr>
        <w:rPr>
          <w:rFonts w:asciiTheme="minorHAnsi" w:hAnsiTheme="minorHAnsi" w:cstheme="minorHAnsi"/>
          <w:b/>
          <w:bCs/>
        </w:rPr>
      </w:pPr>
    </w:p>
    <w:p w14:paraId="5B39ABD5" w14:textId="77777777" w:rsidR="003D4D44" w:rsidRDefault="003D4D44" w:rsidP="003D4D44">
      <w:pPr>
        <w:rPr>
          <w:rFonts w:asciiTheme="minorHAnsi" w:hAnsiTheme="minorHAnsi" w:cstheme="minorHAnsi"/>
          <w:b/>
          <w:bCs/>
        </w:rPr>
      </w:pPr>
    </w:p>
    <w:p w14:paraId="6C180C21" w14:textId="77777777" w:rsidR="003D4D44" w:rsidRDefault="003D4D44" w:rsidP="003D4D44">
      <w:pPr>
        <w:rPr>
          <w:rFonts w:asciiTheme="minorHAnsi" w:hAnsiTheme="minorHAnsi" w:cstheme="minorHAnsi"/>
          <w:b/>
          <w:bCs/>
        </w:rPr>
      </w:pPr>
    </w:p>
    <w:p w14:paraId="2D344BB5" w14:textId="77777777" w:rsidR="003D4D44" w:rsidRDefault="003D4D44" w:rsidP="003D4D44">
      <w:pPr>
        <w:rPr>
          <w:rFonts w:asciiTheme="minorHAnsi" w:hAnsiTheme="minorHAnsi" w:cstheme="minorHAnsi"/>
          <w:b/>
          <w:bCs/>
        </w:rPr>
      </w:pPr>
    </w:p>
    <w:p w14:paraId="71D9E141" w14:textId="77777777" w:rsidR="003D4D44" w:rsidRDefault="003D4D44" w:rsidP="003D4D44">
      <w:pPr>
        <w:rPr>
          <w:rFonts w:asciiTheme="minorHAnsi" w:hAnsiTheme="minorHAnsi" w:cstheme="minorHAnsi"/>
          <w:b/>
          <w:bCs/>
        </w:rPr>
      </w:pPr>
    </w:p>
    <w:p w14:paraId="719CEACE" w14:textId="77777777" w:rsidR="003D4D44" w:rsidRDefault="003D4D44" w:rsidP="003D4D44">
      <w:pPr>
        <w:rPr>
          <w:rFonts w:asciiTheme="minorHAnsi" w:hAnsiTheme="minorHAnsi" w:cstheme="minorHAnsi"/>
          <w:b/>
          <w:bCs/>
        </w:rPr>
      </w:pPr>
    </w:p>
    <w:p w14:paraId="20E5A4C2" w14:textId="77777777" w:rsidR="003D4D44" w:rsidRDefault="003D4D44" w:rsidP="003D4D44">
      <w:pPr>
        <w:rPr>
          <w:rFonts w:asciiTheme="minorHAnsi" w:hAnsiTheme="minorHAnsi" w:cstheme="minorHAnsi"/>
          <w:b/>
          <w:bCs/>
        </w:rPr>
      </w:pPr>
    </w:p>
    <w:p w14:paraId="68AFC3C8" w14:textId="77777777" w:rsidR="003D4D44" w:rsidRDefault="003D4D44" w:rsidP="003D4D44">
      <w:pPr>
        <w:rPr>
          <w:rFonts w:asciiTheme="minorHAnsi" w:hAnsiTheme="minorHAnsi" w:cstheme="minorHAnsi"/>
          <w:b/>
          <w:bCs/>
        </w:rPr>
      </w:pPr>
    </w:p>
    <w:p w14:paraId="4B3AEBFC" w14:textId="77777777" w:rsidR="003D4D44" w:rsidRDefault="003D4D44" w:rsidP="003D4D44">
      <w:pPr>
        <w:rPr>
          <w:rFonts w:asciiTheme="minorHAnsi" w:hAnsiTheme="minorHAnsi" w:cstheme="minorHAnsi"/>
          <w:b/>
          <w:bCs/>
        </w:rPr>
      </w:pPr>
    </w:p>
    <w:p w14:paraId="643DE2C4" w14:textId="77777777" w:rsidR="003D4D44" w:rsidRDefault="003D4D44" w:rsidP="003D4D44">
      <w:pPr>
        <w:rPr>
          <w:rFonts w:asciiTheme="minorHAnsi" w:hAnsiTheme="minorHAnsi" w:cstheme="minorHAnsi"/>
          <w:b/>
          <w:bCs/>
        </w:rPr>
      </w:pPr>
    </w:p>
    <w:p w14:paraId="437ED9CF" w14:textId="77777777" w:rsidR="003D4D44" w:rsidRDefault="003D4D44" w:rsidP="003D4D44">
      <w:pPr>
        <w:rPr>
          <w:rFonts w:asciiTheme="minorHAnsi" w:hAnsiTheme="minorHAnsi" w:cstheme="minorHAnsi"/>
          <w:b/>
          <w:bCs/>
        </w:rPr>
      </w:pPr>
    </w:p>
    <w:p w14:paraId="0B0ABC9B" w14:textId="77777777" w:rsidR="003D4D44" w:rsidRDefault="003D4D44" w:rsidP="003D4D44">
      <w:pPr>
        <w:rPr>
          <w:rFonts w:asciiTheme="minorHAnsi" w:hAnsiTheme="minorHAnsi" w:cstheme="minorHAnsi"/>
          <w:b/>
          <w:bCs/>
        </w:rPr>
      </w:pPr>
    </w:p>
    <w:p w14:paraId="2B574665" w14:textId="77777777" w:rsidR="003D4D44" w:rsidRDefault="003D4D44" w:rsidP="003D4D44">
      <w:pPr>
        <w:rPr>
          <w:rFonts w:asciiTheme="minorHAnsi" w:hAnsiTheme="minorHAnsi" w:cstheme="minorHAnsi"/>
          <w:b/>
          <w:bCs/>
        </w:rPr>
      </w:pPr>
    </w:p>
    <w:p w14:paraId="4BDC3598" w14:textId="77777777" w:rsidR="003D4D44" w:rsidRDefault="003D4D44" w:rsidP="003D4D44">
      <w:pPr>
        <w:rPr>
          <w:rFonts w:asciiTheme="minorHAnsi" w:hAnsiTheme="minorHAnsi" w:cstheme="minorHAnsi"/>
          <w:b/>
          <w:bCs/>
        </w:rPr>
      </w:pPr>
    </w:p>
    <w:p w14:paraId="71544F71" w14:textId="77777777" w:rsidR="003D4D44" w:rsidRDefault="003D4D44" w:rsidP="003D4D44">
      <w:pPr>
        <w:rPr>
          <w:rFonts w:asciiTheme="minorHAnsi" w:hAnsiTheme="minorHAnsi" w:cstheme="minorHAnsi"/>
          <w:b/>
          <w:bCs/>
        </w:rPr>
      </w:pPr>
    </w:p>
    <w:p w14:paraId="10F5695D" w14:textId="77777777" w:rsidR="003D4D44" w:rsidRDefault="003D4D44" w:rsidP="003D4D44">
      <w:pPr>
        <w:rPr>
          <w:rFonts w:asciiTheme="minorHAnsi" w:hAnsiTheme="minorHAnsi" w:cstheme="minorHAnsi"/>
          <w:b/>
          <w:bCs/>
        </w:rPr>
      </w:pPr>
    </w:p>
    <w:p w14:paraId="3F2498C3" w14:textId="77777777" w:rsidR="003D4D44" w:rsidRDefault="003D4D44" w:rsidP="003D4D44">
      <w:pPr>
        <w:rPr>
          <w:rFonts w:asciiTheme="minorHAnsi" w:hAnsiTheme="minorHAnsi" w:cstheme="minorHAnsi"/>
          <w:b/>
          <w:bCs/>
        </w:rPr>
      </w:pPr>
    </w:p>
    <w:p w14:paraId="3600BE8D" w14:textId="77777777" w:rsidR="003D4D44" w:rsidRDefault="003D4D44" w:rsidP="003D4D44">
      <w:pPr>
        <w:rPr>
          <w:rFonts w:asciiTheme="minorHAnsi" w:hAnsiTheme="minorHAnsi" w:cstheme="minorHAnsi"/>
          <w:b/>
          <w:bCs/>
        </w:rPr>
      </w:pPr>
    </w:p>
    <w:p w14:paraId="787D90F6" w14:textId="77777777" w:rsidR="003D4D44" w:rsidRDefault="003D4D44" w:rsidP="003D4D44">
      <w:pPr>
        <w:rPr>
          <w:rFonts w:asciiTheme="minorHAnsi" w:hAnsiTheme="minorHAnsi" w:cstheme="minorHAnsi"/>
          <w:b/>
          <w:bCs/>
        </w:rPr>
      </w:pPr>
    </w:p>
    <w:p w14:paraId="1E8167FB" w14:textId="77777777" w:rsidR="003D4D44" w:rsidRDefault="003D4D44" w:rsidP="003D4D44">
      <w:pPr>
        <w:rPr>
          <w:rFonts w:asciiTheme="minorHAnsi" w:hAnsiTheme="minorHAnsi" w:cstheme="minorHAnsi"/>
          <w:b/>
          <w:bCs/>
        </w:rPr>
      </w:pPr>
    </w:p>
    <w:p w14:paraId="4D534D24" w14:textId="77777777" w:rsidR="003D4D44" w:rsidRDefault="003D4D44" w:rsidP="003D4D44">
      <w:pPr>
        <w:rPr>
          <w:rFonts w:asciiTheme="minorHAnsi" w:hAnsiTheme="minorHAnsi" w:cstheme="minorHAnsi"/>
          <w:b/>
          <w:bCs/>
        </w:rPr>
      </w:pPr>
    </w:p>
    <w:p w14:paraId="4D483AEF" w14:textId="77777777" w:rsidR="003D4D44" w:rsidRDefault="003D4D44" w:rsidP="003D4D44">
      <w:pPr>
        <w:rPr>
          <w:rFonts w:asciiTheme="minorHAnsi" w:hAnsiTheme="minorHAnsi" w:cstheme="minorHAnsi"/>
          <w:b/>
          <w:bCs/>
        </w:rPr>
      </w:pPr>
    </w:p>
    <w:p w14:paraId="7B9A774C" w14:textId="77777777" w:rsidR="003D4D44" w:rsidRDefault="003D4D44" w:rsidP="003D4D44">
      <w:pPr>
        <w:rPr>
          <w:rFonts w:asciiTheme="minorHAnsi" w:hAnsiTheme="minorHAnsi" w:cstheme="minorHAnsi"/>
          <w:b/>
          <w:bCs/>
        </w:rPr>
      </w:pPr>
    </w:p>
    <w:p w14:paraId="702D0B45" w14:textId="77777777" w:rsidR="003D4D44" w:rsidRDefault="003D4D44" w:rsidP="003D4D44">
      <w:pPr>
        <w:rPr>
          <w:rFonts w:asciiTheme="minorHAnsi" w:hAnsiTheme="minorHAnsi" w:cstheme="minorHAnsi"/>
          <w:b/>
          <w:bCs/>
        </w:rPr>
      </w:pPr>
    </w:p>
    <w:p w14:paraId="7A782AD4" w14:textId="77777777" w:rsidR="003D4D44" w:rsidRDefault="003D4D44" w:rsidP="003D4D44">
      <w:pPr>
        <w:rPr>
          <w:rFonts w:asciiTheme="minorHAnsi" w:hAnsiTheme="minorHAnsi" w:cstheme="minorHAnsi"/>
          <w:b/>
          <w:bCs/>
        </w:rPr>
      </w:pPr>
    </w:p>
    <w:p w14:paraId="53DAEDB6" w14:textId="77777777" w:rsidR="003D4D44" w:rsidRDefault="003D4D44" w:rsidP="003D4D44">
      <w:pPr>
        <w:rPr>
          <w:rFonts w:asciiTheme="minorHAnsi" w:hAnsiTheme="minorHAnsi" w:cstheme="minorHAnsi"/>
          <w:b/>
          <w:bCs/>
        </w:rPr>
      </w:pPr>
    </w:p>
    <w:p w14:paraId="36EE6FAE" w14:textId="77777777" w:rsidR="003D4D44" w:rsidRDefault="003D4D44" w:rsidP="003D4D44">
      <w:pPr>
        <w:rPr>
          <w:rFonts w:asciiTheme="minorHAnsi" w:hAnsiTheme="minorHAnsi" w:cstheme="minorHAnsi"/>
          <w:b/>
          <w:bCs/>
        </w:rPr>
      </w:pPr>
    </w:p>
    <w:p w14:paraId="7BEFC92A" w14:textId="77777777" w:rsidR="003D4D44" w:rsidRDefault="003D4D44" w:rsidP="003D4D44">
      <w:pPr>
        <w:rPr>
          <w:rFonts w:asciiTheme="minorHAnsi" w:hAnsiTheme="minorHAnsi" w:cstheme="minorHAnsi"/>
          <w:b/>
          <w:bCs/>
        </w:rPr>
      </w:pPr>
    </w:p>
    <w:p w14:paraId="5823C3B9" w14:textId="77777777" w:rsidR="00DF2C88" w:rsidRPr="003D4D44" w:rsidRDefault="00DF2C88" w:rsidP="003D4D44">
      <w:pPr>
        <w:rPr>
          <w:rFonts w:asciiTheme="minorHAnsi" w:hAnsiTheme="minorHAnsi" w:cstheme="minorHAnsi"/>
          <w:b/>
          <w:bCs/>
        </w:rPr>
      </w:pPr>
    </w:p>
    <w:p w14:paraId="6F7CEDFA" w14:textId="2ADE617A" w:rsidR="00F50DCD" w:rsidRDefault="00F50DCD" w:rsidP="00D66BF6">
      <w:pPr>
        <w:pStyle w:val="Prrafodelista"/>
        <w:numPr>
          <w:ilvl w:val="2"/>
          <w:numId w:val="2"/>
        </w:numPr>
        <w:rPr>
          <w:rFonts w:asciiTheme="minorHAnsi" w:hAnsiTheme="minorHAnsi" w:cstheme="minorHAnsi"/>
          <w:b/>
          <w:bCs/>
        </w:rPr>
      </w:pPr>
      <w:r>
        <w:rPr>
          <w:rFonts w:asciiTheme="minorHAnsi" w:hAnsiTheme="minorHAnsi" w:cstheme="minorHAnsi"/>
          <w:b/>
          <w:bCs/>
        </w:rPr>
        <w:t xml:space="preserve">Módulo de inventario </w:t>
      </w:r>
    </w:p>
    <w:p w14:paraId="50EC109E" w14:textId="77777777" w:rsidR="004751A9" w:rsidRDefault="004751A9" w:rsidP="004751A9">
      <w:pPr>
        <w:pStyle w:val="Prrafodelista"/>
        <w:ind w:left="1997"/>
        <w:rPr>
          <w:rFonts w:asciiTheme="minorHAnsi" w:hAnsiTheme="minorHAnsi" w:cstheme="minorHAnsi"/>
          <w:b/>
          <w:bCs/>
        </w:rPr>
      </w:pPr>
    </w:p>
    <w:tbl>
      <w:tblPr>
        <w:tblW w:w="5000" w:type="pct"/>
        <w:tblCellMar>
          <w:left w:w="0" w:type="dxa"/>
          <w:right w:w="0" w:type="dxa"/>
        </w:tblCellMar>
        <w:tblLook w:val="0600" w:firstRow="0" w:lastRow="0" w:firstColumn="0" w:lastColumn="0" w:noHBand="1" w:noVBand="1"/>
      </w:tblPr>
      <w:tblGrid>
        <w:gridCol w:w="1706"/>
        <w:gridCol w:w="7912"/>
      </w:tblGrid>
      <w:tr w:rsidR="004751A9" w:rsidRPr="0039736F" w14:paraId="184F38E9" w14:textId="77777777" w:rsidTr="00CF6EC9">
        <w:trPr>
          <w:trHeight w:val="35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9F0BC92" w14:textId="77777777" w:rsidR="004751A9" w:rsidRPr="0039736F" w:rsidRDefault="004751A9" w:rsidP="00CF6EC9">
            <w:pPr>
              <w:keepLines/>
              <w:contextualSpacing/>
              <w:rPr>
                <w:rFonts w:asciiTheme="minorHAnsi" w:hAnsiTheme="minorHAnsi" w:cstheme="minorHAnsi"/>
                <w:b/>
                <w:bCs/>
                <w:iCs/>
              </w:rPr>
            </w:pPr>
            <w:r w:rsidRPr="0039736F">
              <w:rPr>
                <w:rFonts w:asciiTheme="minorHAnsi" w:hAnsiTheme="minorHAnsi" w:cstheme="minorHAnsi"/>
                <w:b/>
                <w:bCs/>
                <w:iCs/>
              </w:rPr>
              <w:t>Número: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37EF378" w14:textId="4FF0EF35" w:rsidR="004751A9" w:rsidRPr="0039736F" w:rsidRDefault="004751A9" w:rsidP="00CF6EC9">
            <w:pPr>
              <w:keepLines/>
              <w:ind w:left="708" w:hanging="708"/>
              <w:contextualSpacing/>
              <w:rPr>
                <w:rFonts w:asciiTheme="minorHAnsi" w:hAnsiTheme="minorHAnsi" w:cstheme="minorHAnsi"/>
                <w:bCs/>
                <w:iCs/>
                <w:color w:val="0000FF"/>
              </w:rPr>
            </w:pPr>
            <w:r w:rsidRPr="0039736F">
              <w:rPr>
                <w:rFonts w:asciiTheme="minorHAnsi" w:hAnsiTheme="minorHAnsi" w:cstheme="minorHAnsi"/>
                <w:bCs/>
                <w:iCs/>
              </w:rPr>
              <w:t>RF-</w:t>
            </w:r>
            <w:r w:rsidR="00C91966">
              <w:rPr>
                <w:rFonts w:asciiTheme="minorHAnsi" w:hAnsiTheme="minorHAnsi" w:cstheme="minorHAnsi"/>
                <w:bCs/>
                <w:iCs/>
              </w:rPr>
              <w:t>13</w:t>
            </w:r>
          </w:p>
        </w:tc>
      </w:tr>
      <w:tr w:rsidR="004751A9" w:rsidRPr="0039736F" w14:paraId="26B38ED2" w14:textId="77777777" w:rsidTr="00CF6EC9">
        <w:trPr>
          <w:trHeight w:val="39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246EEDA" w14:textId="77777777" w:rsidR="004751A9" w:rsidRPr="0039736F" w:rsidRDefault="004751A9" w:rsidP="00CF6EC9">
            <w:pPr>
              <w:keepLines/>
              <w:contextualSpacing/>
              <w:rPr>
                <w:rFonts w:asciiTheme="minorHAnsi" w:hAnsiTheme="minorHAnsi" w:cstheme="minorHAnsi"/>
                <w:b/>
                <w:bCs/>
                <w:iCs/>
              </w:rPr>
            </w:pPr>
            <w:r w:rsidRPr="0039736F">
              <w:rPr>
                <w:rFonts w:asciiTheme="minorHAnsi" w:hAnsiTheme="minorHAnsi" w:cstheme="minorHAnsi"/>
                <w:b/>
                <w:bCs/>
                <w:iCs/>
              </w:rPr>
              <w:t>Título: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646017A" w14:textId="5C979737" w:rsidR="004751A9" w:rsidRPr="0039736F" w:rsidRDefault="004751A9" w:rsidP="00CF6EC9">
            <w:pPr>
              <w:keepLines/>
              <w:contextualSpacing/>
              <w:rPr>
                <w:rFonts w:asciiTheme="minorHAnsi" w:hAnsiTheme="minorHAnsi" w:cstheme="minorHAnsi"/>
                <w:iCs/>
              </w:rPr>
            </w:pPr>
            <w:r>
              <w:rPr>
                <w:rFonts w:asciiTheme="minorHAnsi" w:hAnsiTheme="minorHAnsi" w:cstheme="minorHAnsi"/>
                <w:iCs/>
              </w:rPr>
              <w:t>Registrar productos al inventario</w:t>
            </w:r>
          </w:p>
        </w:tc>
      </w:tr>
      <w:tr w:rsidR="004751A9" w:rsidRPr="0039736F" w14:paraId="3F1F39C8" w14:textId="77777777" w:rsidTr="00CF6EC9">
        <w:trPr>
          <w:trHeight w:val="28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17ADE89" w14:textId="77777777" w:rsidR="004751A9" w:rsidRPr="0039736F" w:rsidRDefault="004751A9" w:rsidP="00CF6EC9">
            <w:pPr>
              <w:keepLines/>
              <w:contextualSpacing/>
              <w:rPr>
                <w:rFonts w:asciiTheme="minorHAnsi" w:hAnsiTheme="minorHAnsi" w:cstheme="minorHAnsi"/>
                <w:b/>
                <w:bCs/>
                <w:iCs/>
              </w:rPr>
            </w:pPr>
            <w:r w:rsidRPr="0039736F">
              <w:rPr>
                <w:rFonts w:asciiTheme="minorHAnsi" w:hAnsiTheme="minorHAnsi" w:cstheme="minorHAnsi"/>
                <w:b/>
                <w:bCs/>
                <w:iCs/>
              </w:rPr>
              <w:t>Texto: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1B81C36" w14:textId="5229C2C1" w:rsidR="004751A9" w:rsidRPr="0039736F" w:rsidRDefault="004751A9" w:rsidP="00CF6EC9">
            <w:pPr>
              <w:keepLines/>
              <w:contextualSpacing/>
              <w:rPr>
                <w:rFonts w:asciiTheme="minorHAnsi" w:hAnsiTheme="minorHAnsi" w:cstheme="minorHAnsi"/>
                <w:iCs/>
              </w:rPr>
            </w:pPr>
            <w:r w:rsidRPr="0039736F">
              <w:rPr>
                <w:rFonts w:asciiTheme="minorHAnsi" w:hAnsiTheme="minorHAnsi" w:cstheme="minorHAnsi"/>
                <w:iCs/>
                <w:kern w:val="24"/>
              </w:rPr>
              <w:t>El sistema</w:t>
            </w:r>
            <w:r>
              <w:rPr>
                <w:rFonts w:asciiTheme="minorHAnsi" w:hAnsiTheme="minorHAnsi" w:cstheme="minorHAnsi"/>
                <w:iCs/>
                <w:kern w:val="24"/>
              </w:rPr>
              <w:t xml:space="preserve"> debe</w:t>
            </w:r>
            <w:r w:rsidRPr="0039736F">
              <w:rPr>
                <w:rFonts w:asciiTheme="minorHAnsi" w:hAnsiTheme="minorHAnsi" w:cstheme="minorHAnsi"/>
                <w:iCs/>
                <w:kern w:val="24"/>
              </w:rPr>
              <w:t xml:space="preserve"> </w:t>
            </w:r>
            <w:r>
              <w:rPr>
                <w:rFonts w:asciiTheme="minorHAnsi" w:hAnsiTheme="minorHAnsi" w:cstheme="minorHAnsi"/>
                <w:iCs/>
                <w:kern w:val="24"/>
              </w:rPr>
              <w:t>permitir al administrados registrar productos al inventario.</w:t>
            </w:r>
          </w:p>
        </w:tc>
      </w:tr>
      <w:tr w:rsidR="004751A9" w:rsidRPr="0039736F" w14:paraId="71300D6B" w14:textId="77777777" w:rsidTr="00CF6EC9">
        <w:trPr>
          <w:trHeight w:val="187"/>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BF8725E" w14:textId="77777777" w:rsidR="004751A9" w:rsidRPr="0039736F" w:rsidRDefault="004751A9" w:rsidP="00CF6EC9">
            <w:pPr>
              <w:keepLines/>
              <w:contextualSpacing/>
              <w:rPr>
                <w:rFonts w:asciiTheme="minorHAnsi" w:hAnsiTheme="minorHAnsi" w:cstheme="minorHAnsi"/>
                <w:b/>
                <w:bCs/>
                <w:iCs/>
              </w:rPr>
            </w:pPr>
            <w:r w:rsidRPr="0039736F">
              <w:rPr>
                <w:rFonts w:asciiTheme="minorHAnsi" w:hAnsiTheme="minorHAnsi" w:cstheme="minorHAnsi"/>
                <w:b/>
                <w:bCs/>
                <w:iCs/>
              </w:rPr>
              <w:t>Tipo: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5484947" w14:textId="77777777" w:rsidR="004751A9" w:rsidRPr="0039736F" w:rsidRDefault="004751A9" w:rsidP="00CF6EC9">
            <w:pPr>
              <w:keepLines/>
              <w:contextualSpacing/>
              <w:rPr>
                <w:rFonts w:asciiTheme="minorHAnsi" w:hAnsiTheme="minorHAnsi" w:cstheme="minorHAnsi"/>
                <w:iCs/>
              </w:rPr>
            </w:pPr>
            <w:r w:rsidRPr="0039736F">
              <w:rPr>
                <w:rFonts w:asciiTheme="minorHAnsi" w:hAnsiTheme="minorHAnsi" w:cstheme="minorHAnsi"/>
                <w:iCs/>
                <w:kern w:val="24"/>
              </w:rPr>
              <w:t xml:space="preserve">Funcional </w:t>
            </w:r>
          </w:p>
        </w:tc>
      </w:tr>
      <w:tr w:rsidR="004751A9" w:rsidRPr="0039736F" w14:paraId="031EE872" w14:textId="77777777" w:rsidTr="00CF6EC9">
        <w:trPr>
          <w:trHeight w:val="131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B7FBFF9" w14:textId="77777777" w:rsidR="004751A9" w:rsidRPr="0039736F" w:rsidRDefault="004751A9" w:rsidP="00CF6EC9">
            <w:pPr>
              <w:keepLines/>
              <w:contextualSpacing/>
              <w:rPr>
                <w:rFonts w:asciiTheme="minorHAnsi" w:hAnsiTheme="minorHAnsi" w:cstheme="minorHAnsi"/>
                <w:b/>
                <w:bCs/>
                <w:iCs/>
              </w:rPr>
            </w:pPr>
            <w:r w:rsidRPr="0039736F">
              <w:rPr>
                <w:rFonts w:asciiTheme="minorHAnsi" w:hAnsiTheme="minorHAnsi" w:cstheme="minorHAnsi"/>
                <w:b/>
                <w:bCs/>
                <w:iCs/>
              </w:rPr>
              <w:t>Detalles de requisitos y restricciones:</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EF4A845" w14:textId="77777777" w:rsidR="004751A9" w:rsidRPr="0039736F" w:rsidRDefault="004751A9" w:rsidP="00CF6EC9">
            <w:pPr>
              <w:keepLines/>
              <w:contextualSpacing/>
              <w:rPr>
                <w:rFonts w:asciiTheme="minorHAnsi" w:hAnsiTheme="minorHAnsi" w:cstheme="minorHAnsi"/>
                <w:iCs/>
                <w:kern w:val="24"/>
              </w:rPr>
            </w:pPr>
            <w:r w:rsidRPr="0039736F">
              <w:rPr>
                <w:rFonts w:asciiTheme="minorHAnsi" w:hAnsiTheme="minorHAnsi" w:cstheme="minorHAnsi"/>
                <w:iCs/>
                <w:kern w:val="24"/>
              </w:rPr>
              <w:t>El sistema</w:t>
            </w:r>
            <w:r>
              <w:rPr>
                <w:rFonts w:asciiTheme="minorHAnsi" w:hAnsiTheme="minorHAnsi" w:cstheme="minorHAnsi"/>
                <w:iCs/>
                <w:kern w:val="24"/>
              </w:rPr>
              <w:t xml:space="preserve"> debe contener la siguiente información</w:t>
            </w:r>
            <w:r w:rsidRPr="0039736F">
              <w:rPr>
                <w:rFonts w:asciiTheme="minorHAnsi" w:hAnsiTheme="minorHAnsi" w:cstheme="minorHAnsi"/>
                <w:iCs/>
                <w:kern w:val="24"/>
              </w:rPr>
              <w:t>:</w:t>
            </w:r>
          </w:p>
          <w:p w14:paraId="1AE83FBA" w14:textId="6AB77370" w:rsidR="004751A9" w:rsidRDefault="004751A9" w:rsidP="00CF6EC9">
            <w:pPr>
              <w:pStyle w:val="Prrafodelista"/>
              <w:numPr>
                <w:ilvl w:val="0"/>
                <w:numId w:val="120"/>
              </w:numPr>
            </w:pPr>
            <w:r w:rsidRPr="009E3797">
              <w:t>I</w:t>
            </w:r>
            <w:r>
              <w:t>D</w:t>
            </w:r>
            <w:r w:rsidRPr="009E3797">
              <w:t xml:space="preserve"> de</w:t>
            </w:r>
            <w:r w:rsidR="00901985">
              <w:t>l inventario</w:t>
            </w:r>
            <w:r>
              <w:t xml:space="preserve"> (</w:t>
            </w:r>
            <w:proofErr w:type="spellStart"/>
            <w:r>
              <w:t>int</w:t>
            </w:r>
            <w:proofErr w:type="spellEnd"/>
            <w:r>
              <w:t>, generado automáticamente, único)</w:t>
            </w:r>
          </w:p>
          <w:p w14:paraId="5AE1822F" w14:textId="14CED0F1" w:rsidR="004751A9" w:rsidRDefault="00901985" w:rsidP="00CF6EC9">
            <w:pPr>
              <w:pStyle w:val="Prrafodelista"/>
              <w:numPr>
                <w:ilvl w:val="0"/>
                <w:numId w:val="120"/>
              </w:numPr>
            </w:pPr>
            <w:r>
              <w:t xml:space="preserve">ID del producto </w:t>
            </w:r>
            <w:r w:rsidR="004751A9">
              <w:t>(</w:t>
            </w:r>
            <w:proofErr w:type="spellStart"/>
            <w:r>
              <w:t>int</w:t>
            </w:r>
            <w:proofErr w:type="spellEnd"/>
            <w:r>
              <w:t>, único</w:t>
            </w:r>
            <w:r w:rsidR="004751A9">
              <w:t>)</w:t>
            </w:r>
          </w:p>
          <w:p w14:paraId="57074F8D" w14:textId="1B580C4F" w:rsidR="00901985" w:rsidRDefault="00901985" w:rsidP="00CF6EC9">
            <w:pPr>
              <w:pStyle w:val="Prrafodelista"/>
              <w:numPr>
                <w:ilvl w:val="0"/>
                <w:numId w:val="120"/>
              </w:numPr>
            </w:pPr>
            <w:r>
              <w:t>Código del producto (</w:t>
            </w:r>
            <w:proofErr w:type="spellStart"/>
            <w:r>
              <w:t>String</w:t>
            </w:r>
            <w:proofErr w:type="spellEnd"/>
            <w:r>
              <w:t>, 30 caracteres)</w:t>
            </w:r>
          </w:p>
          <w:p w14:paraId="184C2715" w14:textId="5BEA5476" w:rsidR="004751A9" w:rsidRDefault="004751A9" w:rsidP="00CF6EC9">
            <w:pPr>
              <w:pStyle w:val="Prrafodelista"/>
              <w:numPr>
                <w:ilvl w:val="0"/>
                <w:numId w:val="120"/>
              </w:numPr>
            </w:pPr>
            <w:r>
              <w:t>Nombre</w:t>
            </w:r>
            <w:r w:rsidRPr="009E3797">
              <w:t xml:space="preserve"> de</w:t>
            </w:r>
            <w:r w:rsidR="00901985">
              <w:t>l producto</w:t>
            </w:r>
            <w:r>
              <w:t xml:space="preserve"> (</w:t>
            </w:r>
            <w:proofErr w:type="spellStart"/>
            <w:r>
              <w:t>String</w:t>
            </w:r>
            <w:proofErr w:type="spellEnd"/>
            <w:r>
              <w:t xml:space="preserve">, </w:t>
            </w:r>
            <w:r w:rsidR="00901985">
              <w:t>3</w:t>
            </w:r>
            <w:r>
              <w:t>0 caracteres)</w:t>
            </w:r>
          </w:p>
          <w:p w14:paraId="062C0A5E" w14:textId="4F6D4B75" w:rsidR="00901985" w:rsidRPr="009E3797" w:rsidRDefault="00901985" w:rsidP="00CF6EC9">
            <w:pPr>
              <w:pStyle w:val="Prrafodelista"/>
              <w:numPr>
                <w:ilvl w:val="0"/>
                <w:numId w:val="120"/>
              </w:numPr>
            </w:pPr>
            <w:r>
              <w:t>Cantidad del producto (</w:t>
            </w:r>
            <w:proofErr w:type="spellStart"/>
            <w:r>
              <w:t>int</w:t>
            </w:r>
            <w:proofErr w:type="spellEnd"/>
            <w:r>
              <w:t>, no nulo)</w:t>
            </w:r>
          </w:p>
          <w:p w14:paraId="0FE02BAD" w14:textId="7825560F" w:rsidR="00901985" w:rsidRPr="00901985" w:rsidRDefault="00901985" w:rsidP="00901985">
            <w:pPr>
              <w:pStyle w:val="Prrafodelista"/>
              <w:numPr>
                <w:ilvl w:val="0"/>
                <w:numId w:val="120"/>
              </w:numPr>
              <w:rPr>
                <w:rFonts w:asciiTheme="minorHAnsi" w:hAnsiTheme="minorHAnsi" w:cstheme="minorHAnsi"/>
                <w:iCs/>
              </w:rPr>
            </w:pPr>
            <w:r>
              <w:rPr>
                <w:rFonts w:asciiTheme="minorHAnsi" w:hAnsiTheme="minorHAnsi" w:cstheme="minorHAnsi"/>
                <w:iCs/>
              </w:rPr>
              <w:t>Ubicación en el almacén (</w:t>
            </w:r>
            <w:proofErr w:type="spellStart"/>
            <w:r>
              <w:rPr>
                <w:rFonts w:asciiTheme="minorHAnsi" w:hAnsiTheme="minorHAnsi" w:cstheme="minorHAnsi"/>
                <w:iCs/>
              </w:rPr>
              <w:t>String</w:t>
            </w:r>
            <w:proofErr w:type="spellEnd"/>
            <w:r>
              <w:rPr>
                <w:rFonts w:asciiTheme="minorHAnsi" w:hAnsiTheme="minorHAnsi" w:cstheme="minorHAnsi"/>
                <w:iCs/>
              </w:rPr>
              <w:t>, 30 caracteres)</w:t>
            </w:r>
          </w:p>
          <w:p w14:paraId="2BA564F5" w14:textId="1292414F" w:rsidR="004751A9" w:rsidRPr="007C308A" w:rsidRDefault="004751A9" w:rsidP="00901985">
            <w:pPr>
              <w:pStyle w:val="Prrafodelista"/>
              <w:numPr>
                <w:ilvl w:val="0"/>
                <w:numId w:val="120"/>
              </w:numPr>
              <w:rPr>
                <w:rFonts w:asciiTheme="minorHAnsi" w:hAnsiTheme="minorHAnsi" w:cstheme="minorHAnsi"/>
                <w:iCs/>
              </w:rPr>
            </w:pPr>
            <w:r w:rsidRPr="009E3797">
              <w:t>Estado de</w:t>
            </w:r>
            <w:r>
              <w:t xml:space="preserve"> la categoría (</w:t>
            </w:r>
            <w:proofErr w:type="spellStart"/>
            <w:r>
              <w:t>boolean</w:t>
            </w:r>
            <w:proofErr w:type="spellEnd"/>
            <w:r>
              <w:t xml:space="preserve"> 0 = Activo, 1 = No Activo)</w:t>
            </w:r>
          </w:p>
        </w:tc>
      </w:tr>
      <w:tr w:rsidR="004751A9" w:rsidRPr="0039736F" w14:paraId="233AE50D" w14:textId="77777777" w:rsidTr="00CF6EC9">
        <w:trPr>
          <w:trHeight w:val="942"/>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3C7FDEF" w14:textId="77777777" w:rsidR="004751A9" w:rsidRPr="0039736F" w:rsidRDefault="004751A9" w:rsidP="00CF6EC9">
            <w:pPr>
              <w:keepLines/>
              <w:contextualSpacing/>
              <w:rPr>
                <w:rFonts w:asciiTheme="minorHAnsi" w:hAnsiTheme="minorHAnsi" w:cstheme="minorHAnsi"/>
                <w:b/>
                <w:bCs/>
                <w:iCs/>
              </w:rPr>
            </w:pPr>
            <w:r w:rsidRPr="0039736F">
              <w:rPr>
                <w:rFonts w:asciiTheme="minorHAnsi" w:hAnsiTheme="minorHAnsi" w:cstheme="minorHAnsi"/>
                <w:b/>
                <w:bCs/>
                <w:iCs/>
              </w:rPr>
              <w:t>Fecha de revisión y versión:</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A658D39" w14:textId="77777777" w:rsidR="004751A9" w:rsidRPr="0039736F" w:rsidRDefault="004751A9" w:rsidP="00CF6EC9">
            <w:pPr>
              <w:keepLines/>
              <w:contextualSpacing/>
              <w:rPr>
                <w:rFonts w:asciiTheme="minorHAnsi" w:hAnsiTheme="minorHAnsi" w:cstheme="minorHAnsi"/>
                <w:iCs/>
                <w:color w:val="000000" w:themeColor="text1"/>
                <w:sz w:val="36"/>
                <w:szCs w:val="36"/>
              </w:rPr>
            </w:pPr>
            <w:r>
              <w:rPr>
                <w:rFonts w:asciiTheme="minorHAnsi" w:hAnsiTheme="minorHAnsi" w:cstheme="minorHAnsi"/>
                <w:iCs/>
                <w:color w:val="000000" w:themeColor="text1"/>
                <w:kern w:val="24"/>
              </w:rPr>
              <w:t>04</w:t>
            </w:r>
            <w:r w:rsidRPr="0039736F">
              <w:rPr>
                <w:rFonts w:asciiTheme="minorHAnsi" w:hAnsiTheme="minorHAnsi" w:cstheme="minorHAnsi"/>
                <w:iCs/>
                <w:color w:val="000000" w:themeColor="text1"/>
                <w:kern w:val="24"/>
              </w:rPr>
              <w:t>/</w:t>
            </w:r>
            <w:r>
              <w:rPr>
                <w:rFonts w:asciiTheme="minorHAnsi" w:hAnsiTheme="minorHAnsi" w:cstheme="minorHAnsi"/>
                <w:iCs/>
                <w:color w:val="000000" w:themeColor="text1"/>
                <w:kern w:val="24"/>
              </w:rPr>
              <w:t>11</w:t>
            </w:r>
            <w:r w:rsidRPr="0039736F">
              <w:rPr>
                <w:rFonts w:asciiTheme="minorHAnsi" w:hAnsiTheme="minorHAnsi" w:cstheme="minorHAnsi"/>
                <w:iCs/>
                <w:color w:val="000000" w:themeColor="text1"/>
                <w:kern w:val="24"/>
              </w:rPr>
              <w:t>/202</w:t>
            </w:r>
            <w:r>
              <w:rPr>
                <w:rFonts w:asciiTheme="minorHAnsi" w:hAnsiTheme="minorHAnsi" w:cstheme="minorHAnsi"/>
                <w:iCs/>
                <w:color w:val="000000" w:themeColor="text1"/>
                <w:kern w:val="24"/>
              </w:rPr>
              <w:t>4</w:t>
            </w:r>
          </w:p>
          <w:p w14:paraId="64E7948D" w14:textId="77777777" w:rsidR="004751A9" w:rsidRPr="0039736F" w:rsidRDefault="004751A9" w:rsidP="00CF6EC9">
            <w:pPr>
              <w:keepLines/>
              <w:contextualSpacing/>
              <w:rPr>
                <w:rFonts w:asciiTheme="minorHAnsi" w:hAnsiTheme="minorHAnsi" w:cstheme="minorHAnsi"/>
                <w:iCs/>
              </w:rPr>
            </w:pPr>
            <w:r w:rsidRPr="0039736F">
              <w:rPr>
                <w:rFonts w:asciiTheme="minorHAnsi" w:hAnsiTheme="minorHAnsi" w:cstheme="minorHAnsi"/>
                <w:iCs/>
                <w:color w:val="000000" w:themeColor="text1"/>
                <w:kern w:val="24"/>
              </w:rPr>
              <w:t>Versión 1.1</w:t>
            </w:r>
          </w:p>
        </w:tc>
      </w:tr>
      <w:tr w:rsidR="004751A9" w:rsidRPr="0039736F" w14:paraId="2DEA4DB7"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571F8EB" w14:textId="77777777" w:rsidR="004751A9" w:rsidRPr="0039736F" w:rsidRDefault="004751A9" w:rsidP="00CF6EC9">
            <w:pPr>
              <w:keepLines/>
              <w:contextualSpacing/>
              <w:rPr>
                <w:rFonts w:asciiTheme="minorHAnsi" w:hAnsiTheme="minorHAnsi" w:cstheme="minorHAnsi"/>
                <w:b/>
                <w:bCs/>
                <w:iCs/>
              </w:rPr>
            </w:pPr>
            <w:r w:rsidRPr="0039736F">
              <w:rPr>
                <w:rFonts w:asciiTheme="minorHAnsi" w:hAnsiTheme="minorHAnsi" w:cstheme="minorHAnsi"/>
                <w:b/>
                <w:bCs/>
                <w:iCs/>
              </w:rPr>
              <w:t>Prioridad:</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671701" w14:textId="77777777" w:rsidR="004751A9" w:rsidRPr="0039736F" w:rsidRDefault="004751A9" w:rsidP="00CF6EC9">
            <w:pPr>
              <w:keepLines/>
              <w:contextualSpacing/>
              <w:rPr>
                <w:rFonts w:asciiTheme="minorHAnsi" w:hAnsiTheme="minorHAnsi" w:cstheme="minorHAnsi"/>
                <w:iCs/>
              </w:rPr>
            </w:pPr>
            <w:r>
              <w:rPr>
                <w:rFonts w:asciiTheme="minorHAnsi" w:hAnsiTheme="minorHAnsi" w:cstheme="minorHAnsi"/>
                <w:iCs/>
              </w:rPr>
              <w:t>Alta</w:t>
            </w:r>
          </w:p>
        </w:tc>
      </w:tr>
    </w:tbl>
    <w:p w14:paraId="26EF0C6B" w14:textId="77777777" w:rsidR="004751A9" w:rsidRDefault="004751A9" w:rsidP="004751A9">
      <w:pPr>
        <w:pStyle w:val="Prrafodelista"/>
        <w:ind w:left="1997"/>
        <w:rPr>
          <w:rFonts w:asciiTheme="minorHAnsi" w:hAnsiTheme="minorHAnsi" w:cstheme="minorHAnsi"/>
          <w:b/>
          <w:bCs/>
        </w:rPr>
      </w:pPr>
    </w:p>
    <w:tbl>
      <w:tblPr>
        <w:tblW w:w="5000" w:type="pct"/>
        <w:tblCellMar>
          <w:left w:w="0" w:type="dxa"/>
          <w:right w:w="0" w:type="dxa"/>
        </w:tblCellMar>
        <w:tblLook w:val="0600" w:firstRow="0" w:lastRow="0" w:firstColumn="0" w:lastColumn="0" w:noHBand="1" w:noVBand="1"/>
      </w:tblPr>
      <w:tblGrid>
        <w:gridCol w:w="1706"/>
        <w:gridCol w:w="7912"/>
      </w:tblGrid>
      <w:tr w:rsidR="000D0354" w:rsidRPr="0039736F" w14:paraId="2EE95D17" w14:textId="77777777" w:rsidTr="00CF6EC9">
        <w:trPr>
          <w:trHeight w:val="35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CB47C75" w14:textId="77777777" w:rsidR="000D0354" w:rsidRPr="0039736F" w:rsidRDefault="000D0354" w:rsidP="00CF6EC9">
            <w:pPr>
              <w:keepLines/>
              <w:contextualSpacing/>
              <w:rPr>
                <w:rFonts w:asciiTheme="minorHAnsi" w:hAnsiTheme="minorHAnsi" w:cstheme="minorHAnsi"/>
                <w:b/>
                <w:bCs/>
                <w:iCs/>
              </w:rPr>
            </w:pPr>
            <w:r w:rsidRPr="0039736F">
              <w:rPr>
                <w:rFonts w:asciiTheme="minorHAnsi" w:hAnsiTheme="minorHAnsi" w:cstheme="minorHAnsi"/>
                <w:b/>
                <w:bCs/>
                <w:iCs/>
              </w:rPr>
              <w:t>Número: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317461C" w14:textId="7D7E6EF7" w:rsidR="000D0354" w:rsidRPr="0039736F" w:rsidRDefault="000D0354" w:rsidP="00CF6EC9">
            <w:pPr>
              <w:keepLines/>
              <w:ind w:left="708" w:hanging="708"/>
              <w:contextualSpacing/>
              <w:rPr>
                <w:rFonts w:asciiTheme="minorHAnsi" w:hAnsiTheme="minorHAnsi" w:cstheme="minorHAnsi"/>
                <w:bCs/>
                <w:iCs/>
                <w:color w:val="0000FF"/>
              </w:rPr>
            </w:pPr>
            <w:r w:rsidRPr="0039736F">
              <w:rPr>
                <w:rFonts w:asciiTheme="minorHAnsi" w:hAnsiTheme="minorHAnsi" w:cstheme="minorHAnsi"/>
                <w:bCs/>
                <w:iCs/>
              </w:rPr>
              <w:t>RF-</w:t>
            </w:r>
            <w:r w:rsidR="00C91966">
              <w:rPr>
                <w:rFonts w:asciiTheme="minorHAnsi" w:hAnsiTheme="minorHAnsi" w:cstheme="minorHAnsi"/>
                <w:bCs/>
                <w:iCs/>
              </w:rPr>
              <w:t>14</w:t>
            </w:r>
          </w:p>
        </w:tc>
      </w:tr>
      <w:tr w:rsidR="000D0354" w:rsidRPr="0039736F" w14:paraId="66E97FB0" w14:textId="77777777" w:rsidTr="00CF6EC9">
        <w:trPr>
          <w:trHeight w:val="39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9A508AF" w14:textId="77777777" w:rsidR="000D0354" w:rsidRPr="0039736F" w:rsidRDefault="000D0354" w:rsidP="00CF6EC9">
            <w:pPr>
              <w:keepLines/>
              <w:contextualSpacing/>
              <w:rPr>
                <w:rFonts w:asciiTheme="minorHAnsi" w:hAnsiTheme="minorHAnsi" w:cstheme="minorHAnsi"/>
                <w:b/>
                <w:bCs/>
                <w:iCs/>
              </w:rPr>
            </w:pPr>
            <w:r w:rsidRPr="0039736F">
              <w:rPr>
                <w:rFonts w:asciiTheme="minorHAnsi" w:hAnsiTheme="minorHAnsi" w:cstheme="minorHAnsi"/>
                <w:b/>
                <w:bCs/>
                <w:iCs/>
              </w:rPr>
              <w:t>Título: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B4AFD6F" w14:textId="4A806E94" w:rsidR="000D0354" w:rsidRPr="0039736F" w:rsidRDefault="000D0354" w:rsidP="00CF6EC9">
            <w:pPr>
              <w:keepLines/>
              <w:contextualSpacing/>
              <w:rPr>
                <w:rFonts w:asciiTheme="minorHAnsi" w:hAnsiTheme="minorHAnsi" w:cstheme="minorHAnsi"/>
                <w:iCs/>
              </w:rPr>
            </w:pPr>
            <w:r>
              <w:rPr>
                <w:rFonts w:asciiTheme="minorHAnsi" w:hAnsiTheme="minorHAnsi" w:cstheme="minorHAnsi"/>
                <w:iCs/>
              </w:rPr>
              <w:t>Actualizar productos en el inventario</w:t>
            </w:r>
          </w:p>
        </w:tc>
      </w:tr>
      <w:tr w:rsidR="000D0354" w:rsidRPr="0039736F" w14:paraId="18E9ED34" w14:textId="77777777" w:rsidTr="00CF6EC9">
        <w:trPr>
          <w:trHeight w:val="28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6D46026" w14:textId="77777777" w:rsidR="000D0354" w:rsidRPr="0039736F" w:rsidRDefault="000D0354" w:rsidP="00CF6EC9">
            <w:pPr>
              <w:keepLines/>
              <w:contextualSpacing/>
              <w:rPr>
                <w:rFonts w:asciiTheme="minorHAnsi" w:hAnsiTheme="minorHAnsi" w:cstheme="minorHAnsi"/>
                <w:b/>
                <w:bCs/>
                <w:iCs/>
              </w:rPr>
            </w:pPr>
            <w:r w:rsidRPr="0039736F">
              <w:rPr>
                <w:rFonts w:asciiTheme="minorHAnsi" w:hAnsiTheme="minorHAnsi" w:cstheme="minorHAnsi"/>
                <w:b/>
                <w:bCs/>
                <w:iCs/>
              </w:rPr>
              <w:t>Texto: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796A25" w14:textId="18B826E4" w:rsidR="000D0354" w:rsidRPr="0039736F" w:rsidRDefault="000D0354" w:rsidP="00CF6EC9">
            <w:pPr>
              <w:keepLines/>
              <w:contextualSpacing/>
              <w:rPr>
                <w:rFonts w:asciiTheme="minorHAnsi" w:hAnsiTheme="minorHAnsi" w:cstheme="minorHAnsi"/>
                <w:iCs/>
              </w:rPr>
            </w:pPr>
            <w:r w:rsidRPr="0039736F">
              <w:rPr>
                <w:rFonts w:asciiTheme="minorHAnsi" w:hAnsiTheme="minorHAnsi" w:cstheme="minorHAnsi"/>
                <w:iCs/>
                <w:kern w:val="24"/>
              </w:rPr>
              <w:t>El sistema</w:t>
            </w:r>
            <w:r>
              <w:rPr>
                <w:rFonts w:asciiTheme="minorHAnsi" w:hAnsiTheme="minorHAnsi" w:cstheme="minorHAnsi"/>
                <w:iCs/>
                <w:kern w:val="24"/>
              </w:rPr>
              <w:t xml:space="preserve"> debe</w:t>
            </w:r>
            <w:r w:rsidRPr="0039736F">
              <w:rPr>
                <w:rFonts w:asciiTheme="minorHAnsi" w:hAnsiTheme="minorHAnsi" w:cstheme="minorHAnsi"/>
                <w:iCs/>
                <w:kern w:val="24"/>
              </w:rPr>
              <w:t xml:space="preserve"> </w:t>
            </w:r>
            <w:r>
              <w:rPr>
                <w:rFonts w:asciiTheme="minorHAnsi" w:hAnsiTheme="minorHAnsi" w:cstheme="minorHAnsi"/>
                <w:iCs/>
                <w:kern w:val="24"/>
              </w:rPr>
              <w:t>permitir al administrados actualizar los productos en el inventario.</w:t>
            </w:r>
          </w:p>
        </w:tc>
      </w:tr>
      <w:tr w:rsidR="000D0354" w:rsidRPr="0039736F" w14:paraId="1453C007" w14:textId="77777777" w:rsidTr="00CF6EC9">
        <w:trPr>
          <w:trHeight w:val="187"/>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13D9C9C" w14:textId="77777777" w:rsidR="000D0354" w:rsidRPr="0039736F" w:rsidRDefault="000D0354" w:rsidP="00CF6EC9">
            <w:pPr>
              <w:keepLines/>
              <w:contextualSpacing/>
              <w:rPr>
                <w:rFonts w:asciiTheme="minorHAnsi" w:hAnsiTheme="minorHAnsi" w:cstheme="minorHAnsi"/>
                <w:b/>
                <w:bCs/>
                <w:iCs/>
              </w:rPr>
            </w:pPr>
            <w:r w:rsidRPr="0039736F">
              <w:rPr>
                <w:rFonts w:asciiTheme="minorHAnsi" w:hAnsiTheme="minorHAnsi" w:cstheme="minorHAnsi"/>
                <w:b/>
                <w:bCs/>
                <w:iCs/>
              </w:rPr>
              <w:t>Tipo: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3ADF9C5" w14:textId="77777777" w:rsidR="000D0354" w:rsidRPr="0039736F" w:rsidRDefault="000D0354" w:rsidP="00CF6EC9">
            <w:pPr>
              <w:keepLines/>
              <w:contextualSpacing/>
              <w:rPr>
                <w:rFonts w:asciiTheme="minorHAnsi" w:hAnsiTheme="minorHAnsi" w:cstheme="minorHAnsi"/>
                <w:iCs/>
              </w:rPr>
            </w:pPr>
            <w:r w:rsidRPr="0039736F">
              <w:rPr>
                <w:rFonts w:asciiTheme="minorHAnsi" w:hAnsiTheme="minorHAnsi" w:cstheme="minorHAnsi"/>
                <w:iCs/>
                <w:kern w:val="24"/>
              </w:rPr>
              <w:t xml:space="preserve">Funcional </w:t>
            </w:r>
          </w:p>
        </w:tc>
      </w:tr>
      <w:tr w:rsidR="000D0354" w:rsidRPr="0039736F" w14:paraId="5FE53CBE" w14:textId="77777777" w:rsidTr="00CF6EC9">
        <w:trPr>
          <w:trHeight w:val="131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BFA8EA1" w14:textId="77777777" w:rsidR="000D0354" w:rsidRPr="0039736F" w:rsidRDefault="000D0354" w:rsidP="00CF6EC9">
            <w:pPr>
              <w:keepLines/>
              <w:contextualSpacing/>
              <w:rPr>
                <w:rFonts w:asciiTheme="minorHAnsi" w:hAnsiTheme="minorHAnsi" w:cstheme="minorHAnsi"/>
                <w:b/>
                <w:bCs/>
                <w:iCs/>
              </w:rPr>
            </w:pPr>
            <w:r w:rsidRPr="0039736F">
              <w:rPr>
                <w:rFonts w:asciiTheme="minorHAnsi" w:hAnsiTheme="minorHAnsi" w:cstheme="minorHAnsi"/>
                <w:b/>
                <w:bCs/>
                <w:iCs/>
              </w:rPr>
              <w:t>Detalles de requisitos y restricciones:</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63E9846" w14:textId="77777777" w:rsidR="000D0354" w:rsidRPr="0039736F" w:rsidRDefault="000D0354" w:rsidP="00CF6EC9">
            <w:pPr>
              <w:keepLines/>
              <w:contextualSpacing/>
              <w:rPr>
                <w:rFonts w:asciiTheme="minorHAnsi" w:hAnsiTheme="minorHAnsi" w:cstheme="minorHAnsi"/>
                <w:iCs/>
                <w:kern w:val="24"/>
              </w:rPr>
            </w:pPr>
            <w:r w:rsidRPr="0039736F">
              <w:rPr>
                <w:rFonts w:asciiTheme="minorHAnsi" w:hAnsiTheme="minorHAnsi" w:cstheme="minorHAnsi"/>
                <w:iCs/>
                <w:kern w:val="24"/>
              </w:rPr>
              <w:t>El sistema</w:t>
            </w:r>
            <w:r>
              <w:rPr>
                <w:rFonts w:asciiTheme="minorHAnsi" w:hAnsiTheme="minorHAnsi" w:cstheme="minorHAnsi"/>
                <w:iCs/>
                <w:kern w:val="24"/>
              </w:rPr>
              <w:t xml:space="preserve"> debe contener la siguiente información</w:t>
            </w:r>
            <w:r w:rsidRPr="0039736F">
              <w:rPr>
                <w:rFonts w:asciiTheme="minorHAnsi" w:hAnsiTheme="minorHAnsi" w:cstheme="minorHAnsi"/>
                <w:iCs/>
                <w:kern w:val="24"/>
              </w:rPr>
              <w:t>:</w:t>
            </w:r>
          </w:p>
          <w:p w14:paraId="69589B1B" w14:textId="77777777" w:rsidR="000D0354" w:rsidRDefault="000D0354" w:rsidP="00CF6EC9">
            <w:pPr>
              <w:pStyle w:val="Prrafodelista"/>
              <w:numPr>
                <w:ilvl w:val="0"/>
                <w:numId w:val="120"/>
              </w:numPr>
            </w:pPr>
            <w:r>
              <w:t>ID del producto (</w:t>
            </w:r>
            <w:proofErr w:type="spellStart"/>
            <w:r>
              <w:t>int</w:t>
            </w:r>
            <w:proofErr w:type="spellEnd"/>
            <w:r>
              <w:t>, único)</w:t>
            </w:r>
          </w:p>
          <w:p w14:paraId="07434CA1" w14:textId="77777777" w:rsidR="000D0354" w:rsidRDefault="000D0354" w:rsidP="00CF6EC9">
            <w:pPr>
              <w:pStyle w:val="Prrafodelista"/>
              <w:numPr>
                <w:ilvl w:val="0"/>
                <w:numId w:val="120"/>
              </w:numPr>
            </w:pPr>
            <w:r>
              <w:t>Código del producto (</w:t>
            </w:r>
            <w:proofErr w:type="spellStart"/>
            <w:r>
              <w:t>String</w:t>
            </w:r>
            <w:proofErr w:type="spellEnd"/>
            <w:r>
              <w:t>, 30 caracteres)</w:t>
            </w:r>
          </w:p>
          <w:p w14:paraId="3BDF6C98" w14:textId="77777777" w:rsidR="000D0354" w:rsidRDefault="000D0354" w:rsidP="00CF6EC9">
            <w:pPr>
              <w:pStyle w:val="Prrafodelista"/>
              <w:numPr>
                <w:ilvl w:val="0"/>
                <w:numId w:val="120"/>
              </w:numPr>
            </w:pPr>
            <w:r>
              <w:t>Nombre</w:t>
            </w:r>
            <w:r w:rsidRPr="009E3797">
              <w:t xml:space="preserve"> de</w:t>
            </w:r>
            <w:r>
              <w:t>l producto (</w:t>
            </w:r>
            <w:proofErr w:type="spellStart"/>
            <w:r>
              <w:t>String</w:t>
            </w:r>
            <w:proofErr w:type="spellEnd"/>
            <w:r>
              <w:t>, 30 caracteres)</w:t>
            </w:r>
          </w:p>
          <w:p w14:paraId="0555CE3A" w14:textId="77777777" w:rsidR="000D0354" w:rsidRPr="009E3797" w:rsidRDefault="000D0354" w:rsidP="00CF6EC9">
            <w:pPr>
              <w:pStyle w:val="Prrafodelista"/>
              <w:numPr>
                <w:ilvl w:val="0"/>
                <w:numId w:val="120"/>
              </w:numPr>
            </w:pPr>
            <w:r>
              <w:t>Cantidad del producto (</w:t>
            </w:r>
            <w:proofErr w:type="spellStart"/>
            <w:r>
              <w:t>int</w:t>
            </w:r>
            <w:proofErr w:type="spellEnd"/>
            <w:r>
              <w:t>, no nulo)</w:t>
            </w:r>
          </w:p>
          <w:p w14:paraId="47D533BA" w14:textId="77777777" w:rsidR="000D0354" w:rsidRPr="00901985" w:rsidRDefault="000D0354" w:rsidP="00CF6EC9">
            <w:pPr>
              <w:pStyle w:val="Prrafodelista"/>
              <w:numPr>
                <w:ilvl w:val="0"/>
                <w:numId w:val="120"/>
              </w:numPr>
              <w:rPr>
                <w:rFonts w:asciiTheme="minorHAnsi" w:hAnsiTheme="minorHAnsi" w:cstheme="minorHAnsi"/>
                <w:iCs/>
              </w:rPr>
            </w:pPr>
            <w:r>
              <w:rPr>
                <w:rFonts w:asciiTheme="minorHAnsi" w:hAnsiTheme="minorHAnsi" w:cstheme="minorHAnsi"/>
                <w:iCs/>
              </w:rPr>
              <w:t>Ubicación en el almacén (</w:t>
            </w:r>
            <w:proofErr w:type="spellStart"/>
            <w:r>
              <w:rPr>
                <w:rFonts w:asciiTheme="minorHAnsi" w:hAnsiTheme="minorHAnsi" w:cstheme="minorHAnsi"/>
                <w:iCs/>
              </w:rPr>
              <w:t>String</w:t>
            </w:r>
            <w:proofErr w:type="spellEnd"/>
            <w:r>
              <w:rPr>
                <w:rFonts w:asciiTheme="minorHAnsi" w:hAnsiTheme="minorHAnsi" w:cstheme="minorHAnsi"/>
                <w:iCs/>
              </w:rPr>
              <w:t>, 30 caracteres)</w:t>
            </w:r>
          </w:p>
          <w:p w14:paraId="592E4A4C" w14:textId="77777777" w:rsidR="000D0354" w:rsidRPr="007C308A" w:rsidRDefault="000D0354" w:rsidP="00CF6EC9">
            <w:pPr>
              <w:pStyle w:val="Prrafodelista"/>
              <w:numPr>
                <w:ilvl w:val="0"/>
                <w:numId w:val="120"/>
              </w:numPr>
              <w:rPr>
                <w:rFonts w:asciiTheme="minorHAnsi" w:hAnsiTheme="minorHAnsi" w:cstheme="minorHAnsi"/>
                <w:iCs/>
              </w:rPr>
            </w:pPr>
            <w:r w:rsidRPr="009E3797">
              <w:t>Estado de</w:t>
            </w:r>
            <w:r>
              <w:t xml:space="preserve"> la categoría (</w:t>
            </w:r>
            <w:proofErr w:type="spellStart"/>
            <w:r>
              <w:t>boolean</w:t>
            </w:r>
            <w:proofErr w:type="spellEnd"/>
            <w:r>
              <w:t xml:space="preserve"> 0 = Activo, 1 = No Activo)</w:t>
            </w:r>
          </w:p>
        </w:tc>
      </w:tr>
      <w:tr w:rsidR="000D0354" w:rsidRPr="0039736F" w14:paraId="299331F0" w14:textId="77777777" w:rsidTr="00CF6EC9">
        <w:trPr>
          <w:trHeight w:val="942"/>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8583DE1" w14:textId="77777777" w:rsidR="000D0354" w:rsidRPr="0039736F" w:rsidRDefault="000D0354" w:rsidP="00CF6EC9">
            <w:pPr>
              <w:keepLines/>
              <w:contextualSpacing/>
              <w:rPr>
                <w:rFonts w:asciiTheme="minorHAnsi" w:hAnsiTheme="minorHAnsi" w:cstheme="minorHAnsi"/>
                <w:b/>
                <w:bCs/>
                <w:iCs/>
              </w:rPr>
            </w:pPr>
            <w:r w:rsidRPr="0039736F">
              <w:rPr>
                <w:rFonts w:asciiTheme="minorHAnsi" w:hAnsiTheme="minorHAnsi" w:cstheme="minorHAnsi"/>
                <w:b/>
                <w:bCs/>
                <w:iCs/>
              </w:rPr>
              <w:t>Fecha de revisión y versión:</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C4AE06A" w14:textId="77777777" w:rsidR="000D0354" w:rsidRPr="0039736F" w:rsidRDefault="000D0354" w:rsidP="00CF6EC9">
            <w:pPr>
              <w:keepLines/>
              <w:contextualSpacing/>
              <w:rPr>
                <w:rFonts w:asciiTheme="minorHAnsi" w:hAnsiTheme="minorHAnsi" w:cstheme="minorHAnsi"/>
                <w:iCs/>
                <w:color w:val="000000" w:themeColor="text1"/>
                <w:sz w:val="36"/>
                <w:szCs w:val="36"/>
              </w:rPr>
            </w:pPr>
            <w:r>
              <w:rPr>
                <w:rFonts w:asciiTheme="minorHAnsi" w:hAnsiTheme="minorHAnsi" w:cstheme="minorHAnsi"/>
                <w:iCs/>
                <w:color w:val="000000" w:themeColor="text1"/>
                <w:kern w:val="24"/>
              </w:rPr>
              <w:t>04</w:t>
            </w:r>
            <w:r w:rsidRPr="0039736F">
              <w:rPr>
                <w:rFonts w:asciiTheme="minorHAnsi" w:hAnsiTheme="minorHAnsi" w:cstheme="minorHAnsi"/>
                <w:iCs/>
                <w:color w:val="000000" w:themeColor="text1"/>
                <w:kern w:val="24"/>
              </w:rPr>
              <w:t>/</w:t>
            </w:r>
            <w:r>
              <w:rPr>
                <w:rFonts w:asciiTheme="minorHAnsi" w:hAnsiTheme="minorHAnsi" w:cstheme="minorHAnsi"/>
                <w:iCs/>
                <w:color w:val="000000" w:themeColor="text1"/>
                <w:kern w:val="24"/>
              </w:rPr>
              <w:t>11</w:t>
            </w:r>
            <w:r w:rsidRPr="0039736F">
              <w:rPr>
                <w:rFonts w:asciiTheme="minorHAnsi" w:hAnsiTheme="minorHAnsi" w:cstheme="minorHAnsi"/>
                <w:iCs/>
                <w:color w:val="000000" w:themeColor="text1"/>
                <w:kern w:val="24"/>
              </w:rPr>
              <w:t>/202</w:t>
            </w:r>
            <w:r>
              <w:rPr>
                <w:rFonts w:asciiTheme="minorHAnsi" w:hAnsiTheme="minorHAnsi" w:cstheme="minorHAnsi"/>
                <w:iCs/>
                <w:color w:val="000000" w:themeColor="text1"/>
                <w:kern w:val="24"/>
              </w:rPr>
              <w:t>4</w:t>
            </w:r>
          </w:p>
          <w:p w14:paraId="0F903022" w14:textId="77777777" w:rsidR="000D0354" w:rsidRPr="0039736F" w:rsidRDefault="000D0354" w:rsidP="00CF6EC9">
            <w:pPr>
              <w:keepLines/>
              <w:contextualSpacing/>
              <w:rPr>
                <w:rFonts w:asciiTheme="minorHAnsi" w:hAnsiTheme="minorHAnsi" w:cstheme="minorHAnsi"/>
                <w:iCs/>
              </w:rPr>
            </w:pPr>
            <w:r w:rsidRPr="0039736F">
              <w:rPr>
                <w:rFonts w:asciiTheme="minorHAnsi" w:hAnsiTheme="minorHAnsi" w:cstheme="minorHAnsi"/>
                <w:iCs/>
                <w:color w:val="000000" w:themeColor="text1"/>
                <w:kern w:val="24"/>
              </w:rPr>
              <w:t>Versión 1.1</w:t>
            </w:r>
          </w:p>
        </w:tc>
      </w:tr>
      <w:tr w:rsidR="000D0354" w:rsidRPr="0039736F" w14:paraId="392DABFA"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EEF96C3" w14:textId="77777777" w:rsidR="000D0354" w:rsidRPr="0039736F" w:rsidRDefault="000D0354" w:rsidP="00CF6EC9">
            <w:pPr>
              <w:keepLines/>
              <w:contextualSpacing/>
              <w:rPr>
                <w:rFonts w:asciiTheme="minorHAnsi" w:hAnsiTheme="minorHAnsi" w:cstheme="minorHAnsi"/>
                <w:b/>
                <w:bCs/>
                <w:iCs/>
              </w:rPr>
            </w:pPr>
            <w:r w:rsidRPr="0039736F">
              <w:rPr>
                <w:rFonts w:asciiTheme="minorHAnsi" w:hAnsiTheme="minorHAnsi" w:cstheme="minorHAnsi"/>
                <w:b/>
                <w:bCs/>
                <w:iCs/>
              </w:rPr>
              <w:t>Prioridad:</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87770C3" w14:textId="451C9FA2" w:rsidR="000D0354" w:rsidRPr="0039736F" w:rsidRDefault="000D0354" w:rsidP="00CF6EC9">
            <w:pPr>
              <w:keepLines/>
              <w:contextualSpacing/>
              <w:rPr>
                <w:rFonts w:asciiTheme="minorHAnsi" w:hAnsiTheme="minorHAnsi" w:cstheme="minorHAnsi"/>
                <w:iCs/>
              </w:rPr>
            </w:pPr>
            <w:r>
              <w:rPr>
                <w:rFonts w:asciiTheme="minorHAnsi" w:hAnsiTheme="minorHAnsi" w:cstheme="minorHAnsi"/>
                <w:iCs/>
              </w:rPr>
              <w:t>Media</w:t>
            </w:r>
          </w:p>
        </w:tc>
      </w:tr>
    </w:tbl>
    <w:p w14:paraId="3F9EFF36" w14:textId="77777777" w:rsidR="004751A9" w:rsidRDefault="004751A9" w:rsidP="004751A9">
      <w:pPr>
        <w:pStyle w:val="Prrafodelista"/>
        <w:ind w:left="1997"/>
        <w:rPr>
          <w:rFonts w:asciiTheme="minorHAnsi" w:hAnsiTheme="minorHAnsi" w:cstheme="minorHAnsi"/>
          <w:b/>
          <w:bCs/>
        </w:rPr>
      </w:pPr>
    </w:p>
    <w:p w14:paraId="1F0F0E2F" w14:textId="77777777" w:rsidR="004751A9" w:rsidRDefault="004751A9" w:rsidP="004751A9">
      <w:pPr>
        <w:pStyle w:val="Prrafodelista"/>
        <w:ind w:left="1997"/>
        <w:rPr>
          <w:rFonts w:asciiTheme="minorHAnsi" w:hAnsiTheme="minorHAnsi" w:cstheme="minorHAnsi"/>
          <w:b/>
          <w:bCs/>
        </w:rPr>
      </w:pPr>
    </w:p>
    <w:tbl>
      <w:tblPr>
        <w:tblW w:w="5000" w:type="pct"/>
        <w:tblCellMar>
          <w:left w:w="0" w:type="dxa"/>
          <w:right w:w="0" w:type="dxa"/>
        </w:tblCellMar>
        <w:tblLook w:val="0600" w:firstRow="0" w:lastRow="0" w:firstColumn="0" w:lastColumn="0" w:noHBand="1" w:noVBand="1"/>
      </w:tblPr>
      <w:tblGrid>
        <w:gridCol w:w="1706"/>
        <w:gridCol w:w="7912"/>
      </w:tblGrid>
      <w:tr w:rsidR="000D0354" w:rsidRPr="0039736F" w14:paraId="6D901BE0" w14:textId="77777777" w:rsidTr="00CF6EC9">
        <w:trPr>
          <w:trHeight w:val="35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624F179" w14:textId="77777777" w:rsidR="000D0354" w:rsidRPr="0039736F" w:rsidRDefault="000D0354" w:rsidP="00CF6EC9">
            <w:pPr>
              <w:keepLines/>
              <w:contextualSpacing/>
              <w:rPr>
                <w:rFonts w:asciiTheme="minorHAnsi" w:hAnsiTheme="minorHAnsi" w:cstheme="minorHAnsi"/>
                <w:b/>
                <w:bCs/>
                <w:iCs/>
              </w:rPr>
            </w:pPr>
            <w:r w:rsidRPr="0039736F">
              <w:rPr>
                <w:rFonts w:asciiTheme="minorHAnsi" w:hAnsiTheme="minorHAnsi" w:cstheme="minorHAnsi"/>
                <w:b/>
                <w:bCs/>
                <w:iCs/>
              </w:rPr>
              <w:t>Número: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250B72E" w14:textId="592B844C" w:rsidR="000D0354" w:rsidRPr="0039736F" w:rsidRDefault="000D0354" w:rsidP="00CF6EC9">
            <w:pPr>
              <w:keepLines/>
              <w:ind w:left="708" w:hanging="708"/>
              <w:contextualSpacing/>
              <w:rPr>
                <w:rFonts w:asciiTheme="minorHAnsi" w:hAnsiTheme="minorHAnsi" w:cstheme="minorHAnsi"/>
                <w:bCs/>
                <w:iCs/>
                <w:color w:val="0000FF"/>
              </w:rPr>
            </w:pPr>
            <w:r w:rsidRPr="0039736F">
              <w:rPr>
                <w:rFonts w:asciiTheme="minorHAnsi" w:hAnsiTheme="minorHAnsi" w:cstheme="minorHAnsi"/>
                <w:bCs/>
                <w:iCs/>
              </w:rPr>
              <w:t>RF-</w:t>
            </w:r>
            <w:r w:rsidR="00C91966">
              <w:rPr>
                <w:rFonts w:asciiTheme="minorHAnsi" w:hAnsiTheme="minorHAnsi" w:cstheme="minorHAnsi"/>
                <w:bCs/>
                <w:iCs/>
              </w:rPr>
              <w:t>15</w:t>
            </w:r>
          </w:p>
        </w:tc>
      </w:tr>
      <w:tr w:rsidR="000D0354" w:rsidRPr="0039736F" w14:paraId="1B94CB3B" w14:textId="77777777" w:rsidTr="00CF6EC9">
        <w:trPr>
          <w:trHeight w:val="39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C8A5B1C" w14:textId="77777777" w:rsidR="000D0354" w:rsidRPr="0039736F" w:rsidRDefault="000D0354" w:rsidP="00CF6EC9">
            <w:pPr>
              <w:keepLines/>
              <w:contextualSpacing/>
              <w:rPr>
                <w:rFonts w:asciiTheme="minorHAnsi" w:hAnsiTheme="minorHAnsi" w:cstheme="minorHAnsi"/>
                <w:b/>
                <w:bCs/>
                <w:iCs/>
              </w:rPr>
            </w:pPr>
            <w:r w:rsidRPr="0039736F">
              <w:rPr>
                <w:rFonts w:asciiTheme="minorHAnsi" w:hAnsiTheme="minorHAnsi" w:cstheme="minorHAnsi"/>
                <w:b/>
                <w:bCs/>
                <w:iCs/>
              </w:rPr>
              <w:t>Título: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2D61FF4" w14:textId="3C82D37E" w:rsidR="000D0354" w:rsidRPr="0039736F" w:rsidRDefault="000D0354" w:rsidP="00CF6EC9">
            <w:pPr>
              <w:keepLines/>
              <w:contextualSpacing/>
              <w:rPr>
                <w:rFonts w:asciiTheme="minorHAnsi" w:hAnsiTheme="minorHAnsi" w:cstheme="minorHAnsi"/>
                <w:iCs/>
              </w:rPr>
            </w:pPr>
            <w:r>
              <w:rPr>
                <w:rFonts w:asciiTheme="minorHAnsi" w:hAnsiTheme="minorHAnsi" w:cstheme="minorHAnsi"/>
                <w:iCs/>
              </w:rPr>
              <w:t>Eliminar productos en el inventario</w:t>
            </w:r>
          </w:p>
        </w:tc>
      </w:tr>
      <w:tr w:rsidR="000D0354" w:rsidRPr="0039736F" w14:paraId="65561780" w14:textId="77777777" w:rsidTr="00CF6EC9">
        <w:trPr>
          <w:trHeight w:val="28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6454604" w14:textId="77777777" w:rsidR="000D0354" w:rsidRPr="0039736F" w:rsidRDefault="000D0354" w:rsidP="00CF6EC9">
            <w:pPr>
              <w:keepLines/>
              <w:contextualSpacing/>
              <w:rPr>
                <w:rFonts w:asciiTheme="minorHAnsi" w:hAnsiTheme="minorHAnsi" w:cstheme="minorHAnsi"/>
                <w:b/>
                <w:bCs/>
                <w:iCs/>
              </w:rPr>
            </w:pPr>
            <w:r w:rsidRPr="0039736F">
              <w:rPr>
                <w:rFonts w:asciiTheme="minorHAnsi" w:hAnsiTheme="minorHAnsi" w:cstheme="minorHAnsi"/>
                <w:b/>
                <w:bCs/>
                <w:iCs/>
              </w:rPr>
              <w:t>Texto: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A9BC80B" w14:textId="2ADCA245" w:rsidR="000D0354" w:rsidRPr="0039736F" w:rsidRDefault="000D0354" w:rsidP="00CF6EC9">
            <w:pPr>
              <w:keepLines/>
              <w:contextualSpacing/>
              <w:rPr>
                <w:rFonts w:asciiTheme="minorHAnsi" w:hAnsiTheme="minorHAnsi" w:cstheme="minorHAnsi"/>
                <w:iCs/>
              </w:rPr>
            </w:pPr>
            <w:r w:rsidRPr="0039736F">
              <w:rPr>
                <w:rFonts w:asciiTheme="minorHAnsi" w:hAnsiTheme="minorHAnsi" w:cstheme="minorHAnsi"/>
                <w:iCs/>
                <w:kern w:val="24"/>
              </w:rPr>
              <w:t>El sistema</w:t>
            </w:r>
            <w:r>
              <w:rPr>
                <w:rFonts w:asciiTheme="minorHAnsi" w:hAnsiTheme="minorHAnsi" w:cstheme="minorHAnsi"/>
                <w:iCs/>
                <w:kern w:val="24"/>
              </w:rPr>
              <w:t xml:space="preserve"> debe</w:t>
            </w:r>
            <w:r w:rsidRPr="0039736F">
              <w:rPr>
                <w:rFonts w:asciiTheme="minorHAnsi" w:hAnsiTheme="minorHAnsi" w:cstheme="minorHAnsi"/>
                <w:iCs/>
                <w:kern w:val="24"/>
              </w:rPr>
              <w:t xml:space="preserve"> </w:t>
            </w:r>
            <w:r>
              <w:rPr>
                <w:rFonts w:asciiTheme="minorHAnsi" w:hAnsiTheme="minorHAnsi" w:cstheme="minorHAnsi"/>
                <w:iCs/>
                <w:kern w:val="24"/>
              </w:rPr>
              <w:t>permitir al administrados eliminar productos en el inventario.</w:t>
            </w:r>
          </w:p>
        </w:tc>
      </w:tr>
      <w:tr w:rsidR="000D0354" w:rsidRPr="0039736F" w14:paraId="2E60E694" w14:textId="77777777" w:rsidTr="00CF6EC9">
        <w:trPr>
          <w:trHeight w:val="187"/>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2D06A9C" w14:textId="77777777" w:rsidR="000D0354" w:rsidRPr="0039736F" w:rsidRDefault="000D0354" w:rsidP="00CF6EC9">
            <w:pPr>
              <w:keepLines/>
              <w:contextualSpacing/>
              <w:rPr>
                <w:rFonts w:asciiTheme="minorHAnsi" w:hAnsiTheme="minorHAnsi" w:cstheme="minorHAnsi"/>
                <w:b/>
                <w:bCs/>
                <w:iCs/>
              </w:rPr>
            </w:pPr>
            <w:r w:rsidRPr="0039736F">
              <w:rPr>
                <w:rFonts w:asciiTheme="minorHAnsi" w:hAnsiTheme="minorHAnsi" w:cstheme="minorHAnsi"/>
                <w:b/>
                <w:bCs/>
                <w:iCs/>
              </w:rPr>
              <w:t>Tipo: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096A5BD" w14:textId="77777777" w:rsidR="000D0354" w:rsidRPr="0039736F" w:rsidRDefault="000D0354" w:rsidP="00CF6EC9">
            <w:pPr>
              <w:keepLines/>
              <w:contextualSpacing/>
              <w:rPr>
                <w:rFonts w:asciiTheme="minorHAnsi" w:hAnsiTheme="minorHAnsi" w:cstheme="minorHAnsi"/>
                <w:iCs/>
              </w:rPr>
            </w:pPr>
            <w:r w:rsidRPr="0039736F">
              <w:rPr>
                <w:rFonts w:asciiTheme="minorHAnsi" w:hAnsiTheme="minorHAnsi" w:cstheme="minorHAnsi"/>
                <w:iCs/>
                <w:kern w:val="24"/>
              </w:rPr>
              <w:t xml:space="preserve">Funcional </w:t>
            </w:r>
          </w:p>
        </w:tc>
      </w:tr>
      <w:tr w:rsidR="000D0354" w:rsidRPr="0039736F" w14:paraId="5605413F" w14:textId="77777777" w:rsidTr="00CF6EC9">
        <w:trPr>
          <w:trHeight w:val="131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67A87F8" w14:textId="77777777" w:rsidR="000D0354" w:rsidRPr="0039736F" w:rsidRDefault="000D0354" w:rsidP="00CF6EC9">
            <w:pPr>
              <w:keepLines/>
              <w:contextualSpacing/>
              <w:rPr>
                <w:rFonts w:asciiTheme="minorHAnsi" w:hAnsiTheme="minorHAnsi" w:cstheme="minorHAnsi"/>
                <w:b/>
                <w:bCs/>
                <w:iCs/>
              </w:rPr>
            </w:pPr>
            <w:r w:rsidRPr="0039736F">
              <w:rPr>
                <w:rFonts w:asciiTheme="minorHAnsi" w:hAnsiTheme="minorHAnsi" w:cstheme="minorHAnsi"/>
                <w:b/>
                <w:bCs/>
                <w:iCs/>
              </w:rPr>
              <w:t>Detalles de requisitos y restricciones:</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5BF1005" w14:textId="77777777" w:rsidR="000D0354" w:rsidRPr="0039736F" w:rsidRDefault="000D0354" w:rsidP="00CF6EC9">
            <w:pPr>
              <w:keepLines/>
              <w:contextualSpacing/>
              <w:rPr>
                <w:rFonts w:asciiTheme="minorHAnsi" w:hAnsiTheme="minorHAnsi" w:cstheme="minorHAnsi"/>
                <w:iCs/>
                <w:kern w:val="24"/>
              </w:rPr>
            </w:pPr>
            <w:r w:rsidRPr="0039736F">
              <w:rPr>
                <w:rFonts w:asciiTheme="minorHAnsi" w:hAnsiTheme="minorHAnsi" w:cstheme="minorHAnsi"/>
                <w:iCs/>
                <w:kern w:val="24"/>
              </w:rPr>
              <w:t>El sistema</w:t>
            </w:r>
            <w:r>
              <w:rPr>
                <w:rFonts w:asciiTheme="minorHAnsi" w:hAnsiTheme="minorHAnsi" w:cstheme="minorHAnsi"/>
                <w:iCs/>
                <w:kern w:val="24"/>
              </w:rPr>
              <w:t xml:space="preserve"> debe contener la siguiente información</w:t>
            </w:r>
            <w:r w:rsidRPr="0039736F">
              <w:rPr>
                <w:rFonts w:asciiTheme="minorHAnsi" w:hAnsiTheme="minorHAnsi" w:cstheme="minorHAnsi"/>
                <w:iCs/>
                <w:kern w:val="24"/>
              </w:rPr>
              <w:t>:</w:t>
            </w:r>
          </w:p>
          <w:p w14:paraId="4031EAB0" w14:textId="026D2548" w:rsidR="000D0354" w:rsidRPr="000D0354" w:rsidRDefault="000D0354" w:rsidP="000D0354">
            <w:pPr>
              <w:pStyle w:val="Prrafodelista"/>
              <w:numPr>
                <w:ilvl w:val="0"/>
                <w:numId w:val="120"/>
              </w:numPr>
            </w:pPr>
            <w:r w:rsidRPr="009E3797">
              <w:t>I</w:t>
            </w:r>
            <w:r>
              <w:t>D</w:t>
            </w:r>
            <w:r w:rsidRPr="009E3797">
              <w:t xml:space="preserve"> de</w:t>
            </w:r>
            <w:r>
              <w:t>l inventario (</w:t>
            </w:r>
            <w:proofErr w:type="spellStart"/>
            <w:r>
              <w:t>int</w:t>
            </w:r>
            <w:proofErr w:type="spellEnd"/>
            <w:r>
              <w:t>, generado automáticamente, único)</w:t>
            </w:r>
          </w:p>
        </w:tc>
      </w:tr>
      <w:tr w:rsidR="000D0354" w:rsidRPr="0039736F" w14:paraId="5DE49719" w14:textId="77777777" w:rsidTr="00CF6EC9">
        <w:trPr>
          <w:trHeight w:val="942"/>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2A4E987" w14:textId="77777777" w:rsidR="000D0354" w:rsidRPr="0039736F" w:rsidRDefault="000D0354" w:rsidP="00CF6EC9">
            <w:pPr>
              <w:keepLines/>
              <w:contextualSpacing/>
              <w:rPr>
                <w:rFonts w:asciiTheme="minorHAnsi" w:hAnsiTheme="minorHAnsi" w:cstheme="minorHAnsi"/>
                <w:b/>
                <w:bCs/>
                <w:iCs/>
              </w:rPr>
            </w:pPr>
            <w:r w:rsidRPr="0039736F">
              <w:rPr>
                <w:rFonts w:asciiTheme="minorHAnsi" w:hAnsiTheme="minorHAnsi" w:cstheme="minorHAnsi"/>
                <w:b/>
                <w:bCs/>
                <w:iCs/>
              </w:rPr>
              <w:t>Fecha de revisión y versión:</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B9F9924" w14:textId="77777777" w:rsidR="000D0354" w:rsidRPr="0039736F" w:rsidRDefault="000D0354" w:rsidP="00CF6EC9">
            <w:pPr>
              <w:keepLines/>
              <w:contextualSpacing/>
              <w:rPr>
                <w:rFonts w:asciiTheme="minorHAnsi" w:hAnsiTheme="minorHAnsi" w:cstheme="minorHAnsi"/>
                <w:iCs/>
                <w:color w:val="000000" w:themeColor="text1"/>
                <w:sz w:val="36"/>
                <w:szCs w:val="36"/>
              </w:rPr>
            </w:pPr>
            <w:r>
              <w:rPr>
                <w:rFonts w:asciiTheme="minorHAnsi" w:hAnsiTheme="minorHAnsi" w:cstheme="minorHAnsi"/>
                <w:iCs/>
                <w:color w:val="000000" w:themeColor="text1"/>
                <w:kern w:val="24"/>
              </w:rPr>
              <w:t>04</w:t>
            </w:r>
            <w:r w:rsidRPr="0039736F">
              <w:rPr>
                <w:rFonts w:asciiTheme="minorHAnsi" w:hAnsiTheme="minorHAnsi" w:cstheme="minorHAnsi"/>
                <w:iCs/>
                <w:color w:val="000000" w:themeColor="text1"/>
                <w:kern w:val="24"/>
              </w:rPr>
              <w:t>/</w:t>
            </w:r>
            <w:r>
              <w:rPr>
                <w:rFonts w:asciiTheme="minorHAnsi" w:hAnsiTheme="minorHAnsi" w:cstheme="minorHAnsi"/>
                <w:iCs/>
                <w:color w:val="000000" w:themeColor="text1"/>
                <w:kern w:val="24"/>
              </w:rPr>
              <w:t>11</w:t>
            </w:r>
            <w:r w:rsidRPr="0039736F">
              <w:rPr>
                <w:rFonts w:asciiTheme="minorHAnsi" w:hAnsiTheme="minorHAnsi" w:cstheme="minorHAnsi"/>
                <w:iCs/>
                <w:color w:val="000000" w:themeColor="text1"/>
                <w:kern w:val="24"/>
              </w:rPr>
              <w:t>/202</w:t>
            </w:r>
            <w:r>
              <w:rPr>
                <w:rFonts w:asciiTheme="minorHAnsi" w:hAnsiTheme="minorHAnsi" w:cstheme="minorHAnsi"/>
                <w:iCs/>
                <w:color w:val="000000" w:themeColor="text1"/>
                <w:kern w:val="24"/>
              </w:rPr>
              <w:t>4</w:t>
            </w:r>
          </w:p>
          <w:p w14:paraId="24C2BD4A" w14:textId="77777777" w:rsidR="000D0354" w:rsidRPr="0039736F" w:rsidRDefault="000D0354" w:rsidP="00CF6EC9">
            <w:pPr>
              <w:keepLines/>
              <w:contextualSpacing/>
              <w:rPr>
                <w:rFonts w:asciiTheme="minorHAnsi" w:hAnsiTheme="minorHAnsi" w:cstheme="minorHAnsi"/>
                <w:iCs/>
              </w:rPr>
            </w:pPr>
            <w:r w:rsidRPr="0039736F">
              <w:rPr>
                <w:rFonts w:asciiTheme="minorHAnsi" w:hAnsiTheme="minorHAnsi" w:cstheme="minorHAnsi"/>
                <w:iCs/>
                <w:color w:val="000000" w:themeColor="text1"/>
                <w:kern w:val="24"/>
              </w:rPr>
              <w:t>Versión 1.1</w:t>
            </w:r>
          </w:p>
        </w:tc>
      </w:tr>
      <w:tr w:rsidR="000D0354" w:rsidRPr="0039736F" w14:paraId="2FC8CD1E"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5858468" w14:textId="77777777" w:rsidR="000D0354" w:rsidRPr="0039736F" w:rsidRDefault="000D0354" w:rsidP="00CF6EC9">
            <w:pPr>
              <w:keepLines/>
              <w:contextualSpacing/>
              <w:rPr>
                <w:rFonts w:asciiTheme="minorHAnsi" w:hAnsiTheme="minorHAnsi" w:cstheme="minorHAnsi"/>
                <w:b/>
                <w:bCs/>
                <w:iCs/>
              </w:rPr>
            </w:pPr>
            <w:r w:rsidRPr="0039736F">
              <w:rPr>
                <w:rFonts w:asciiTheme="minorHAnsi" w:hAnsiTheme="minorHAnsi" w:cstheme="minorHAnsi"/>
                <w:b/>
                <w:bCs/>
                <w:iCs/>
              </w:rPr>
              <w:t>Prioridad:</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E3559F5" w14:textId="73F4C33C" w:rsidR="000D0354" w:rsidRPr="0039736F" w:rsidRDefault="000D0354" w:rsidP="00CF6EC9">
            <w:pPr>
              <w:keepLines/>
              <w:contextualSpacing/>
              <w:rPr>
                <w:rFonts w:asciiTheme="minorHAnsi" w:hAnsiTheme="minorHAnsi" w:cstheme="minorHAnsi"/>
                <w:iCs/>
              </w:rPr>
            </w:pPr>
            <w:r>
              <w:rPr>
                <w:rFonts w:asciiTheme="minorHAnsi" w:hAnsiTheme="minorHAnsi" w:cstheme="minorHAnsi"/>
                <w:iCs/>
              </w:rPr>
              <w:t>Baja</w:t>
            </w:r>
          </w:p>
        </w:tc>
      </w:tr>
    </w:tbl>
    <w:p w14:paraId="54253A50" w14:textId="77777777" w:rsidR="004751A9" w:rsidRDefault="004751A9" w:rsidP="004751A9">
      <w:pPr>
        <w:pStyle w:val="Prrafodelista"/>
        <w:ind w:left="1997"/>
        <w:rPr>
          <w:rFonts w:asciiTheme="minorHAnsi" w:hAnsiTheme="minorHAnsi" w:cstheme="minorHAnsi"/>
          <w:b/>
          <w:bCs/>
        </w:rPr>
      </w:pPr>
    </w:p>
    <w:p w14:paraId="7772C72A" w14:textId="77777777" w:rsidR="004751A9" w:rsidRDefault="004751A9" w:rsidP="004751A9">
      <w:pPr>
        <w:pStyle w:val="Prrafodelista"/>
        <w:ind w:left="1997"/>
        <w:rPr>
          <w:rFonts w:asciiTheme="minorHAnsi" w:hAnsiTheme="minorHAnsi" w:cstheme="minorHAnsi"/>
          <w:b/>
          <w:bCs/>
        </w:rPr>
      </w:pPr>
    </w:p>
    <w:p w14:paraId="498909DD" w14:textId="77777777" w:rsidR="004751A9" w:rsidRDefault="004751A9" w:rsidP="004751A9">
      <w:pPr>
        <w:pStyle w:val="Prrafodelista"/>
        <w:ind w:left="1997"/>
        <w:rPr>
          <w:rFonts w:asciiTheme="minorHAnsi" w:hAnsiTheme="minorHAnsi" w:cstheme="minorHAnsi"/>
          <w:b/>
          <w:bCs/>
        </w:rPr>
      </w:pPr>
    </w:p>
    <w:p w14:paraId="6CAC67FA" w14:textId="77777777" w:rsidR="004751A9" w:rsidRDefault="004751A9" w:rsidP="004751A9">
      <w:pPr>
        <w:pStyle w:val="Prrafodelista"/>
        <w:ind w:left="1997"/>
        <w:rPr>
          <w:rFonts w:asciiTheme="minorHAnsi" w:hAnsiTheme="minorHAnsi" w:cstheme="minorHAnsi"/>
          <w:b/>
          <w:bCs/>
        </w:rPr>
      </w:pPr>
    </w:p>
    <w:p w14:paraId="6AEB5A96" w14:textId="77777777" w:rsidR="004751A9" w:rsidRDefault="004751A9" w:rsidP="004751A9">
      <w:pPr>
        <w:pStyle w:val="Prrafodelista"/>
        <w:ind w:left="1997"/>
        <w:rPr>
          <w:rFonts w:asciiTheme="minorHAnsi" w:hAnsiTheme="minorHAnsi" w:cstheme="minorHAnsi"/>
          <w:b/>
          <w:bCs/>
        </w:rPr>
      </w:pPr>
    </w:p>
    <w:p w14:paraId="1462A600" w14:textId="77777777" w:rsidR="004751A9" w:rsidRDefault="004751A9" w:rsidP="004751A9">
      <w:pPr>
        <w:pStyle w:val="Prrafodelista"/>
        <w:ind w:left="1997"/>
        <w:rPr>
          <w:rFonts w:asciiTheme="minorHAnsi" w:hAnsiTheme="minorHAnsi" w:cstheme="minorHAnsi"/>
          <w:b/>
          <w:bCs/>
        </w:rPr>
      </w:pPr>
    </w:p>
    <w:p w14:paraId="00CF1CD1" w14:textId="77777777" w:rsidR="004751A9" w:rsidRDefault="004751A9" w:rsidP="004751A9">
      <w:pPr>
        <w:pStyle w:val="Prrafodelista"/>
        <w:ind w:left="1997"/>
        <w:rPr>
          <w:rFonts w:asciiTheme="minorHAnsi" w:hAnsiTheme="minorHAnsi" w:cstheme="minorHAnsi"/>
          <w:b/>
          <w:bCs/>
        </w:rPr>
      </w:pPr>
    </w:p>
    <w:p w14:paraId="701B79DB" w14:textId="77777777" w:rsidR="004751A9" w:rsidRDefault="004751A9" w:rsidP="004751A9">
      <w:pPr>
        <w:pStyle w:val="Prrafodelista"/>
        <w:ind w:left="1997"/>
        <w:rPr>
          <w:rFonts w:asciiTheme="minorHAnsi" w:hAnsiTheme="minorHAnsi" w:cstheme="minorHAnsi"/>
          <w:b/>
          <w:bCs/>
        </w:rPr>
      </w:pPr>
    </w:p>
    <w:p w14:paraId="5D196458" w14:textId="77777777" w:rsidR="004751A9" w:rsidRDefault="004751A9" w:rsidP="004751A9">
      <w:pPr>
        <w:pStyle w:val="Prrafodelista"/>
        <w:ind w:left="1997"/>
        <w:rPr>
          <w:rFonts w:asciiTheme="minorHAnsi" w:hAnsiTheme="minorHAnsi" w:cstheme="minorHAnsi"/>
          <w:b/>
          <w:bCs/>
        </w:rPr>
      </w:pPr>
    </w:p>
    <w:p w14:paraId="481BD8F2" w14:textId="77777777" w:rsidR="004751A9" w:rsidRDefault="004751A9" w:rsidP="004751A9">
      <w:pPr>
        <w:pStyle w:val="Prrafodelista"/>
        <w:ind w:left="1997"/>
        <w:rPr>
          <w:rFonts w:asciiTheme="minorHAnsi" w:hAnsiTheme="minorHAnsi" w:cstheme="minorHAnsi"/>
          <w:b/>
          <w:bCs/>
        </w:rPr>
      </w:pPr>
    </w:p>
    <w:p w14:paraId="18A715AE" w14:textId="77777777" w:rsidR="004751A9" w:rsidRDefault="004751A9" w:rsidP="004751A9">
      <w:pPr>
        <w:pStyle w:val="Prrafodelista"/>
        <w:ind w:left="1997"/>
        <w:rPr>
          <w:rFonts w:asciiTheme="minorHAnsi" w:hAnsiTheme="minorHAnsi" w:cstheme="minorHAnsi"/>
          <w:b/>
          <w:bCs/>
        </w:rPr>
      </w:pPr>
    </w:p>
    <w:p w14:paraId="1A575C5A" w14:textId="77777777" w:rsidR="004751A9" w:rsidRDefault="004751A9" w:rsidP="004751A9">
      <w:pPr>
        <w:pStyle w:val="Prrafodelista"/>
        <w:ind w:left="1997"/>
        <w:rPr>
          <w:rFonts w:asciiTheme="minorHAnsi" w:hAnsiTheme="minorHAnsi" w:cstheme="minorHAnsi"/>
          <w:b/>
          <w:bCs/>
        </w:rPr>
      </w:pPr>
    </w:p>
    <w:p w14:paraId="2CAC6272" w14:textId="77777777" w:rsidR="004751A9" w:rsidRDefault="004751A9" w:rsidP="004751A9">
      <w:pPr>
        <w:pStyle w:val="Prrafodelista"/>
        <w:ind w:left="1997"/>
        <w:rPr>
          <w:rFonts w:asciiTheme="minorHAnsi" w:hAnsiTheme="minorHAnsi" w:cstheme="minorHAnsi"/>
          <w:b/>
          <w:bCs/>
        </w:rPr>
      </w:pPr>
    </w:p>
    <w:p w14:paraId="58F8B8C1" w14:textId="77777777" w:rsidR="004751A9" w:rsidRDefault="004751A9" w:rsidP="004751A9">
      <w:pPr>
        <w:pStyle w:val="Prrafodelista"/>
        <w:ind w:left="1997"/>
        <w:rPr>
          <w:rFonts w:asciiTheme="minorHAnsi" w:hAnsiTheme="minorHAnsi" w:cstheme="minorHAnsi"/>
          <w:b/>
          <w:bCs/>
        </w:rPr>
      </w:pPr>
    </w:p>
    <w:p w14:paraId="715A58B0" w14:textId="77777777" w:rsidR="004751A9" w:rsidRDefault="004751A9" w:rsidP="004751A9">
      <w:pPr>
        <w:pStyle w:val="Prrafodelista"/>
        <w:ind w:left="1997"/>
        <w:rPr>
          <w:rFonts w:asciiTheme="minorHAnsi" w:hAnsiTheme="minorHAnsi" w:cstheme="minorHAnsi"/>
          <w:b/>
          <w:bCs/>
        </w:rPr>
      </w:pPr>
    </w:p>
    <w:p w14:paraId="28C40EA4" w14:textId="77777777" w:rsidR="004751A9" w:rsidRDefault="004751A9" w:rsidP="004751A9">
      <w:pPr>
        <w:pStyle w:val="Prrafodelista"/>
        <w:ind w:left="1997"/>
        <w:rPr>
          <w:rFonts w:asciiTheme="minorHAnsi" w:hAnsiTheme="minorHAnsi" w:cstheme="minorHAnsi"/>
          <w:b/>
          <w:bCs/>
        </w:rPr>
      </w:pPr>
    </w:p>
    <w:p w14:paraId="35D56C50" w14:textId="77777777" w:rsidR="004751A9" w:rsidRDefault="004751A9" w:rsidP="004751A9">
      <w:pPr>
        <w:pStyle w:val="Prrafodelista"/>
        <w:ind w:left="1997"/>
        <w:rPr>
          <w:rFonts w:asciiTheme="minorHAnsi" w:hAnsiTheme="minorHAnsi" w:cstheme="minorHAnsi"/>
          <w:b/>
          <w:bCs/>
        </w:rPr>
      </w:pPr>
    </w:p>
    <w:p w14:paraId="0D918AB9" w14:textId="77777777" w:rsidR="004751A9" w:rsidRDefault="004751A9" w:rsidP="004751A9">
      <w:pPr>
        <w:pStyle w:val="Prrafodelista"/>
        <w:ind w:left="1997"/>
        <w:rPr>
          <w:rFonts w:asciiTheme="minorHAnsi" w:hAnsiTheme="minorHAnsi" w:cstheme="minorHAnsi"/>
          <w:b/>
          <w:bCs/>
        </w:rPr>
      </w:pPr>
    </w:p>
    <w:p w14:paraId="06EC196F" w14:textId="77777777" w:rsidR="004751A9" w:rsidRDefault="004751A9" w:rsidP="004751A9">
      <w:pPr>
        <w:pStyle w:val="Prrafodelista"/>
        <w:ind w:left="1997"/>
        <w:rPr>
          <w:rFonts w:asciiTheme="minorHAnsi" w:hAnsiTheme="minorHAnsi" w:cstheme="minorHAnsi"/>
          <w:b/>
          <w:bCs/>
        </w:rPr>
      </w:pPr>
    </w:p>
    <w:p w14:paraId="34B6271A" w14:textId="77777777" w:rsidR="004751A9" w:rsidRDefault="004751A9" w:rsidP="004751A9">
      <w:pPr>
        <w:pStyle w:val="Prrafodelista"/>
        <w:ind w:left="1997"/>
        <w:rPr>
          <w:rFonts w:asciiTheme="minorHAnsi" w:hAnsiTheme="minorHAnsi" w:cstheme="minorHAnsi"/>
          <w:b/>
          <w:bCs/>
        </w:rPr>
      </w:pPr>
    </w:p>
    <w:p w14:paraId="622EB183" w14:textId="77777777" w:rsidR="004751A9" w:rsidRDefault="004751A9" w:rsidP="004751A9">
      <w:pPr>
        <w:pStyle w:val="Prrafodelista"/>
        <w:ind w:left="1997"/>
        <w:rPr>
          <w:rFonts w:asciiTheme="minorHAnsi" w:hAnsiTheme="minorHAnsi" w:cstheme="minorHAnsi"/>
          <w:b/>
          <w:bCs/>
        </w:rPr>
      </w:pPr>
    </w:p>
    <w:p w14:paraId="66CF9224" w14:textId="77777777" w:rsidR="004751A9" w:rsidRDefault="004751A9" w:rsidP="004751A9">
      <w:pPr>
        <w:pStyle w:val="Prrafodelista"/>
        <w:ind w:left="1997"/>
        <w:rPr>
          <w:rFonts w:asciiTheme="minorHAnsi" w:hAnsiTheme="minorHAnsi" w:cstheme="minorHAnsi"/>
          <w:b/>
          <w:bCs/>
        </w:rPr>
      </w:pPr>
    </w:p>
    <w:p w14:paraId="0C498B3A" w14:textId="77777777" w:rsidR="004751A9" w:rsidRDefault="004751A9" w:rsidP="004751A9">
      <w:pPr>
        <w:pStyle w:val="Prrafodelista"/>
        <w:ind w:left="1997"/>
        <w:rPr>
          <w:rFonts w:asciiTheme="minorHAnsi" w:hAnsiTheme="minorHAnsi" w:cstheme="minorHAnsi"/>
          <w:b/>
          <w:bCs/>
        </w:rPr>
      </w:pPr>
    </w:p>
    <w:p w14:paraId="45FF5950" w14:textId="77777777" w:rsidR="004751A9" w:rsidRDefault="004751A9" w:rsidP="004751A9">
      <w:pPr>
        <w:pStyle w:val="Prrafodelista"/>
        <w:ind w:left="1997"/>
        <w:rPr>
          <w:rFonts w:asciiTheme="minorHAnsi" w:hAnsiTheme="minorHAnsi" w:cstheme="minorHAnsi"/>
          <w:b/>
          <w:bCs/>
        </w:rPr>
      </w:pPr>
    </w:p>
    <w:p w14:paraId="0710AD3A" w14:textId="77777777" w:rsidR="004751A9" w:rsidRDefault="004751A9" w:rsidP="004751A9">
      <w:pPr>
        <w:pStyle w:val="Prrafodelista"/>
        <w:ind w:left="1997"/>
        <w:rPr>
          <w:rFonts w:asciiTheme="minorHAnsi" w:hAnsiTheme="minorHAnsi" w:cstheme="minorHAnsi"/>
          <w:b/>
          <w:bCs/>
        </w:rPr>
      </w:pPr>
    </w:p>
    <w:p w14:paraId="0F22636E" w14:textId="77777777" w:rsidR="004751A9" w:rsidRDefault="004751A9" w:rsidP="004751A9">
      <w:pPr>
        <w:pStyle w:val="Prrafodelista"/>
        <w:ind w:left="1997"/>
        <w:rPr>
          <w:rFonts w:asciiTheme="minorHAnsi" w:hAnsiTheme="minorHAnsi" w:cstheme="minorHAnsi"/>
          <w:b/>
          <w:bCs/>
        </w:rPr>
      </w:pPr>
    </w:p>
    <w:p w14:paraId="73E9E3D2" w14:textId="77777777" w:rsidR="0025531C" w:rsidRDefault="0025531C" w:rsidP="004751A9">
      <w:pPr>
        <w:pStyle w:val="Prrafodelista"/>
        <w:ind w:left="1997"/>
        <w:rPr>
          <w:rFonts w:asciiTheme="minorHAnsi" w:hAnsiTheme="minorHAnsi" w:cstheme="minorHAnsi"/>
          <w:b/>
          <w:bCs/>
        </w:rPr>
      </w:pPr>
    </w:p>
    <w:p w14:paraId="6B7DABB8" w14:textId="77777777" w:rsidR="004751A9" w:rsidRDefault="004751A9" w:rsidP="004751A9">
      <w:pPr>
        <w:pStyle w:val="Prrafodelista"/>
        <w:ind w:left="1997"/>
        <w:rPr>
          <w:rFonts w:asciiTheme="minorHAnsi" w:hAnsiTheme="minorHAnsi" w:cstheme="minorHAnsi"/>
          <w:b/>
          <w:bCs/>
        </w:rPr>
      </w:pPr>
    </w:p>
    <w:p w14:paraId="3F465697" w14:textId="77777777" w:rsidR="004751A9" w:rsidRDefault="004751A9" w:rsidP="004751A9">
      <w:pPr>
        <w:pStyle w:val="Prrafodelista"/>
        <w:ind w:left="1997"/>
        <w:rPr>
          <w:rFonts w:asciiTheme="minorHAnsi" w:hAnsiTheme="minorHAnsi" w:cstheme="minorHAnsi"/>
          <w:b/>
          <w:bCs/>
        </w:rPr>
      </w:pPr>
    </w:p>
    <w:p w14:paraId="64306DB1" w14:textId="77777777" w:rsidR="004751A9" w:rsidRPr="00553AA5" w:rsidRDefault="004751A9" w:rsidP="00553AA5">
      <w:pPr>
        <w:rPr>
          <w:rFonts w:asciiTheme="minorHAnsi" w:hAnsiTheme="minorHAnsi" w:cstheme="minorHAnsi"/>
          <w:b/>
          <w:bCs/>
        </w:rPr>
      </w:pPr>
    </w:p>
    <w:p w14:paraId="1DCF7656" w14:textId="7AF308C9" w:rsidR="00F50DCD" w:rsidRDefault="00F50DCD" w:rsidP="00D66BF6">
      <w:pPr>
        <w:pStyle w:val="Prrafodelista"/>
        <w:numPr>
          <w:ilvl w:val="2"/>
          <w:numId w:val="2"/>
        </w:numPr>
        <w:rPr>
          <w:rFonts w:asciiTheme="minorHAnsi" w:hAnsiTheme="minorHAnsi" w:cstheme="minorHAnsi"/>
          <w:b/>
          <w:bCs/>
        </w:rPr>
      </w:pPr>
      <w:r>
        <w:rPr>
          <w:rFonts w:asciiTheme="minorHAnsi" w:hAnsiTheme="minorHAnsi" w:cstheme="minorHAnsi"/>
          <w:b/>
          <w:bCs/>
        </w:rPr>
        <w:t>Módulo de compra</w:t>
      </w:r>
    </w:p>
    <w:p w14:paraId="0B417115" w14:textId="77777777" w:rsidR="00553AA5" w:rsidRDefault="00553AA5" w:rsidP="00553AA5">
      <w:pPr>
        <w:rPr>
          <w:rFonts w:asciiTheme="minorHAnsi" w:hAnsiTheme="minorHAnsi" w:cstheme="minorHAnsi"/>
          <w:b/>
          <w:bCs/>
        </w:rPr>
      </w:pPr>
    </w:p>
    <w:tbl>
      <w:tblPr>
        <w:tblW w:w="5000" w:type="pct"/>
        <w:tblCellMar>
          <w:left w:w="0" w:type="dxa"/>
          <w:right w:w="0" w:type="dxa"/>
        </w:tblCellMar>
        <w:tblLook w:val="0600" w:firstRow="0" w:lastRow="0" w:firstColumn="0" w:lastColumn="0" w:noHBand="1" w:noVBand="1"/>
      </w:tblPr>
      <w:tblGrid>
        <w:gridCol w:w="1706"/>
        <w:gridCol w:w="7912"/>
      </w:tblGrid>
      <w:tr w:rsidR="00C71EF3" w:rsidRPr="0039736F" w14:paraId="5EB4980F" w14:textId="77777777" w:rsidTr="00CF6EC9">
        <w:trPr>
          <w:trHeight w:val="35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14E2A55" w14:textId="77777777" w:rsidR="00C71EF3" w:rsidRPr="0039736F" w:rsidRDefault="00C71EF3" w:rsidP="00CF6EC9">
            <w:pPr>
              <w:keepLines/>
              <w:contextualSpacing/>
              <w:rPr>
                <w:rFonts w:asciiTheme="minorHAnsi" w:hAnsiTheme="minorHAnsi" w:cstheme="minorHAnsi"/>
                <w:b/>
                <w:bCs/>
                <w:iCs/>
              </w:rPr>
            </w:pPr>
            <w:r w:rsidRPr="0039736F">
              <w:rPr>
                <w:rFonts w:asciiTheme="minorHAnsi" w:hAnsiTheme="minorHAnsi" w:cstheme="minorHAnsi"/>
                <w:b/>
                <w:bCs/>
                <w:iCs/>
              </w:rPr>
              <w:t>Número: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BAC8C1" w14:textId="2F30B111" w:rsidR="00C71EF3" w:rsidRPr="0039736F" w:rsidRDefault="00C71EF3" w:rsidP="00CF6EC9">
            <w:pPr>
              <w:keepLines/>
              <w:ind w:left="708" w:hanging="708"/>
              <w:contextualSpacing/>
              <w:rPr>
                <w:rFonts w:asciiTheme="minorHAnsi" w:hAnsiTheme="minorHAnsi" w:cstheme="minorHAnsi"/>
                <w:bCs/>
                <w:iCs/>
                <w:color w:val="0000FF"/>
              </w:rPr>
            </w:pPr>
            <w:r w:rsidRPr="0039736F">
              <w:rPr>
                <w:rFonts w:asciiTheme="minorHAnsi" w:hAnsiTheme="minorHAnsi" w:cstheme="minorHAnsi"/>
                <w:bCs/>
                <w:iCs/>
              </w:rPr>
              <w:t>RF-</w:t>
            </w:r>
            <w:r w:rsidR="00C91966">
              <w:rPr>
                <w:rFonts w:asciiTheme="minorHAnsi" w:hAnsiTheme="minorHAnsi" w:cstheme="minorHAnsi"/>
                <w:bCs/>
                <w:iCs/>
              </w:rPr>
              <w:t>16</w:t>
            </w:r>
          </w:p>
        </w:tc>
      </w:tr>
      <w:tr w:rsidR="00C71EF3" w:rsidRPr="0039736F" w14:paraId="61847D36" w14:textId="77777777" w:rsidTr="00CF6EC9">
        <w:trPr>
          <w:trHeight w:val="39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13A72B5" w14:textId="77777777" w:rsidR="00C71EF3" w:rsidRPr="0039736F" w:rsidRDefault="00C71EF3" w:rsidP="00CF6EC9">
            <w:pPr>
              <w:keepLines/>
              <w:contextualSpacing/>
              <w:rPr>
                <w:rFonts w:asciiTheme="minorHAnsi" w:hAnsiTheme="minorHAnsi" w:cstheme="minorHAnsi"/>
                <w:b/>
                <w:bCs/>
                <w:iCs/>
              </w:rPr>
            </w:pPr>
            <w:r w:rsidRPr="0039736F">
              <w:rPr>
                <w:rFonts w:asciiTheme="minorHAnsi" w:hAnsiTheme="minorHAnsi" w:cstheme="minorHAnsi"/>
                <w:b/>
                <w:bCs/>
                <w:iCs/>
              </w:rPr>
              <w:t>Título: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A4F5BE0" w14:textId="4357A7CE" w:rsidR="00C71EF3" w:rsidRPr="0039736F" w:rsidRDefault="00C71EF3" w:rsidP="00CF6EC9">
            <w:pPr>
              <w:keepLines/>
              <w:contextualSpacing/>
              <w:rPr>
                <w:rFonts w:asciiTheme="minorHAnsi" w:hAnsiTheme="minorHAnsi" w:cstheme="minorHAnsi"/>
                <w:iCs/>
              </w:rPr>
            </w:pPr>
            <w:r>
              <w:rPr>
                <w:rFonts w:asciiTheme="minorHAnsi" w:hAnsiTheme="minorHAnsi" w:cstheme="minorHAnsi"/>
                <w:iCs/>
              </w:rPr>
              <w:t>Registrar compras</w:t>
            </w:r>
          </w:p>
        </w:tc>
      </w:tr>
      <w:tr w:rsidR="00C71EF3" w:rsidRPr="0039736F" w14:paraId="10801ECA" w14:textId="77777777" w:rsidTr="00CF6EC9">
        <w:trPr>
          <w:trHeight w:val="28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2C45C7B" w14:textId="77777777" w:rsidR="00C71EF3" w:rsidRPr="0039736F" w:rsidRDefault="00C71EF3" w:rsidP="00CF6EC9">
            <w:pPr>
              <w:keepLines/>
              <w:contextualSpacing/>
              <w:rPr>
                <w:rFonts w:asciiTheme="minorHAnsi" w:hAnsiTheme="minorHAnsi" w:cstheme="minorHAnsi"/>
                <w:b/>
                <w:bCs/>
                <w:iCs/>
              </w:rPr>
            </w:pPr>
            <w:r w:rsidRPr="0039736F">
              <w:rPr>
                <w:rFonts w:asciiTheme="minorHAnsi" w:hAnsiTheme="minorHAnsi" w:cstheme="minorHAnsi"/>
                <w:b/>
                <w:bCs/>
                <w:iCs/>
              </w:rPr>
              <w:t>Texto: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21CA8AF" w14:textId="339FDEDE" w:rsidR="00C71EF3" w:rsidRPr="0039736F" w:rsidRDefault="00C71EF3" w:rsidP="00CF6EC9">
            <w:pPr>
              <w:keepLines/>
              <w:contextualSpacing/>
              <w:rPr>
                <w:rFonts w:asciiTheme="minorHAnsi" w:hAnsiTheme="minorHAnsi" w:cstheme="minorHAnsi"/>
                <w:iCs/>
              </w:rPr>
            </w:pPr>
            <w:r w:rsidRPr="0039736F">
              <w:rPr>
                <w:rFonts w:asciiTheme="minorHAnsi" w:hAnsiTheme="minorHAnsi" w:cstheme="minorHAnsi"/>
                <w:iCs/>
                <w:kern w:val="24"/>
              </w:rPr>
              <w:t>El sistema</w:t>
            </w:r>
            <w:r>
              <w:rPr>
                <w:rFonts w:asciiTheme="minorHAnsi" w:hAnsiTheme="minorHAnsi" w:cstheme="minorHAnsi"/>
                <w:iCs/>
                <w:kern w:val="24"/>
              </w:rPr>
              <w:t xml:space="preserve"> debe</w:t>
            </w:r>
            <w:r w:rsidRPr="0039736F">
              <w:rPr>
                <w:rFonts w:asciiTheme="minorHAnsi" w:hAnsiTheme="minorHAnsi" w:cstheme="minorHAnsi"/>
                <w:iCs/>
                <w:kern w:val="24"/>
              </w:rPr>
              <w:t xml:space="preserve"> </w:t>
            </w:r>
            <w:r>
              <w:rPr>
                <w:rFonts w:asciiTheme="minorHAnsi" w:hAnsiTheme="minorHAnsi" w:cstheme="minorHAnsi"/>
                <w:iCs/>
                <w:kern w:val="24"/>
              </w:rPr>
              <w:t>permitir al administrados y al empleado registrar las compras de productos hacia el proveedor.</w:t>
            </w:r>
          </w:p>
        </w:tc>
      </w:tr>
      <w:tr w:rsidR="00C71EF3" w:rsidRPr="0039736F" w14:paraId="62E0ADCB" w14:textId="77777777" w:rsidTr="00CF6EC9">
        <w:trPr>
          <w:trHeight w:val="187"/>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E29DD5D" w14:textId="77777777" w:rsidR="00C71EF3" w:rsidRPr="0039736F" w:rsidRDefault="00C71EF3" w:rsidP="00CF6EC9">
            <w:pPr>
              <w:keepLines/>
              <w:contextualSpacing/>
              <w:rPr>
                <w:rFonts w:asciiTheme="minorHAnsi" w:hAnsiTheme="minorHAnsi" w:cstheme="minorHAnsi"/>
                <w:b/>
                <w:bCs/>
                <w:iCs/>
              </w:rPr>
            </w:pPr>
            <w:r w:rsidRPr="0039736F">
              <w:rPr>
                <w:rFonts w:asciiTheme="minorHAnsi" w:hAnsiTheme="minorHAnsi" w:cstheme="minorHAnsi"/>
                <w:b/>
                <w:bCs/>
                <w:iCs/>
              </w:rPr>
              <w:t>Tipo: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71DF22E" w14:textId="77777777" w:rsidR="00C71EF3" w:rsidRPr="0039736F" w:rsidRDefault="00C71EF3" w:rsidP="00CF6EC9">
            <w:pPr>
              <w:keepLines/>
              <w:contextualSpacing/>
              <w:rPr>
                <w:rFonts w:asciiTheme="minorHAnsi" w:hAnsiTheme="minorHAnsi" w:cstheme="minorHAnsi"/>
                <w:iCs/>
              </w:rPr>
            </w:pPr>
            <w:r w:rsidRPr="0039736F">
              <w:rPr>
                <w:rFonts w:asciiTheme="minorHAnsi" w:hAnsiTheme="minorHAnsi" w:cstheme="minorHAnsi"/>
                <w:iCs/>
                <w:kern w:val="24"/>
              </w:rPr>
              <w:t xml:space="preserve">Funcional </w:t>
            </w:r>
          </w:p>
        </w:tc>
      </w:tr>
      <w:tr w:rsidR="00C71EF3" w:rsidRPr="0039736F" w14:paraId="37B21A69" w14:textId="77777777" w:rsidTr="00CF6EC9">
        <w:trPr>
          <w:trHeight w:val="131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07831D7" w14:textId="77777777" w:rsidR="00C71EF3" w:rsidRPr="0039736F" w:rsidRDefault="00C71EF3" w:rsidP="00CF6EC9">
            <w:pPr>
              <w:keepLines/>
              <w:contextualSpacing/>
              <w:rPr>
                <w:rFonts w:asciiTheme="minorHAnsi" w:hAnsiTheme="minorHAnsi" w:cstheme="minorHAnsi"/>
                <w:b/>
                <w:bCs/>
                <w:iCs/>
              </w:rPr>
            </w:pPr>
            <w:r w:rsidRPr="0039736F">
              <w:rPr>
                <w:rFonts w:asciiTheme="minorHAnsi" w:hAnsiTheme="minorHAnsi" w:cstheme="minorHAnsi"/>
                <w:b/>
                <w:bCs/>
                <w:iCs/>
              </w:rPr>
              <w:t>Detalles de requisitos y restricciones:</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1CF0EC" w14:textId="77777777" w:rsidR="00C71EF3" w:rsidRPr="0039736F" w:rsidRDefault="00C71EF3" w:rsidP="00CF6EC9">
            <w:pPr>
              <w:keepLines/>
              <w:contextualSpacing/>
              <w:rPr>
                <w:rFonts w:asciiTheme="minorHAnsi" w:hAnsiTheme="minorHAnsi" w:cstheme="minorHAnsi"/>
                <w:iCs/>
                <w:kern w:val="24"/>
              </w:rPr>
            </w:pPr>
            <w:r w:rsidRPr="0039736F">
              <w:rPr>
                <w:rFonts w:asciiTheme="minorHAnsi" w:hAnsiTheme="minorHAnsi" w:cstheme="minorHAnsi"/>
                <w:iCs/>
                <w:kern w:val="24"/>
              </w:rPr>
              <w:t>El sistema</w:t>
            </w:r>
            <w:r>
              <w:rPr>
                <w:rFonts w:asciiTheme="minorHAnsi" w:hAnsiTheme="minorHAnsi" w:cstheme="minorHAnsi"/>
                <w:iCs/>
                <w:kern w:val="24"/>
              </w:rPr>
              <w:t xml:space="preserve"> debe contener la siguiente información</w:t>
            </w:r>
            <w:r w:rsidRPr="0039736F">
              <w:rPr>
                <w:rFonts w:asciiTheme="minorHAnsi" w:hAnsiTheme="minorHAnsi" w:cstheme="minorHAnsi"/>
                <w:iCs/>
                <w:kern w:val="24"/>
              </w:rPr>
              <w:t>:</w:t>
            </w:r>
          </w:p>
          <w:p w14:paraId="2BAF2DB9" w14:textId="5DFBDEA0" w:rsidR="00C71EF3" w:rsidRPr="009E3797" w:rsidRDefault="00C71EF3" w:rsidP="00C71EF3">
            <w:pPr>
              <w:pStyle w:val="Prrafodelista"/>
              <w:numPr>
                <w:ilvl w:val="0"/>
                <w:numId w:val="120"/>
              </w:numPr>
            </w:pPr>
            <w:r w:rsidRPr="009E3797">
              <w:t>I</w:t>
            </w:r>
            <w:r>
              <w:t>D</w:t>
            </w:r>
            <w:r w:rsidRPr="009E3797">
              <w:t xml:space="preserve"> de</w:t>
            </w:r>
            <w:r>
              <w:t xml:space="preserve"> la compra (</w:t>
            </w:r>
            <w:proofErr w:type="spellStart"/>
            <w:r>
              <w:t>int</w:t>
            </w:r>
            <w:proofErr w:type="spellEnd"/>
            <w:r>
              <w:t>, generado automáticamente, único)</w:t>
            </w:r>
          </w:p>
          <w:p w14:paraId="7A79E586" w14:textId="4E7D6B0C" w:rsidR="00C71EF3" w:rsidRPr="009E3797" w:rsidRDefault="00C71EF3" w:rsidP="00C71EF3">
            <w:pPr>
              <w:pStyle w:val="Prrafodelista"/>
              <w:numPr>
                <w:ilvl w:val="0"/>
                <w:numId w:val="120"/>
              </w:numPr>
            </w:pPr>
            <w:r>
              <w:t>ID del usuario</w:t>
            </w:r>
            <w:r w:rsidRPr="009E3797">
              <w:t xml:space="preserve"> </w:t>
            </w:r>
            <w:r>
              <w:t>(</w:t>
            </w:r>
            <w:proofErr w:type="spellStart"/>
            <w:r>
              <w:t>int</w:t>
            </w:r>
            <w:proofErr w:type="spellEnd"/>
            <w:r>
              <w:t>, único)</w:t>
            </w:r>
          </w:p>
          <w:p w14:paraId="31674549" w14:textId="2C880469" w:rsidR="00C71EF3" w:rsidRPr="009E3797" w:rsidRDefault="00C71EF3" w:rsidP="00C71EF3">
            <w:pPr>
              <w:pStyle w:val="Prrafodelista"/>
              <w:numPr>
                <w:ilvl w:val="0"/>
                <w:numId w:val="120"/>
              </w:numPr>
            </w:pPr>
            <w:r>
              <w:t>ID del proveedor (</w:t>
            </w:r>
            <w:proofErr w:type="spellStart"/>
            <w:r>
              <w:t>int</w:t>
            </w:r>
            <w:proofErr w:type="spellEnd"/>
            <w:r>
              <w:t>, único)</w:t>
            </w:r>
          </w:p>
          <w:p w14:paraId="61D9C1E2" w14:textId="10F8F425" w:rsidR="00C71EF3" w:rsidRDefault="00C71EF3" w:rsidP="00C71EF3">
            <w:pPr>
              <w:pStyle w:val="Prrafodelista"/>
              <w:numPr>
                <w:ilvl w:val="0"/>
                <w:numId w:val="120"/>
              </w:numPr>
            </w:pPr>
            <w:r>
              <w:t>ID del transportista (</w:t>
            </w:r>
            <w:proofErr w:type="spellStart"/>
            <w:r>
              <w:t>int</w:t>
            </w:r>
            <w:proofErr w:type="spellEnd"/>
            <w:r>
              <w:t>, único)</w:t>
            </w:r>
          </w:p>
          <w:p w14:paraId="79EFD610" w14:textId="52F81D0D" w:rsidR="00C71EF3" w:rsidRDefault="00C71EF3" w:rsidP="00C71EF3">
            <w:pPr>
              <w:pStyle w:val="Prrafodelista"/>
              <w:numPr>
                <w:ilvl w:val="0"/>
                <w:numId w:val="120"/>
              </w:numPr>
            </w:pPr>
            <w:r>
              <w:t>Tipo documento (</w:t>
            </w:r>
            <w:proofErr w:type="spellStart"/>
            <w:r>
              <w:t>String</w:t>
            </w:r>
            <w:proofErr w:type="spellEnd"/>
            <w:r>
              <w:t>, 30 caracteres)</w:t>
            </w:r>
          </w:p>
          <w:p w14:paraId="00F41149" w14:textId="00D41801" w:rsidR="00C71EF3" w:rsidRDefault="00C71EF3" w:rsidP="00C71EF3">
            <w:pPr>
              <w:pStyle w:val="Prrafodelista"/>
              <w:numPr>
                <w:ilvl w:val="0"/>
                <w:numId w:val="120"/>
              </w:numPr>
            </w:pPr>
            <w:r>
              <w:t>Documento de la compra (</w:t>
            </w:r>
            <w:proofErr w:type="spellStart"/>
            <w:r>
              <w:t>String</w:t>
            </w:r>
            <w:proofErr w:type="spellEnd"/>
            <w:r>
              <w:t>, 50 caracteres, único)</w:t>
            </w:r>
          </w:p>
          <w:p w14:paraId="2E47DF88" w14:textId="65C6FFA5" w:rsidR="00C71EF3" w:rsidRDefault="00C71EF3" w:rsidP="00C71EF3">
            <w:pPr>
              <w:pStyle w:val="Prrafodelista"/>
              <w:numPr>
                <w:ilvl w:val="0"/>
                <w:numId w:val="120"/>
              </w:numPr>
            </w:pPr>
            <w:r>
              <w:t>Monto total (decimal, de 10 enteros hasta 2 decimales)</w:t>
            </w:r>
          </w:p>
          <w:p w14:paraId="4599C89D" w14:textId="74C73EB9" w:rsidR="00C71EF3" w:rsidRPr="007C308A" w:rsidRDefault="00C71EF3" w:rsidP="00C71EF3">
            <w:pPr>
              <w:pStyle w:val="Prrafodelista"/>
              <w:numPr>
                <w:ilvl w:val="0"/>
                <w:numId w:val="120"/>
              </w:numPr>
              <w:rPr>
                <w:rFonts w:asciiTheme="minorHAnsi" w:hAnsiTheme="minorHAnsi" w:cstheme="minorHAnsi"/>
                <w:iCs/>
              </w:rPr>
            </w:pPr>
            <w:r>
              <w:t>Fecha de la compra (</w:t>
            </w:r>
            <w:proofErr w:type="spellStart"/>
            <w:r>
              <w:t>datetime</w:t>
            </w:r>
            <w:proofErr w:type="spellEnd"/>
            <w:r>
              <w:t xml:space="preserve">, DD/MM/YYYY – </w:t>
            </w:r>
            <w:proofErr w:type="spellStart"/>
            <w:r>
              <w:t>hh</w:t>
            </w:r>
            <w:r w:rsidR="00B23BF3">
              <w:t>:</w:t>
            </w:r>
            <w:proofErr w:type="gramStart"/>
            <w:r>
              <w:t>mm</w:t>
            </w:r>
            <w:r w:rsidR="00B23BF3">
              <w:t>:</w:t>
            </w:r>
            <w:r>
              <w:t>ss</w:t>
            </w:r>
            <w:proofErr w:type="gramEnd"/>
            <w:r w:rsidR="00B23BF3">
              <w:t>:</w:t>
            </w:r>
            <w:r>
              <w:t>ms</w:t>
            </w:r>
            <w:proofErr w:type="spellEnd"/>
            <w:r>
              <w:t>)</w:t>
            </w:r>
          </w:p>
        </w:tc>
      </w:tr>
      <w:tr w:rsidR="00C71EF3" w:rsidRPr="0039736F" w14:paraId="554489EB" w14:textId="77777777" w:rsidTr="00CF6EC9">
        <w:trPr>
          <w:trHeight w:val="942"/>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6ABECC9" w14:textId="77777777" w:rsidR="00C71EF3" w:rsidRPr="0039736F" w:rsidRDefault="00C71EF3" w:rsidP="00CF6EC9">
            <w:pPr>
              <w:keepLines/>
              <w:contextualSpacing/>
              <w:rPr>
                <w:rFonts w:asciiTheme="minorHAnsi" w:hAnsiTheme="minorHAnsi" w:cstheme="minorHAnsi"/>
                <w:b/>
                <w:bCs/>
                <w:iCs/>
              </w:rPr>
            </w:pPr>
            <w:r w:rsidRPr="0039736F">
              <w:rPr>
                <w:rFonts w:asciiTheme="minorHAnsi" w:hAnsiTheme="minorHAnsi" w:cstheme="minorHAnsi"/>
                <w:b/>
                <w:bCs/>
                <w:iCs/>
              </w:rPr>
              <w:t>Fecha de revisión y versión:</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CA7AF2A" w14:textId="77777777" w:rsidR="00C71EF3" w:rsidRPr="0039736F" w:rsidRDefault="00C71EF3" w:rsidP="00CF6EC9">
            <w:pPr>
              <w:keepLines/>
              <w:contextualSpacing/>
              <w:rPr>
                <w:rFonts w:asciiTheme="minorHAnsi" w:hAnsiTheme="minorHAnsi" w:cstheme="minorHAnsi"/>
                <w:iCs/>
                <w:color w:val="000000" w:themeColor="text1"/>
                <w:sz w:val="36"/>
                <w:szCs w:val="36"/>
              </w:rPr>
            </w:pPr>
            <w:r>
              <w:rPr>
                <w:rFonts w:asciiTheme="minorHAnsi" w:hAnsiTheme="minorHAnsi" w:cstheme="minorHAnsi"/>
                <w:iCs/>
                <w:color w:val="000000" w:themeColor="text1"/>
                <w:kern w:val="24"/>
              </w:rPr>
              <w:t>04</w:t>
            </w:r>
            <w:r w:rsidRPr="0039736F">
              <w:rPr>
                <w:rFonts w:asciiTheme="minorHAnsi" w:hAnsiTheme="minorHAnsi" w:cstheme="minorHAnsi"/>
                <w:iCs/>
                <w:color w:val="000000" w:themeColor="text1"/>
                <w:kern w:val="24"/>
              </w:rPr>
              <w:t>/</w:t>
            </w:r>
            <w:r>
              <w:rPr>
                <w:rFonts w:asciiTheme="minorHAnsi" w:hAnsiTheme="minorHAnsi" w:cstheme="minorHAnsi"/>
                <w:iCs/>
                <w:color w:val="000000" w:themeColor="text1"/>
                <w:kern w:val="24"/>
              </w:rPr>
              <w:t>11</w:t>
            </w:r>
            <w:r w:rsidRPr="0039736F">
              <w:rPr>
                <w:rFonts w:asciiTheme="minorHAnsi" w:hAnsiTheme="minorHAnsi" w:cstheme="minorHAnsi"/>
                <w:iCs/>
                <w:color w:val="000000" w:themeColor="text1"/>
                <w:kern w:val="24"/>
              </w:rPr>
              <w:t>/202</w:t>
            </w:r>
            <w:r>
              <w:rPr>
                <w:rFonts w:asciiTheme="minorHAnsi" w:hAnsiTheme="minorHAnsi" w:cstheme="minorHAnsi"/>
                <w:iCs/>
                <w:color w:val="000000" w:themeColor="text1"/>
                <w:kern w:val="24"/>
              </w:rPr>
              <w:t>4</w:t>
            </w:r>
          </w:p>
          <w:p w14:paraId="57F7B76C" w14:textId="77777777" w:rsidR="00C71EF3" w:rsidRPr="0039736F" w:rsidRDefault="00C71EF3" w:rsidP="00CF6EC9">
            <w:pPr>
              <w:keepLines/>
              <w:contextualSpacing/>
              <w:rPr>
                <w:rFonts w:asciiTheme="minorHAnsi" w:hAnsiTheme="minorHAnsi" w:cstheme="minorHAnsi"/>
                <w:iCs/>
              </w:rPr>
            </w:pPr>
            <w:r w:rsidRPr="0039736F">
              <w:rPr>
                <w:rFonts w:asciiTheme="minorHAnsi" w:hAnsiTheme="minorHAnsi" w:cstheme="minorHAnsi"/>
                <w:iCs/>
                <w:color w:val="000000" w:themeColor="text1"/>
                <w:kern w:val="24"/>
              </w:rPr>
              <w:t>Versión 1.1</w:t>
            </w:r>
          </w:p>
        </w:tc>
      </w:tr>
      <w:tr w:rsidR="00C71EF3" w:rsidRPr="0039736F" w14:paraId="489C17C9"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16BD47D" w14:textId="77777777" w:rsidR="00C71EF3" w:rsidRPr="0039736F" w:rsidRDefault="00C71EF3" w:rsidP="00CF6EC9">
            <w:pPr>
              <w:keepLines/>
              <w:contextualSpacing/>
              <w:rPr>
                <w:rFonts w:asciiTheme="minorHAnsi" w:hAnsiTheme="minorHAnsi" w:cstheme="minorHAnsi"/>
                <w:b/>
                <w:bCs/>
                <w:iCs/>
              </w:rPr>
            </w:pPr>
            <w:r w:rsidRPr="0039736F">
              <w:rPr>
                <w:rFonts w:asciiTheme="minorHAnsi" w:hAnsiTheme="minorHAnsi" w:cstheme="minorHAnsi"/>
                <w:b/>
                <w:bCs/>
                <w:iCs/>
              </w:rPr>
              <w:t>Prioridad:</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0C38A43" w14:textId="77777777" w:rsidR="00C71EF3" w:rsidRPr="0039736F" w:rsidRDefault="00C71EF3" w:rsidP="00CF6EC9">
            <w:pPr>
              <w:keepLines/>
              <w:contextualSpacing/>
              <w:rPr>
                <w:rFonts w:asciiTheme="minorHAnsi" w:hAnsiTheme="minorHAnsi" w:cstheme="minorHAnsi"/>
                <w:iCs/>
              </w:rPr>
            </w:pPr>
            <w:r>
              <w:rPr>
                <w:rFonts w:asciiTheme="minorHAnsi" w:hAnsiTheme="minorHAnsi" w:cstheme="minorHAnsi"/>
                <w:iCs/>
              </w:rPr>
              <w:t>Alta</w:t>
            </w:r>
          </w:p>
        </w:tc>
      </w:tr>
    </w:tbl>
    <w:p w14:paraId="43B9CA01" w14:textId="77777777" w:rsidR="00553AA5" w:rsidRDefault="00553AA5" w:rsidP="00553AA5">
      <w:pPr>
        <w:rPr>
          <w:rFonts w:asciiTheme="minorHAnsi" w:hAnsiTheme="minorHAnsi" w:cstheme="minorHAnsi"/>
          <w:b/>
          <w:bCs/>
        </w:rPr>
      </w:pPr>
    </w:p>
    <w:p w14:paraId="6C251BA9" w14:textId="77777777" w:rsidR="00553AA5" w:rsidRDefault="00553AA5" w:rsidP="00553AA5">
      <w:pPr>
        <w:rPr>
          <w:rFonts w:asciiTheme="minorHAnsi" w:hAnsiTheme="minorHAnsi" w:cstheme="minorHAnsi"/>
          <w:b/>
          <w:bCs/>
        </w:rPr>
      </w:pPr>
    </w:p>
    <w:p w14:paraId="1967F0DE" w14:textId="77777777" w:rsidR="00553AA5" w:rsidRDefault="00553AA5" w:rsidP="00553AA5">
      <w:pPr>
        <w:rPr>
          <w:rFonts w:asciiTheme="minorHAnsi" w:hAnsiTheme="minorHAnsi" w:cstheme="minorHAnsi"/>
          <w:b/>
          <w:bCs/>
        </w:rPr>
      </w:pPr>
    </w:p>
    <w:p w14:paraId="1084D594" w14:textId="77777777" w:rsidR="00553AA5" w:rsidRDefault="00553AA5" w:rsidP="00553AA5">
      <w:pPr>
        <w:rPr>
          <w:rFonts w:asciiTheme="minorHAnsi" w:hAnsiTheme="minorHAnsi" w:cstheme="minorHAnsi"/>
          <w:b/>
          <w:bCs/>
        </w:rPr>
      </w:pPr>
    </w:p>
    <w:p w14:paraId="1AB69F0C" w14:textId="77777777" w:rsidR="00553AA5" w:rsidRDefault="00553AA5" w:rsidP="00553AA5">
      <w:pPr>
        <w:rPr>
          <w:rFonts w:asciiTheme="minorHAnsi" w:hAnsiTheme="minorHAnsi" w:cstheme="minorHAnsi"/>
          <w:b/>
          <w:bCs/>
        </w:rPr>
      </w:pPr>
    </w:p>
    <w:p w14:paraId="086F0B1C" w14:textId="77777777" w:rsidR="00553AA5" w:rsidRDefault="00553AA5" w:rsidP="00553AA5">
      <w:pPr>
        <w:rPr>
          <w:rFonts w:asciiTheme="minorHAnsi" w:hAnsiTheme="minorHAnsi" w:cstheme="minorHAnsi"/>
          <w:b/>
          <w:bCs/>
        </w:rPr>
      </w:pPr>
    </w:p>
    <w:p w14:paraId="42C07887" w14:textId="77777777" w:rsidR="00553AA5" w:rsidRDefault="00553AA5" w:rsidP="00553AA5">
      <w:pPr>
        <w:rPr>
          <w:rFonts w:asciiTheme="minorHAnsi" w:hAnsiTheme="minorHAnsi" w:cstheme="minorHAnsi"/>
          <w:b/>
          <w:bCs/>
        </w:rPr>
      </w:pPr>
    </w:p>
    <w:p w14:paraId="67D2F7EE" w14:textId="77777777" w:rsidR="00553AA5" w:rsidRDefault="00553AA5" w:rsidP="00553AA5">
      <w:pPr>
        <w:rPr>
          <w:rFonts w:asciiTheme="minorHAnsi" w:hAnsiTheme="minorHAnsi" w:cstheme="minorHAnsi"/>
          <w:b/>
          <w:bCs/>
        </w:rPr>
      </w:pPr>
    </w:p>
    <w:p w14:paraId="3DCDB8F4" w14:textId="77777777" w:rsidR="00553AA5" w:rsidRDefault="00553AA5" w:rsidP="00553AA5">
      <w:pPr>
        <w:rPr>
          <w:rFonts w:asciiTheme="minorHAnsi" w:hAnsiTheme="minorHAnsi" w:cstheme="minorHAnsi"/>
          <w:b/>
          <w:bCs/>
        </w:rPr>
      </w:pPr>
    </w:p>
    <w:p w14:paraId="02AD6908" w14:textId="77777777" w:rsidR="00553AA5" w:rsidRDefault="00553AA5" w:rsidP="00553AA5">
      <w:pPr>
        <w:rPr>
          <w:rFonts w:asciiTheme="minorHAnsi" w:hAnsiTheme="minorHAnsi" w:cstheme="minorHAnsi"/>
          <w:b/>
          <w:bCs/>
        </w:rPr>
      </w:pPr>
    </w:p>
    <w:p w14:paraId="74A29B2C" w14:textId="77777777" w:rsidR="00553AA5" w:rsidRDefault="00553AA5" w:rsidP="00553AA5">
      <w:pPr>
        <w:rPr>
          <w:rFonts w:asciiTheme="minorHAnsi" w:hAnsiTheme="minorHAnsi" w:cstheme="minorHAnsi"/>
          <w:b/>
          <w:bCs/>
        </w:rPr>
      </w:pPr>
    </w:p>
    <w:p w14:paraId="1E7852A3" w14:textId="77777777" w:rsidR="00553AA5" w:rsidRDefault="00553AA5" w:rsidP="00553AA5">
      <w:pPr>
        <w:rPr>
          <w:rFonts w:asciiTheme="minorHAnsi" w:hAnsiTheme="minorHAnsi" w:cstheme="minorHAnsi"/>
          <w:b/>
          <w:bCs/>
        </w:rPr>
      </w:pPr>
    </w:p>
    <w:p w14:paraId="6DB34870" w14:textId="77777777" w:rsidR="00553AA5" w:rsidRDefault="00553AA5" w:rsidP="00553AA5">
      <w:pPr>
        <w:rPr>
          <w:rFonts w:asciiTheme="minorHAnsi" w:hAnsiTheme="minorHAnsi" w:cstheme="minorHAnsi"/>
          <w:b/>
          <w:bCs/>
        </w:rPr>
      </w:pPr>
    </w:p>
    <w:p w14:paraId="15B916B8" w14:textId="77777777" w:rsidR="00553AA5" w:rsidRDefault="00553AA5" w:rsidP="00553AA5">
      <w:pPr>
        <w:rPr>
          <w:rFonts w:asciiTheme="minorHAnsi" w:hAnsiTheme="minorHAnsi" w:cstheme="minorHAnsi"/>
          <w:b/>
          <w:bCs/>
        </w:rPr>
      </w:pPr>
    </w:p>
    <w:p w14:paraId="1369500A" w14:textId="77777777" w:rsidR="00553AA5" w:rsidRDefault="00553AA5" w:rsidP="00553AA5">
      <w:pPr>
        <w:rPr>
          <w:rFonts w:asciiTheme="minorHAnsi" w:hAnsiTheme="minorHAnsi" w:cstheme="minorHAnsi"/>
          <w:b/>
          <w:bCs/>
        </w:rPr>
      </w:pPr>
    </w:p>
    <w:p w14:paraId="37E4A258" w14:textId="77777777" w:rsidR="00553AA5" w:rsidRDefault="00553AA5" w:rsidP="00553AA5">
      <w:pPr>
        <w:rPr>
          <w:rFonts w:asciiTheme="minorHAnsi" w:hAnsiTheme="minorHAnsi" w:cstheme="minorHAnsi"/>
          <w:b/>
          <w:bCs/>
        </w:rPr>
      </w:pPr>
    </w:p>
    <w:p w14:paraId="5E563F63" w14:textId="77777777" w:rsidR="00553AA5" w:rsidRDefault="00553AA5" w:rsidP="00553AA5">
      <w:pPr>
        <w:rPr>
          <w:rFonts w:asciiTheme="minorHAnsi" w:hAnsiTheme="minorHAnsi" w:cstheme="minorHAnsi"/>
          <w:b/>
          <w:bCs/>
        </w:rPr>
      </w:pPr>
    </w:p>
    <w:p w14:paraId="4F2F7D5A" w14:textId="77777777" w:rsidR="00553AA5" w:rsidRDefault="00553AA5" w:rsidP="00553AA5">
      <w:pPr>
        <w:rPr>
          <w:rFonts w:asciiTheme="minorHAnsi" w:hAnsiTheme="minorHAnsi" w:cstheme="minorHAnsi"/>
          <w:b/>
          <w:bCs/>
        </w:rPr>
      </w:pPr>
    </w:p>
    <w:p w14:paraId="5D0E2529" w14:textId="77777777" w:rsidR="00553AA5" w:rsidRDefault="00553AA5" w:rsidP="00553AA5">
      <w:pPr>
        <w:rPr>
          <w:rFonts w:asciiTheme="minorHAnsi" w:hAnsiTheme="minorHAnsi" w:cstheme="minorHAnsi"/>
          <w:b/>
          <w:bCs/>
        </w:rPr>
      </w:pPr>
    </w:p>
    <w:p w14:paraId="62F52583" w14:textId="77777777" w:rsidR="00553AA5" w:rsidRDefault="00553AA5" w:rsidP="00553AA5">
      <w:pPr>
        <w:rPr>
          <w:rFonts w:asciiTheme="minorHAnsi" w:hAnsiTheme="minorHAnsi" w:cstheme="minorHAnsi"/>
          <w:b/>
          <w:bCs/>
        </w:rPr>
      </w:pPr>
    </w:p>
    <w:p w14:paraId="435D1425" w14:textId="77777777" w:rsidR="00553AA5" w:rsidRDefault="00553AA5" w:rsidP="00553AA5">
      <w:pPr>
        <w:rPr>
          <w:rFonts w:asciiTheme="minorHAnsi" w:hAnsiTheme="minorHAnsi" w:cstheme="minorHAnsi"/>
          <w:b/>
          <w:bCs/>
        </w:rPr>
      </w:pPr>
    </w:p>
    <w:p w14:paraId="336C3A08" w14:textId="77777777" w:rsidR="00553AA5" w:rsidRPr="00553AA5" w:rsidRDefault="00553AA5" w:rsidP="00553AA5">
      <w:pPr>
        <w:rPr>
          <w:rFonts w:asciiTheme="minorHAnsi" w:hAnsiTheme="minorHAnsi" w:cstheme="minorHAnsi"/>
          <w:b/>
          <w:bCs/>
        </w:rPr>
      </w:pPr>
    </w:p>
    <w:p w14:paraId="0ACCC3A6" w14:textId="2E2B30CD" w:rsidR="00413241" w:rsidRPr="00C71EF3" w:rsidRDefault="00F50DCD" w:rsidP="00C71EF3">
      <w:pPr>
        <w:pStyle w:val="Prrafodelista"/>
        <w:numPr>
          <w:ilvl w:val="2"/>
          <w:numId w:val="2"/>
        </w:numPr>
        <w:rPr>
          <w:rFonts w:asciiTheme="minorHAnsi" w:hAnsiTheme="minorHAnsi" w:cstheme="minorHAnsi"/>
          <w:b/>
          <w:bCs/>
        </w:rPr>
      </w:pPr>
      <w:r>
        <w:rPr>
          <w:rFonts w:asciiTheme="minorHAnsi" w:hAnsiTheme="minorHAnsi" w:cstheme="minorHAnsi"/>
          <w:b/>
          <w:bCs/>
        </w:rPr>
        <w:t>Módulo de venta</w:t>
      </w:r>
    </w:p>
    <w:p w14:paraId="2E28DA4C" w14:textId="77777777" w:rsidR="00413241" w:rsidRDefault="00413241" w:rsidP="00413241">
      <w:pPr>
        <w:pStyle w:val="Prrafodelista"/>
        <w:ind w:left="1997"/>
        <w:rPr>
          <w:rFonts w:asciiTheme="minorHAnsi" w:hAnsiTheme="minorHAnsi" w:cstheme="minorHAnsi"/>
          <w:b/>
          <w:bCs/>
        </w:rPr>
      </w:pPr>
    </w:p>
    <w:tbl>
      <w:tblPr>
        <w:tblW w:w="5000" w:type="pct"/>
        <w:tblCellMar>
          <w:left w:w="0" w:type="dxa"/>
          <w:right w:w="0" w:type="dxa"/>
        </w:tblCellMar>
        <w:tblLook w:val="0600" w:firstRow="0" w:lastRow="0" w:firstColumn="0" w:lastColumn="0" w:noHBand="1" w:noVBand="1"/>
      </w:tblPr>
      <w:tblGrid>
        <w:gridCol w:w="1706"/>
        <w:gridCol w:w="7912"/>
      </w:tblGrid>
      <w:tr w:rsidR="00C71EF3" w:rsidRPr="0039736F" w14:paraId="0142F934" w14:textId="77777777" w:rsidTr="00CF6EC9">
        <w:trPr>
          <w:trHeight w:val="35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AEE82CA" w14:textId="77777777" w:rsidR="00C71EF3" w:rsidRPr="0039736F" w:rsidRDefault="00C71EF3" w:rsidP="00CF6EC9">
            <w:pPr>
              <w:keepLines/>
              <w:contextualSpacing/>
              <w:rPr>
                <w:rFonts w:asciiTheme="minorHAnsi" w:hAnsiTheme="minorHAnsi" w:cstheme="minorHAnsi"/>
                <w:b/>
                <w:bCs/>
                <w:iCs/>
              </w:rPr>
            </w:pPr>
            <w:r w:rsidRPr="0039736F">
              <w:rPr>
                <w:rFonts w:asciiTheme="minorHAnsi" w:hAnsiTheme="minorHAnsi" w:cstheme="minorHAnsi"/>
                <w:b/>
                <w:bCs/>
                <w:iCs/>
              </w:rPr>
              <w:t>Número: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B1C8C66" w14:textId="457E0B79" w:rsidR="00C71EF3" w:rsidRPr="0039736F" w:rsidRDefault="00C71EF3" w:rsidP="00CF6EC9">
            <w:pPr>
              <w:keepLines/>
              <w:ind w:left="708" w:hanging="708"/>
              <w:contextualSpacing/>
              <w:rPr>
                <w:rFonts w:asciiTheme="minorHAnsi" w:hAnsiTheme="minorHAnsi" w:cstheme="minorHAnsi"/>
                <w:bCs/>
                <w:iCs/>
                <w:color w:val="0000FF"/>
              </w:rPr>
            </w:pPr>
            <w:r w:rsidRPr="0039736F">
              <w:rPr>
                <w:rFonts w:asciiTheme="minorHAnsi" w:hAnsiTheme="minorHAnsi" w:cstheme="minorHAnsi"/>
                <w:bCs/>
                <w:iCs/>
              </w:rPr>
              <w:t>RF-</w:t>
            </w:r>
            <w:r w:rsidR="00C91966">
              <w:rPr>
                <w:rFonts w:asciiTheme="minorHAnsi" w:hAnsiTheme="minorHAnsi" w:cstheme="minorHAnsi"/>
                <w:bCs/>
                <w:iCs/>
              </w:rPr>
              <w:t>17</w:t>
            </w:r>
          </w:p>
        </w:tc>
      </w:tr>
      <w:tr w:rsidR="00C71EF3" w:rsidRPr="0039736F" w14:paraId="0BB65A2A" w14:textId="77777777" w:rsidTr="00CF6EC9">
        <w:trPr>
          <w:trHeight w:val="39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15EF2B2" w14:textId="77777777" w:rsidR="00C71EF3" w:rsidRPr="0039736F" w:rsidRDefault="00C71EF3" w:rsidP="00CF6EC9">
            <w:pPr>
              <w:keepLines/>
              <w:contextualSpacing/>
              <w:rPr>
                <w:rFonts w:asciiTheme="minorHAnsi" w:hAnsiTheme="minorHAnsi" w:cstheme="minorHAnsi"/>
                <w:b/>
                <w:bCs/>
                <w:iCs/>
              </w:rPr>
            </w:pPr>
            <w:r w:rsidRPr="0039736F">
              <w:rPr>
                <w:rFonts w:asciiTheme="minorHAnsi" w:hAnsiTheme="minorHAnsi" w:cstheme="minorHAnsi"/>
                <w:b/>
                <w:bCs/>
                <w:iCs/>
              </w:rPr>
              <w:t>Título: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2914FFD" w14:textId="0FBF922E" w:rsidR="00C71EF3" w:rsidRPr="0039736F" w:rsidRDefault="00C71EF3" w:rsidP="00CF6EC9">
            <w:pPr>
              <w:keepLines/>
              <w:contextualSpacing/>
              <w:rPr>
                <w:rFonts w:asciiTheme="minorHAnsi" w:hAnsiTheme="minorHAnsi" w:cstheme="minorHAnsi"/>
                <w:iCs/>
              </w:rPr>
            </w:pPr>
            <w:r>
              <w:rPr>
                <w:rFonts w:asciiTheme="minorHAnsi" w:hAnsiTheme="minorHAnsi" w:cstheme="minorHAnsi"/>
                <w:iCs/>
              </w:rPr>
              <w:t>Registrar ventas</w:t>
            </w:r>
          </w:p>
        </w:tc>
      </w:tr>
      <w:tr w:rsidR="00C71EF3" w:rsidRPr="0039736F" w14:paraId="15190BAD" w14:textId="77777777" w:rsidTr="00CF6EC9">
        <w:trPr>
          <w:trHeight w:val="28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DADBFC1" w14:textId="77777777" w:rsidR="00C71EF3" w:rsidRPr="0039736F" w:rsidRDefault="00C71EF3" w:rsidP="00CF6EC9">
            <w:pPr>
              <w:keepLines/>
              <w:contextualSpacing/>
              <w:rPr>
                <w:rFonts w:asciiTheme="minorHAnsi" w:hAnsiTheme="minorHAnsi" w:cstheme="minorHAnsi"/>
                <w:b/>
                <w:bCs/>
                <w:iCs/>
              </w:rPr>
            </w:pPr>
            <w:r w:rsidRPr="0039736F">
              <w:rPr>
                <w:rFonts w:asciiTheme="minorHAnsi" w:hAnsiTheme="minorHAnsi" w:cstheme="minorHAnsi"/>
                <w:b/>
                <w:bCs/>
                <w:iCs/>
              </w:rPr>
              <w:t>Texto: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DA2440A" w14:textId="48FDF3A0" w:rsidR="00C71EF3" w:rsidRPr="0039736F" w:rsidRDefault="00C71EF3" w:rsidP="00CF6EC9">
            <w:pPr>
              <w:keepLines/>
              <w:contextualSpacing/>
              <w:rPr>
                <w:rFonts w:asciiTheme="minorHAnsi" w:hAnsiTheme="minorHAnsi" w:cstheme="minorHAnsi"/>
                <w:iCs/>
              </w:rPr>
            </w:pPr>
            <w:r w:rsidRPr="0039736F">
              <w:rPr>
                <w:rFonts w:asciiTheme="minorHAnsi" w:hAnsiTheme="minorHAnsi" w:cstheme="minorHAnsi"/>
                <w:iCs/>
                <w:kern w:val="24"/>
              </w:rPr>
              <w:t>El sistema</w:t>
            </w:r>
            <w:r>
              <w:rPr>
                <w:rFonts w:asciiTheme="minorHAnsi" w:hAnsiTheme="minorHAnsi" w:cstheme="minorHAnsi"/>
                <w:iCs/>
                <w:kern w:val="24"/>
              </w:rPr>
              <w:t xml:space="preserve"> debe</w:t>
            </w:r>
            <w:r w:rsidRPr="0039736F">
              <w:rPr>
                <w:rFonts w:asciiTheme="minorHAnsi" w:hAnsiTheme="minorHAnsi" w:cstheme="minorHAnsi"/>
                <w:iCs/>
                <w:kern w:val="24"/>
              </w:rPr>
              <w:t xml:space="preserve"> </w:t>
            </w:r>
            <w:r>
              <w:rPr>
                <w:rFonts w:asciiTheme="minorHAnsi" w:hAnsiTheme="minorHAnsi" w:cstheme="minorHAnsi"/>
                <w:iCs/>
                <w:kern w:val="24"/>
              </w:rPr>
              <w:t>permitir al administrador y al empleado registrar las ventas de productos hacia los clientes.</w:t>
            </w:r>
          </w:p>
        </w:tc>
      </w:tr>
      <w:tr w:rsidR="00C71EF3" w:rsidRPr="0039736F" w14:paraId="49C4822C" w14:textId="77777777" w:rsidTr="00CF6EC9">
        <w:trPr>
          <w:trHeight w:val="187"/>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CE1AFBB" w14:textId="77777777" w:rsidR="00C71EF3" w:rsidRPr="0039736F" w:rsidRDefault="00C71EF3" w:rsidP="00CF6EC9">
            <w:pPr>
              <w:keepLines/>
              <w:contextualSpacing/>
              <w:rPr>
                <w:rFonts w:asciiTheme="minorHAnsi" w:hAnsiTheme="minorHAnsi" w:cstheme="minorHAnsi"/>
                <w:b/>
                <w:bCs/>
                <w:iCs/>
              </w:rPr>
            </w:pPr>
            <w:r w:rsidRPr="0039736F">
              <w:rPr>
                <w:rFonts w:asciiTheme="minorHAnsi" w:hAnsiTheme="minorHAnsi" w:cstheme="minorHAnsi"/>
                <w:b/>
                <w:bCs/>
                <w:iCs/>
              </w:rPr>
              <w:t>Tipo: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91F8880" w14:textId="77777777" w:rsidR="00C71EF3" w:rsidRPr="0039736F" w:rsidRDefault="00C71EF3" w:rsidP="00CF6EC9">
            <w:pPr>
              <w:keepLines/>
              <w:contextualSpacing/>
              <w:rPr>
                <w:rFonts w:asciiTheme="minorHAnsi" w:hAnsiTheme="minorHAnsi" w:cstheme="minorHAnsi"/>
                <w:iCs/>
              </w:rPr>
            </w:pPr>
            <w:r w:rsidRPr="0039736F">
              <w:rPr>
                <w:rFonts w:asciiTheme="minorHAnsi" w:hAnsiTheme="minorHAnsi" w:cstheme="minorHAnsi"/>
                <w:iCs/>
                <w:kern w:val="24"/>
              </w:rPr>
              <w:t xml:space="preserve">Funcional </w:t>
            </w:r>
          </w:p>
        </w:tc>
      </w:tr>
      <w:tr w:rsidR="00C71EF3" w:rsidRPr="0039736F" w14:paraId="15B956D4" w14:textId="77777777" w:rsidTr="00CF6EC9">
        <w:trPr>
          <w:trHeight w:val="131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2C2AC93" w14:textId="77777777" w:rsidR="00C71EF3" w:rsidRPr="0039736F" w:rsidRDefault="00C71EF3" w:rsidP="00CF6EC9">
            <w:pPr>
              <w:keepLines/>
              <w:contextualSpacing/>
              <w:rPr>
                <w:rFonts w:asciiTheme="minorHAnsi" w:hAnsiTheme="minorHAnsi" w:cstheme="minorHAnsi"/>
                <w:b/>
                <w:bCs/>
                <w:iCs/>
              </w:rPr>
            </w:pPr>
            <w:r w:rsidRPr="0039736F">
              <w:rPr>
                <w:rFonts w:asciiTheme="minorHAnsi" w:hAnsiTheme="minorHAnsi" w:cstheme="minorHAnsi"/>
                <w:b/>
                <w:bCs/>
                <w:iCs/>
              </w:rPr>
              <w:t>Detalles de requisitos y restricciones:</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1634E08" w14:textId="77777777" w:rsidR="00C71EF3" w:rsidRPr="0039736F" w:rsidRDefault="00C71EF3" w:rsidP="00CF6EC9">
            <w:pPr>
              <w:keepLines/>
              <w:contextualSpacing/>
              <w:rPr>
                <w:rFonts w:asciiTheme="minorHAnsi" w:hAnsiTheme="minorHAnsi" w:cstheme="minorHAnsi"/>
                <w:iCs/>
                <w:kern w:val="24"/>
              </w:rPr>
            </w:pPr>
            <w:r w:rsidRPr="0039736F">
              <w:rPr>
                <w:rFonts w:asciiTheme="minorHAnsi" w:hAnsiTheme="minorHAnsi" w:cstheme="minorHAnsi"/>
                <w:iCs/>
                <w:kern w:val="24"/>
              </w:rPr>
              <w:t>El sistema</w:t>
            </w:r>
            <w:r>
              <w:rPr>
                <w:rFonts w:asciiTheme="minorHAnsi" w:hAnsiTheme="minorHAnsi" w:cstheme="minorHAnsi"/>
                <w:iCs/>
                <w:kern w:val="24"/>
              </w:rPr>
              <w:t xml:space="preserve"> debe contener la siguiente información</w:t>
            </w:r>
            <w:r w:rsidRPr="0039736F">
              <w:rPr>
                <w:rFonts w:asciiTheme="minorHAnsi" w:hAnsiTheme="minorHAnsi" w:cstheme="minorHAnsi"/>
                <w:iCs/>
                <w:kern w:val="24"/>
              </w:rPr>
              <w:t>:</w:t>
            </w:r>
          </w:p>
          <w:p w14:paraId="69B55F72" w14:textId="020B889F" w:rsidR="00C71EF3" w:rsidRDefault="00C71EF3" w:rsidP="00CF6EC9">
            <w:pPr>
              <w:pStyle w:val="Prrafodelista"/>
              <w:numPr>
                <w:ilvl w:val="0"/>
                <w:numId w:val="120"/>
              </w:numPr>
            </w:pPr>
            <w:r w:rsidRPr="009E3797">
              <w:t>I</w:t>
            </w:r>
            <w:r>
              <w:t>D</w:t>
            </w:r>
            <w:r w:rsidRPr="009E3797">
              <w:t xml:space="preserve"> de</w:t>
            </w:r>
            <w:r w:rsidR="00021766">
              <w:t xml:space="preserve"> la venta</w:t>
            </w:r>
            <w:r>
              <w:t xml:space="preserve"> (</w:t>
            </w:r>
            <w:proofErr w:type="spellStart"/>
            <w:r>
              <w:t>int</w:t>
            </w:r>
            <w:proofErr w:type="spellEnd"/>
            <w:r>
              <w:t>, generado automáticamente, único)</w:t>
            </w:r>
          </w:p>
          <w:p w14:paraId="6E1B90BF" w14:textId="7147960C" w:rsidR="00C71EF3" w:rsidRDefault="00C71EF3" w:rsidP="00CF6EC9">
            <w:pPr>
              <w:pStyle w:val="Prrafodelista"/>
              <w:numPr>
                <w:ilvl w:val="0"/>
                <w:numId w:val="120"/>
              </w:numPr>
            </w:pPr>
            <w:r>
              <w:t xml:space="preserve">ID del </w:t>
            </w:r>
            <w:r w:rsidR="00021766">
              <w:t>usuario</w:t>
            </w:r>
            <w:r>
              <w:t xml:space="preserve"> (</w:t>
            </w:r>
            <w:proofErr w:type="spellStart"/>
            <w:r>
              <w:t>int</w:t>
            </w:r>
            <w:proofErr w:type="spellEnd"/>
            <w:r>
              <w:t>, único)</w:t>
            </w:r>
          </w:p>
          <w:p w14:paraId="12472AB8" w14:textId="17083AD6" w:rsidR="00021766" w:rsidRDefault="00021766" w:rsidP="00CF6EC9">
            <w:pPr>
              <w:pStyle w:val="Prrafodelista"/>
              <w:numPr>
                <w:ilvl w:val="0"/>
                <w:numId w:val="120"/>
              </w:numPr>
            </w:pPr>
            <w:r>
              <w:t>Tipo de documento (</w:t>
            </w:r>
            <w:proofErr w:type="spellStart"/>
            <w:r>
              <w:t>String</w:t>
            </w:r>
            <w:proofErr w:type="spellEnd"/>
            <w:r>
              <w:t>, 30 caracteres)</w:t>
            </w:r>
          </w:p>
          <w:p w14:paraId="53A3EBC1" w14:textId="4EB0BA9B" w:rsidR="00021766" w:rsidRDefault="00021766" w:rsidP="00CF6EC9">
            <w:pPr>
              <w:pStyle w:val="Prrafodelista"/>
              <w:numPr>
                <w:ilvl w:val="0"/>
                <w:numId w:val="120"/>
              </w:numPr>
            </w:pPr>
            <w:r>
              <w:t>Número del documento</w:t>
            </w:r>
            <w:r w:rsidR="00514C7B">
              <w:t xml:space="preserve"> del cliente</w:t>
            </w:r>
            <w:r>
              <w:t xml:space="preserve"> (</w:t>
            </w:r>
            <w:proofErr w:type="spellStart"/>
            <w:r w:rsidR="00514C7B">
              <w:t>String</w:t>
            </w:r>
            <w:proofErr w:type="spellEnd"/>
            <w:r w:rsidR="00514C7B">
              <w:t>, único</w:t>
            </w:r>
            <w:r>
              <w:t>)</w:t>
            </w:r>
          </w:p>
          <w:p w14:paraId="328CE4A7" w14:textId="47461504" w:rsidR="00C71EF3" w:rsidRDefault="00514C7B" w:rsidP="00CF6EC9">
            <w:pPr>
              <w:pStyle w:val="Prrafodelista"/>
              <w:numPr>
                <w:ilvl w:val="0"/>
                <w:numId w:val="120"/>
              </w:numPr>
            </w:pPr>
            <w:r>
              <w:t>Nombre del cliente</w:t>
            </w:r>
            <w:r w:rsidR="00C71EF3">
              <w:t xml:space="preserve"> (</w:t>
            </w:r>
            <w:proofErr w:type="spellStart"/>
            <w:r w:rsidR="00C71EF3">
              <w:t>String</w:t>
            </w:r>
            <w:proofErr w:type="spellEnd"/>
            <w:r w:rsidR="00C71EF3">
              <w:t>)</w:t>
            </w:r>
          </w:p>
          <w:p w14:paraId="29C54E2C" w14:textId="263B1716" w:rsidR="00514C7B" w:rsidRDefault="00514C7B" w:rsidP="00CF6EC9">
            <w:pPr>
              <w:pStyle w:val="Prrafodelista"/>
              <w:numPr>
                <w:ilvl w:val="0"/>
                <w:numId w:val="120"/>
              </w:numPr>
            </w:pPr>
            <w:r>
              <w:t>Monto total (decimal, de 10 enteros hasta 2 decimales)</w:t>
            </w:r>
          </w:p>
          <w:p w14:paraId="622C987B" w14:textId="43F178D0" w:rsidR="00C71EF3" w:rsidRDefault="00514C7B" w:rsidP="00CF6EC9">
            <w:pPr>
              <w:pStyle w:val="Prrafodelista"/>
              <w:numPr>
                <w:ilvl w:val="0"/>
                <w:numId w:val="120"/>
              </w:numPr>
            </w:pPr>
            <w:r>
              <w:t>Monto pago</w:t>
            </w:r>
            <w:r w:rsidR="00C71EF3">
              <w:t xml:space="preserve"> (</w:t>
            </w:r>
            <w:r>
              <w:t>decimal, de 10 enteros hasta 2 decimales</w:t>
            </w:r>
            <w:r w:rsidR="00C71EF3">
              <w:t>)</w:t>
            </w:r>
          </w:p>
          <w:p w14:paraId="0F0FCE19" w14:textId="21B4AAE4" w:rsidR="00514C7B" w:rsidRDefault="00514C7B" w:rsidP="00CF6EC9">
            <w:pPr>
              <w:pStyle w:val="Prrafodelista"/>
              <w:numPr>
                <w:ilvl w:val="0"/>
                <w:numId w:val="120"/>
              </w:numPr>
            </w:pPr>
            <w:r>
              <w:t>Descuento (decimal, de 10 enteros hasta 2 decimales)</w:t>
            </w:r>
          </w:p>
          <w:p w14:paraId="7FB3355D" w14:textId="2B0CB2D0" w:rsidR="00514C7B" w:rsidRDefault="00514C7B" w:rsidP="00CF6EC9">
            <w:pPr>
              <w:pStyle w:val="Prrafodelista"/>
              <w:numPr>
                <w:ilvl w:val="0"/>
                <w:numId w:val="120"/>
              </w:numPr>
            </w:pPr>
            <w:r>
              <w:t>Monto cambio (decimal, de 10 enteros hasta 2 decimales)</w:t>
            </w:r>
          </w:p>
          <w:p w14:paraId="3BBB264E" w14:textId="77777777" w:rsidR="00C71EF3" w:rsidRPr="007C308A" w:rsidRDefault="00C71EF3" w:rsidP="00CF6EC9">
            <w:pPr>
              <w:pStyle w:val="Prrafodelista"/>
              <w:numPr>
                <w:ilvl w:val="0"/>
                <w:numId w:val="120"/>
              </w:numPr>
              <w:rPr>
                <w:rFonts w:asciiTheme="minorHAnsi" w:hAnsiTheme="minorHAnsi" w:cstheme="minorHAnsi"/>
                <w:iCs/>
              </w:rPr>
            </w:pPr>
            <w:r w:rsidRPr="009E3797">
              <w:t>Estado de</w:t>
            </w:r>
            <w:r>
              <w:t xml:space="preserve"> la categoría (</w:t>
            </w:r>
            <w:proofErr w:type="spellStart"/>
            <w:r>
              <w:t>boolean</w:t>
            </w:r>
            <w:proofErr w:type="spellEnd"/>
            <w:r>
              <w:t xml:space="preserve"> 0 = Activo, 1 = No Activo)</w:t>
            </w:r>
          </w:p>
        </w:tc>
      </w:tr>
      <w:tr w:rsidR="00C71EF3" w:rsidRPr="0039736F" w14:paraId="4BF058CC" w14:textId="77777777" w:rsidTr="00CF6EC9">
        <w:trPr>
          <w:trHeight w:val="942"/>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244CA5A" w14:textId="77777777" w:rsidR="00C71EF3" w:rsidRPr="0039736F" w:rsidRDefault="00C71EF3" w:rsidP="00CF6EC9">
            <w:pPr>
              <w:keepLines/>
              <w:contextualSpacing/>
              <w:rPr>
                <w:rFonts w:asciiTheme="minorHAnsi" w:hAnsiTheme="minorHAnsi" w:cstheme="minorHAnsi"/>
                <w:b/>
                <w:bCs/>
                <w:iCs/>
              </w:rPr>
            </w:pPr>
            <w:r w:rsidRPr="0039736F">
              <w:rPr>
                <w:rFonts w:asciiTheme="minorHAnsi" w:hAnsiTheme="minorHAnsi" w:cstheme="minorHAnsi"/>
                <w:b/>
                <w:bCs/>
                <w:iCs/>
              </w:rPr>
              <w:t>Fecha de revisión y versión:</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4138F2D" w14:textId="77777777" w:rsidR="00C71EF3" w:rsidRPr="0039736F" w:rsidRDefault="00C71EF3" w:rsidP="00CF6EC9">
            <w:pPr>
              <w:keepLines/>
              <w:contextualSpacing/>
              <w:rPr>
                <w:rFonts w:asciiTheme="minorHAnsi" w:hAnsiTheme="minorHAnsi" w:cstheme="minorHAnsi"/>
                <w:iCs/>
                <w:color w:val="000000" w:themeColor="text1"/>
                <w:sz w:val="36"/>
                <w:szCs w:val="36"/>
              </w:rPr>
            </w:pPr>
            <w:r>
              <w:rPr>
                <w:rFonts w:asciiTheme="minorHAnsi" w:hAnsiTheme="minorHAnsi" w:cstheme="minorHAnsi"/>
                <w:iCs/>
                <w:color w:val="000000" w:themeColor="text1"/>
                <w:kern w:val="24"/>
              </w:rPr>
              <w:t>04</w:t>
            </w:r>
            <w:r w:rsidRPr="0039736F">
              <w:rPr>
                <w:rFonts w:asciiTheme="minorHAnsi" w:hAnsiTheme="minorHAnsi" w:cstheme="minorHAnsi"/>
                <w:iCs/>
                <w:color w:val="000000" w:themeColor="text1"/>
                <w:kern w:val="24"/>
              </w:rPr>
              <w:t>/</w:t>
            </w:r>
            <w:r>
              <w:rPr>
                <w:rFonts w:asciiTheme="minorHAnsi" w:hAnsiTheme="minorHAnsi" w:cstheme="minorHAnsi"/>
                <w:iCs/>
                <w:color w:val="000000" w:themeColor="text1"/>
                <w:kern w:val="24"/>
              </w:rPr>
              <w:t>11</w:t>
            </w:r>
            <w:r w:rsidRPr="0039736F">
              <w:rPr>
                <w:rFonts w:asciiTheme="minorHAnsi" w:hAnsiTheme="minorHAnsi" w:cstheme="minorHAnsi"/>
                <w:iCs/>
                <w:color w:val="000000" w:themeColor="text1"/>
                <w:kern w:val="24"/>
              </w:rPr>
              <w:t>/202</w:t>
            </w:r>
            <w:r>
              <w:rPr>
                <w:rFonts w:asciiTheme="minorHAnsi" w:hAnsiTheme="minorHAnsi" w:cstheme="minorHAnsi"/>
                <w:iCs/>
                <w:color w:val="000000" w:themeColor="text1"/>
                <w:kern w:val="24"/>
              </w:rPr>
              <w:t>4</w:t>
            </w:r>
          </w:p>
          <w:p w14:paraId="1D6878D6" w14:textId="77777777" w:rsidR="00C71EF3" w:rsidRPr="0039736F" w:rsidRDefault="00C71EF3" w:rsidP="00CF6EC9">
            <w:pPr>
              <w:keepLines/>
              <w:contextualSpacing/>
              <w:rPr>
                <w:rFonts w:asciiTheme="minorHAnsi" w:hAnsiTheme="minorHAnsi" w:cstheme="minorHAnsi"/>
                <w:iCs/>
              </w:rPr>
            </w:pPr>
            <w:r w:rsidRPr="0039736F">
              <w:rPr>
                <w:rFonts w:asciiTheme="minorHAnsi" w:hAnsiTheme="minorHAnsi" w:cstheme="minorHAnsi"/>
                <w:iCs/>
                <w:color w:val="000000" w:themeColor="text1"/>
                <w:kern w:val="24"/>
              </w:rPr>
              <w:t>Versión 1.1</w:t>
            </w:r>
          </w:p>
        </w:tc>
      </w:tr>
      <w:tr w:rsidR="00C71EF3" w:rsidRPr="0039736F" w14:paraId="4D4451BB"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E8B66A5" w14:textId="77777777" w:rsidR="00C71EF3" w:rsidRPr="0039736F" w:rsidRDefault="00C71EF3" w:rsidP="00CF6EC9">
            <w:pPr>
              <w:keepLines/>
              <w:contextualSpacing/>
              <w:rPr>
                <w:rFonts w:asciiTheme="minorHAnsi" w:hAnsiTheme="minorHAnsi" w:cstheme="minorHAnsi"/>
                <w:b/>
                <w:bCs/>
                <w:iCs/>
              </w:rPr>
            </w:pPr>
            <w:r w:rsidRPr="0039736F">
              <w:rPr>
                <w:rFonts w:asciiTheme="minorHAnsi" w:hAnsiTheme="minorHAnsi" w:cstheme="minorHAnsi"/>
                <w:b/>
                <w:bCs/>
                <w:iCs/>
              </w:rPr>
              <w:t>Prioridad:</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4EDAE4C" w14:textId="77777777" w:rsidR="00C71EF3" w:rsidRPr="0039736F" w:rsidRDefault="00C71EF3" w:rsidP="00CF6EC9">
            <w:pPr>
              <w:keepLines/>
              <w:contextualSpacing/>
              <w:rPr>
                <w:rFonts w:asciiTheme="minorHAnsi" w:hAnsiTheme="minorHAnsi" w:cstheme="minorHAnsi"/>
                <w:iCs/>
              </w:rPr>
            </w:pPr>
            <w:r>
              <w:rPr>
                <w:rFonts w:asciiTheme="minorHAnsi" w:hAnsiTheme="minorHAnsi" w:cstheme="minorHAnsi"/>
                <w:iCs/>
              </w:rPr>
              <w:t>Alta</w:t>
            </w:r>
          </w:p>
        </w:tc>
      </w:tr>
    </w:tbl>
    <w:p w14:paraId="16A97B5A" w14:textId="77777777" w:rsidR="00413241" w:rsidRDefault="00413241" w:rsidP="00413241">
      <w:pPr>
        <w:pStyle w:val="Prrafodelista"/>
        <w:ind w:left="1997"/>
        <w:rPr>
          <w:rFonts w:asciiTheme="minorHAnsi" w:hAnsiTheme="minorHAnsi" w:cstheme="minorHAnsi"/>
          <w:b/>
          <w:bCs/>
        </w:rPr>
      </w:pPr>
    </w:p>
    <w:p w14:paraId="0885D66A" w14:textId="77777777" w:rsidR="00413241" w:rsidRDefault="00413241" w:rsidP="00413241">
      <w:pPr>
        <w:pStyle w:val="Prrafodelista"/>
        <w:ind w:left="1997"/>
        <w:rPr>
          <w:rFonts w:asciiTheme="minorHAnsi" w:hAnsiTheme="minorHAnsi" w:cstheme="minorHAnsi"/>
          <w:b/>
          <w:bCs/>
        </w:rPr>
      </w:pPr>
    </w:p>
    <w:p w14:paraId="5FBC9A13" w14:textId="77777777" w:rsidR="00413241" w:rsidRDefault="00413241" w:rsidP="00413241">
      <w:pPr>
        <w:pStyle w:val="Prrafodelista"/>
        <w:ind w:left="1997"/>
        <w:rPr>
          <w:rFonts w:asciiTheme="minorHAnsi" w:hAnsiTheme="minorHAnsi" w:cstheme="minorHAnsi"/>
          <w:b/>
          <w:bCs/>
        </w:rPr>
      </w:pPr>
    </w:p>
    <w:p w14:paraId="16AD750E" w14:textId="77777777" w:rsidR="00413241" w:rsidRDefault="00413241" w:rsidP="00413241">
      <w:pPr>
        <w:pStyle w:val="Prrafodelista"/>
        <w:ind w:left="1997"/>
        <w:rPr>
          <w:rFonts w:asciiTheme="minorHAnsi" w:hAnsiTheme="minorHAnsi" w:cstheme="minorHAnsi"/>
          <w:b/>
          <w:bCs/>
        </w:rPr>
      </w:pPr>
    </w:p>
    <w:p w14:paraId="4CA6C49A" w14:textId="77777777" w:rsidR="00413241" w:rsidRDefault="00413241" w:rsidP="00413241">
      <w:pPr>
        <w:pStyle w:val="Prrafodelista"/>
        <w:ind w:left="1997"/>
        <w:rPr>
          <w:rFonts w:asciiTheme="minorHAnsi" w:hAnsiTheme="minorHAnsi" w:cstheme="minorHAnsi"/>
          <w:b/>
          <w:bCs/>
        </w:rPr>
      </w:pPr>
    </w:p>
    <w:p w14:paraId="567728C7" w14:textId="77777777" w:rsidR="00413241" w:rsidRDefault="00413241" w:rsidP="00413241">
      <w:pPr>
        <w:pStyle w:val="Prrafodelista"/>
        <w:ind w:left="1997"/>
        <w:rPr>
          <w:rFonts w:asciiTheme="minorHAnsi" w:hAnsiTheme="minorHAnsi" w:cstheme="minorHAnsi"/>
          <w:b/>
          <w:bCs/>
        </w:rPr>
      </w:pPr>
    </w:p>
    <w:p w14:paraId="02A6D43C" w14:textId="77777777" w:rsidR="00413241" w:rsidRDefault="00413241" w:rsidP="00413241">
      <w:pPr>
        <w:pStyle w:val="Prrafodelista"/>
        <w:ind w:left="1997"/>
        <w:rPr>
          <w:rFonts w:asciiTheme="minorHAnsi" w:hAnsiTheme="minorHAnsi" w:cstheme="minorHAnsi"/>
          <w:b/>
          <w:bCs/>
        </w:rPr>
      </w:pPr>
    </w:p>
    <w:p w14:paraId="1693C689" w14:textId="77777777" w:rsidR="00413241" w:rsidRDefault="00413241" w:rsidP="00413241">
      <w:pPr>
        <w:pStyle w:val="Prrafodelista"/>
        <w:ind w:left="1997"/>
        <w:rPr>
          <w:rFonts w:asciiTheme="minorHAnsi" w:hAnsiTheme="minorHAnsi" w:cstheme="minorHAnsi"/>
          <w:b/>
          <w:bCs/>
        </w:rPr>
      </w:pPr>
    </w:p>
    <w:p w14:paraId="75CB1D44" w14:textId="77777777" w:rsidR="00413241" w:rsidRDefault="00413241" w:rsidP="00413241">
      <w:pPr>
        <w:pStyle w:val="Prrafodelista"/>
        <w:ind w:left="1997"/>
        <w:rPr>
          <w:rFonts w:asciiTheme="minorHAnsi" w:hAnsiTheme="minorHAnsi" w:cstheme="minorHAnsi"/>
          <w:b/>
          <w:bCs/>
        </w:rPr>
      </w:pPr>
    </w:p>
    <w:p w14:paraId="76D2B422" w14:textId="77777777" w:rsidR="00413241" w:rsidRDefault="00413241" w:rsidP="00413241">
      <w:pPr>
        <w:pStyle w:val="Prrafodelista"/>
        <w:ind w:left="1997"/>
        <w:rPr>
          <w:rFonts w:asciiTheme="minorHAnsi" w:hAnsiTheme="minorHAnsi" w:cstheme="minorHAnsi"/>
          <w:b/>
          <w:bCs/>
        </w:rPr>
      </w:pPr>
    </w:p>
    <w:p w14:paraId="4461DEE3" w14:textId="77777777" w:rsidR="00413241" w:rsidRDefault="00413241" w:rsidP="00413241">
      <w:pPr>
        <w:pStyle w:val="Prrafodelista"/>
        <w:ind w:left="1997"/>
        <w:rPr>
          <w:rFonts w:asciiTheme="minorHAnsi" w:hAnsiTheme="minorHAnsi" w:cstheme="minorHAnsi"/>
          <w:b/>
          <w:bCs/>
        </w:rPr>
      </w:pPr>
    </w:p>
    <w:p w14:paraId="0104B637" w14:textId="77777777" w:rsidR="00413241" w:rsidRDefault="00413241" w:rsidP="00413241">
      <w:pPr>
        <w:pStyle w:val="Prrafodelista"/>
        <w:ind w:left="1997"/>
        <w:rPr>
          <w:rFonts w:asciiTheme="minorHAnsi" w:hAnsiTheme="minorHAnsi" w:cstheme="minorHAnsi"/>
          <w:b/>
          <w:bCs/>
        </w:rPr>
      </w:pPr>
    </w:p>
    <w:p w14:paraId="1D0F9E82" w14:textId="77777777" w:rsidR="00413241" w:rsidRDefault="00413241" w:rsidP="00413241">
      <w:pPr>
        <w:pStyle w:val="Prrafodelista"/>
        <w:ind w:left="1997"/>
        <w:rPr>
          <w:rFonts w:asciiTheme="minorHAnsi" w:hAnsiTheme="minorHAnsi" w:cstheme="minorHAnsi"/>
          <w:b/>
          <w:bCs/>
        </w:rPr>
      </w:pPr>
    </w:p>
    <w:p w14:paraId="7B8231DC" w14:textId="77777777" w:rsidR="00413241" w:rsidRDefault="00413241" w:rsidP="00413241">
      <w:pPr>
        <w:pStyle w:val="Prrafodelista"/>
        <w:ind w:left="1997"/>
        <w:rPr>
          <w:rFonts w:asciiTheme="minorHAnsi" w:hAnsiTheme="minorHAnsi" w:cstheme="minorHAnsi"/>
          <w:b/>
          <w:bCs/>
        </w:rPr>
      </w:pPr>
    </w:p>
    <w:p w14:paraId="73A9B1FD" w14:textId="77777777" w:rsidR="00413241" w:rsidRDefault="00413241" w:rsidP="00413241">
      <w:pPr>
        <w:pStyle w:val="Prrafodelista"/>
        <w:ind w:left="1997"/>
        <w:rPr>
          <w:rFonts w:asciiTheme="minorHAnsi" w:hAnsiTheme="minorHAnsi" w:cstheme="minorHAnsi"/>
          <w:b/>
          <w:bCs/>
        </w:rPr>
      </w:pPr>
    </w:p>
    <w:p w14:paraId="1DE1BF4A" w14:textId="77777777" w:rsidR="00413241" w:rsidRPr="00C71EF3" w:rsidRDefault="00413241" w:rsidP="00C71EF3">
      <w:pPr>
        <w:rPr>
          <w:rFonts w:asciiTheme="minorHAnsi" w:hAnsiTheme="minorHAnsi" w:cstheme="minorHAnsi"/>
          <w:b/>
          <w:bCs/>
        </w:rPr>
      </w:pPr>
    </w:p>
    <w:p w14:paraId="1E8976BD" w14:textId="77777777" w:rsidR="00413241" w:rsidRDefault="00413241" w:rsidP="00413241">
      <w:pPr>
        <w:pStyle w:val="Prrafodelista"/>
        <w:ind w:left="1997"/>
        <w:rPr>
          <w:rFonts w:asciiTheme="minorHAnsi" w:hAnsiTheme="minorHAnsi" w:cstheme="minorHAnsi"/>
          <w:b/>
          <w:bCs/>
        </w:rPr>
      </w:pPr>
    </w:p>
    <w:p w14:paraId="1363FC4C" w14:textId="77777777" w:rsidR="00413241" w:rsidRDefault="00413241" w:rsidP="00413241">
      <w:pPr>
        <w:pStyle w:val="Prrafodelista"/>
        <w:ind w:left="1997"/>
        <w:rPr>
          <w:rFonts w:asciiTheme="minorHAnsi" w:hAnsiTheme="minorHAnsi" w:cstheme="minorHAnsi"/>
          <w:b/>
          <w:bCs/>
        </w:rPr>
      </w:pPr>
    </w:p>
    <w:p w14:paraId="4B236188" w14:textId="77777777" w:rsidR="00553AA5" w:rsidRPr="001728CD" w:rsidRDefault="00553AA5" w:rsidP="001728CD">
      <w:pPr>
        <w:rPr>
          <w:rFonts w:asciiTheme="minorHAnsi" w:hAnsiTheme="minorHAnsi" w:cstheme="minorHAnsi"/>
          <w:b/>
          <w:bCs/>
        </w:rPr>
      </w:pPr>
    </w:p>
    <w:p w14:paraId="56C9A225" w14:textId="77777777" w:rsidR="00413241" w:rsidRDefault="00413241" w:rsidP="00413241">
      <w:pPr>
        <w:pStyle w:val="Prrafodelista"/>
        <w:ind w:left="1997"/>
        <w:rPr>
          <w:rFonts w:asciiTheme="minorHAnsi" w:hAnsiTheme="minorHAnsi" w:cstheme="minorHAnsi"/>
          <w:b/>
          <w:bCs/>
        </w:rPr>
      </w:pPr>
    </w:p>
    <w:p w14:paraId="5DA890D4" w14:textId="477CF300" w:rsidR="00A5254B" w:rsidRDefault="00A5254B" w:rsidP="00D66BF6">
      <w:pPr>
        <w:pStyle w:val="Prrafodelista"/>
        <w:numPr>
          <w:ilvl w:val="2"/>
          <w:numId w:val="2"/>
        </w:numPr>
        <w:rPr>
          <w:rFonts w:asciiTheme="minorHAnsi" w:hAnsiTheme="minorHAnsi" w:cstheme="minorHAnsi"/>
          <w:b/>
          <w:bCs/>
        </w:rPr>
      </w:pPr>
      <w:r>
        <w:rPr>
          <w:rFonts w:asciiTheme="minorHAnsi" w:hAnsiTheme="minorHAnsi" w:cstheme="minorHAnsi"/>
          <w:b/>
          <w:bCs/>
        </w:rPr>
        <w:t>Módulo de sucursales</w:t>
      </w:r>
    </w:p>
    <w:p w14:paraId="1F0D4401" w14:textId="77777777" w:rsidR="00287FDD" w:rsidRDefault="00287FDD" w:rsidP="00287FDD">
      <w:pPr>
        <w:rPr>
          <w:rFonts w:asciiTheme="minorHAnsi" w:hAnsiTheme="minorHAnsi" w:cstheme="minorHAnsi"/>
          <w:b/>
          <w:bCs/>
        </w:rPr>
      </w:pPr>
    </w:p>
    <w:tbl>
      <w:tblPr>
        <w:tblW w:w="5000" w:type="pct"/>
        <w:tblCellMar>
          <w:left w:w="0" w:type="dxa"/>
          <w:right w:w="0" w:type="dxa"/>
        </w:tblCellMar>
        <w:tblLook w:val="0600" w:firstRow="0" w:lastRow="0" w:firstColumn="0" w:lastColumn="0" w:noHBand="1" w:noVBand="1"/>
      </w:tblPr>
      <w:tblGrid>
        <w:gridCol w:w="1718"/>
        <w:gridCol w:w="7900"/>
      </w:tblGrid>
      <w:tr w:rsidR="00C1423A" w:rsidRPr="0039736F" w14:paraId="28E8314C" w14:textId="77777777" w:rsidTr="00CF6EC9">
        <w:trPr>
          <w:trHeight w:val="354"/>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0B81FC9" w14:textId="77777777" w:rsidR="00C1423A" w:rsidRPr="0039736F" w:rsidRDefault="00C1423A"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Número: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2A82D8D" w14:textId="620932AD" w:rsidR="00C1423A" w:rsidRPr="0039736F" w:rsidRDefault="00C1423A" w:rsidP="00CF6EC9">
            <w:pPr>
              <w:keepLines/>
              <w:contextualSpacing/>
              <w:rPr>
                <w:rFonts w:asciiTheme="minorHAnsi" w:hAnsiTheme="minorHAnsi" w:cstheme="minorHAnsi"/>
                <w:iCs/>
                <w:color w:val="000000" w:themeColor="text1"/>
              </w:rPr>
            </w:pPr>
            <w:r w:rsidRPr="0039736F">
              <w:rPr>
                <w:rFonts w:asciiTheme="minorHAnsi" w:hAnsiTheme="minorHAnsi" w:cstheme="minorHAnsi"/>
                <w:iCs/>
                <w:color w:val="000000" w:themeColor="text1"/>
              </w:rPr>
              <w:t>RF-</w:t>
            </w:r>
            <w:r w:rsidR="00C91966">
              <w:rPr>
                <w:rFonts w:asciiTheme="minorHAnsi" w:hAnsiTheme="minorHAnsi" w:cstheme="minorHAnsi"/>
                <w:iCs/>
                <w:color w:val="000000" w:themeColor="text1"/>
              </w:rPr>
              <w:t>18</w:t>
            </w:r>
          </w:p>
        </w:tc>
      </w:tr>
      <w:tr w:rsidR="00C1423A" w:rsidRPr="0039736F" w14:paraId="334201E8" w14:textId="77777777" w:rsidTr="00CF6EC9">
        <w:trPr>
          <w:trHeight w:val="390"/>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EB7F77D" w14:textId="77777777" w:rsidR="00C1423A" w:rsidRPr="0039736F" w:rsidRDefault="00C1423A"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Título: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29E702C" w14:textId="3314BB11" w:rsidR="00C1423A" w:rsidRPr="0039736F" w:rsidRDefault="00C1423A" w:rsidP="00CF6EC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Regist</w:t>
            </w:r>
            <w:r>
              <w:rPr>
                <w:rFonts w:asciiTheme="minorHAnsi" w:hAnsiTheme="minorHAnsi" w:cstheme="minorHAnsi"/>
                <w:iCs/>
                <w:color w:val="000000" w:themeColor="text1"/>
                <w:kern w:val="24"/>
              </w:rPr>
              <w:t>rar</w:t>
            </w:r>
            <w:r w:rsidRPr="0039736F">
              <w:rPr>
                <w:rFonts w:asciiTheme="minorHAnsi" w:hAnsiTheme="minorHAnsi" w:cstheme="minorHAnsi"/>
                <w:iCs/>
                <w:color w:val="000000" w:themeColor="text1"/>
                <w:kern w:val="24"/>
              </w:rPr>
              <w:t xml:space="preserve"> </w:t>
            </w:r>
            <w:r>
              <w:rPr>
                <w:rFonts w:asciiTheme="minorHAnsi" w:hAnsiTheme="minorHAnsi" w:cstheme="minorHAnsi"/>
                <w:iCs/>
                <w:color w:val="000000" w:themeColor="text1"/>
                <w:kern w:val="24"/>
              </w:rPr>
              <w:t>sucursales</w:t>
            </w:r>
          </w:p>
        </w:tc>
      </w:tr>
      <w:tr w:rsidR="00C1423A" w:rsidRPr="0039736F" w14:paraId="48D04658" w14:textId="77777777" w:rsidTr="00CF6EC9">
        <w:trPr>
          <w:trHeight w:val="284"/>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64FE46C" w14:textId="77777777" w:rsidR="00C1423A" w:rsidRPr="0039736F" w:rsidRDefault="00C1423A"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Texto: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1FAAD1F" w14:textId="0789292F" w:rsidR="00C1423A" w:rsidRPr="0039736F" w:rsidRDefault="00C1423A" w:rsidP="00CF6EC9">
            <w:pPr>
              <w:keepLines/>
              <w:contextualSpacing/>
              <w:rPr>
                <w:rFonts w:asciiTheme="minorHAnsi" w:hAnsiTheme="minorHAnsi" w:cstheme="minorHAnsi"/>
                <w:iCs/>
                <w:color w:val="000000" w:themeColor="text1"/>
                <w:kern w:val="24"/>
              </w:rPr>
            </w:pPr>
            <w:r w:rsidRPr="0039736F">
              <w:rPr>
                <w:rFonts w:asciiTheme="minorHAnsi" w:hAnsiTheme="minorHAnsi" w:cstheme="minorHAnsi"/>
                <w:iCs/>
                <w:color w:val="000000" w:themeColor="text1"/>
                <w:kern w:val="24"/>
              </w:rPr>
              <w:t xml:space="preserve">El sistema debe permitir </w:t>
            </w:r>
            <w:r>
              <w:rPr>
                <w:rFonts w:asciiTheme="minorHAnsi" w:hAnsiTheme="minorHAnsi" w:cstheme="minorHAnsi"/>
                <w:iCs/>
                <w:color w:val="000000" w:themeColor="text1"/>
                <w:kern w:val="24"/>
              </w:rPr>
              <w:t>al administrador registrar nuevas sucursales.</w:t>
            </w:r>
          </w:p>
        </w:tc>
      </w:tr>
      <w:tr w:rsidR="00C1423A" w:rsidRPr="0039736F" w14:paraId="4EDB040D" w14:textId="77777777" w:rsidTr="00CF6EC9">
        <w:trPr>
          <w:trHeight w:val="187"/>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9276DC4" w14:textId="77777777" w:rsidR="00C1423A" w:rsidRPr="0039736F" w:rsidRDefault="00C1423A"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Tipo: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8AAE333" w14:textId="77777777" w:rsidR="00C1423A" w:rsidRPr="0039736F" w:rsidRDefault="00C1423A" w:rsidP="00CF6EC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Funcional</w:t>
            </w:r>
          </w:p>
        </w:tc>
      </w:tr>
      <w:tr w:rsidR="00C1423A" w:rsidRPr="0039736F" w14:paraId="4632FF21" w14:textId="77777777" w:rsidTr="00CF6EC9">
        <w:trPr>
          <w:trHeight w:val="1310"/>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3374F8C" w14:textId="77777777" w:rsidR="00C1423A" w:rsidRPr="0039736F" w:rsidRDefault="00C1423A"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Detalles de requisitos y restricciones:</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BF38C1F" w14:textId="77777777" w:rsidR="00C1423A" w:rsidRPr="00F50DCD" w:rsidRDefault="00C1423A" w:rsidP="00CF6EC9">
            <w:pPr>
              <w:keepLines/>
              <w:contextualSpacing/>
              <w:rPr>
                <w:rFonts w:asciiTheme="minorHAnsi" w:hAnsiTheme="minorHAnsi" w:cstheme="minorHAnsi"/>
                <w:iCs/>
                <w:kern w:val="24"/>
              </w:rPr>
            </w:pPr>
            <w:r w:rsidRPr="0039736F">
              <w:rPr>
                <w:rFonts w:asciiTheme="minorHAnsi" w:hAnsiTheme="minorHAnsi" w:cstheme="minorHAnsi"/>
                <w:iCs/>
                <w:kern w:val="24"/>
              </w:rPr>
              <w:t>El sistema</w:t>
            </w:r>
            <w:r>
              <w:rPr>
                <w:rFonts w:asciiTheme="minorHAnsi" w:hAnsiTheme="minorHAnsi" w:cstheme="minorHAnsi"/>
                <w:iCs/>
                <w:kern w:val="24"/>
              </w:rPr>
              <w:t xml:space="preserve"> debe contener la siguiente información</w:t>
            </w:r>
            <w:r w:rsidRPr="0039736F">
              <w:rPr>
                <w:rFonts w:asciiTheme="minorHAnsi" w:hAnsiTheme="minorHAnsi" w:cstheme="minorHAnsi"/>
                <w:iCs/>
                <w:kern w:val="24"/>
              </w:rPr>
              <w:t>:</w:t>
            </w:r>
          </w:p>
          <w:p w14:paraId="09534813" w14:textId="7C9B81E5" w:rsidR="00C1423A" w:rsidRPr="009E3797" w:rsidRDefault="00C1423A" w:rsidP="00CF6EC9">
            <w:pPr>
              <w:pStyle w:val="Prrafodelista"/>
              <w:numPr>
                <w:ilvl w:val="0"/>
                <w:numId w:val="48"/>
              </w:numPr>
            </w:pPr>
            <w:r w:rsidRPr="009E3797">
              <w:t>I</w:t>
            </w:r>
            <w:r>
              <w:t>D</w:t>
            </w:r>
            <w:r w:rsidRPr="009E3797">
              <w:t xml:space="preserve"> de</w:t>
            </w:r>
            <w:r w:rsidR="00B76E27">
              <w:t xml:space="preserve"> </w:t>
            </w:r>
            <w:r w:rsidRPr="009E3797">
              <w:t>l</w:t>
            </w:r>
            <w:r w:rsidR="00B76E27">
              <w:t>a</w:t>
            </w:r>
            <w:r w:rsidRPr="009E3797">
              <w:t xml:space="preserve"> </w:t>
            </w:r>
            <w:r w:rsidR="00FE6756">
              <w:t>sucursal</w:t>
            </w:r>
            <w:r>
              <w:t xml:space="preserve"> (</w:t>
            </w:r>
            <w:proofErr w:type="spellStart"/>
            <w:r>
              <w:t>int</w:t>
            </w:r>
            <w:proofErr w:type="spellEnd"/>
            <w:r>
              <w:t>, generado automáticamente, único)</w:t>
            </w:r>
          </w:p>
          <w:p w14:paraId="4312360F" w14:textId="738FF478" w:rsidR="00C1423A" w:rsidRPr="009E3797" w:rsidRDefault="00C1423A" w:rsidP="00CF6EC9">
            <w:pPr>
              <w:pStyle w:val="Prrafodelista"/>
              <w:numPr>
                <w:ilvl w:val="0"/>
                <w:numId w:val="48"/>
              </w:numPr>
            </w:pPr>
            <w:r>
              <w:t>Nombres</w:t>
            </w:r>
            <w:r w:rsidRPr="009E3797">
              <w:t xml:space="preserve"> de</w:t>
            </w:r>
            <w:r w:rsidR="00B76E27">
              <w:t xml:space="preserve"> la sucursal</w:t>
            </w:r>
            <w:r>
              <w:t xml:space="preserve"> (</w:t>
            </w:r>
            <w:proofErr w:type="spellStart"/>
            <w:r>
              <w:t>String</w:t>
            </w:r>
            <w:proofErr w:type="spellEnd"/>
            <w:r>
              <w:t xml:space="preserve"> 30 caracteres)</w:t>
            </w:r>
          </w:p>
          <w:p w14:paraId="2CB0BF9B" w14:textId="6C10D69C" w:rsidR="00C1423A" w:rsidRPr="009E3797" w:rsidRDefault="00B76E27" w:rsidP="00CF6EC9">
            <w:pPr>
              <w:pStyle w:val="Prrafodelista"/>
              <w:numPr>
                <w:ilvl w:val="0"/>
                <w:numId w:val="48"/>
              </w:numPr>
            </w:pPr>
            <w:r>
              <w:t>Dirección de la sucursal</w:t>
            </w:r>
            <w:r w:rsidR="00C1423A">
              <w:t xml:space="preserve"> (</w:t>
            </w:r>
            <w:proofErr w:type="spellStart"/>
            <w:r w:rsidR="00C1423A">
              <w:t>String</w:t>
            </w:r>
            <w:proofErr w:type="spellEnd"/>
            <w:r w:rsidR="00C1423A">
              <w:t xml:space="preserve">, </w:t>
            </w:r>
            <w:r>
              <w:t>25</w:t>
            </w:r>
            <w:r w:rsidR="00C1423A">
              <w:t>0 caracteres)</w:t>
            </w:r>
          </w:p>
          <w:p w14:paraId="13B37534" w14:textId="196C909C" w:rsidR="00C1423A" w:rsidRPr="009E3797" w:rsidRDefault="00B76E27" w:rsidP="00CF6EC9">
            <w:pPr>
              <w:pStyle w:val="Prrafodelista"/>
              <w:numPr>
                <w:ilvl w:val="0"/>
                <w:numId w:val="48"/>
              </w:numPr>
            </w:pPr>
            <w:r>
              <w:t>Latitud de la sucursal</w:t>
            </w:r>
            <w:r w:rsidR="00C1423A">
              <w:t xml:space="preserve"> (</w:t>
            </w:r>
            <w:r>
              <w:t>flota</w:t>
            </w:r>
            <w:r w:rsidR="00C1423A">
              <w:t>, 10 caracteres, único)</w:t>
            </w:r>
          </w:p>
          <w:p w14:paraId="66A401D6" w14:textId="58D5467F" w:rsidR="00C1423A" w:rsidRPr="009E3797" w:rsidRDefault="00B76E27" w:rsidP="00CF6EC9">
            <w:pPr>
              <w:pStyle w:val="Prrafodelista"/>
              <w:numPr>
                <w:ilvl w:val="0"/>
                <w:numId w:val="48"/>
              </w:numPr>
            </w:pPr>
            <w:r>
              <w:t xml:space="preserve">Longitud de la </w:t>
            </w:r>
            <w:proofErr w:type="spellStart"/>
            <w:r>
              <w:t>sucusal</w:t>
            </w:r>
            <w:proofErr w:type="spellEnd"/>
            <w:r w:rsidR="00C1423A">
              <w:t xml:space="preserve"> (</w:t>
            </w:r>
            <w:proofErr w:type="spellStart"/>
            <w:r>
              <w:t>float</w:t>
            </w:r>
            <w:proofErr w:type="spellEnd"/>
            <w:r w:rsidR="00C1423A">
              <w:t>, 10 caracteres, único)</w:t>
            </w:r>
          </w:p>
          <w:p w14:paraId="3CE7668E" w14:textId="2BE7A4A5" w:rsidR="00C1423A" w:rsidRPr="009E3797" w:rsidRDefault="00C1423A" w:rsidP="00CF6EC9">
            <w:pPr>
              <w:pStyle w:val="Prrafodelista"/>
              <w:numPr>
                <w:ilvl w:val="0"/>
                <w:numId w:val="48"/>
              </w:numPr>
            </w:pPr>
            <w:r>
              <w:t>C</w:t>
            </w:r>
            <w:r w:rsidR="00B76E27">
              <w:t xml:space="preserve">iudad de la sucursal </w:t>
            </w:r>
            <w:r>
              <w:t>(</w:t>
            </w:r>
            <w:proofErr w:type="spellStart"/>
            <w:r>
              <w:t>String</w:t>
            </w:r>
            <w:proofErr w:type="spellEnd"/>
            <w:r>
              <w:t xml:space="preserve">, </w:t>
            </w:r>
            <w:r w:rsidR="00B76E27">
              <w:t>3</w:t>
            </w:r>
            <w:r>
              <w:t>0 caracteres)</w:t>
            </w:r>
          </w:p>
          <w:p w14:paraId="14561A13" w14:textId="6A1A989E" w:rsidR="00C1423A" w:rsidRPr="0039736F" w:rsidRDefault="00C1423A" w:rsidP="00CF6EC9">
            <w:pPr>
              <w:pStyle w:val="Prrafodelista"/>
              <w:keepLines/>
              <w:numPr>
                <w:ilvl w:val="0"/>
                <w:numId w:val="48"/>
              </w:numPr>
              <w:rPr>
                <w:rFonts w:asciiTheme="minorHAnsi" w:hAnsiTheme="minorHAnsi" w:cstheme="minorHAnsi"/>
                <w:iCs/>
              </w:rPr>
            </w:pPr>
            <w:r w:rsidRPr="009E3797">
              <w:t>Estado de</w:t>
            </w:r>
            <w:r w:rsidR="00B76E27">
              <w:t xml:space="preserve"> la sucursal</w:t>
            </w:r>
            <w:r>
              <w:t xml:space="preserve"> (</w:t>
            </w:r>
            <w:proofErr w:type="spellStart"/>
            <w:r>
              <w:t>boolean</w:t>
            </w:r>
            <w:proofErr w:type="spellEnd"/>
            <w:r>
              <w:t xml:space="preserve"> 0 = Activo, 1 = No Activo)</w:t>
            </w:r>
          </w:p>
        </w:tc>
      </w:tr>
      <w:tr w:rsidR="00C1423A" w:rsidRPr="0039736F" w14:paraId="4B376C94" w14:textId="77777777" w:rsidTr="00CF6EC9">
        <w:trPr>
          <w:trHeight w:val="942"/>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D725F9E" w14:textId="77777777" w:rsidR="00C1423A" w:rsidRPr="0039736F" w:rsidRDefault="00C1423A"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Fecha de revisión y versión:</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7CB06F2" w14:textId="77777777" w:rsidR="00C1423A" w:rsidRPr="0039736F" w:rsidRDefault="00C1423A" w:rsidP="00CF6EC9">
            <w:pPr>
              <w:keepLines/>
              <w:contextualSpacing/>
              <w:rPr>
                <w:rFonts w:asciiTheme="minorHAnsi" w:hAnsiTheme="minorHAnsi" w:cstheme="minorHAnsi"/>
                <w:iCs/>
                <w:color w:val="000000" w:themeColor="text1"/>
                <w:sz w:val="36"/>
                <w:szCs w:val="36"/>
              </w:rPr>
            </w:pPr>
            <w:r>
              <w:rPr>
                <w:rFonts w:asciiTheme="minorHAnsi" w:hAnsiTheme="minorHAnsi" w:cstheme="minorHAnsi"/>
                <w:iCs/>
                <w:color w:val="000000" w:themeColor="text1"/>
                <w:kern w:val="24"/>
              </w:rPr>
              <w:t>06</w:t>
            </w:r>
            <w:r w:rsidRPr="0039736F">
              <w:rPr>
                <w:rFonts w:asciiTheme="minorHAnsi" w:hAnsiTheme="minorHAnsi" w:cstheme="minorHAnsi"/>
                <w:iCs/>
                <w:color w:val="000000" w:themeColor="text1"/>
                <w:kern w:val="24"/>
              </w:rPr>
              <w:t>/</w:t>
            </w:r>
            <w:r>
              <w:rPr>
                <w:rFonts w:asciiTheme="minorHAnsi" w:hAnsiTheme="minorHAnsi" w:cstheme="minorHAnsi"/>
                <w:iCs/>
                <w:color w:val="000000" w:themeColor="text1"/>
                <w:kern w:val="24"/>
              </w:rPr>
              <w:t>1</w:t>
            </w:r>
            <w:r w:rsidRPr="0039736F">
              <w:rPr>
                <w:rFonts w:asciiTheme="minorHAnsi" w:hAnsiTheme="minorHAnsi" w:cstheme="minorHAnsi"/>
                <w:iCs/>
                <w:color w:val="000000" w:themeColor="text1"/>
                <w:kern w:val="24"/>
              </w:rPr>
              <w:t>1/202</w:t>
            </w:r>
            <w:r>
              <w:rPr>
                <w:rFonts w:asciiTheme="minorHAnsi" w:hAnsiTheme="minorHAnsi" w:cstheme="minorHAnsi"/>
                <w:iCs/>
                <w:color w:val="000000" w:themeColor="text1"/>
                <w:kern w:val="24"/>
              </w:rPr>
              <w:t>4</w:t>
            </w:r>
          </w:p>
          <w:p w14:paraId="62D61D85" w14:textId="77777777" w:rsidR="00C1423A" w:rsidRPr="0039736F" w:rsidRDefault="00C1423A" w:rsidP="00CF6EC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Versión 1.1</w:t>
            </w:r>
          </w:p>
        </w:tc>
      </w:tr>
      <w:tr w:rsidR="00C1423A" w:rsidRPr="0039736F" w14:paraId="00BBBB99" w14:textId="77777777" w:rsidTr="00CF6EC9">
        <w:trPr>
          <w:trHeight w:val="369"/>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84D4DDF" w14:textId="77777777" w:rsidR="00C1423A" w:rsidRPr="0039736F" w:rsidRDefault="00C1423A"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Prioridad:</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8B13143" w14:textId="5332510E" w:rsidR="00C1423A" w:rsidRPr="0039736F" w:rsidRDefault="00100CDA" w:rsidP="00CF6EC9">
            <w:pPr>
              <w:keepLines/>
              <w:contextualSpacing/>
              <w:rPr>
                <w:rFonts w:asciiTheme="minorHAnsi" w:hAnsiTheme="minorHAnsi" w:cstheme="minorHAnsi"/>
                <w:iCs/>
                <w:color w:val="000000" w:themeColor="text1"/>
                <w:sz w:val="36"/>
                <w:szCs w:val="36"/>
              </w:rPr>
            </w:pPr>
            <w:r>
              <w:rPr>
                <w:rFonts w:asciiTheme="minorHAnsi" w:hAnsiTheme="minorHAnsi" w:cstheme="minorHAnsi"/>
                <w:iCs/>
                <w:color w:val="000000" w:themeColor="text1"/>
              </w:rPr>
              <w:t>Media</w:t>
            </w:r>
          </w:p>
        </w:tc>
      </w:tr>
    </w:tbl>
    <w:p w14:paraId="6822762A" w14:textId="77777777" w:rsidR="00287FDD" w:rsidRDefault="00287FDD" w:rsidP="00287FDD">
      <w:pPr>
        <w:rPr>
          <w:rFonts w:asciiTheme="minorHAnsi" w:hAnsiTheme="minorHAnsi" w:cstheme="minorHAnsi"/>
          <w:b/>
          <w:bCs/>
        </w:rPr>
      </w:pPr>
    </w:p>
    <w:tbl>
      <w:tblPr>
        <w:tblW w:w="5000" w:type="pct"/>
        <w:tblCellMar>
          <w:left w:w="0" w:type="dxa"/>
          <w:right w:w="0" w:type="dxa"/>
        </w:tblCellMar>
        <w:tblLook w:val="0600" w:firstRow="0" w:lastRow="0" w:firstColumn="0" w:lastColumn="0" w:noHBand="1" w:noVBand="1"/>
      </w:tblPr>
      <w:tblGrid>
        <w:gridCol w:w="1718"/>
        <w:gridCol w:w="7900"/>
      </w:tblGrid>
      <w:tr w:rsidR="00C1423A" w:rsidRPr="0039736F" w14:paraId="5985F2B2" w14:textId="77777777" w:rsidTr="00CF6EC9">
        <w:trPr>
          <w:trHeight w:val="354"/>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A09A687" w14:textId="77777777" w:rsidR="00C1423A" w:rsidRPr="0039736F" w:rsidRDefault="00C1423A"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Número: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F465DB6" w14:textId="4D1F0673" w:rsidR="00C1423A" w:rsidRPr="0039736F" w:rsidRDefault="00C1423A" w:rsidP="00CF6EC9">
            <w:pPr>
              <w:keepLines/>
              <w:contextualSpacing/>
              <w:rPr>
                <w:rFonts w:asciiTheme="minorHAnsi" w:hAnsiTheme="minorHAnsi" w:cstheme="minorHAnsi"/>
                <w:iCs/>
                <w:color w:val="000000" w:themeColor="text1"/>
              </w:rPr>
            </w:pPr>
            <w:r w:rsidRPr="0039736F">
              <w:rPr>
                <w:rFonts w:asciiTheme="minorHAnsi" w:hAnsiTheme="minorHAnsi" w:cstheme="minorHAnsi"/>
                <w:iCs/>
                <w:color w:val="000000" w:themeColor="text1"/>
              </w:rPr>
              <w:t>RF-</w:t>
            </w:r>
            <w:r w:rsidR="00C91966">
              <w:rPr>
                <w:rFonts w:asciiTheme="minorHAnsi" w:hAnsiTheme="minorHAnsi" w:cstheme="minorHAnsi"/>
                <w:iCs/>
                <w:color w:val="000000" w:themeColor="text1"/>
              </w:rPr>
              <w:t>19</w:t>
            </w:r>
          </w:p>
        </w:tc>
      </w:tr>
      <w:tr w:rsidR="00C1423A" w:rsidRPr="0039736F" w14:paraId="5E79EABF" w14:textId="77777777" w:rsidTr="00CF6EC9">
        <w:trPr>
          <w:trHeight w:val="390"/>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2BC7FDE" w14:textId="77777777" w:rsidR="00C1423A" w:rsidRPr="0039736F" w:rsidRDefault="00C1423A"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Título: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4821C07" w14:textId="64564026" w:rsidR="00C1423A" w:rsidRPr="0039736F" w:rsidRDefault="00C1423A" w:rsidP="00CF6EC9">
            <w:pPr>
              <w:keepLines/>
              <w:contextualSpacing/>
              <w:rPr>
                <w:rFonts w:asciiTheme="minorHAnsi" w:hAnsiTheme="minorHAnsi" w:cstheme="minorHAnsi"/>
                <w:iCs/>
                <w:color w:val="000000" w:themeColor="text1"/>
                <w:sz w:val="36"/>
                <w:szCs w:val="36"/>
              </w:rPr>
            </w:pPr>
            <w:r>
              <w:rPr>
                <w:rFonts w:asciiTheme="minorHAnsi" w:hAnsiTheme="minorHAnsi" w:cstheme="minorHAnsi"/>
                <w:iCs/>
                <w:color w:val="000000" w:themeColor="text1"/>
                <w:kern w:val="24"/>
              </w:rPr>
              <w:t>Actualizar</w:t>
            </w:r>
            <w:r w:rsidRPr="0039736F">
              <w:rPr>
                <w:rFonts w:asciiTheme="minorHAnsi" w:hAnsiTheme="minorHAnsi" w:cstheme="minorHAnsi"/>
                <w:iCs/>
                <w:color w:val="000000" w:themeColor="text1"/>
                <w:kern w:val="24"/>
              </w:rPr>
              <w:t xml:space="preserve"> </w:t>
            </w:r>
            <w:r>
              <w:rPr>
                <w:rFonts w:asciiTheme="minorHAnsi" w:hAnsiTheme="minorHAnsi" w:cstheme="minorHAnsi"/>
                <w:iCs/>
                <w:color w:val="000000" w:themeColor="text1"/>
                <w:kern w:val="24"/>
              </w:rPr>
              <w:t>sucursales</w:t>
            </w:r>
          </w:p>
        </w:tc>
      </w:tr>
      <w:tr w:rsidR="00C1423A" w:rsidRPr="0039736F" w14:paraId="397168AF" w14:textId="77777777" w:rsidTr="00CF6EC9">
        <w:trPr>
          <w:trHeight w:val="284"/>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62F86B2" w14:textId="77777777" w:rsidR="00C1423A" w:rsidRPr="0039736F" w:rsidRDefault="00C1423A"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Texto: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84EFDF4" w14:textId="1645D3EE" w:rsidR="00C1423A" w:rsidRPr="0039736F" w:rsidRDefault="00C1423A" w:rsidP="00CF6EC9">
            <w:pPr>
              <w:keepLines/>
              <w:contextualSpacing/>
              <w:rPr>
                <w:rFonts w:asciiTheme="minorHAnsi" w:hAnsiTheme="minorHAnsi" w:cstheme="minorHAnsi"/>
                <w:iCs/>
                <w:color w:val="000000" w:themeColor="text1"/>
                <w:kern w:val="24"/>
              </w:rPr>
            </w:pPr>
            <w:r w:rsidRPr="0039736F">
              <w:rPr>
                <w:rFonts w:asciiTheme="minorHAnsi" w:hAnsiTheme="minorHAnsi" w:cstheme="minorHAnsi"/>
                <w:iCs/>
                <w:color w:val="000000" w:themeColor="text1"/>
                <w:kern w:val="24"/>
              </w:rPr>
              <w:t xml:space="preserve">El sistema debe permitir </w:t>
            </w:r>
            <w:r>
              <w:rPr>
                <w:rFonts w:asciiTheme="minorHAnsi" w:hAnsiTheme="minorHAnsi" w:cstheme="minorHAnsi"/>
                <w:iCs/>
                <w:color w:val="000000" w:themeColor="text1"/>
                <w:kern w:val="24"/>
              </w:rPr>
              <w:t>al administrador actualizar la información de l</w:t>
            </w:r>
            <w:r w:rsidR="00FE6756">
              <w:rPr>
                <w:rFonts w:asciiTheme="minorHAnsi" w:hAnsiTheme="minorHAnsi" w:cstheme="minorHAnsi"/>
                <w:iCs/>
                <w:color w:val="000000" w:themeColor="text1"/>
                <w:kern w:val="24"/>
              </w:rPr>
              <w:t>a</w:t>
            </w:r>
            <w:r>
              <w:rPr>
                <w:rFonts w:asciiTheme="minorHAnsi" w:hAnsiTheme="minorHAnsi" w:cstheme="minorHAnsi"/>
                <w:iCs/>
                <w:color w:val="000000" w:themeColor="text1"/>
                <w:kern w:val="24"/>
              </w:rPr>
              <w:t xml:space="preserve">s </w:t>
            </w:r>
            <w:r w:rsidR="00FE6756">
              <w:rPr>
                <w:rFonts w:asciiTheme="minorHAnsi" w:hAnsiTheme="minorHAnsi" w:cstheme="minorHAnsi"/>
                <w:iCs/>
                <w:color w:val="000000" w:themeColor="text1"/>
                <w:kern w:val="24"/>
              </w:rPr>
              <w:t>sucursales</w:t>
            </w:r>
            <w:r>
              <w:rPr>
                <w:rFonts w:asciiTheme="minorHAnsi" w:hAnsiTheme="minorHAnsi" w:cstheme="minorHAnsi"/>
                <w:iCs/>
                <w:color w:val="000000" w:themeColor="text1"/>
                <w:kern w:val="24"/>
              </w:rPr>
              <w:t xml:space="preserve"> existentes. </w:t>
            </w:r>
          </w:p>
        </w:tc>
      </w:tr>
      <w:tr w:rsidR="00C1423A" w:rsidRPr="0039736F" w14:paraId="36599E63" w14:textId="77777777" w:rsidTr="00CF6EC9">
        <w:trPr>
          <w:trHeight w:val="187"/>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EC9E2C1" w14:textId="77777777" w:rsidR="00C1423A" w:rsidRPr="0039736F" w:rsidRDefault="00C1423A"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Tipo: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20CF682" w14:textId="77777777" w:rsidR="00C1423A" w:rsidRPr="0039736F" w:rsidRDefault="00C1423A" w:rsidP="00CF6EC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Funcional</w:t>
            </w:r>
          </w:p>
        </w:tc>
      </w:tr>
      <w:tr w:rsidR="00C1423A" w:rsidRPr="0039736F" w14:paraId="0F6498DB" w14:textId="77777777" w:rsidTr="00CF6EC9">
        <w:trPr>
          <w:trHeight w:val="1310"/>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71E088B" w14:textId="77777777" w:rsidR="00C1423A" w:rsidRPr="0039736F" w:rsidRDefault="00C1423A"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Detalles de requisitos y restricciones:</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63A8866" w14:textId="77777777" w:rsidR="00C1423A" w:rsidRPr="00F50DCD" w:rsidRDefault="00C1423A" w:rsidP="00CF6EC9">
            <w:pPr>
              <w:keepLines/>
              <w:contextualSpacing/>
              <w:rPr>
                <w:rFonts w:asciiTheme="minorHAnsi" w:hAnsiTheme="minorHAnsi" w:cstheme="minorHAnsi"/>
                <w:iCs/>
                <w:kern w:val="24"/>
              </w:rPr>
            </w:pPr>
            <w:r w:rsidRPr="0039736F">
              <w:rPr>
                <w:rFonts w:asciiTheme="minorHAnsi" w:hAnsiTheme="minorHAnsi" w:cstheme="minorHAnsi"/>
                <w:iCs/>
                <w:kern w:val="24"/>
              </w:rPr>
              <w:t>El sistema</w:t>
            </w:r>
            <w:r>
              <w:rPr>
                <w:rFonts w:asciiTheme="minorHAnsi" w:hAnsiTheme="minorHAnsi" w:cstheme="minorHAnsi"/>
                <w:iCs/>
                <w:kern w:val="24"/>
              </w:rPr>
              <w:t xml:space="preserve"> debe contener la siguiente información</w:t>
            </w:r>
            <w:r w:rsidRPr="0039736F">
              <w:rPr>
                <w:rFonts w:asciiTheme="minorHAnsi" w:hAnsiTheme="minorHAnsi" w:cstheme="minorHAnsi"/>
                <w:iCs/>
                <w:kern w:val="24"/>
              </w:rPr>
              <w:t>:</w:t>
            </w:r>
          </w:p>
          <w:p w14:paraId="1A9B4833" w14:textId="77777777" w:rsidR="00413241" w:rsidRPr="009E3797" w:rsidRDefault="00413241" w:rsidP="00413241">
            <w:pPr>
              <w:pStyle w:val="Prrafodelista"/>
              <w:numPr>
                <w:ilvl w:val="0"/>
                <w:numId w:val="48"/>
              </w:numPr>
            </w:pPr>
            <w:r>
              <w:t>Nombres</w:t>
            </w:r>
            <w:r w:rsidRPr="009E3797">
              <w:t xml:space="preserve"> de</w:t>
            </w:r>
            <w:r>
              <w:t xml:space="preserve"> la sucursal (</w:t>
            </w:r>
            <w:proofErr w:type="spellStart"/>
            <w:r>
              <w:t>String</w:t>
            </w:r>
            <w:proofErr w:type="spellEnd"/>
            <w:r>
              <w:t xml:space="preserve"> 30 caracteres)</w:t>
            </w:r>
          </w:p>
          <w:p w14:paraId="522D858C" w14:textId="77777777" w:rsidR="00413241" w:rsidRPr="009E3797" w:rsidRDefault="00413241" w:rsidP="00413241">
            <w:pPr>
              <w:pStyle w:val="Prrafodelista"/>
              <w:numPr>
                <w:ilvl w:val="0"/>
                <w:numId w:val="48"/>
              </w:numPr>
            </w:pPr>
            <w:r>
              <w:t>Dirección de la sucursal (</w:t>
            </w:r>
            <w:proofErr w:type="spellStart"/>
            <w:r>
              <w:t>String</w:t>
            </w:r>
            <w:proofErr w:type="spellEnd"/>
            <w:r>
              <w:t>, 250 caracteres)</w:t>
            </w:r>
          </w:p>
          <w:p w14:paraId="37692E77" w14:textId="77777777" w:rsidR="00413241" w:rsidRPr="009E3797" w:rsidRDefault="00413241" w:rsidP="00413241">
            <w:pPr>
              <w:pStyle w:val="Prrafodelista"/>
              <w:numPr>
                <w:ilvl w:val="0"/>
                <w:numId w:val="48"/>
              </w:numPr>
            </w:pPr>
            <w:r>
              <w:t>Latitud de la sucursal (flota, 10 caracteres, único)</w:t>
            </w:r>
          </w:p>
          <w:p w14:paraId="59286691" w14:textId="77777777" w:rsidR="00413241" w:rsidRPr="009E3797" w:rsidRDefault="00413241" w:rsidP="00413241">
            <w:pPr>
              <w:pStyle w:val="Prrafodelista"/>
              <w:numPr>
                <w:ilvl w:val="0"/>
                <w:numId w:val="48"/>
              </w:numPr>
            </w:pPr>
            <w:r>
              <w:t xml:space="preserve">Longitud de la </w:t>
            </w:r>
            <w:proofErr w:type="spellStart"/>
            <w:r>
              <w:t>sucusal</w:t>
            </w:r>
            <w:proofErr w:type="spellEnd"/>
            <w:r>
              <w:t xml:space="preserve"> (</w:t>
            </w:r>
            <w:proofErr w:type="spellStart"/>
            <w:r>
              <w:t>float</w:t>
            </w:r>
            <w:proofErr w:type="spellEnd"/>
            <w:r>
              <w:t>, 10 caracteres, único)</w:t>
            </w:r>
          </w:p>
          <w:p w14:paraId="7DF3B29F" w14:textId="77777777" w:rsidR="00413241" w:rsidRPr="009E3797" w:rsidRDefault="00413241" w:rsidP="00413241">
            <w:pPr>
              <w:pStyle w:val="Prrafodelista"/>
              <w:numPr>
                <w:ilvl w:val="0"/>
                <w:numId w:val="48"/>
              </w:numPr>
            </w:pPr>
            <w:r>
              <w:t>Ciudad de la sucursal (</w:t>
            </w:r>
            <w:proofErr w:type="spellStart"/>
            <w:r>
              <w:t>String</w:t>
            </w:r>
            <w:proofErr w:type="spellEnd"/>
            <w:r>
              <w:t>, 30 caracteres)</w:t>
            </w:r>
          </w:p>
          <w:p w14:paraId="1F58092C" w14:textId="091877D3" w:rsidR="00C1423A" w:rsidRPr="0039736F" w:rsidRDefault="00413241" w:rsidP="00413241">
            <w:pPr>
              <w:pStyle w:val="Prrafodelista"/>
              <w:keepLines/>
              <w:numPr>
                <w:ilvl w:val="0"/>
                <w:numId w:val="48"/>
              </w:numPr>
              <w:rPr>
                <w:rFonts w:asciiTheme="minorHAnsi" w:hAnsiTheme="minorHAnsi" w:cstheme="minorHAnsi"/>
                <w:iCs/>
              </w:rPr>
            </w:pPr>
            <w:r w:rsidRPr="009E3797">
              <w:t>Estado de</w:t>
            </w:r>
            <w:r>
              <w:t xml:space="preserve"> la sucursal (</w:t>
            </w:r>
            <w:proofErr w:type="spellStart"/>
            <w:r>
              <w:t>boolean</w:t>
            </w:r>
            <w:proofErr w:type="spellEnd"/>
            <w:r>
              <w:t xml:space="preserve"> 0 = Activo, 1 = No Activo)</w:t>
            </w:r>
          </w:p>
        </w:tc>
      </w:tr>
      <w:tr w:rsidR="00C1423A" w:rsidRPr="0039736F" w14:paraId="67ABF25C" w14:textId="77777777" w:rsidTr="00CF6EC9">
        <w:trPr>
          <w:trHeight w:val="942"/>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148C20F" w14:textId="77777777" w:rsidR="00C1423A" w:rsidRPr="0039736F" w:rsidRDefault="00C1423A"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Fecha de revisión y versión:</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F496B46" w14:textId="77777777" w:rsidR="00C1423A" w:rsidRPr="0039736F" w:rsidRDefault="00C1423A" w:rsidP="00CF6EC9">
            <w:pPr>
              <w:keepLines/>
              <w:contextualSpacing/>
              <w:rPr>
                <w:rFonts w:asciiTheme="minorHAnsi" w:hAnsiTheme="minorHAnsi" w:cstheme="minorHAnsi"/>
                <w:iCs/>
                <w:color w:val="000000" w:themeColor="text1"/>
                <w:sz w:val="36"/>
                <w:szCs w:val="36"/>
              </w:rPr>
            </w:pPr>
            <w:r>
              <w:rPr>
                <w:rFonts w:asciiTheme="minorHAnsi" w:hAnsiTheme="minorHAnsi" w:cstheme="minorHAnsi"/>
                <w:iCs/>
                <w:color w:val="000000" w:themeColor="text1"/>
                <w:kern w:val="24"/>
              </w:rPr>
              <w:t>06</w:t>
            </w:r>
            <w:r w:rsidRPr="0039736F">
              <w:rPr>
                <w:rFonts w:asciiTheme="minorHAnsi" w:hAnsiTheme="minorHAnsi" w:cstheme="minorHAnsi"/>
                <w:iCs/>
                <w:color w:val="000000" w:themeColor="text1"/>
                <w:kern w:val="24"/>
              </w:rPr>
              <w:t>/</w:t>
            </w:r>
            <w:r>
              <w:rPr>
                <w:rFonts w:asciiTheme="minorHAnsi" w:hAnsiTheme="minorHAnsi" w:cstheme="minorHAnsi"/>
                <w:iCs/>
                <w:color w:val="000000" w:themeColor="text1"/>
                <w:kern w:val="24"/>
              </w:rPr>
              <w:t>1</w:t>
            </w:r>
            <w:r w:rsidRPr="0039736F">
              <w:rPr>
                <w:rFonts w:asciiTheme="minorHAnsi" w:hAnsiTheme="minorHAnsi" w:cstheme="minorHAnsi"/>
                <w:iCs/>
                <w:color w:val="000000" w:themeColor="text1"/>
                <w:kern w:val="24"/>
              </w:rPr>
              <w:t>1/202</w:t>
            </w:r>
            <w:r>
              <w:rPr>
                <w:rFonts w:asciiTheme="minorHAnsi" w:hAnsiTheme="minorHAnsi" w:cstheme="minorHAnsi"/>
                <w:iCs/>
                <w:color w:val="000000" w:themeColor="text1"/>
                <w:kern w:val="24"/>
              </w:rPr>
              <w:t>4</w:t>
            </w:r>
          </w:p>
          <w:p w14:paraId="3EA5549D" w14:textId="77777777" w:rsidR="00C1423A" w:rsidRPr="0039736F" w:rsidRDefault="00C1423A" w:rsidP="00CF6EC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Versión 1.1</w:t>
            </w:r>
          </w:p>
        </w:tc>
      </w:tr>
      <w:tr w:rsidR="00C1423A" w:rsidRPr="0039736F" w14:paraId="1DA0187A" w14:textId="77777777" w:rsidTr="00CF6EC9">
        <w:trPr>
          <w:trHeight w:val="369"/>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A7D9FC5" w14:textId="77777777" w:rsidR="00C1423A" w:rsidRPr="0039736F" w:rsidRDefault="00C1423A"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Prioridad:</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0671511" w14:textId="77777777" w:rsidR="00C1423A" w:rsidRPr="0039736F" w:rsidRDefault="00C1423A" w:rsidP="00CF6EC9">
            <w:pPr>
              <w:keepLines/>
              <w:contextualSpacing/>
              <w:rPr>
                <w:rFonts w:asciiTheme="minorHAnsi" w:hAnsiTheme="minorHAnsi" w:cstheme="minorHAnsi"/>
                <w:iCs/>
                <w:color w:val="000000" w:themeColor="text1"/>
                <w:sz w:val="36"/>
                <w:szCs w:val="36"/>
              </w:rPr>
            </w:pPr>
            <w:r>
              <w:rPr>
                <w:rFonts w:asciiTheme="minorHAnsi" w:hAnsiTheme="minorHAnsi" w:cstheme="minorHAnsi"/>
                <w:iCs/>
                <w:color w:val="000000" w:themeColor="text1"/>
              </w:rPr>
              <w:t>Media</w:t>
            </w:r>
          </w:p>
        </w:tc>
      </w:tr>
    </w:tbl>
    <w:p w14:paraId="46C0C281" w14:textId="77777777" w:rsidR="00287FDD" w:rsidRDefault="00287FDD" w:rsidP="00287FDD">
      <w:pPr>
        <w:rPr>
          <w:rFonts w:asciiTheme="minorHAnsi" w:hAnsiTheme="minorHAnsi" w:cstheme="minorHAnsi"/>
          <w:b/>
          <w:bCs/>
        </w:rPr>
      </w:pPr>
    </w:p>
    <w:p w14:paraId="0B49B7D9" w14:textId="77777777" w:rsidR="00413241" w:rsidRDefault="00413241" w:rsidP="00287FDD">
      <w:pPr>
        <w:rPr>
          <w:rFonts w:asciiTheme="minorHAnsi" w:hAnsiTheme="minorHAnsi" w:cstheme="minorHAnsi"/>
          <w:b/>
          <w:bCs/>
        </w:rPr>
      </w:pPr>
    </w:p>
    <w:tbl>
      <w:tblPr>
        <w:tblW w:w="5000" w:type="pct"/>
        <w:tblCellMar>
          <w:left w:w="0" w:type="dxa"/>
          <w:right w:w="0" w:type="dxa"/>
        </w:tblCellMar>
        <w:tblLook w:val="0600" w:firstRow="0" w:lastRow="0" w:firstColumn="0" w:lastColumn="0" w:noHBand="1" w:noVBand="1"/>
      </w:tblPr>
      <w:tblGrid>
        <w:gridCol w:w="1706"/>
        <w:gridCol w:w="7912"/>
      </w:tblGrid>
      <w:tr w:rsidR="00C1423A" w:rsidRPr="0039736F" w14:paraId="47D4BE38" w14:textId="77777777" w:rsidTr="00CF6EC9">
        <w:trPr>
          <w:trHeight w:val="35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366F52C" w14:textId="77777777" w:rsidR="00C1423A" w:rsidRPr="0039736F" w:rsidRDefault="00C1423A" w:rsidP="00CF6EC9">
            <w:pPr>
              <w:keepLines/>
              <w:contextualSpacing/>
              <w:rPr>
                <w:rFonts w:asciiTheme="minorHAnsi" w:hAnsiTheme="minorHAnsi" w:cstheme="minorHAnsi"/>
                <w:b/>
                <w:bCs/>
                <w:iCs/>
              </w:rPr>
            </w:pPr>
            <w:r w:rsidRPr="0039736F">
              <w:rPr>
                <w:rFonts w:asciiTheme="minorHAnsi" w:hAnsiTheme="minorHAnsi" w:cstheme="minorHAnsi"/>
                <w:b/>
                <w:bCs/>
                <w:iCs/>
              </w:rPr>
              <w:t>Número: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FD84B7D" w14:textId="5D72399E" w:rsidR="00C1423A" w:rsidRPr="0039736F" w:rsidRDefault="00C1423A" w:rsidP="00CF6EC9">
            <w:pPr>
              <w:keepLines/>
              <w:ind w:left="708" w:hanging="708"/>
              <w:contextualSpacing/>
              <w:rPr>
                <w:rFonts w:asciiTheme="minorHAnsi" w:hAnsiTheme="minorHAnsi" w:cstheme="minorHAnsi"/>
                <w:bCs/>
                <w:iCs/>
                <w:color w:val="0000FF"/>
              </w:rPr>
            </w:pPr>
            <w:r w:rsidRPr="0039736F">
              <w:rPr>
                <w:rFonts w:asciiTheme="minorHAnsi" w:hAnsiTheme="minorHAnsi" w:cstheme="minorHAnsi"/>
                <w:bCs/>
                <w:iCs/>
              </w:rPr>
              <w:t>RF-</w:t>
            </w:r>
            <w:r w:rsidR="00C91966">
              <w:rPr>
                <w:rFonts w:asciiTheme="minorHAnsi" w:hAnsiTheme="minorHAnsi" w:cstheme="minorHAnsi"/>
                <w:bCs/>
                <w:iCs/>
              </w:rPr>
              <w:t>20</w:t>
            </w:r>
          </w:p>
        </w:tc>
      </w:tr>
      <w:tr w:rsidR="00C1423A" w:rsidRPr="0039736F" w14:paraId="2A43453D" w14:textId="77777777" w:rsidTr="00CF6EC9">
        <w:trPr>
          <w:trHeight w:val="39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79252F2" w14:textId="77777777" w:rsidR="00C1423A" w:rsidRPr="0039736F" w:rsidRDefault="00C1423A" w:rsidP="00CF6EC9">
            <w:pPr>
              <w:keepLines/>
              <w:contextualSpacing/>
              <w:rPr>
                <w:rFonts w:asciiTheme="minorHAnsi" w:hAnsiTheme="minorHAnsi" w:cstheme="minorHAnsi"/>
                <w:b/>
                <w:bCs/>
                <w:iCs/>
              </w:rPr>
            </w:pPr>
            <w:r w:rsidRPr="0039736F">
              <w:rPr>
                <w:rFonts w:asciiTheme="minorHAnsi" w:hAnsiTheme="minorHAnsi" w:cstheme="minorHAnsi"/>
                <w:b/>
                <w:bCs/>
                <w:iCs/>
              </w:rPr>
              <w:t>Título: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384D745" w14:textId="57F7667E" w:rsidR="00C1423A" w:rsidRPr="0039736F" w:rsidRDefault="00C1423A" w:rsidP="00CF6EC9">
            <w:pPr>
              <w:keepLines/>
              <w:contextualSpacing/>
              <w:rPr>
                <w:rFonts w:asciiTheme="minorHAnsi" w:hAnsiTheme="minorHAnsi" w:cstheme="minorHAnsi"/>
                <w:iCs/>
              </w:rPr>
            </w:pPr>
            <w:r>
              <w:rPr>
                <w:rFonts w:asciiTheme="minorHAnsi" w:hAnsiTheme="minorHAnsi" w:cstheme="minorHAnsi"/>
                <w:iCs/>
              </w:rPr>
              <w:t>Eliminar sucursales</w:t>
            </w:r>
          </w:p>
        </w:tc>
      </w:tr>
      <w:tr w:rsidR="00C1423A" w:rsidRPr="0039736F" w14:paraId="077B1517" w14:textId="77777777" w:rsidTr="00CF6EC9">
        <w:trPr>
          <w:trHeight w:val="28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1C40076" w14:textId="77777777" w:rsidR="00C1423A" w:rsidRPr="0039736F" w:rsidRDefault="00C1423A" w:rsidP="00CF6EC9">
            <w:pPr>
              <w:keepLines/>
              <w:contextualSpacing/>
              <w:rPr>
                <w:rFonts w:asciiTheme="minorHAnsi" w:hAnsiTheme="minorHAnsi" w:cstheme="minorHAnsi"/>
                <w:b/>
                <w:bCs/>
                <w:iCs/>
              </w:rPr>
            </w:pPr>
            <w:r w:rsidRPr="0039736F">
              <w:rPr>
                <w:rFonts w:asciiTheme="minorHAnsi" w:hAnsiTheme="minorHAnsi" w:cstheme="minorHAnsi"/>
                <w:b/>
                <w:bCs/>
                <w:iCs/>
              </w:rPr>
              <w:t>Texto: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7529DC4" w14:textId="5E5D4953" w:rsidR="00C1423A" w:rsidRPr="0039736F" w:rsidRDefault="00C1423A" w:rsidP="00CF6EC9">
            <w:pPr>
              <w:keepLines/>
              <w:contextualSpacing/>
              <w:rPr>
                <w:rFonts w:asciiTheme="minorHAnsi" w:hAnsiTheme="minorHAnsi" w:cstheme="minorHAnsi"/>
                <w:iCs/>
              </w:rPr>
            </w:pPr>
            <w:r w:rsidRPr="0039736F">
              <w:rPr>
                <w:rFonts w:asciiTheme="minorHAnsi" w:hAnsiTheme="minorHAnsi" w:cstheme="minorHAnsi"/>
                <w:iCs/>
                <w:kern w:val="24"/>
              </w:rPr>
              <w:t xml:space="preserve">El sistema </w:t>
            </w:r>
            <w:r>
              <w:rPr>
                <w:rFonts w:asciiTheme="minorHAnsi" w:hAnsiTheme="minorHAnsi" w:cstheme="minorHAnsi"/>
                <w:iCs/>
                <w:kern w:val="24"/>
              </w:rPr>
              <w:t>debe permitir al administrador la eliminación de l</w:t>
            </w:r>
            <w:r w:rsidR="00FE6756">
              <w:rPr>
                <w:rFonts w:asciiTheme="minorHAnsi" w:hAnsiTheme="minorHAnsi" w:cstheme="minorHAnsi"/>
                <w:iCs/>
                <w:kern w:val="24"/>
              </w:rPr>
              <w:t>a</w:t>
            </w:r>
            <w:r>
              <w:rPr>
                <w:rFonts w:asciiTheme="minorHAnsi" w:hAnsiTheme="minorHAnsi" w:cstheme="minorHAnsi"/>
                <w:iCs/>
                <w:kern w:val="24"/>
              </w:rPr>
              <w:t>s</w:t>
            </w:r>
            <w:r w:rsidR="00FE6756">
              <w:rPr>
                <w:rFonts w:asciiTheme="minorHAnsi" w:hAnsiTheme="minorHAnsi" w:cstheme="minorHAnsi"/>
                <w:iCs/>
                <w:kern w:val="24"/>
              </w:rPr>
              <w:t xml:space="preserve"> sucursales</w:t>
            </w:r>
            <w:r>
              <w:rPr>
                <w:rFonts w:asciiTheme="minorHAnsi" w:hAnsiTheme="minorHAnsi" w:cstheme="minorHAnsi"/>
                <w:iCs/>
                <w:kern w:val="24"/>
              </w:rPr>
              <w:t xml:space="preserve"> existentes. </w:t>
            </w:r>
          </w:p>
        </w:tc>
      </w:tr>
      <w:tr w:rsidR="00C1423A" w:rsidRPr="0039736F" w14:paraId="7F632427" w14:textId="77777777" w:rsidTr="00CF6EC9">
        <w:trPr>
          <w:trHeight w:val="187"/>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7E4BF44" w14:textId="77777777" w:rsidR="00C1423A" w:rsidRPr="0039736F" w:rsidRDefault="00C1423A" w:rsidP="00CF6EC9">
            <w:pPr>
              <w:keepLines/>
              <w:contextualSpacing/>
              <w:rPr>
                <w:rFonts w:asciiTheme="minorHAnsi" w:hAnsiTheme="minorHAnsi" w:cstheme="minorHAnsi"/>
                <w:b/>
                <w:bCs/>
                <w:iCs/>
              </w:rPr>
            </w:pPr>
            <w:r w:rsidRPr="0039736F">
              <w:rPr>
                <w:rFonts w:asciiTheme="minorHAnsi" w:hAnsiTheme="minorHAnsi" w:cstheme="minorHAnsi"/>
                <w:b/>
                <w:bCs/>
                <w:iCs/>
              </w:rPr>
              <w:t>Tipo: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D8A581D" w14:textId="77777777" w:rsidR="00C1423A" w:rsidRPr="0039736F" w:rsidRDefault="00C1423A" w:rsidP="00CF6EC9">
            <w:pPr>
              <w:keepLines/>
              <w:contextualSpacing/>
              <w:rPr>
                <w:rFonts w:asciiTheme="minorHAnsi" w:hAnsiTheme="minorHAnsi" w:cstheme="minorHAnsi"/>
                <w:iCs/>
              </w:rPr>
            </w:pPr>
            <w:r w:rsidRPr="0039736F">
              <w:rPr>
                <w:rFonts w:asciiTheme="minorHAnsi" w:hAnsiTheme="minorHAnsi" w:cstheme="minorHAnsi"/>
                <w:iCs/>
                <w:kern w:val="24"/>
              </w:rPr>
              <w:t>Funcional</w:t>
            </w:r>
          </w:p>
        </w:tc>
      </w:tr>
      <w:tr w:rsidR="00C1423A" w:rsidRPr="0039736F" w14:paraId="4A771D56" w14:textId="77777777" w:rsidTr="00CF6EC9">
        <w:trPr>
          <w:trHeight w:val="131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96EE149" w14:textId="77777777" w:rsidR="00C1423A" w:rsidRPr="0039736F" w:rsidRDefault="00C1423A" w:rsidP="00CF6EC9">
            <w:pPr>
              <w:keepLines/>
              <w:contextualSpacing/>
              <w:rPr>
                <w:rFonts w:asciiTheme="minorHAnsi" w:hAnsiTheme="minorHAnsi" w:cstheme="minorHAnsi"/>
                <w:b/>
                <w:bCs/>
                <w:iCs/>
              </w:rPr>
            </w:pPr>
            <w:r w:rsidRPr="0039736F">
              <w:rPr>
                <w:rFonts w:asciiTheme="minorHAnsi" w:hAnsiTheme="minorHAnsi" w:cstheme="minorHAnsi"/>
                <w:b/>
                <w:bCs/>
                <w:iCs/>
              </w:rPr>
              <w:t>Detalles de requisitos y restricciones:</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DC55D66" w14:textId="77777777" w:rsidR="00C1423A" w:rsidRPr="0039736F" w:rsidRDefault="00C1423A" w:rsidP="00CF6EC9">
            <w:pPr>
              <w:keepLines/>
              <w:contextualSpacing/>
              <w:rPr>
                <w:rFonts w:asciiTheme="minorHAnsi" w:hAnsiTheme="minorHAnsi" w:cstheme="minorHAnsi"/>
                <w:iCs/>
                <w:kern w:val="24"/>
              </w:rPr>
            </w:pPr>
            <w:r w:rsidRPr="0039736F">
              <w:rPr>
                <w:rFonts w:asciiTheme="minorHAnsi" w:hAnsiTheme="minorHAnsi" w:cstheme="minorHAnsi"/>
                <w:iCs/>
                <w:kern w:val="24"/>
              </w:rPr>
              <w:t>El sistema</w:t>
            </w:r>
            <w:r>
              <w:rPr>
                <w:rFonts w:asciiTheme="minorHAnsi" w:hAnsiTheme="minorHAnsi" w:cstheme="minorHAnsi"/>
                <w:iCs/>
                <w:kern w:val="24"/>
              </w:rPr>
              <w:t xml:space="preserve"> debe contener la siguiente información</w:t>
            </w:r>
            <w:r w:rsidRPr="0039736F">
              <w:rPr>
                <w:rFonts w:asciiTheme="minorHAnsi" w:hAnsiTheme="minorHAnsi" w:cstheme="minorHAnsi"/>
                <w:iCs/>
                <w:kern w:val="24"/>
              </w:rPr>
              <w:t>:</w:t>
            </w:r>
          </w:p>
          <w:p w14:paraId="279CEE85" w14:textId="1F33EA4C" w:rsidR="00C1423A" w:rsidRPr="00287FDD" w:rsidRDefault="00C1423A" w:rsidP="00CF6EC9">
            <w:pPr>
              <w:pStyle w:val="Prrafodelista"/>
              <w:keepLines/>
              <w:numPr>
                <w:ilvl w:val="1"/>
                <w:numId w:val="70"/>
              </w:numPr>
              <w:rPr>
                <w:rFonts w:asciiTheme="minorHAnsi" w:hAnsiTheme="minorHAnsi" w:cstheme="minorHAnsi"/>
              </w:rPr>
            </w:pPr>
            <w:r w:rsidRPr="006614E6">
              <w:rPr>
                <w:rFonts w:asciiTheme="minorHAnsi" w:hAnsiTheme="minorHAnsi" w:cstheme="minorHAnsi"/>
              </w:rPr>
              <w:t>ID de</w:t>
            </w:r>
            <w:r w:rsidR="00413241">
              <w:rPr>
                <w:rFonts w:asciiTheme="minorHAnsi" w:hAnsiTheme="minorHAnsi" w:cstheme="minorHAnsi"/>
              </w:rPr>
              <w:t xml:space="preserve"> la </w:t>
            </w:r>
            <w:r w:rsidR="00C91966">
              <w:rPr>
                <w:rFonts w:asciiTheme="minorHAnsi" w:hAnsiTheme="minorHAnsi" w:cstheme="minorHAnsi"/>
              </w:rPr>
              <w:t>sucursal</w:t>
            </w:r>
            <w:r w:rsidRPr="006614E6">
              <w:rPr>
                <w:rFonts w:asciiTheme="minorHAnsi" w:hAnsiTheme="minorHAnsi" w:cstheme="minorHAnsi"/>
              </w:rPr>
              <w:t>: (</w:t>
            </w:r>
            <w:proofErr w:type="spellStart"/>
            <w:r w:rsidRPr="006614E6">
              <w:rPr>
                <w:rFonts w:asciiTheme="minorHAnsi" w:hAnsiTheme="minorHAnsi" w:cstheme="minorHAnsi"/>
              </w:rPr>
              <w:t>int</w:t>
            </w:r>
            <w:proofErr w:type="spellEnd"/>
            <w:r w:rsidRPr="006614E6">
              <w:rPr>
                <w:rFonts w:asciiTheme="minorHAnsi" w:hAnsiTheme="minorHAnsi" w:cstheme="minorHAnsi"/>
              </w:rPr>
              <w:t>, generado automáticamente, único).</w:t>
            </w:r>
          </w:p>
        </w:tc>
      </w:tr>
      <w:tr w:rsidR="00C1423A" w:rsidRPr="0039736F" w14:paraId="277FA9BC" w14:textId="77777777" w:rsidTr="00CF6EC9">
        <w:trPr>
          <w:trHeight w:val="942"/>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6AD4ED9" w14:textId="77777777" w:rsidR="00C1423A" w:rsidRPr="0039736F" w:rsidRDefault="00C1423A" w:rsidP="00CF6EC9">
            <w:pPr>
              <w:keepLines/>
              <w:contextualSpacing/>
              <w:rPr>
                <w:rFonts w:asciiTheme="minorHAnsi" w:hAnsiTheme="minorHAnsi" w:cstheme="minorHAnsi"/>
                <w:b/>
                <w:bCs/>
                <w:iCs/>
              </w:rPr>
            </w:pPr>
            <w:r w:rsidRPr="0039736F">
              <w:rPr>
                <w:rFonts w:asciiTheme="minorHAnsi" w:hAnsiTheme="minorHAnsi" w:cstheme="minorHAnsi"/>
                <w:b/>
                <w:bCs/>
                <w:iCs/>
              </w:rPr>
              <w:t>Fecha de revisión y versión:</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1B6B62B" w14:textId="77777777" w:rsidR="00C1423A" w:rsidRPr="0039736F" w:rsidRDefault="00C1423A" w:rsidP="00CF6EC9">
            <w:pPr>
              <w:keepLines/>
              <w:contextualSpacing/>
              <w:rPr>
                <w:rFonts w:asciiTheme="minorHAnsi" w:hAnsiTheme="minorHAnsi" w:cstheme="minorHAnsi"/>
                <w:iCs/>
                <w:color w:val="000000" w:themeColor="text1"/>
                <w:sz w:val="36"/>
                <w:szCs w:val="36"/>
              </w:rPr>
            </w:pPr>
            <w:r>
              <w:rPr>
                <w:rFonts w:asciiTheme="minorHAnsi" w:hAnsiTheme="minorHAnsi" w:cstheme="minorHAnsi"/>
                <w:iCs/>
                <w:color w:val="000000" w:themeColor="text1"/>
                <w:kern w:val="24"/>
              </w:rPr>
              <w:t>06</w:t>
            </w:r>
            <w:r w:rsidRPr="0039736F">
              <w:rPr>
                <w:rFonts w:asciiTheme="minorHAnsi" w:hAnsiTheme="minorHAnsi" w:cstheme="minorHAnsi"/>
                <w:iCs/>
                <w:color w:val="000000" w:themeColor="text1"/>
                <w:kern w:val="24"/>
              </w:rPr>
              <w:t>/1</w:t>
            </w:r>
            <w:r>
              <w:rPr>
                <w:rFonts w:asciiTheme="minorHAnsi" w:hAnsiTheme="minorHAnsi" w:cstheme="minorHAnsi"/>
                <w:iCs/>
                <w:color w:val="000000" w:themeColor="text1"/>
                <w:kern w:val="24"/>
              </w:rPr>
              <w:t>1</w:t>
            </w:r>
            <w:r w:rsidRPr="0039736F">
              <w:rPr>
                <w:rFonts w:asciiTheme="minorHAnsi" w:hAnsiTheme="minorHAnsi" w:cstheme="minorHAnsi"/>
                <w:iCs/>
                <w:color w:val="000000" w:themeColor="text1"/>
                <w:kern w:val="24"/>
              </w:rPr>
              <w:t>/202</w:t>
            </w:r>
            <w:r>
              <w:rPr>
                <w:rFonts w:asciiTheme="minorHAnsi" w:hAnsiTheme="minorHAnsi" w:cstheme="minorHAnsi"/>
                <w:iCs/>
                <w:color w:val="000000" w:themeColor="text1"/>
                <w:kern w:val="24"/>
              </w:rPr>
              <w:t>4</w:t>
            </w:r>
          </w:p>
          <w:p w14:paraId="69777991" w14:textId="77777777" w:rsidR="00C1423A" w:rsidRPr="0039736F" w:rsidRDefault="00C1423A" w:rsidP="00CF6EC9">
            <w:pPr>
              <w:keepLines/>
              <w:contextualSpacing/>
              <w:rPr>
                <w:rFonts w:asciiTheme="minorHAnsi" w:hAnsiTheme="minorHAnsi" w:cstheme="minorHAnsi"/>
                <w:iCs/>
              </w:rPr>
            </w:pPr>
            <w:r w:rsidRPr="0039736F">
              <w:rPr>
                <w:rFonts w:asciiTheme="minorHAnsi" w:hAnsiTheme="minorHAnsi" w:cstheme="minorHAnsi"/>
                <w:iCs/>
                <w:color w:val="000000" w:themeColor="text1"/>
                <w:kern w:val="24"/>
              </w:rPr>
              <w:t>Versión 1.1</w:t>
            </w:r>
          </w:p>
        </w:tc>
      </w:tr>
      <w:tr w:rsidR="00C1423A" w:rsidRPr="0039736F" w14:paraId="5114C25E"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79F6703" w14:textId="77777777" w:rsidR="00C1423A" w:rsidRPr="0039736F" w:rsidRDefault="00C1423A" w:rsidP="00CF6EC9">
            <w:pPr>
              <w:keepLines/>
              <w:contextualSpacing/>
              <w:rPr>
                <w:rFonts w:asciiTheme="minorHAnsi" w:hAnsiTheme="minorHAnsi" w:cstheme="minorHAnsi"/>
                <w:b/>
                <w:bCs/>
                <w:iCs/>
              </w:rPr>
            </w:pPr>
            <w:r w:rsidRPr="0039736F">
              <w:rPr>
                <w:rFonts w:asciiTheme="minorHAnsi" w:hAnsiTheme="minorHAnsi" w:cstheme="minorHAnsi"/>
                <w:b/>
                <w:bCs/>
                <w:iCs/>
              </w:rPr>
              <w:t>Prioridad:</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3FD67F" w14:textId="77777777" w:rsidR="00C1423A" w:rsidRPr="0039736F" w:rsidRDefault="00C1423A" w:rsidP="00CF6EC9">
            <w:pPr>
              <w:keepLines/>
              <w:contextualSpacing/>
              <w:rPr>
                <w:rFonts w:asciiTheme="minorHAnsi" w:hAnsiTheme="minorHAnsi" w:cstheme="minorHAnsi"/>
                <w:iCs/>
              </w:rPr>
            </w:pPr>
            <w:r>
              <w:rPr>
                <w:rFonts w:asciiTheme="minorHAnsi" w:hAnsiTheme="minorHAnsi" w:cstheme="minorHAnsi"/>
                <w:iCs/>
              </w:rPr>
              <w:t>Baja</w:t>
            </w:r>
          </w:p>
        </w:tc>
      </w:tr>
    </w:tbl>
    <w:p w14:paraId="56058128" w14:textId="77777777" w:rsidR="00287FDD" w:rsidRDefault="00287FDD" w:rsidP="00287FDD">
      <w:pPr>
        <w:rPr>
          <w:rFonts w:asciiTheme="minorHAnsi" w:hAnsiTheme="minorHAnsi" w:cstheme="minorHAnsi"/>
          <w:b/>
          <w:bCs/>
        </w:rPr>
      </w:pPr>
    </w:p>
    <w:p w14:paraId="1A97E0E3" w14:textId="77777777" w:rsidR="00287FDD" w:rsidRDefault="00287FDD" w:rsidP="00287FDD">
      <w:pPr>
        <w:rPr>
          <w:rFonts w:asciiTheme="minorHAnsi" w:hAnsiTheme="minorHAnsi" w:cstheme="minorHAnsi"/>
          <w:b/>
          <w:bCs/>
        </w:rPr>
      </w:pPr>
    </w:p>
    <w:p w14:paraId="0F00270D" w14:textId="77777777" w:rsidR="00287FDD" w:rsidRDefault="00287FDD" w:rsidP="00287FDD">
      <w:pPr>
        <w:rPr>
          <w:rFonts w:asciiTheme="minorHAnsi" w:hAnsiTheme="minorHAnsi" w:cstheme="minorHAnsi"/>
          <w:b/>
          <w:bCs/>
        </w:rPr>
      </w:pPr>
    </w:p>
    <w:p w14:paraId="17A13276" w14:textId="77777777" w:rsidR="00287FDD" w:rsidRDefault="00287FDD" w:rsidP="00287FDD">
      <w:pPr>
        <w:rPr>
          <w:rFonts w:asciiTheme="minorHAnsi" w:hAnsiTheme="minorHAnsi" w:cstheme="minorHAnsi"/>
          <w:b/>
          <w:bCs/>
        </w:rPr>
      </w:pPr>
    </w:p>
    <w:p w14:paraId="58FB31AB" w14:textId="77777777" w:rsidR="00287FDD" w:rsidRDefault="00287FDD" w:rsidP="00287FDD">
      <w:pPr>
        <w:rPr>
          <w:rFonts w:asciiTheme="minorHAnsi" w:hAnsiTheme="minorHAnsi" w:cstheme="minorHAnsi"/>
          <w:b/>
          <w:bCs/>
        </w:rPr>
      </w:pPr>
    </w:p>
    <w:p w14:paraId="10343E43" w14:textId="77777777" w:rsidR="00287FDD" w:rsidRDefault="00287FDD" w:rsidP="00287FDD">
      <w:pPr>
        <w:rPr>
          <w:rFonts w:asciiTheme="minorHAnsi" w:hAnsiTheme="minorHAnsi" w:cstheme="minorHAnsi"/>
          <w:b/>
          <w:bCs/>
        </w:rPr>
      </w:pPr>
    </w:p>
    <w:p w14:paraId="61B45EA9" w14:textId="77777777" w:rsidR="00287FDD" w:rsidRDefault="00287FDD" w:rsidP="00287FDD">
      <w:pPr>
        <w:rPr>
          <w:rFonts w:asciiTheme="minorHAnsi" w:hAnsiTheme="minorHAnsi" w:cstheme="minorHAnsi"/>
          <w:b/>
          <w:bCs/>
        </w:rPr>
      </w:pPr>
    </w:p>
    <w:p w14:paraId="728F1ECB" w14:textId="77777777" w:rsidR="00C1423A" w:rsidRDefault="00C1423A" w:rsidP="00287FDD">
      <w:pPr>
        <w:rPr>
          <w:rFonts w:asciiTheme="minorHAnsi" w:hAnsiTheme="minorHAnsi" w:cstheme="minorHAnsi"/>
          <w:b/>
          <w:bCs/>
        </w:rPr>
      </w:pPr>
    </w:p>
    <w:p w14:paraId="65A633C1" w14:textId="77777777" w:rsidR="00C1423A" w:rsidRDefault="00C1423A" w:rsidP="00287FDD">
      <w:pPr>
        <w:rPr>
          <w:rFonts w:asciiTheme="minorHAnsi" w:hAnsiTheme="minorHAnsi" w:cstheme="minorHAnsi"/>
          <w:b/>
          <w:bCs/>
        </w:rPr>
      </w:pPr>
    </w:p>
    <w:p w14:paraId="3FE5DA1A" w14:textId="77777777" w:rsidR="00C1423A" w:rsidRDefault="00C1423A" w:rsidP="00287FDD">
      <w:pPr>
        <w:rPr>
          <w:rFonts w:asciiTheme="minorHAnsi" w:hAnsiTheme="minorHAnsi" w:cstheme="minorHAnsi"/>
          <w:b/>
          <w:bCs/>
        </w:rPr>
      </w:pPr>
    </w:p>
    <w:p w14:paraId="6F6D1523" w14:textId="77777777" w:rsidR="00C1423A" w:rsidRDefault="00C1423A" w:rsidP="00287FDD">
      <w:pPr>
        <w:rPr>
          <w:rFonts w:asciiTheme="minorHAnsi" w:hAnsiTheme="minorHAnsi" w:cstheme="minorHAnsi"/>
          <w:b/>
          <w:bCs/>
        </w:rPr>
      </w:pPr>
    </w:p>
    <w:p w14:paraId="4F9ED33D" w14:textId="77777777" w:rsidR="00C1423A" w:rsidRDefault="00C1423A" w:rsidP="00287FDD">
      <w:pPr>
        <w:rPr>
          <w:rFonts w:asciiTheme="minorHAnsi" w:hAnsiTheme="minorHAnsi" w:cstheme="minorHAnsi"/>
          <w:b/>
          <w:bCs/>
        </w:rPr>
      </w:pPr>
    </w:p>
    <w:p w14:paraId="68EAFAA7" w14:textId="77777777" w:rsidR="00C1423A" w:rsidRDefault="00C1423A" w:rsidP="00287FDD">
      <w:pPr>
        <w:rPr>
          <w:rFonts w:asciiTheme="minorHAnsi" w:hAnsiTheme="minorHAnsi" w:cstheme="minorHAnsi"/>
          <w:b/>
          <w:bCs/>
        </w:rPr>
      </w:pPr>
    </w:p>
    <w:p w14:paraId="7A15E12B" w14:textId="77777777" w:rsidR="00C1423A" w:rsidRDefault="00C1423A" w:rsidP="00287FDD">
      <w:pPr>
        <w:rPr>
          <w:rFonts w:asciiTheme="minorHAnsi" w:hAnsiTheme="minorHAnsi" w:cstheme="minorHAnsi"/>
          <w:b/>
          <w:bCs/>
        </w:rPr>
      </w:pPr>
    </w:p>
    <w:p w14:paraId="34F6EA48" w14:textId="77777777" w:rsidR="00C1423A" w:rsidRDefault="00C1423A" w:rsidP="00287FDD">
      <w:pPr>
        <w:rPr>
          <w:rFonts w:asciiTheme="minorHAnsi" w:hAnsiTheme="minorHAnsi" w:cstheme="minorHAnsi"/>
          <w:b/>
          <w:bCs/>
        </w:rPr>
      </w:pPr>
    </w:p>
    <w:p w14:paraId="5DE6B0AD" w14:textId="77777777" w:rsidR="00C1423A" w:rsidRDefault="00C1423A" w:rsidP="00287FDD">
      <w:pPr>
        <w:rPr>
          <w:rFonts w:asciiTheme="minorHAnsi" w:hAnsiTheme="minorHAnsi" w:cstheme="minorHAnsi"/>
          <w:b/>
          <w:bCs/>
        </w:rPr>
      </w:pPr>
    </w:p>
    <w:p w14:paraId="673B9CB2" w14:textId="77777777" w:rsidR="00413241" w:rsidRDefault="00413241" w:rsidP="00287FDD">
      <w:pPr>
        <w:rPr>
          <w:rFonts w:asciiTheme="minorHAnsi" w:hAnsiTheme="minorHAnsi" w:cstheme="minorHAnsi"/>
          <w:b/>
          <w:bCs/>
        </w:rPr>
      </w:pPr>
    </w:p>
    <w:p w14:paraId="4E2AA490" w14:textId="77777777" w:rsidR="00413241" w:rsidRDefault="00413241" w:rsidP="00287FDD">
      <w:pPr>
        <w:rPr>
          <w:rFonts w:asciiTheme="minorHAnsi" w:hAnsiTheme="minorHAnsi" w:cstheme="minorHAnsi"/>
          <w:b/>
          <w:bCs/>
        </w:rPr>
      </w:pPr>
    </w:p>
    <w:p w14:paraId="4C2944CD" w14:textId="77777777" w:rsidR="00413241" w:rsidRDefault="00413241" w:rsidP="00287FDD">
      <w:pPr>
        <w:rPr>
          <w:rFonts w:asciiTheme="minorHAnsi" w:hAnsiTheme="minorHAnsi" w:cstheme="minorHAnsi"/>
          <w:b/>
          <w:bCs/>
        </w:rPr>
      </w:pPr>
    </w:p>
    <w:p w14:paraId="7263EF06" w14:textId="77777777" w:rsidR="00413241" w:rsidRDefault="00413241" w:rsidP="00287FDD">
      <w:pPr>
        <w:rPr>
          <w:rFonts w:asciiTheme="minorHAnsi" w:hAnsiTheme="minorHAnsi" w:cstheme="minorHAnsi"/>
          <w:b/>
          <w:bCs/>
        </w:rPr>
      </w:pPr>
    </w:p>
    <w:p w14:paraId="65EB50BB" w14:textId="77777777" w:rsidR="00413241" w:rsidRDefault="00413241" w:rsidP="00287FDD">
      <w:pPr>
        <w:rPr>
          <w:rFonts w:asciiTheme="minorHAnsi" w:hAnsiTheme="minorHAnsi" w:cstheme="minorHAnsi"/>
          <w:b/>
          <w:bCs/>
        </w:rPr>
      </w:pPr>
    </w:p>
    <w:p w14:paraId="7A6DCAE8" w14:textId="77777777" w:rsidR="00413241" w:rsidRDefault="00413241" w:rsidP="00287FDD">
      <w:pPr>
        <w:rPr>
          <w:rFonts w:asciiTheme="minorHAnsi" w:hAnsiTheme="minorHAnsi" w:cstheme="minorHAnsi"/>
          <w:b/>
          <w:bCs/>
        </w:rPr>
      </w:pPr>
    </w:p>
    <w:p w14:paraId="78686376" w14:textId="77777777" w:rsidR="00413241" w:rsidRDefault="00413241" w:rsidP="00287FDD">
      <w:pPr>
        <w:rPr>
          <w:rFonts w:asciiTheme="minorHAnsi" w:hAnsiTheme="minorHAnsi" w:cstheme="minorHAnsi"/>
          <w:b/>
          <w:bCs/>
        </w:rPr>
      </w:pPr>
    </w:p>
    <w:p w14:paraId="79F14115" w14:textId="77777777" w:rsidR="00413241" w:rsidRDefault="00413241" w:rsidP="00287FDD">
      <w:pPr>
        <w:rPr>
          <w:rFonts w:asciiTheme="minorHAnsi" w:hAnsiTheme="minorHAnsi" w:cstheme="minorHAnsi"/>
          <w:b/>
          <w:bCs/>
        </w:rPr>
      </w:pPr>
    </w:p>
    <w:p w14:paraId="2C2882C9" w14:textId="77777777" w:rsidR="00413241" w:rsidRDefault="00413241" w:rsidP="00287FDD">
      <w:pPr>
        <w:rPr>
          <w:rFonts w:asciiTheme="minorHAnsi" w:hAnsiTheme="minorHAnsi" w:cstheme="minorHAnsi"/>
          <w:b/>
          <w:bCs/>
        </w:rPr>
      </w:pPr>
    </w:p>
    <w:p w14:paraId="69CFB135" w14:textId="77777777" w:rsidR="00413241" w:rsidRDefault="00413241" w:rsidP="00287FDD">
      <w:pPr>
        <w:rPr>
          <w:rFonts w:asciiTheme="minorHAnsi" w:hAnsiTheme="minorHAnsi" w:cstheme="minorHAnsi"/>
          <w:b/>
          <w:bCs/>
        </w:rPr>
      </w:pPr>
    </w:p>
    <w:p w14:paraId="03E05B78" w14:textId="77777777" w:rsidR="00413241" w:rsidRDefault="00413241" w:rsidP="00287FDD">
      <w:pPr>
        <w:rPr>
          <w:rFonts w:asciiTheme="minorHAnsi" w:hAnsiTheme="minorHAnsi" w:cstheme="minorHAnsi"/>
          <w:b/>
          <w:bCs/>
        </w:rPr>
      </w:pPr>
    </w:p>
    <w:p w14:paraId="15A5791C" w14:textId="77777777" w:rsidR="00C1423A" w:rsidRDefault="00C1423A" w:rsidP="00287FDD">
      <w:pPr>
        <w:rPr>
          <w:rFonts w:asciiTheme="minorHAnsi" w:hAnsiTheme="minorHAnsi" w:cstheme="minorHAnsi"/>
          <w:b/>
          <w:bCs/>
        </w:rPr>
      </w:pPr>
    </w:p>
    <w:p w14:paraId="2929827B" w14:textId="77777777" w:rsidR="00287FDD" w:rsidRPr="00287FDD" w:rsidRDefault="00287FDD" w:rsidP="00287FDD">
      <w:pPr>
        <w:rPr>
          <w:rFonts w:asciiTheme="minorHAnsi" w:hAnsiTheme="minorHAnsi" w:cstheme="minorHAnsi"/>
          <w:b/>
          <w:bCs/>
        </w:rPr>
      </w:pPr>
    </w:p>
    <w:p w14:paraId="4E354E4B" w14:textId="184DDA9A" w:rsidR="00F50DCD" w:rsidRDefault="00F50DCD" w:rsidP="00D66BF6">
      <w:pPr>
        <w:pStyle w:val="Prrafodelista"/>
        <w:numPr>
          <w:ilvl w:val="2"/>
          <w:numId w:val="2"/>
        </w:numPr>
        <w:rPr>
          <w:rFonts w:asciiTheme="minorHAnsi" w:hAnsiTheme="minorHAnsi" w:cstheme="minorHAnsi"/>
          <w:b/>
          <w:bCs/>
        </w:rPr>
      </w:pPr>
      <w:r>
        <w:rPr>
          <w:rFonts w:asciiTheme="minorHAnsi" w:hAnsiTheme="minorHAnsi" w:cstheme="minorHAnsi"/>
          <w:b/>
          <w:bCs/>
        </w:rPr>
        <w:t>Módulo de proveedores</w:t>
      </w:r>
    </w:p>
    <w:p w14:paraId="7B2D1DFD" w14:textId="77777777" w:rsidR="00287FDD" w:rsidRDefault="00287FDD" w:rsidP="00287FDD">
      <w:pPr>
        <w:pStyle w:val="Prrafodelista"/>
        <w:ind w:left="1997"/>
        <w:rPr>
          <w:rFonts w:asciiTheme="minorHAnsi" w:hAnsiTheme="minorHAnsi" w:cstheme="minorHAnsi"/>
          <w:b/>
          <w:bCs/>
        </w:rPr>
      </w:pPr>
    </w:p>
    <w:tbl>
      <w:tblPr>
        <w:tblW w:w="5000" w:type="pct"/>
        <w:tblCellMar>
          <w:left w:w="0" w:type="dxa"/>
          <w:right w:w="0" w:type="dxa"/>
        </w:tblCellMar>
        <w:tblLook w:val="0600" w:firstRow="0" w:lastRow="0" w:firstColumn="0" w:lastColumn="0" w:noHBand="1" w:noVBand="1"/>
      </w:tblPr>
      <w:tblGrid>
        <w:gridCol w:w="1718"/>
        <w:gridCol w:w="7900"/>
      </w:tblGrid>
      <w:tr w:rsidR="00287FDD" w:rsidRPr="0039736F" w14:paraId="0BBE3322" w14:textId="77777777" w:rsidTr="00CF6EC9">
        <w:trPr>
          <w:trHeight w:val="354"/>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E3EF1EA" w14:textId="77777777" w:rsidR="00287FDD" w:rsidRPr="0039736F" w:rsidRDefault="00287FDD"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Número: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FD3645E" w14:textId="72432CB2" w:rsidR="00287FDD" w:rsidRPr="0039736F" w:rsidRDefault="00287FDD" w:rsidP="00CF6EC9">
            <w:pPr>
              <w:keepLines/>
              <w:contextualSpacing/>
              <w:rPr>
                <w:rFonts w:asciiTheme="minorHAnsi" w:hAnsiTheme="minorHAnsi" w:cstheme="minorHAnsi"/>
                <w:iCs/>
                <w:color w:val="000000" w:themeColor="text1"/>
              </w:rPr>
            </w:pPr>
            <w:r w:rsidRPr="0039736F">
              <w:rPr>
                <w:rFonts w:asciiTheme="minorHAnsi" w:hAnsiTheme="minorHAnsi" w:cstheme="minorHAnsi"/>
                <w:iCs/>
                <w:color w:val="000000" w:themeColor="text1"/>
              </w:rPr>
              <w:t>RF-</w:t>
            </w:r>
            <w:r w:rsidR="00C91966">
              <w:rPr>
                <w:rFonts w:asciiTheme="minorHAnsi" w:hAnsiTheme="minorHAnsi" w:cstheme="minorHAnsi"/>
                <w:iCs/>
                <w:color w:val="000000" w:themeColor="text1"/>
              </w:rPr>
              <w:t>21</w:t>
            </w:r>
          </w:p>
        </w:tc>
      </w:tr>
      <w:tr w:rsidR="00287FDD" w:rsidRPr="0039736F" w14:paraId="3576B9EC" w14:textId="77777777" w:rsidTr="00CF6EC9">
        <w:trPr>
          <w:trHeight w:val="390"/>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ABC4FAF" w14:textId="77777777" w:rsidR="00287FDD" w:rsidRPr="0039736F" w:rsidRDefault="00287FDD"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Título: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549A61F" w14:textId="06C72DDE" w:rsidR="00287FDD" w:rsidRPr="0039736F" w:rsidRDefault="00287FDD" w:rsidP="00CF6EC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Regist</w:t>
            </w:r>
            <w:r>
              <w:rPr>
                <w:rFonts w:asciiTheme="minorHAnsi" w:hAnsiTheme="minorHAnsi" w:cstheme="minorHAnsi"/>
                <w:iCs/>
                <w:color w:val="000000" w:themeColor="text1"/>
                <w:kern w:val="24"/>
              </w:rPr>
              <w:t>rar</w:t>
            </w:r>
            <w:r w:rsidRPr="0039736F">
              <w:rPr>
                <w:rFonts w:asciiTheme="minorHAnsi" w:hAnsiTheme="minorHAnsi" w:cstheme="minorHAnsi"/>
                <w:iCs/>
                <w:color w:val="000000" w:themeColor="text1"/>
                <w:kern w:val="24"/>
              </w:rPr>
              <w:t xml:space="preserve"> </w:t>
            </w:r>
            <w:r>
              <w:rPr>
                <w:rFonts w:asciiTheme="minorHAnsi" w:hAnsiTheme="minorHAnsi" w:cstheme="minorHAnsi"/>
                <w:iCs/>
                <w:color w:val="000000" w:themeColor="text1"/>
                <w:kern w:val="24"/>
              </w:rPr>
              <w:t>proveedores</w:t>
            </w:r>
          </w:p>
        </w:tc>
      </w:tr>
      <w:tr w:rsidR="00287FDD" w:rsidRPr="0039736F" w14:paraId="29D95934" w14:textId="77777777" w:rsidTr="00CF6EC9">
        <w:trPr>
          <w:trHeight w:val="284"/>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6C7513A" w14:textId="77777777" w:rsidR="00287FDD" w:rsidRPr="0039736F" w:rsidRDefault="00287FDD"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Texto: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783E447" w14:textId="77777777" w:rsidR="00287FDD" w:rsidRPr="0039736F" w:rsidRDefault="00287FDD" w:rsidP="00CF6EC9">
            <w:pPr>
              <w:keepLines/>
              <w:contextualSpacing/>
              <w:rPr>
                <w:rFonts w:asciiTheme="minorHAnsi" w:hAnsiTheme="minorHAnsi" w:cstheme="minorHAnsi"/>
                <w:iCs/>
                <w:color w:val="000000" w:themeColor="text1"/>
                <w:kern w:val="24"/>
              </w:rPr>
            </w:pPr>
            <w:r w:rsidRPr="0039736F">
              <w:rPr>
                <w:rFonts w:asciiTheme="minorHAnsi" w:hAnsiTheme="minorHAnsi" w:cstheme="minorHAnsi"/>
                <w:iCs/>
                <w:color w:val="000000" w:themeColor="text1"/>
                <w:kern w:val="24"/>
              </w:rPr>
              <w:t xml:space="preserve">El sistema debe permitir </w:t>
            </w:r>
            <w:r>
              <w:rPr>
                <w:rFonts w:asciiTheme="minorHAnsi" w:hAnsiTheme="minorHAnsi" w:cstheme="minorHAnsi"/>
                <w:iCs/>
                <w:color w:val="000000" w:themeColor="text1"/>
                <w:kern w:val="24"/>
              </w:rPr>
              <w:t>al administrador y al empleado registrar nuevos proveedores</w:t>
            </w:r>
          </w:p>
        </w:tc>
      </w:tr>
      <w:tr w:rsidR="00287FDD" w:rsidRPr="0039736F" w14:paraId="1CD4083F" w14:textId="77777777" w:rsidTr="00CF6EC9">
        <w:trPr>
          <w:trHeight w:val="187"/>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23FD877" w14:textId="77777777" w:rsidR="00287FDD" w:rsidRPr="0039736F" w:rsidRDefault="00287FDD"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Tipo: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6600607" w14:textId="77777777" w:rsidR="00287FDD" w:rsidRPr="0039736F" w:rsidRDefault="00287FDD" w:rsidP="00CF6EC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Funcional</w:t>
            </w:r>
          </w:p>
        </w:tc>
      </w:tr>
      <w:tr w:rsidR="00287FDD" w:rsidRPr="0039736F" w14:paraId="1A4CF632" w14:textId="77777777" w:rsidTr="00CF6EC9">
        <w:trPr>
          <w:trHeight w:val="1310"/>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D4D1A3A" w14:textId="77777777" w:rsidR="00287FDD" w:rsidRPr="0039736F" w:rsidRDefault="00287FDD"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Detalles de requisitos y restricciones:</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F3E588" w14:textId="77777777" w:rsidR="00287FDD" w:rsidRPr="00F50DCD" w:rsidRDefault="00287FDD" w:rsidP="00CF6EC9">
            <w:pPr>
              <w:keepLines/>
              <w:contextualSpacing/>
              <w:rPr>
                <w:rFonts w:asciiTheme="minorHAnsi" w:hAnsiTheme="minorHAnsi" w:cstheme="minorHAnsi"/>
                <w:iCs/>
                <w:kern w:val="24"/>
              </w:rPr>
            </w:pPr>
            <w:r w:rsidRPr="0039736F">
              <w:rPr>
                <w:rFonts w:asciiTheme="minorHAnsi" w:hAnsiTheme="minorHAnsi" w:cstheme="minorHAnsi"/>
                <w:iCs/>
                <w:kern w:val="24"/>
              </w:rPr>
              <w:t>El sistema</w:t>
            </w:r>
            <w:r>
              <w:rPr>
                <w:rFonts w:asciiTheme="minorHAnsi" w:hAnsiTheme="minorHAnsi" w:cstheme="minorHAnsi"/>
                <w:iCs/>
                <w:kern w:val="24"/>
              </w:rPr>
              <w:t xml:space="preserve"> debe contener la siguiente información</w:t>
            </w:r>
            <w:r w:rsidRPr="0039736F">
              <w:rPr>
                <w:rFonts w:asciiTheme="minorHAnsi" w:hAnsiTheme="minorHAnsi" w:cstheme="minorHAnsi"/>
                <w:iCs/>
                <w:kern w:val="24"/>
              </w:rPr>
              <w:t>:</w:t>
            </w:r>
          </w:p>
          <w:p w14:paraId="64B970AA" w14:textId="77777777" w:rsidR="00287FDD" w:rsidRPr="009E3797" w:rsidRDefault="00287FDD" w:rsidP="00CF6EC9">
            <w:pPr>
              <w:pStyle w:val="Prrafodelista"/>
              <w:numPr>
                <w:ilvl w:val="0"/>
                <w:numId w:val="48"/>
              </w:numPr>
            </w:pPr>
            <w:r w:rsidRPr="009E3797">
              <w:t>I</w:t>
            </w:r>
            <w:r>
              <w:t>D</w:t>
            </w:r>
            <w:r w:rsidRPr="009E3797">
              <w:t xml:space="preserve"> del pro</w:t>
            </w:r>
            <w:r>
              <w:t>veedor (</w:t>
            </w:r>
            <w:proofErr w:type="spellStart"/>
            <w:r>
              <w:t>int</w:t>
            </w:r>
            <w:proofErr w:type="spellEnd"/>
            <w:r>
              <w:t>, generado automáticamente, único)</w:t>
            </w:r>
          </w:p>
          <w:p w14:paraId="392416EE" w14:textId="77777777" w:rsidR="00287FDD" w:rsidRPr="009E3797" w:rsidRDefault="00287FDD" w:rsidP="00CF6EC9">
            <w:pPr>
              <w:pStyle w:val="Prrafodelista"/>
              <w:numPr>
                <w:ilvl w:val="0"/>
                <w:numId w:val="48"/>
              </w:numPr>
            </w:pPr>
            <w:r>
              <w:t>Documento</w:t>
            </w:r>
            <w:r w:rsidRPr="009E3797">
              <w:t xml:space="preserve"> del pro</w:t>
            </w:r>
            <w:r>
              <w:t>veedor</w:t>
            </w:r>
            <w:r w:rsidRPr="009E3797">
              <w:t xml:space="preserve"> </w:t>
            </w:r>
            <w:r>
              <w:t>(</w:t>
            </w:r>
            <w:proofErr w:type="spellStart"/>
            <w:r>
              <w:t>String</w:t>
            </w:r>
            <w:proofErr w:type="spellEnd"/>
            <w:r>
              <w:t>, 30 caracteres, único)</w:t>
            </w:r>
          </w:p>
          <w:p w14:paraId="389074E3" w14:textId="77777777" w:rsidR="00287FDD" w:rsidRPr="009E3797" w:rsidRDefault="00287FDD" w:rsidP="00CF6EC9">
            <w:pPr>
              <w:pStyle w:val="Prrafodelista"/>
              <w:numPr>
                <w:ilvl w:val="0"/>
                <w:numId w:val="48"/>
              </w:numPr>
            </w:pPr>
            <w:r>
              <w:t>Nombres</w:t>
            </w:r>
            <w:r w:rsidRPr="009E3797">
              <w:t xml:space="preserve"> del pr</w:t>
            </w:r>
            <w:r>
              <w:t>oveedor (</w:t>
            </w:r>
            <w:proofErr w:type="spellStart"/>
            <w:r>
              <w:t>String</w:t>
            </w:r>
            <w:proofErr w:type="spellEnd"/>
            <w:r>
              <w:t xml:space="preserve"> 30 caracteres)</w:t>
            </w:r>
          </w:p>
          <w:p w14:paraId="18E10CCC" w14:textId="77777777" w:rsidR="00287FDD" w:rsidRPr="009E3797" w:rsidRDefault="00287FDD" w:rsidP="00CF6EC9">
            <w:pPr>
              <w:pStyle w:val="Prrafodelista"/>
              <w:numPr>
                <w:ilvl w:val="0"/>
                <w:numId w:val="48"/>
              </w:numPr>
            </w:pPr>
            <w:r>
              <w:t>Apellidos del proveedor (</w:t>
            </w:r>
            <w:proofErr w:type="spellStart"/>
            <w:r>
              <w:t>String</w:t>
            </w:r>
            <w:proofErr w:type="spellEnd"/>
            <w:r>
              <w:t>, 30 caracteres)</w:t>
            </w:r>
          </w:p>
          <w:p w14:paraId="0CB4A9E8" w14:textId="324097AD" w:rsidR="00287FDD" w:rsidRPr="009E3797" w:rsidRDefault="00287FDD" w:rsidP="00CF6EC9">
            <w:pPr>
              <w:pStyle w:val="Prrafodelista"/>
              <w:numPr>
                <w:ilvl w:val="0"/>
                <w:numId w:val="48"/>
              </w:numPr>
            </w:pPr>
            <w:r>
              <w:t>Cédula del proveedor (</w:t>
            </w:r>
            <w:proofErr w:type="spellStart"/>
            <w:r>
              <w:t>String</w:t>
            </w:r>
            <w:proofErr w:type="spellEnd"/>
            <w:r>
              <w:t>, 10 caracteres, único)</w:t>
            </w:r>
          </w:p>
          <w:p w14:paraId="09E6DAD0" w14:textId="458D23B3" w:rsidR="00287FDD" w:rsidRPr="009E3797" w:rsidRDefault="00287FDD" w:rsidP="00CF6EC9">
            <w:pPr>
              <w:pStyle w:val="Prrafodelista"/>
              <w:numPr>
                <w:ilvl w:val="0"/>
                <w:numId w:val="48"/>
              </w:numPr>
            </w:pPr>
            <w:r>
              <w:t>Teléfono del proveedor (</w:t>
            </w:r>
            <w:proofErr w:type="spellStart"/>
            <w:r>
              <w:t>String</w:t>
            </w:r>
            <w:proofErr w:type="spellEnd"/>
            <w:r>
              <w:t>, 10 caracteres, único)</w:t>
            </w:r>
          </w:p>
          <w:p w14:paraId="78651382" w14:textId="77777777" w:rsidR="00287FDD" w:rsidRPr="009E3797" w:rsidRDefault="00287FDD" w:rsidP="00CF6EC9">
            <w:pPr>
              <w:pStyle w:val="Prrafodelista"/>
              <w:numPr>
                <w:ilvl w:val="0"/>
                <w:numId w:val="48"/>
              </w:numPr>
            </w:pPr>
            <w:r>
              <w:t>Correo electrónico del proveedor (</w:t>
            </w:r>
            <w:proofErr w:type="spellStart"/>
            <w:r>
              <w:t>String</w:t>
            </w:r>
            <w:proofErr w:type="spellEnd"/>
            <w:r>
              <w:t>, 50 caracteres)</w:t>
            </w:r>
          </w:p>
          <w:p w14:paraId="58AA5A09" w14:textId="77777777" w:rsidR="00287FDD" w:rsidRPr="0039736F" w:rsidRDefault="00287FDD" w:rsidP="00CF6EC9">
            <w:pPr>
              <w:pStyle w:val="Prrafodelista"/>
              <w:keepLines/>
              <w:numPr>
                <w:ilvl w:val="0"/>
                <w:numId w:val="48"/>
              </w:numPr>
              <w:rPr>
                <w:rFonts w:asciiTheme="minorHAnsi" w:hAnsiTheme="minorHAnsi" w:cstheme="minorHAnsi"/>
                <w:iCs/>
              </w:rPr>
            </w:pPr>
            <w:r w:rsidRPr="009E3797">
              <w:t>Estado del pr</w:t>
            </w:r>
            <w:r>
              <w:t>oveedor (</w:t>
            </w:r>
            <w:proofErr w:type="spellStart"/>
            <w:r>
              <w:t>boolean</w:t>
            </w:r>
            <w:proofErr w:type="spellEnd"/>
            <w:r>
              <w:t xml:space="preserve"> 0 = Activo, 1 = No Activo)</w:t>
            </w:r>
          </w:p>
        </w:tc>
      </w:tr>
      <w:tr w:rsidR="00287FDD" w:rsidRPr="0039736F" w14:paraId="42096EB0" w14:textId="77777777" w:rsidTr="00CF6EC9">
        <w:trPr>
          <w:trHeight w:val="942"/>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58D975C" w14:textId="77777777" w:rsidR="00287FDD" w:rsidRPr="0039736F" w:rsidRDefault="00287FDD"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Fecha de revisión y versión:</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3F46AED" w14:textId="68DCE019" w:rsidR="00287FDD" w:rsidRPr="0039736F" w:rsidRDefault="00287FDD" w:rsidP="00CF6EC9">
            <w:pPr>
              <w:keepLines/>
              <w:contextualSpacing/>
              <w:rPr>
                <w:rFonts w:asciiTheme="minorHAnsi" w:hAnsiTheme="minorHAnsi" w:cstheme="minorHAnsi"/>
                <w:iCs/>
                <w:color w:val="000000" w:themeColor="text1"/>
                <w:sz w:val="36"/>
                <w:szCs w:val="36"/>
              </w:rPr>
            </w:pPr>
            <w:r>
              <w:rPr>
                <w:rFonts w:asciiTheme="minorHAnsi" w:hAnsiTheme="minorHAnsi" w:cstheme="minorHAnsi"/>
                <w:iCs/>
                <w:color w:val="000000" w:themeColor="text1"/>
                <w:kern w:val="24"/>
              </w:rPr>
              <w:t>06</w:t>
            </w:r>
            <w:r w:rsidRPr="0039736F">
              <w:rPr>
                <w:rFonts w:asciiTheme="minorHAnsi" w:hAnsiTheme="minorHAnsi" w:cstheme="minorHAnsi"/>
                <w:iCs/>
                <w:color w:val="000000" w:themeColor="text1"/>
                <w:kern w:val="24"/>
              </w:rPr>
              <w:t>/</w:t>
            </w:r>
            <w:r>
              <w:rPr>
                <w:rFonts w:asciiTheme="minorHAnsi" w:hAnsiTheme="minorHAnsi" w:cstheme="minorHAnsi"/>
                <w:iCs/>
                <w:color w:val="000000" w:themeColor="text1"/>
                <w:kern w:val="24"/>
              </w:rPr>
              <w:t>1</w:t>
            </w:r>
            <w:r w:rsidRPr="0039736F">
              <w:rPr>
                <w:rFonts w:asciiTheme="minorHAnsi" w:hAnsiTheme="minorHAnsi" w:cstheme="minorHAnsi"/>
                <w:iCs/>
                <w:color w:val="000000" w:themeColor="text1"/>
                <w:kern w:val="24"/>
              </w:rPr>
              <w:t>1/202</w:t>
            </w:r>
            <w:r>
              <w:rPr>
                <w:rFonts w:asciiTheme="minorHAnsi" w:hAnsiTheme="minorHAnsi" w:cstheme="minorHAnsi"/>
                <w:iCs/>
                <w:color w:val="000000" w:themeColor="text1"/>
                <w:kern w:val="24"/>
              </w:rPr>
              <w:t>4</w:t>
            </w:r>
          </w:p>
          <w:p w14:paraId="02B70362" w14:textId="77777777" w:rsidR="00287FDD" w:rsidRPr="0039736F" w:rsidRDefault="00287FDD" w:rsidP="00CF6EC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Versión 1.1</w:t>
            </w:r>
          </w:p>
        </w:tc>
      </w:tr>
      <w:tr w:rsidR="00287FDD" w:rsidRPr="0039736F" w14:paraId="245B1778" w14:textId="77777777" w:rsidTr="00CF6EC9">
        <w:trPr>
          <w:trHeight w:val="369"/>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EE83698" w14:textId="77777777" w:rsidR="00287FDD" w:rsidRPr="0039736F" w:rsidRDefault="00287FDD"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Prioridad:</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D836233" w14:textId="77777777" w:rsidR="00287FDD" w:rsidRPr="0039736F" w:rsidRDefault="00287FDD" w:rsidP="00CF6EC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 xml:space="preserve">Alta </w:t>
            </w:r>
          </w:p>
        </w:tc>
      </w:tr>
    </w:tbl>
    <w:p w14:paraId="42BCA577" w14:textId="77777777" w:rsidR="00287FDD" w:rsidRDefault="00287FDD" w:rsidP="00287FDD">
      <w:pPr>
        <w:rPr>
          <w:rFonts w:asciiTheme="minorHAnsi" w:hAnsiTheme="minorHAnsi" w:cstheme="minorHAnsi"/>
          <w:b/>
          <w:bCs/>
        </w:rPr>
      </w:pPr>
    </w:p>
    <w:tbl>
      <w:tblPr>
        <w:tblW w:w="5000" w:type="pct"/>
        <w:tblCellMar>
          <w:left w:w="0" w:type="dxa"/>
          <w:right w:w="0" w:type="dxa"/>
        </w:tblCellMar>
        <w:tblLook w:val="0600" w:firstRow="0" w:lastRow="0" w:firstColumn="0" w:lastColumn="0" w:noHBand="1" w:noVBand="1"/>
      </w:tblPr>
      <w:tblGrid>
        <w:gridCol w:w="1718"/>
        <w:gridCol w:w="7900"/>
      </w:tblGrid>
      <w:tr w:rsidR="00287FDD" w:rsidRPr="0039736F" w14:paraId="635683D5" w14:textId="77777777" w:rsidTr="00CF6EC9">
        <w:trPr>
          <w:trHeight w:val="354"/>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F4041EA" w14:textId="77777777" w:rsidR="00287FDD" w:rsidRPr="0039736F" w:rsidRDefault="00287FDD"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Número: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F2D9915" w14:textId="7C9012E1" w:rsidR="00287FDD" w:rsidRPr="0039736F" w:rsidRDefault="00287FDD" w:rsidP="00CF6EC9">
            <w:pPr>
              <w:keepLines/>
              <w:contextualSpacing/>
              <w:rPr>
                <w:rFonts w:asciiTheme="minorHAnsi" w:hAnsiTheme="minorHAnsi" w:cstheme="minorHAnsi"/>
                <w:iCs/>
                <w:color w:val="000000" w:themeColor="text1"/>
              </w:rPr>
            </w:pPr>
            <w:r w:rsidRPr="0039736F">
              <w:rPr>
                <w:rFonts w:asciiTheme="minorHAnsi" w:hAnsiTheme="minorHAnsi" w:cstheme="minorHAnsi"/>
                <w:iCs/>
                <w:color w:val="000000" w:themeColor="text1"/>
              </w:rPr>
              <w:t>RF-</w:t>
            </w:r>
            <w:r w:rsidR="00C91966">
              <w:rPr>
                <w:rFonts w:asciiTheme="minorHAnsi" w:hAnsiTheme="minorHAnsi" w:cstheme="minorHAnsi"/>
                <w:iCs/>
                <w:color w:val="000000" w:themeColor="text1"/>
              </w:rPr>
              <w:t>22</w:t>
            </w:r>
          </w:p>
        </w:tc>
      </w:tr>
      <w:tr w:rsidR="00287FDD" w:rsidRPr="0039736F" w14:paraId="0D9654EF" w14:textId="77777777" w:rsidTr="00CF6EC9">
        <w:trPr>
          <w:trHeight w:val="390"/>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90C6DFB" w14:textId="77777777" w:rsidR="00287FDD" w:rsidRPr="0039736F" w:rsidRDefault="00287FDD"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Título: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E3E35E" w14:textId="767D2931" w:rsidR="00287FDD" w:rsidRPr="0039736F" w:rsidRDefault="00287FDD" w:rsidP="00CF6EC9">
            <w:pPr>
              <w:keepLines/>
              <w:contextualSpacing/>
              <w:rPr>
                <w:rFonts w:asciiTheme="minorHAnsi" w:hAnsiTheme="minorHAnsi" w:cstheme="minorHAnsi"/>
                <w:iCs/>
                <w:color w:val="000000" w:themeColor="text1"/>
                <w:sz w:val="36"/>
                <w:szCs w:val="36"/>
              </w:rPr>
            </w:pPr>
            <w:r>
              <w:rPr>
                <w:rFonts w:asciiTheme="minorHAnsi" w:hAnsiTheme="minorHAnsi" w:cstheme="minorHAnsi"/>
                <w:iCs/>
                <w:color w:val="000000" w:themeColor="text1"/>
                <w:kern w:val="24"/>
              </w:rPr>
              <w:t>Actualizar</w:t>
            </w:r>
            <w:r w:rsidRPr="0039736F">
              <w:rPr>
                <w:rFonts w:asciiTheme="minorHAnsi" w:hAnsiTheme="minorHAnsi" w:cstheme="minorHAnsi"/>
                <w:iCs/>
                <w:color w:val="000000" w:themeColor="text1"/>
                <w:kern w:val="24"/>
              </w:rPr>
              <w:t xml:space="preserve"> </w:t>
            </w:r>
            <w:r>
              <w:rPr>
                <w:rFonts w:asciiTheme="minorHAnsi" w:hAnsiTheme="minorHAnsi" w:cstheme="minorHAnsi"/>
                <w:iCs/>
                <w:color w:val="000000" w:themeColor="text1"/>
                <w:kern w:val="24"/>
              </w:rPr>
              <w:t>proveedores</w:t>
            </w:r>
          </w:p>
        </w:tc>
      </w:tr>
      <w:tr w:rsidR="00287FDD" w:rsidRPr="0039736F" w14:paraId="3E4265AD" w14:textId="77777777" w:rsidTr="00CF6EC9">
        <w:trPr>
          <w:trHeight w:val="284"/>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B4508C0" w14:textId="77777777" w:rsidR="00287FDD" w:rsidRPr="0039736F" w:rsidRDefault="00287FDD"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Texto: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26D82DF" w14:textId="05CF277A" w:rsidR="00287FDD" w:rsidRPr="0039736F" w:rsidRDefault="00287FDD" w:rsidP="00CF6EC9">
            <w:pPr>
              <w:keepLines/>
              <w:contextualSpacing/>
              <w:rPr>
                <w:rFonts w:asciiTheme="minorHAnsi" w:hAnsiTheme="minorHAnsi" w:cstheme="minorHAnsi"/>
                <w:iCs/>
                <w:color w:val="000000" w:themeColor="text1"/>
                <w:kern w:val="24"/>
              </w:rPr>
            </w:pPr>
            <w:r w:rsidRPr="0039736F">
              <w:rPr>
                <w:rFonts w:asciiTheme="minorHAnsi" w:hAnsiTheme="minorHAnsi" w:cstheme="minorHAnsi"/>
                <w:iCs/>
                <w:color w:val="000000" w:themeColor="text1"/>
                <w:kern w:val="24"/>
              </w:rPr>
              <w:t xml:space="preserve">El sistema debe permitir </w:t>
            </w:r>
            <w:r>
              <w:rPr>
                <w:rFonts w:asciiTheme="minorHAnsi" w:hAnsiTheme="minorHAnsi" w:cstheme="minorHAnsi"/>
                <w:iCs/>
                <w:color w:val="000000" w:themeColor="text1"/>
                <w:kern w:val="24"/>
              </w:rPr>
              <w:t xml:space="preserve">al administrador y al empleado actualizar la información de los proveedores existentes. </w:t>
            </w:r>
          </w:p>
        </w:tc>
      </w:tr>
      <w:tr w:rsidR="00287FDD" w:rsidRPr="0039736F" w14:paraId="758B3A06" w14:textId="77777777" w:rsidTr="00CF6EC9">
        <w:trPr>
          <w:trHeight w:val="187"/>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4436E53" w14:textId="77777777" w:rsidR="00287FDD" w:rsidRPr="0039736F" w:rsidRDefault="00287FDD"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Tipo: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9EC33C6" w14:textId="77777777" w:rsidR="00287FDD" w:rsidRPr="0039736F" w:rsidRDefault="00287FDD" w:rsidP="00CF6EC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Funcional</w:t>
            </w:r>
          </w:p>
        </w:tc>
      </w:tr>
      <w:tr w:rsidR="00287FDD" w:rsidRPr="0039736F" w14:paraId="7E2F48EF" w14:textId="77777777" w:rsidTr="00CF6EC9">
        <w:trPr>
          <w:trHeight w:val="1310"/>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93DE532" w14:textId="77777777" w:rsidR="00287FDD" w:rsidRPr="0039736F" w:rsidRDefault="00287FDD"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Detalles de requisitos y restricciones:</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68EBA74" w14:textId="77777777" w:rsidR="00287FDD" w:rsidRPr="00F50DCD" w:rsidRDefault="00287FDD" w:rsidP="00CF6EC9">
            <w:pPr>
              <w:keepLines/>
              <w:contextualSpacing/>
              <w:rPr>
                <w:rFonts w:asciiTheme="minorHAnsi" w:hAnsiTheme="minorHAnsi" w:cstheme="minorHAnsi"/>
                <w:iCs/>
                <w:kern w:val="24"/>
              </w:rPr>
            </w:pPr>
            <w:r w:rsidRPr="0039736F">
              <w:rPr>
                <w:rFonts w:asciiTheme="minorHAnsi" w:hAnsiTheme="minorHAnsi" w:cstheme="minorHAnsi"/>
                <w:iCs/>
                <w:kern w:val="24"/>
              </w:rPr>
              <w:t>El sistema</w:t>
            </w:r>
            <w:r>
              <w:rPr>
                <w:rFonts w:asciiTheme="minorHAnsi" w:hAnsiTheme="minorHAnsi" w:cstheme="minorHAnsi"/>
                <w:iCs/>
                <w:kern w:val="24"/>
              </w:rPr>
              <w:t xml:space="preserve"> debe contener la siguiente información</w:t>
            </w:r>
            <w:r w:rsidRPr="0039736F">
              <w:rPr>
                <w:rFonts w:asciiTheme="minorHAnsi" w:hAnsiTheme="minorHAnsi" w:cstheme="minorHAnsi"/>
                <w:iCs/>
                <w:kern w:val="24"/>
              </w:rPr>
              <w:t>:</w:t>
            </w:r>
          </w:p>
          <w:p w14:paraId="7B53A0A2" w14:textId="77777777" w:rsidR="00287FDD" w:rsidRPr="009E3797" w:rsidRDefault="00287FDD" w:rsidP="00287FDD">
            <w:pPr>
              <w:pStyle w:val="Prrafodelista"/>
              <w:numPr>
                <w:ilvl w:val="0"/>
                <w:numId w:val="48"/>
              </w:numPr>
            </w:pPr>
            <w:r>
              <w:t>Documento</w:t>
            </w:r>
            <w:r w:rsidRPr="009E3797">
              <w:t xml:space="preserve"> del pro</w:t>
            </w:r>
            <w:r>
              <w:t>veedor</w:t>
            </w:r>
            <w:r w:rsidRPr="009E3797">
              <w:t xml:space="preserve"> </w:t>
            </w:r>
            <w:r>
              <w:t>(</w:t>
            </w:r>
            <w:proofErr w:type="spellStart"/>
            <w:r>
              <w:t>String</w:t>
            </w:r>
            <w:proofErr w:type="spellEnd"/>
            <w:r>
              <w:t>, 30 caracteres, único)</w:t>
            </w:r>
          </w:p>
          <w:p w14:paraId="524663C2" w14:textId="77777777" w:rsidR="00287FDD" w:rsidRPr="009E3797" w:rsidRDefault="00287FDD" w:rsidP="00287FDD">
            <w:pPr>
              <w:pStyle w:val="Prrafodelista"/>
              <w:numPr>
                <w:ilvl w:val="0"/>
                <w:numId w:val="48"/>
              </w:numPr>
            </w:pPr>
            <w:r>
              <w:t>Nombres</w:t>
            </w:r>
            <w:r w:rsidRPr="009E3797">
              <w:t xml:space="preserve"> del pr</w:t>
            </w:r>
            <w:r>
              <w:t>oveedor (</w:t>
            </w:r>
            <w:proofErr w:type="spellStart"/>
            <w:r>
              <w:t>String</w:t>
            </w:r>
            <w:proofErr w:type="spellEnd"/>
            <w:r>
              <w:t xml:space="preserve"> 30 caracteres)</w:t>
            </w:r>
          </w:p>
          <w:p w14:paraId="716DDB85" w14:textId="77777777" w:rsidR="00287FDD" w:rsidRPr="009E3797" w:rsidRDefault="00287FDD" w:rsidP="00287FDD">
            <w:pPr>
              <w:pStyle w:val="Prrafodelista"/>
              <w:numPr>
                <w:ilvl w:val="0"/>
                <w:numId w:val="48"/>
              </w:numPr>
            </w:pPr>
            <w:r>
              <w:t>Apellidos del proveedor (</w:t>
            </w:r>
            <w:proofErr w:type="spellStart"/>
            <w:r>
              <w:t>String</w:t>
            </w:r>
            <w:proofErr w:type="spellEnd"/>
            <w:r>
              <w:t>, 30 caracteres)</w:t>
            </w:r>
          </w:p>
          <w:p w14:paraId="1E8B798D" w14:textId="77777777" w:rsidR="00287FDD" w:rsidRPr="009E3797" w:rsidRDefault="00287FDD" w:rsidP="00287FDD">
            <w:pPr>
              <w:pStyle w:val="Prrafodelista"/>
              <w:numPr>
                <w:ilvl w:val="0"/>
                <w:numId w:val="48"/>
              </w:numPr>
            </w:pPr>
            <w:r>
              <w:t>Cédula del proveedor (</w:t>
            </w:r>
            <w:proofErr w:type="spellStart"/>
            <w:r>
              <w:t>String</w:t>
            </w:r>
            <w:proofErr w:type="spellEnd"/>
            <w:r>
              <w:t>, 10 caracteres, único)</w:t>
            </w:r>
          </w:p>
          <w:p w14:paraId="67C2CFFE" w14:textId="77777777" w:rsidR="00287FDD" w:rsidRPr="009E3797" w:rsidRDefault="00287FDD" w:rsidP="00287FDD">
            <w:pPr>
              <w:pStyle w:val="Prrafodelista"/>
              <w:numPr>
                <w:ilvl w:val="0"/>
                <w:numId w:val="48"/>
              </w:numPr>
            </w:pPr>
            <w:r>
              <w:t>Teléfono del proveedor (</w:t>
            </w:r>
            <w:proofErr w:type="spellStart"/>
            <w:r>
              <w:t>String</w:t>
            </w:r>
            <w:proofErr w:type="spellEnd"/>
            <w:r>
              <w:t>, 10 caracteres, único)</w:t>
            </w:r>
          </w:p>
          <w:p w14:paraId="37B21ED6" w14:textId="77777777" w:rsidR="00287FDD" w:rsidRPr="009E3797" w:rsidRDefault="00287FDD" w:rsidP="00287FDD">
            <w:pPr>
              <w:pStyle w:val="Prrafodelista"/>
              <w:numPr>
                <w:ilvl w:val="0"/>
                <w:numId w:val="48"/>
              </w:numPr>
            </w:pPr>
            <w:r>
              <w:t>Correo electrónico del proveedor (</w:t>
            </w:r>
            <w:proofErr w:type="spellStart"/>
            <w:r>
              <w:t>String</w:t>
            </w:r>
            <w:proofErr w:type="spellEnd"/>
            <w:r>
              <w:t>, 50 caracteres)</w:t>
            </w:r>
          </w:p>
          <w:p w14:paraId="6A774F6F" w14:textId="4755D03B" w:rsidR="00287FDD" w:rsidRPr="0039736F" w:rsidRDefault="00287FDD" w:rsidP="00287FDD">
            <w:pPr>
              <w:pStyle w:val="Prrafodelista"/>
              <w:keepLines/>
              <w:numPr>
                <w:ilvl w:val="0"/>
                <w:numId w:val="48"/>
              </w:numPr>
              <w:rPr>
                <w:rFonts w:asciiTheme="minorHAnsi" w:hAnsiTheme="minorHAnsi" w:cstheme="minorHAnsi"/>
                <w:iCs/>
              </w:rPr>
            </w:pPr>
            <w:r w:rsidRPr="009E3797">
              <w:t>Estado del pr</w:t>
            </w:r>
            <w:r>
              <w:t>oveedor (</w:t>
            </w:r>
            <w:proofErr w:type="spellStart"/>
            <w:r>
              <w:t>boolean</w:t>
            </w:r>
            <w:proofErr w:type="spellEnd"/>
            <w:r>
              <w:t xml:space="preserve"> 0 = Activo, 1 = No Activo)</w:t>
            </w:r>
          </w:p>
        </w:tc>
      </w:tr>
      <w:tr w:rsidR="00287FDD" w:rsidRPr="0039736F" w14:paraId="4FC4D0A6" w14:textId="77777777" w:rsidTr="00CF6EC9">
        <w:trPr>
          <w:trHeight w:val="942"/>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70E0370" w14:textId="77777777" w:rsidR="00287FDD" w:rsidRPr="0039736F" w:rsidRDefault="00287FDD"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Fecha de revisión y versión:</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FA6E163" w14:textId="7B1E4344" w:rsidR="00287FDD" w:rsidRPr="0039736F" w:rsidRDefault="00287FDD" w:rsidP="00CF6EC9">
            <w:pPr>
              <w:keepLines/>
              <w:contextualSpacing/>
              <w:rPr>
                <w:rFonts w:asciiTheme="minorHAnsi" w:hAnsiTheme="minorHAnsi" w:cstheme="minorHAnsi"/>
                <w:iCs/>
                <w:color w:val="000000" w:themeColor="text1"/>
                <w:sz w:val="36"/>
                <w:szCs w:val="36"/>
              </w:rPr>
            </w:pPr>
            <w:r>
              <w:rPr>
                <w:rFonts w:asciiTheme="minorHAnsi" w:hAnsiTheme="minorHAnsi" w:cstheme="minorHAnsi"/>
                <w:iCs/>
                <w:color w:val="000000" w:themeColor="text1"/>
                <w:kern w:val="24"/>
              </w:rPr>
              <w:t>06</w:t>
            </w:r>
            <w:r w:rsidRPr="0039736F">
              <w:rPr>
                <w:rFonts w:asciiTheme="minorHAnsi" w:hAnsiTheme="minorHAnsi" w:cstheme="minorHAnsi"/>
                <w:iCs/>
                <w:color w:val="000000" w:themeColor="text1"/>
                <w:kern w:val="24"/>
              </w:rPr>
              <w:t>/</w:t>
            </w:r>
            <w:r>
              <w:rPr>
                <w:rFonts w:asciiTheme="minorHAnsi" w:hAnsiTheme="minorHAnsi" w:cstheme="minorHAnsi"/>
                <w:iCs/>
                <w:color w:val="000000" w:themeColor="text1"/>
                <w:kern w:val="24"/>
              </w:rPr>
              <w:t>1</w:t>
            </w:r>
            <w:r w:rsidRPr="0039736F">
              <w:rPr>
                <w:rFonts w:asciiTheme="minorHAnsi" w:hAnsiTheme="minorHAnsi" w:cstheme="minorHAnsi"/>
                <w:iCs/>
                <w:color w:val="000000" w:themeColor="text1"/>
                <w:kern w:val="24"/>
              </w:rPr>
              <w:t>1/202</w:t>
            </w:r>
            <w:r>
              <w:rPr>
                <w:rFonts w:asciiTheme="minorHAnsi" w:hAnsiTheme="minorHAnsi" w:cstheme="minorHAnsi"/>
                <w:iCs/>
                <w:color w:val="000000" w:themeColor="text1"/>
                <w:kern w:val="24"/>
              </w:rPr>
              <w:t>4</w:t>
            </w:r>
          </w:p>
          <w:p w14:paraId="70217CFC" w14:textId="77777777" w:rsidR="00287FDD" w:rsidRPr="0039736F" w:rsidRDefault="00287FDD" w:rsidP="00CF6EC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Versión 1.1</w:t>
            </w:r>
          </w:p>
        </w:tc>
      </w:tr>
      <w:tr w:rsidR="00287FDD" w:rsidRPr="0039736F" w14:paraId="786D76AC" w14:textId="77777777" w:rsidTr="00CF6EC9">
        <w:trPr>
          <w:trHeight w:val="369"/>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C8548F2" w14:textId="77777777" w:rsidR="00287FDD" w:rsidRPr="0039736F" w:rsidRDefault="00287FDD"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lastRenderedPageBreak/>
              <w:t>Prioridad:</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04C412F" w14:textId="1858C96E" w:rsidR="00287FDD" w:rsidRPr="0039736F" w:rsidRDefault="00287FDD" w:rsidP="00CF6EC9">
            <w:pPr>
              <w:keepLines/>
              <w:contextualSpacing/>
              <w:rPr>
                <w:rFonts w:asciiTheme="minorHAnsi" w:hAnsiTheme="minorHAnsi" w:cstheme="minorHAnsi"/>
                <w:iCs/>
                <w:color w:val="000000" w:themeColor="text1"/>
                <w:sz w:val="36"/>
                <w:szCs w:val="36"/>
              </w:rPr>
            </w:pPr>
            <w:r>
              <w:rPr>
                <w:rFonts w:asciiTheme="minorHAnsi" w:hAnsiTheme="minorHAnsi" w:cstheme="minorHAnsi"/>
                <w:iCs/>
                <w:color w:val="000000" w:themeColor="text1"/>
              </w:rPr>
              <w:t>Media</w:t>
            </w:r>
          </w:p>
        </w:tc>
      </w:tr>
    </w:tbl>
    <w:p w14:paraId="6CEB12D8" w14:textId="77777777" w:rsidR="00287FDD" w:rsidRDefault="00287FDD" w:rsidP="00287FDD">
      <w:pPr>
        <w:rPr>
          <w:rFonts w:asciiTheme="minorHAnsi" w:hAnsiTheme="minorHAnsi" w:cstheme="minorHAnsi"/>
          <w:b/>
          <w:bCs/>
        </w:rPr>
      </w:pPr>
    </w:p>
    <w:tbl>
      <w:tblPr>
        <w:tblW w:w="5000" w:type="pct"/>
        <w:tblCellMar>
          <w:left w:w="0" w:type="dxa"/>
          <w:right w:w="0" w:type="dxa"/>
        </w:tblCellMar>
        <w:tblLook w:val="0600" w:firstRow="0" w:lastRow="0" w:firstColumn="0" w:lastColumn="0" w:noHBand="1" w:noVBand="1"/>
      </w:tblPr>
      <w:tblGrid>
        <w:gridCol w:w="1706"/>
        <w:gridCol w:w="7912"/>
      </w:tblGrid>
      <w:tr w:rsidR="00287FDD" w:rsidRPr="0039736F" w14:paraId="7E328CD1" w14:textId="77777777" w:rsidTr="00CF6EC9">
        <w:trPr>
          <w:trHeight w:val="35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B90D200" w14:textId="77777777" w:rsidR="00287FDD" w:rsidRPr="0039736F" w:rsidRDefault="00287FDD" w:rsidP="00CF6EC9">
            <w:pPr>
              <w:keepLines/>
              <w:contextualSpacing/>
              <w:rPr>
                <w:rFonts w:asciiTheme="minorHAnsi" w:hAnsiTheme="minorHAnsi" w:cstheme="minorHAnsi"/>
                <w:b/>
                <w:bCs/>
                <w:iCs/>
              </w:rPr>
            </w:pPr>
            <w:r w:rsidRPr="0039736F">
              <w:rPr>
                <w:rFonts w:asciiTheme="minorHAnsi" w:hAnsiTheme="minorHAnsi" w:cstheme="minorHAnsi"/>
                <w:b/>
                <w:bCs/>
                <w:iCs/>
              </w:rPr>
              <w:t>Número: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DD4F7C8" w14:textId="032027DA" w:rsidR="00287FDD" w:rsidRPr="0039736F" w:rsidRDefault="00287FDD" w:rsidP="00CF6EC9">
            <w:pPr>
              <w:keepLines/>
              <w:ind w:left="708" w:hanging="708"/>
              <w:contextualSpacing/>
              <w:rPr>
                <w:rFonts w:asciiTheme="minorHAnsi" w:hAnsiTheme="minorHAnsi" w:cstheme="minorHAnsi"/>
                <w:bCs/>
                <w:iCs/>
                <w:color w:val="0000FF"/>
              </w:rPr>
            </w:pPr>
            <w:r w:rsidRPr="0039736F">
              <w:rPr>
                <w:rFonts w:asciiTheme="minorHAnsi" w:hAnsiTheme="minorHAnsi" w:cstheme="minorHAnsi"/>
                <w:bCs/>
                <w:iCs/>
              </w:rPr>
              <w:t>RF-</w:t>
            </w:r>
            <w:r w:rsidR="00C91966">
              <w:rPr>
                <w:rFonts w:asciiTheme="minorHAnsi" w:hAnsiTheme="minorHAnsi" w:cstheme="minorHAnsi"/>
                <w:bCs/>
                <w:iCs/>
              </w:rPr>
              <w:t>23</w:t>
            </w:r>
          </w:p>
        </w:tc>
      </w:tr>
      <w:tr w:rsidR="00287FDD" w:rsidRPr="0039736F" w14:paraId="41B64534" w14:textId="77777777" w:rsidTr="00CF6EC9">
        <w:trPr>
          <w:trHeight w:val="39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45133F8" w14:textId="77777777" w:rsidR="00287FDD" w:rsidRPr="0039736F" w:rsidRDefault="00287FDD" w:rsidP="00CF6EC9">
            <w:pPr>
              <w:keepLines/>
              <w:contextualSpacing/>
              <w:rPr>
                <w:rFonts w:asciiTheme="minorHAnsi" w:hAnsiTheme="minorHAnsi" w:cstheme="minorHAnsi"/>
                <w:b/>
                <w:bCs/>
                <w:iCs/>
              </w:rPr>
            </w:pPr>
            <w:r w:rsidRPr="0039736F">
              <w:rPr>
                <w:rFonts w:asciiTheme="minorHAnsi" w:hAnsiTheme="minorHAnsi" w:cstheme="minorHAnsi"/>
                <w:b/>
                <w:bCs/>
                <w:iCs/>
              </w:rPr>
              <w:t>Título: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A43AFA5" w14:textId="011DC34C" w:rsidR="00287FDD" w:rsidRPr="0039736F" w:rsidRDefault="00287FDD" w:rsidP="00CF6EC9">
            <w:pPr>
              <w:keepLines/>
              <w:contextualSpacing/>
              <w:rPr>
                <w:rFonts w:asciiTheme="minorHAnsi" w:hAnsiTheme="minorHAnsi" w:cstheme="minorHAnsi"/>
                <w:iCs/>
              </w:rPr>
            </w:pPr>
            <w:r>
              <w:rPr>
                <w:rFonts w:asciiTheme="minorHAnsi" w:hAnsiTheme="minorHAnsi" w:cstheme="minorHAnsi"/>
                <w:iCs/>
              </w:rPr>
              <w:t>Eliminar proveedor</w:t>
            </w:r>
            <w:r w:rsidR="0049363C">
              <w:rPr>
                <w:rFonts w:asciiTheme="minorHAnsi" w:hAnsiTheme="minorHAnsi" w:cstheme="minorHAnsi"/>
                <w:iCs/>
              </w:rPr>
              <w:t>es</w:t>
            </w:r>
          </w:p>
        </w:tc>
      </w:tr>
      <w:tr w:rsidR="00287FDD" w:rsidRPr="0039736F" w14:paraId="7EE76FD3" w14:textId="77777777" w:rsidTr="00CF6EC9">
        <w:trPr>
          <w:trHeight w:val="28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889A3D3" w14:textId="77777777" w:rsidR="00287FDD" w:rsidRPr="0039736F" w:rsidRDefault="00287FDD" w:rsidP="00CF6EC9">
            <w:pPr>
              <w:keepLines/>
              <w:contextualSpacing/>
              <w:rPr>
                <w:rFonts w:asciiTheme="minorHAnsi" w:hAnsiTheme="minorHAnsi" w:cstheme="minorHAnsi"/>
                <w:b/>
                <w:bCs/>
                <w:iCs/>
              </w:rPr>
            </w:pPr>
            <w:r w:rsidRPr="0039736F">
              <w:rPr>
                <w:rFonts w:asciiTheme="minorHAnsi" w:hAnsiTheme="minorHAnsi" w:cstheme="minorHAnsi"/>
                <w:b/>
                <w:bCs/>
                <w:iCs/>
              </w:rPr>
              <w:t>Texto: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35E9784" w14:textId="331E7B49" w:rsidR="00287FDD" w:rsidRPr="0039736F" w:rsidRDefault="00287FDD" w:rsidP="00CF6EC9">
            <w:pPr>
              <w:keepLines/>
              <w:contextualSpacing/>
              <w:rPr>
                <w:rFonts w:asciiTheme="minorHAnsi" w:hAnsiTheme="minorHAnsi" w:cstheme="minorHAnsi"/>
                <w:iCs/>
              </w:rPr>
            </w:pPr>
            <w:r w:rsidRPr="0039736F">
              <w:rPr>
                <w:rFonts w:asciiTheme="minorHAnsi" w:hAnsiTheme="minorHAnsi" w:cstheme="minorHAnsi"/>
                <w:iCs/>
                <w:kern w:val="24"/>
              </w:rPr>
              <w:t xml:space="preserve">El sistema </w:t>
            </w:r>
            <w:r>
              <w:rPr>
                <w:rFonts w:asciiTheme="minorHAnsi" w:hAnsiTheme="minorHAnsi" w:cstheme="minorHAnsi"/>
                <w:iCs/>
                <w:kern w:val="24"/>
              </w:rPr>
              <w:t xml:space="preserve">debe permitir al administrador y al empleado la eliminación de los proveedores existentes. </w:t>
            </w:r>
          </w:p>
        </w:tc>
      </w:tr>
      <w:tr w:rsidR="00287FDD" w:rsidRPr="0039736F" w14:paraId="4EF2F05B" w14:textId="77777777" w:rsidTr="00CF6EC9">
        <w:trPr>
          <w:trHeight w:val="187"/>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FB9FFCB" w14:textId="77777777" w:rsidR="00287FDD" w:rsidRPr="0039736F" w:rsidRDefault="00287FDD" w:rsidP="00CF6EC9">
            <w:pPr>
              <w:keepLines/>
              <w:contextualSpacing/>
              <w:rPr>
                <w:rFonts w:asciiTheme="minorHAnsi" w:hAnsiTheme="minorHAnsi" w:cstheme="minorHAnsi"/>
                <w:b/>
                <w:bCs/>
                <w:iCs/>
              </w:rPr>
            </w:pPr>
            <w:r w:rsidRPr="0039736F">
              <w:rPr>
                <w:rFonts w:asciiTheme="minorHAnsi" w:hAnsiTheme="minorHAnsi" w:cstheme="minorHAnsi"/>
                <w:b/>
                <w:bCs/>
                <w:iCs/>
              </w:rPr>
              <w:t>Tipo: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D96D840" w14:textId="77777777" w:rsidR="00287FDD" w:rsidRPr="0039736F" w:rsidRDefault="00287FDD" w:rsidP="00CF6EC9">
            <w:pPr>
              <w:keepLines/>
              <w:contextualSpacing/>
              <w:rPr>
                <w:rFonts w:asciiTheme="minorHAnsi" w:hAnsiTheme="minorHAnsi" w:cstheme="minorHAnsi"/>
                <w:iCs/>
              </w:rPr>
            </w:pPr>
            <w:r w:rsidRPr="0039736F">
              <w:rPr>
                <w:rFonts w:asciiTheme="minorHAnsi" w:hAnsiTheme="minorHAnsi" w:cstheme="minorHAnsi"/>
                <w:iCs/>
                <w:kern w:val="24"/>
              </w:rPr>
              <w:t>Funcional</w:t>
            </w:r>
          </w:p>
        </w:tc>
      </w:tr>
      <w:tr w:rsidR="00287FDD" w:rsidRPr="0039736F" w14:paraId="0ACBFD3A" w14:textId="77777777" w:rsidTr="00CF6EC9">
        <w:trPr>
          <w:trHeight w:val="131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8FBBC7B" w14:textId="77777777" w:rsidR="00287FDD" w:rsidRPr="0039736F" w:rsidRDefault="00287FDD" w:rsidP="00CF6EC9">
            <w:pPr>
              <w:keepLines/>
              <w:contextualSpacing/>
              <w:rPr>
                <w:rFonts w:asciiTheme="minorHAnsi" w:hAnsiTheme="minorHAnsi" w:cstheme="minorHAnsi"/>
                <w:b/>
                <w:bCs/>
                <w:iCs/>
              </w:rPr>
            </w:pPr>
            <w:r w:rsidRPr="0039736F">
              <w:rPr>
                <w:rFonts w:asciiTheme="minorHAnsi" w:hAnsiTheme="minorHAnsi" w:cstheme="minorHAnsi"/>
                <w:b/>
                <w:bCs/>
                <w:iCs/>
              </w:rPr>
              <w:t>Detalles de requisitos y restricciones:</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C7AAA54" w14:textId="6C621FFE" w:rsidR="00287FDD" w:rsidRPr="0039736F" w:rsidRDefault="00287FDD" w:rsidP="00CF6EC9">
            <w:pPr>
              <w:keepLines/>
              <w:contextualSpacing/>
              <w:rPr>
                <w:rFonts w:asciiTheme="minorHAnsi" w:hAnsiTheme="minorHAnsi" w:cstheme="minorHAnsi"/>
                <w:iCs/>
                <w:kern w:val="24"/>
              </w:rPr>
            </w:pPr>
            <w:r w:rsidRPr="0039736F">
              <w:rPr>
                <w:rFonts w:asciiTheme="minorHAnsi" w:hAnsiTheme="minorHAnsi" w:cstheme="minorHAnsi"/>
                <w:iCs/>
                <w:kern w:val="24"/>
              </w:rPr>
              <w:t>El sistema</w:t>
            </w:r>
            <w:r>
              <w:rPr>
                <w:rFonts w:asciiTheme="minorHAnsi" w:hAnsiTheme="minorHAnsi" w:cstheme="minorHAnsi"/>
                <w:iCs/>
                <w:kern w:val="24"/>
              </w:rPr>
              <w:t xml:space="preserve"> debe contener la siguiente información</w:t>
            </w:r>
            <w:r w:rsidRPr="0039736F">
              <w:rPr>
                <w:rFonts w:asciiTheme="minorHAnsi" w:hAnsiTheme="minorHAnsi" w:cstheme="minorHAnsi"/>
                <w:iCs/>
                <w:kern w:val="24"/>
              </w:rPr>
              <w:t>:</w:t>
            </w:r>
          </w:p>
          <w:p w14:paraId="29BE7645" w14:textId="1255583C" w:rsidR="00287FDD" w:rsidRPr="00287FDD" w:rsidRDefault="00287FDD" w:rsidP="00287FDD">
            <w:pPr>
              <w:pStyle w:val="Prrafodelista"/>
              <w:keepLines/>
              <w:numPr>
                <w:ilvl w:val="1"/>
                <w:numId w:val="70"/>
              </w:numPr>
              <w:rPr>
                <w:rFonts w:asciiTheme="minorHAnsi" w:hAnsiTheme="minorHAnsi" w:cstheme="minorHAnsi"/>
              </w:rPr>
            </w:pPr>
            <w:r w:rsidRPr="006614E6">
              <w:rPr>
                <w:rFonts w:asciiTheme="minorHAnsi" w:hAnsiTheme="minorHAnsi" w:cstheme="minorHAnsi"/>
              </w:rPr>
              <w:t>ID del p</w:t>
            </w:r>
            <w:r w:rsidR="0049363C">
              <w:rPr>
                <w:rFonts w:asciiTheme="minorHAnsi" w:hAnsiTheme="minorHAnsi" w:cstheme="minorHAnsi"/>
              </w:rPr>
              <w:t>roveedor</w:t>
            </w:r>
            <w:r w:rsidRPr="006614E6">
              <w:rPr>
                <w:rFonts w:asciiTheme="minorHAnsi" w:hAnsiTheme="minorHAnsi" w:cstheme="minorHAnsi"/>
              </w:rPr>
              <w:t>: (</w:t>
            </w:r>
            <w:proofErr w:type="spellStart"/>
            <w:r w:rsidRPr="006614E6">
              <w:rPr>
                <w:rFonts w:asciiTheme="minorHAnsi" w:hAnsiTheme="minorHAnsi" w:cstheme="minorHAnsi"/>
              </w:rPr>
              <w:t>int</w:t>
            </w:r>
            <w:proofErr w:type="spellEnd"/>
            <w:r w:rsidRPr="006614E6">
              <w:rPr>
                <w:rFonts w:asciiTheme="minorHAnsi" w:hAnsiTheme="minorHAnsi" w:cstheme="minorHAnsi"/>
              </w:rPr>
              <w:t>, generado automáticamente, único).</w:t>
            </w:r>
          </w:p>
        </w:tc>
      </w:tr>
      <w:tr w:rsidR="00287FDD" w:rsidRPr="0039736F" w14:paraId="7FA54704" w14:textId="77777777" w:rsidTr="00CF6EC9">
        <w:trPr>
          <w:trHeight w:val="942"/>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EBE4A79" w14:textId="77777777" w:rsidR="00287FDD" w:rsidRPr="0039736F" w:rsidRDefault="00287FDD" w:rsidP="00CF6EC9">
            <w:pPr>
              <w:keepLines/>
              <w:contextualSpacing/>
              <w:rPr>
                <w:rFonts w:asciiTheme="minorHAnsi" w:hAnsiTheme="minorHAnsi" w:cstheme="minorHAnsi"/>
                <w:b/>
                <w:bCs/>
                <w:iCs/>
              </w:rPr>
            </w:pPr>
            <w:r w:rsidRPr="0039736F">
              <w:rPr>
                <w:rFonts w:asciiTheme="minorHAnsi" w:hAnsiTheme="minorHAnsi" w:cstheme="minorHAnsi"/>
                <w:b/>
                <w:bCs/>
                <w:iCs/>
              </w:rPr>
              <w:t>Fecha de revisión y versión:</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53BEAD5" w14:textId="77777777" w:rsidR="00287FDD" w:rsidRPr="0039736F" w:rsidRDefault="00287FDD" w:rsidP="00CF6EC9">
            <w:pPr>
              <w:keepLines/>
              <w:contextualSpacing/>
              <w:rPr>
                <w:rFonts w:asciiTheme="minorHAnsi" w:hAnsiTheme="minorHAnsi" w:cstheme="minorHAnsi"/>
                <w:iCs/>
                <w:color w:val="000000" w:themeColor="text1"/>
                <w:sz w:val="36"/>
                <w:szCs w:val="36"/>
              </w:rPr>
            </w:pPr>
            <w:r>
              <w:rPr>
                <w:rFonts w:asciiTheme="minorHAnsi" w:hAnsiTheme="minorHAnsi" w:cstheme="minorHAnsi"/>
                <w:iCs/>
                <w:color w:val="000000" w:themeColor="text1"/>
                <w:kern w:val="24"/>
              </w:rPr>
              <w:t>06</w:t>
            </w:r>
            <w:r w:rsidRPr="0039736F">
              <w:rPr>
                <w:rFonts w:asciiTheme="minorHAnsi" w:hAnsiTheme="minorHAnsi" w:cstheme="minorHAnsi"/>
                <w:iCs/>
                <w:color w:val="000000" w:themeColor="text1"/>
                <w:kern w:val="24"/>
              </w:rPr>
              <w:t>/1</w:t>
            </w:r>
            <w:r>
              <w:rPr>
                <w:rFonts w:asciiTheme="minorHAnsi" w:hAnsiTheme="minorHAnsi" w:cstheme="minorHAnsi"/>
                <w:iCs/>
                <w:color w:val="000000" w:themeColor="text1"/>
                <w:kern w:val="24"/>
              </w:rPr>
              <w:t>1</w:t>
            </w:r>
            <w:r w:rsidRPr="0039736F">
              <w:rPr>
                <w:rFonts w:asciiTheme="minorHAnsi" w:hAnsiTheme="minorHAnsi" w:cstheme="minorHAnsi"/>
                <w:iCs/>
                <w:color w:val="000000" w:themeColor="text1"/>
                <w:kern w:val="24"/>
              </w:rPr>
              <w:t>/202</w:t>
            </w:r>
            <w:r>
              <w:rPr>
                <w:rFonts w:asciiTheme="minorHAnsi" w:hAnsiTheme="minorHAnsi" w:cstheme="minorHAnsi"/>
                <w:iCs/>
                <w:color w:val="000000" w:themeColor="text1"/>
                <w:kern w:val="24"/>
              </w:rPr>
              <w:t>4</w:t>
            </w:r>
          </w:p>
          <w:p w14:paraId="16ACD648" w14:textId="77777777" w:rsidR="00287FDD" w:rsidRPr="0039736F" w:rsidRDefault="00287FDD" w:rsidP="00CF6EC9">
            <w:pPr>
              <w:keepLines/>
              <w:contextualSpacing/>
              <w:rPr>
                <w:rFonts w:asciiTheme="minorHAnsi" w:hAnsiTheme="minorHAnsi" w:cstheme="minorHAnsi"/>
                <w:iCs/>
              </w:rPr>
            </w:pPr>
            <w:r w:rsidRPr="0039736F">
              <w:rPr>
                <w:rFonts w:asciiTheme="minorHAnsi" w:hAnsiTheme="minorHAnsi" w:cstheme="minorHAnsi"/>
                <w:iCs/>
                <w:color w:val="000000" w:themeColor="text1"/>
                <w:kern w:val="24"/>
              </w:rPr>
              <w:t>Versión 1.1</w:t>
            </w:r>
          </w:p>
        </w:tc>
      </w:tr>
      <w:tr w:rsidR="00287FDD" w:rsidRPr="0039736F" w14:paraId="1ED95455"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2A273DF" w14:textId="77777777" w:rsidR="00287FDD" w:rsidRPr="0039736F" w:rsidRDefault="00287FDD" w:rsidP="00CF6EC9">
            <w:pPr>
              <w:keepLines/>
              <w:contextualSpacing/>
              <w:rPr>
                <w:rFonts w:asciiTheme="minorHAnsi" w:hAnsiTheme="minorHAnsi" w:cstheme="minorHAnsi"/>
                <w:b/>
                <w:bCs/>
                <w:iCs/>
              </w:rPr>
            </w:pPr>
            <w:r w:rsidRPr="0039736F">
              <w:rPr>
                <w:rFonts w:asciiTheme="minorHAnsi" w:hAnsiTheme="minorHAnsi" w:cstheme="minorHAnsi"/>
                <w:b/>
                <w:bCs/>
                <w:iCs/>
              </w:rPr>
              <w:t>Prioridad:</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D43D89A" w14:textId="77777777" w:rsidR="00287FDD" w:rsidRPr="0039736F" w:rsidRDefault="00287FDD" w:rsidP="00CF6EC9">
            <w:pPr>
              <w:keepLines/>
              <w:contextualSpacing/>
              <w:rPr>
                <w:rFonts w:asciiTheme="minorHAnsi" w:hAnsiTheme="minorHAnsi" w:cstheme="minorHAnsi"/>
                <w:iCs/>
              </w:rPr>
            </w:pPr>
            <w:r>
              <w:rPr>
                <w:rFonts w:asciiTheme="minorHAnsi" w:hAnsiTheme="minorHAnsi" w:cstheme="minorHAnsi"/>
                <w:iCs/>
              </w:rPr>
              <w:t>Baja</w:t>
            </w:r>
          </w:p>
        </w:tc>
      </w:tr>
    </w:tbl>
    <w:p w14:paraId="32A24090" w14:textId="77777777" w:rsidR="00287FDD" w:rsidRDefault="00287FDD" w:rsidP="00287FDD">
      <w:pPr>
        <w:rPr>
          <w:rFonts w:asciiTheme="minorHAnsi" w:hAnsiTheme="minorHAnsi" w:cstheme="minorHAnsi"/>
          <w:b/>
          <w:bCs/>
        </w:rPr>
      </w:pPr>
    </w:p>
    <w:p w14:paraId="5DB23E28" w14:textId="77777777" w:rsidR="00287FDD" w:rsidRDefault="00287FDD" w:rsidP="00287FDD">
      <w:pPr>
        <w:rPr>
          <w:rFonts w:asciiTheme="minorHAnsi" w:hAnsiTheme="minorHAnsi" w:cstheme="minorHAnsi"/>
          <w:b/>
          <w:bCs/>
        </w:rPr>
      </w:pPr>
    </w:p>
    <w:p w14:paraId="2B232D00" w14:textId="77777777" w:rsidR="00287FDD" w:rsidRDefault="00287FDD" w:rsidP="00287FDD">
      <w:pPr>
        <w:rPr>
          <w:rFonts w:asciiTheme="minorHAnsi" w:hAnsiTheme="minorHAnsi" w:cstheme="minorHAnsi"/>
          <w:b/>
          <w:bCs/>
        </w:rPr>
      </w:pPr>
    </w:p>
    <w:p w14:paraId="3DAC38E5" w14:textId="77777777" w:rsidR="00287FDD" w:rsidRDefault="00287FDD" w:rsidP="00287FDD">
      <w:pPr>
        <w:rPr>
          <w:rFonts w:asciiTheme="minorHAnsi" w:hAnsiTheme="minorHAnsi" w:cstheme="minorHAnsi"/>
          <w:b/>
          <w:bCs/>
        </w:rPr>
      </w:pPr>
    </w:p>
    <w:p w14:paraId="541A277A" w14:textId="77777777" w:rsidR="00287FDD" w:rsidRDefault="00287FDD" w:rsidP="00287FDD">
      <w:pPr>
        <w:rPr>
          <w:rFonts w:asciiTheme="minorHAnsi" w:hAnsiTheme="minorHAnsi" w:cstheme="minorHAnsi"/>
          <w:b/>
          <w:bCs/>
        </w:rPr>
      </w:pPr>
    </w:p>
    <w:p w14:paraId="0404381B" w14:textId="77777777" w:rsidR="00287FDD" w:rsidRDefault="00287FDD" w:rsidP="00287FDD">
      <w:pPr>
        <w:rPr>
          <w:rFonts w:asciiTheme="minorHAnsi" w:hAnsiTheme="minorHAnsi" w:cstheme="minorHAnsi"/>
          <w:b/>
          <w:bCs/>
        </w:rPr>
      </w:pPr>
    </w:p>
    <w:p w14:paraId="79A21804" w14:textId="77777777" w:rsidR="00287FDD" w:rsidRDefault="00287FDD" w:rsidP="00287FDD">
      <w:pPr>
        <w:rPr>
          <w:rFonts w:asciiTheme="minorHAnsi" w:hAnsiTheme="minorHAnsi" w:cstheme="minorHAnsi"/>
          <w:b/>
          <w:bCs/>
        </w:rPr>
      </w:pPr>
    </w:p>
    <w:p w14:paraId="3A8C316B" w14:textId="77777777" w:rsidR="00287FDD" w:rsidRDefault="00287FDD" w:rsidP="00287FDD">
      <w:pPr>
        <w:rPr>
          <w:rFonts w:asciiTheme="minorHAnsi" w:hAnsiTheme="minorHAnsi" w:cstheme="minorHAnsi"/>
          <w:b/>
          <w:bCs/>
        </w:rPr>
      </w:pPr>
    </w:p>
    <w:p w14:paraId="4352633B" w14:textId="77777777" w:rsidR="00287FDD" w:rsidRDefault="00287FDD" w:rsidP="00287FDD">
      <w:pPr>
        <w:rPr>
          <w:rFonts w:asciiTheme="minorHAnsi" w:hAnsiTheme="minorHAnsi" w:cstheme="minorHAnsi"/>
          <w:b/>
          <w:bCs/>
        </w:rPr>
      </w:pPr>
    </w:p>
    <w:p w14:paraId="37B1A3D5" w14:textId="77777777" w:rsidR="00287FDD" w:rsidRDefault="00287FDD" w:rsidP="00287FDD">
      <w:pPr>
        <w:rPr>
          <w:rFonts w:asciiTheme="minorHAnsi" w:hAnsiTheme="minorHAnsi" w:cstheme="minorHAnsi"/>
          <w:b/>
          <w:bCs/>
        </w:rPr>
      </w:pPr>
    </w:p>
    <w:p w14:paraId="1C4CE32F" w14:textId="77777777" w:rsidR="00287FDD" w:rsidRDefault="00287FDD" w:rsidP="00287FDD">
      <w:pPr>
        <w:rPr>
          <w:rFonts w:asciiTheme="minorHAnsi" w:hAnsiTheme="minorHAnsi" w:cstheme="minorHAnsi"/>
          <w:b/>
          <w:bCs/>
        </w:rPr>
      </w:pPr>
    </w:p>
    <w:p w14:paraId="383516DF" w14:textId="77777777" w:rsidR="00287FDD" w:rsidRDefault="00287FDD" w:rsidP="00287FDD">
      <w:pPr>
        <w:rPr>
          <w:rFonts w:asciiTheme="minorHAnsi" w:hAnsiTheme="minorHAnsi" w:cstheme="minorHAnsi"/>
          <w:b/>
          <w:bCs/>
        </w:rPr>
      </w:pPr>
    </w:p>
    <w:p w14:paraId="12E43AB2" w14:textId="77777777" w:rsidR="00287FDD" w:rsidRDefault="00287FDD" w:rsidP="00287FDD">
      <w:pPr>
        <w:rPr>
          <w:rFonts w:asciiTheme="minorHAnsi" w:hAnsiTheme="minorHAnsi" w:cstheme="minorHAnsi"/>
          <w:b/>
          <w:bCs/>
        </w:rPr>
      </w:pPr>
    </w:p>
    <w:p w14:paraId="692B11B1" w14:textId="77777777" w:rsidR="00287FDD" w:rsidRDefault="00287FDD" w:rsidP="00287FDD">
      <w:pPr>
        <w:rPr>
          <w:rFonts w:asciiTheme="minorHAnsi" w:hAnsiTheme="minorHAnsi" w:cstheme="minorHAnsi"/>
          <w:b/>
          <w:bCs/>
        </w:rPr>
      </w:pPr>
    </w:p>
    <w:p w14:paraId="5E568BBD" w14:textId="77777777" w:rsidR="00287FDD" w:rsidRDefault="00287FDD" w:rsidP="00287FDD">
      <w:pPr>
        <w:rPr>
          <w:rFonts w:asciiTheme="minorHAnsi" w:hAnsiTheme="minorHAnsi" w:cstheme="minorHAnsi"/>
          <w:b/>
          <w:bCs/>
        </w:rPr>
      </w:pPr>
    </w:p>
    <w:p w14:paraId="44F7D397" w14:textId="77777777" w:rsidR="00287FDD" w:rsidRDefault="00287FDD" w:rsidP="00287FDD">
      <w:pPr>
        <w:rPr>
          <w:rFonts w:asciiTheme="minorHAnsi" w:hAnsiTheme="minorHAnsi" w:cstheme="minorHAnsi"/>
          <w:b/>
          <w:bCs/>
        </w:rPr>
      </w:pPr>
    </w:p>
    <w:p w14:paraId="4449296F" w14:textId="77777777" w:rsidR="00287FDD" w:rsidRDefault="00287FDD" w:rsidP="00287FDD">
      <w:pPr>
        <w:rPr>
          <w:rFonts w:asciiTheme="minorHAnsi" w:hAnsiTheme="minorHAnsi" w:cstheme="minorHAnsi"/>
          <w:b/>
          <w:bCs/>
        </w:rPr>
      </w:pPr>
    </w:p>
    <w:p w14:paraId="0B2CADD9" w14:textId="77777777" w:rsidR="00287FDD" w:rsidRDefault="00287FDD" w:rsidP="00287FDD">
      <w:pPr>
        <w:rPr>
          <w:rFonts w:asciiTheme="minorHAnsi" w:hAnsiTheme="minorHAnsi" w:cstheme="minorHAnsi"/>
          <w:b/>
          <w:bCs/>
        </w:rPr>
      </w:pPr>
    </w:p>
    <w:p w14:paraId="08B0B233" w14:textId="77777777" w:rsidR="00287FDD" w:rsidRDefault="00287FDD" w:rsidP="00287FDD">
      <w:pPr>
        <w:rPr>
          <w:rFonts w:asciiTheme="minorHAnsi" w:hAnsiTheme="minorHAnsi" w:cstheme="minorHAnsi"/>
          <w:b/>
          <w:bCs/>
        </w:rPr>
      </w:pPr>
    </w:p>
    <w:p w14:paraId="0953814D" w14:textId="77777777" w:rsidR="00287FDD" w:rsidRDefault="00287FDD" w:rsidP="00287FDD">
      <w:pPr>
        <w:rPr>
          <w:rFonts w:asciiTheme="minorHAnsi" w:hAnsiTheme="minorHAnsi" w:cstheme="minorHAnsi"/>
          <w:b/>
          <w:bCs/>
        </w:rPr>
      </w:pPr>
    </w:p>
    <w:p w14:paraId="3B50DAF3" w14:textId="77777777" w:rsidR="00C07236" w:rsidRDefault="00C07236" w:rsidP="00287FDD">
      <w:pPr>
        <w:rPr>
          <w:rFonts w:asciiTheme="minorHAnsi" w:hAnsiTheme="minorHAnsi" w:cstheme="minorHAnsi"/>
          <w:b/>
          <w:bCs/>
        </w:rPr>
      </w:pPr>
    </w:p>
    <w:p w14:paraId="36AFC0BC" w14:textId="77777777" w:rsidR="00C07236" w:rsidRDefault="00C07236" w:rsidP="00287FDD">
      <w:pPr>
        <w:rPr>
          <w:rFonts w:asciiTheme="minorHAnsi" w:hAnsiTheme="minorHAnsi" w:cstheme="minorHAnsi"/>
          <w:b/>
          <w:bCs/>
        </w:rPr>
      </w:pPr>
    </w:p>
    <w:p w14:paraId="7DB27FE1" w14:textId="77777777" w:rsidR="00C07236" w:rsidRDefault="00C07236" w:rsidP="00287FDD">
      <w:pPr>
        <w:rPr>
          <w:rFonts w:asciiTheme="minorHAnsi" w:hAnsiTheme="minorHAnsi" w:cstheme="minorHAnsi"/>
          <w:b/>
          <w:bCs/>
        </w:rPr>
      </w:pPr>
    </w:p>
    <w:p w14:paraId="23254DEB" w14:textId="77777777" w:rsidR="00C07236" w:rsidRDefault="00C07236" w:rsidP="00287FDD">
      <w:pPr>
        <w:rPr>
          <w:rFonts w:asciiTheme="minorHAnsi" w:hAnsiTheme="minorHAnsi" w:cstheme="minorHAnsi"/>
          <w:b/>
          <w:bCs/>
        </w:rPr>
      </w:pPr>
    </w:p>
    <w:p w14:paraId="41D915B2" w14:textId="77777777" w:rsidR="00287FDD" w:rsidRDefault="00287FDD" w:rsidP="00287FDD">
      <w:pPr>
        <w:rPr>
          <w:rFonts w:asciiTheme="minorHAnsi" w:hAnsiTheme="minorHAnsi" w:cstheme="minorHAnsi"/>
          <w:b/>
          <w:bCs/>
        </w:rPr>
      </w:pPr>
    </w:p>
    <w:p w14:paraId="3417836F" w14:textId="77777777" w:rsidR="00C1423A" w:rsidRDefault="00C1423A" w:rsidP="00287FDD">
      <w:pPr>
        <w:rPr>
          <w:rFonts w:asciiTheme="minorHAnsi" w:hAnsiTheme="minorHAnsi" w:cstheme="minorHAnsi"/>
          <w:b/>
          <w:bCs/>
        </w:rPr>
      </w:pPr>
    </w:p>
    <w:p w14:paraId="5560B84A" w14:textId="77777777" w:rsidR="00C1423A" w:rsidRPr="00287FDD" w:rsidRDefault="00C1423A" w:rsidP="00287FDD">
      <w:pPr>
        <w:rPr>
          <w:rFonts w:asciiTheme="minorHAnsi" w:hAnsiTheme="minorHAnsi" w:cstheme="minorHAnsi"/>
          <w:b/>
          <w:bCs/>
        </w:rPr>
      </w:pPr>
    </w:p>
    <w:p w14:paraId="54B51E30" w14:textId="5AD28006" w:rsidR="00F50DCD" w:rsidRDefault="00F50DCD" w:rsidP="00D66BF6">
      <w:pPr>
        <w:pStyle w:val="Prrafodelista"/>
        <w:numPr>
          <w:ilvl w:val="2"/>
          <w:numId w:val="2"/>
        </w:numPr>
        <w:rPr>
          <w:rFonts w:asciiTheme="minorHAnsi" w:hAnsiTheme="minorHAnsi" w:cstheme="minorHAnsi"/>
          <w:b/>
          <w:bCs/>
        </w:rPr>
      </w:pPr>
      <w:r>
        <w:rPr>
          <w:rFonts w:asciiTheme="minorHAnsi" w:hAnsiTheme="minorHAnsi" w:cstheme="minorHAnsi"/>
          <w:b/>
          <w:bCs/>
        </w:rPr>
        <w:t>Módulo de transportistas</w:t>
      </w:r>
    </w:p>
    <w:p w14:paraId="232651AF" w14:textId="77777777" w:rsidR="00287FDD" w:rsidRDefault="00287FDD" w:rsidP="00287FDD">
      <w:pPr>
        <w:rPr>
          <w:rFonts w:asciiTheme="minorHAnsi" w:hAnsiTheme="minorHAnsi" w:cstheme="minorHAnsi"/>
          <w:b/>
          <w:bCs/>
        </w:rPr>
      </w:pPr>
    </w:p>
    <w:tbl>
      <w:tblPr>
        <w:tblW w:w="5000" w:type="pct"/>
        <w:tblCellMar>
          <w:left w:w="0" w:type="dxa"/>
          <w:right w:w="0" w:type="dxa"/>
        </w:tblCellMar>
        <w:tblLook w:val="0600" w:firstRow="0" w:lastRow="0" w:firstColumn="0" w:lastColumn="0" w:noHBand="1" w:noVBand="1"/>
      </w:tblPr>
      <w:tblGrid>
        <w:gridCol w:w="1718"/>
        <w:gridCol w:w="7900"/>
      </w:tblGrid>
      <w:tr w:rsidR="00287FDD" w:rsidRPr="0039736F" w14:paraId="483F15A1" w14:textId="77777777" w:rsidTr="00CF6EC9">
        <w:trPr>
          <w:trHeight w:val="354"/>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BA2EBE9" w14:textId="77777777" w:rsidR="00287FDD" w:rsidRPr="0039736F" w:rsidRDefault="00287FDD"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Número: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4414D4B" w14:textId="7E46982F" w:rsidR="00287FDD" w:rsidRPr="0039736F" w:rsidRDefault="00287FDD" w:rsidP="00CF6EC9">
            <w:pPr>
              <w:keepLines/>
              <w:contextualSpacing/>
              <w:rPr>
                <w:rFonts w:asciiTheme="minorHAnsi" w:hAnsiTheme="minorHAnsi" w:cstheme="minorHAnsi"/>
                <w:iCs/>
                <w:color w:val="000000" w:themeColor="text1"/>
              </w:rPr>
            </w:pPr>
            <w:r w:rsidRPr="0039736F">
              <w:rPr>
                <w:rFonts w:asciiTheme="minorHAnsi" w:hAnsiTheme="minorHAnsi" w:cstheme="minorHAnsi"/>
                <w:iCs/>
                <w:color w:val="000000" w:themeColor="text1"/>
              </w:rPr>
              <w:t>RF-</w:t>
            </w:r>
            <w:r w:rsidR="00C91966">
              <w:rPr>
                <w:rFonts w:asciiTheme="minorHAnsi" w:hAnsiTheme="minorHAnsi" w:cstheme="minorHAnsi"/>
                <w:iCs/>
                <w:color w:val="000000" w:themeColor="text1"/>
              </w:rPr>
              <w:t>24</w:t>
            </w:r>
          </w:p>
        </w:tc>
      </w:tr>
      <w:tr w:rsidR="00287FDD" w:rsidRPr="0039736F" w14:paraId="422AEB09" w14:textId="77777777" w:rsidTr="00CF6EC9">
        <w:trPr>
          <w:trHeight w:val="390"/>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72DA418" w14:textId="77777777" w:rsidR="00287FDD" w:rsidRPr="0039736F" w:rsidRDefault="00287FDD"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Título: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CFD080E" w14:textId="3902C60D" w:rsidR="00287FDD" w:rsidRPr="0039736F" w:rsidRDefault="00287FDD" w:rsidP="00CF6EC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Regist</w:t>
            </w:r>
            <w:r>
              <w:rPr>
                <w:rFonts w:asciiTheme="minorHAnsi" w:hAnsiTheme="minorHAnsi" w:cstheme="minorHAnsi"/>
                <w:iCs/>
                <w:color w:val="000000" w:themeColor="text1"/>
                <w:kern w:val="24"/>
              </w:rPr>
              <w:t>rar</w:t>
            </w:r>
            <w:r w:rsidRPr="0039736F">
              <w:rPr>
                <w:rFonts w:asciiTheme="minorHAnsi" w:hAnsiTheme="minorHAnsi" w:cstheme="minorHAnsi"/>
                <w:iCs/>
                <w:color w:val="000000" w:themeColor="text1"/>
                <w:kern w:val="24"/>
              </w:rPr>
              <w:t xml:space="preserve"> </w:t>
            </w:r>
            <w:r>
              <w:rPr>
                <w:rFonts w:asciiTheme="minorHAnsi" w:hAnsiTheme="minorHAnsi" w:cstheme="minorHAnsi"/>
                <w:iCs/>
                <w:color w:val="000000" w:themeColor="text1"/>
                <w:kern w:val="24"/>
              </w:rPr>
              <w:t>transportistas</w:t>
            </w:r>
          </w:p>
        </w:tc>
      </w:tr>
      <w:tr w:rsidR="00287FDD" w:rsidRPr="0039736F" w14:paraId="4B07D99B" w14:textId="77777777" w:rsidTr="00CF6EC9">
        <w:trPr>
          <w:trHeight w:val="284"/>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3878C1E" w14:textId="77777777" w:rsidR="00287FDD" w:rsidRPr="0039736F" w:rsidRDefault="00287FDD"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Texto: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2171832" w14:textId="41CC30C6" w:rsidR="00287FDD" w:rsidRPr="0039736F" w:rsidRDefault="00287FDD" w:rsidP="00CF6EC9">
            <w:pPr>
              <w:keepLines/>
              <w:contextualSpacing/>
              <w:rPr>
                <w:rFonts w:asciiTheme="minorHAnsi" w:hAnsiTheme="minorHAnsi" w:cstheme="minorHAnsi"/>
                <w:iCs/>
                <w:color w:val="000000" w:themeColor="text1"/>
                <w:kern w:val="24"/>
              </w:rPr>
            </w:pPr>
            <w:r w:rsidRPr="0039736F">
              <w:rPr>
                <w:rFonts w:asciiTheme="minorHAnsi" w:hAnsiTheme="minorHAnsi" w:cstheme="minorHAnsi"/>
                <w:iCs/>
                <w:color w:val="000000" w:themeColor="text1"/>
                <w:kern w:val="24"/>
              </w:rPr>
              <w:t xml:space="preserve">El sistema debe permitir </w:t>
            </w:r>
            <w:r>
              <w:rPr>
                <w:rFonts w:asciiTheme="minorHAnsi" w:hAnsiTheme="minorHAnsi" w:cstheme="minorHAnsi"/>
                <w:iCs/>
                <w:color w:val="000000" w:themeColor="text1"/>
                <w:kern w:val="24"/>
              </w:rPr>
              <w:t xml:space="preserve">al administrador y al empleado registrar nuevos </w:t>
            </w:r>
            <w:r w:rsidR="00A966C7">
              <w:rPr>
                <w:rFonts w:asciiTheme="minorHAnsi" w:hAnsiTheme="minorHAnsi" w:cstheme="minorHAnsi"/>
                <w:iCs/>
                <w:color w:val="000000" w:themeColor="text1"/>
                <w:kern w:val="24"/>
              </w:rPr>
              <w:t>transportistas.</w:t>
            </w:r>
          </w:p>
        </w:tc>
      </w:tr>
      <w:tr w:rsidR="00287FDD" w:rsidRPr="0039736F" w14:paraId="7FB058B4" w14:textId="77777777" w:rsidTr="00CF6EC9">
        <w:trPr>
          <w:trHeight w:val="187"/>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733E5EF" w14:textId="77777777" w:rsidR="00287FDD" w:rsidRPr="0039736F" w:rsidRDefault="00287FDD"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Tipo: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D08A50A" w14:textId="77777777" w:rsidR="00287FDD" w:rsidRPr="0039736F" w:rsidRDefault="00287FDD" w:rsidP="00CF6EC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Funcional</w:t>
            </w:r>
          </w:p>
        </w:tc>
      </w:tr>
      <w:tr w:rsidR="00287FDD" w:rsidRPr="0039736F" w14:paraId="358CC1C2" w14:textId="77777777" w:rsidTr="00CF6EC9">
        <w:trPr>
          <w:trHeight w:val="1310"/>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B47FD22" w14:textId="77777777" w:rsidR="00287FDD" w:rsidRPr="0039736F" w:rsidRDefault="00287FDD"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Detalles de requisitos y restricciones:</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3C6D20E" w14:textId="77777777" w:rsidR="00287FDD" w:rsidRDefault="00287FDD" w:rsidP="00CF6EC9">
            <w:pPr>
              <w:keepLines/>
              <w:contextualSpacing/>
              <w:rPr>
                <w:rFonts w:asciiTheme="minorHAnsi" w:hAnsiTheme="minorHAnsi" w:cstheme="minorHAnsi"/>
                <w:iCs/>
                <w:kern w:val="24"/>
              </w:rPr>
            </w:pPr>
            <w:r w:rsidRPr="0039736F">
              <w:rPr>
                <w:rFonts w:asciiTheme="minorHAnsi" w:hAnsiTheme="minorHAnsi" w:cstheme="minorHAnsi"/>
                <w:iCs/>
                <w:kern w:val="24"/>
              </w:rPr>
              <w:t>El sistema</w:t>
            </w:r>
            <w:r>
              <w:rPr>
                <w:rFonts w:asciiTheme="minorHAnsi" w:hAnsiTheme="minorHAnsi" w:cstheme="minorHAnsi"/>
                <w:iCs/>
                <w:kern w:val="24"/>
              </w:rPr>
              <w:t xml:space="preserve"> debe contener la siguiente información</w:t>
            </w:r>
            <w:r w:rsidRPr="0039736F">
              <w:rPr>
                <w:rFonts w:asciiTheme="minorHAnsi" w:hAnsiTheme="minorHAnsi" w:cstheme="minorHAnsi"/>
                <w:iCs/>
                <w:kern w:val="24"/>
              </w:rPr>
              <w:t>:</w:t>
            </w:r>
          </w:p>
          <w:p w14:paraId="5E9DAE53" w14:textId="62358323" w:rsidR="00A966C7" w:rsidRPr="00A966C7" w:rsidRDefault="00A966C7" w:rsidP="00A966C7">
            <w:pPr>
              <w:pStyle w:val="Prrafodelista"/>
              <w:keepLines/>
              <w:numPr>
                <w:ilvl w:val="0"/>
                <w:numId w:val="134"/>
              </w:numPr>
              <w:rPr>
                <w:rFonts w:asciiTheme="minorHAnsi" w:hAnsiTheme="minorHAnsi" w:cstheme="minorHAnsi"/>
                <w:iCs/>
                <w:kern w:val="24"/>
              </w:rPr>
            </w:pPr>
            <w:r w:rsidRPr="00A966C7">
              <w:rPr>
                <w:rFonts w:asciiTheme="minorHAnsi" w:hAnsiTheme="minorHAnsi" w:cstheme="minorHAnsi"/>
              </w:rPr>
              <w:t>ID del transportista: (</w:t>
            </w:r>
            <w:proofErr w:type="spellStart"/>
            <w:r w:rsidRPr="00A966C7">
              <w:rPr>
                <w:rFonts w:asciiTheme="minorHAnsi" w:hAnsiTheme="minorHAnsi" w:cstheme="minorHAnsi"/>
              </w:rPr>
              <w:t>int</w:t>
            </w:r>
            <w:proofErr w:type="spellEnd"/>
            <w:r w:rsidRPr="00A966C7">
              <w:rPr>
                <w:rFonts w:asciiTheme="minorHAnsi" w:hAnsiTheme="minorHAnsi" w:cstheme="minorHAnsi"/>
              </w:rPr>
              <w:t>, generado automáticamente, único).</w:t>
            </w:r>
          </w:p>
          <w:p w14:paraId="30DAAD87" w14:textId="18B14556" w:rsidR="00A966C7" w:rsidRPr="009E3797" w:rsidRDefault="00A966C7" w:rsidP="00A966C7">
            <w:pPr>
              <w:pStyle w:val="Prrafodelista"/>
              <w:numPr>
                <w:ilvl w:val="0"/>
                <w:numId w:val="134"/>
              </w:numPr>
            </w:pPr>
            <w:r>
              <w:t>Documento</w:t>
            </w:r>
            <w:r w:rsidRPr="009E3797">
              <w:t xml:space="preserve"> del </w:t>
            </w:r>
            <w:r>
              <w:t>transportista</w:t>
            </w:r>
            <w:r w:rsidRPr="009E3797">
              <w:t xml:space="preserve"> </w:t>
            </w:r>
            <w:r>
              <w:t>(</w:t>
            </w:r>
            <w:proofErr w:type="spellStart"/>
            <w:r>
              <w:t>String</w:t>
            </w:r>
            <w:proofErr w:type="spellEnd"/>
            <w:r>
              <w:t>, 30 caracteres, único)</w:t>
            </w:r>
          </w:p>
          <w:p w14:paraId="503FF1A1" w14:textId="12DCE5EE" w:rsidR="00A966C7" w:rsidRPr="009E3797" w:rsidRDefault="00A966C7" w:rsidP="00A966C7">
            <w:pPr>
              <w:pStyle w:val="Prrafodelista"/>
              <w:numPr>
                <w:ilvl w:val="0"/>
                <w:numId w:val="134"/>
              </w:numPr>
            </w:pPr>
            <w:r>
              <w:t>Nombres</w:t>
            </w:r>
            <w:r w:rsidRPr="009E3797">
              <w:t xml:space="preserve"> del </w:t>
            </w:r>
            <w:r>
              <w:t>transportista (</w:t>
            </w:r>
            <w:proofErr w:type="spellStart"/>
            <w:r>
              <w:t>String</w:t>
            </w:r>
            <w:proofErr w:type="spellEnd"/>
            <w:r>
              <w:t xml:space="preserve"> 30 caracteres)</w:t>
            </w:r>
          </w:p>
          <w:p w14:paraId="4025994F" w14:textId="76A359FD" w:rsidR="00A966C7" w:rsidRPr="009E3797" w:rsidRDefault="00A966C7" w:rsidP="00A966C7">
            <w:pPr>
              <w:pStyle w:val="Prrafodelista"/>
              <w:numPr>
                <w:ilvl w:val="0"/>
                <w:numId w:val="134"/>
              </w:numPr>
            </w:pPr>
            <w:r>
              <w:t>Apellidos del transportista (</w:t>
            </w:r>
            <w:proofErr w:type="spellStart"/>
            <w:r>
              <w:t>String</w:t>
            </w:r>
            <w:proofErr w:type="spellEnd"/>
            <w:r>
              <w:t>, 30 caracteres)</w:t>
            </w:r>
          </w:p>
          <w:p w14:paraId="7D775425" w14:textId="10FC473B" w:rsidR="00A966C7" w:rsidRPr="009E3797" w:rsidRDefault="00A966C7" w:rsidP="00A966C7">
            <w:pPr>
              <w:pStyle w:val="Prrafodelista"/>
              <w:numPr>
                <w:ilvl w:val="0"/>
                <w:numId w:val="134"/>
              </w:numPr>
            </w:pPr>
            <w:r>
              <w:t>Cédula del transportista (</w:t>
            </w:r>
            <w:proofErr w:type="spellStart"/>
            <w:r>
              <w:t>String</w:t>
            </w:r>
            <w:proofErr w:type="spellEnd"/>
            <w:r>
              <w:t>, 10 caracteres, único)</w:t>
            </w:r>
          </w:p>
          <w:p w14:paraId="65E41796" w14:textId="43C6FA40" w:rsidR="00A966C7" w:rsidRPr="009E3797" w:rsidRDefault="00A966C7" w:rsidP="00A966C7">
            <w:pPr>
              <w:pStyle w:val="Prrafodelista"/>
              <w:numPr>
                <w:ilvl w:val="0"/>
                <w:numId w:val="134"/>
              </w:numPr>
            </w:pPr>
            <w:r>
              <w:t>Teléfono del transportista (</w:t>
            </w:r>
            <w:proofErr w:type="spellStart"/>
            <w:r>
              <w:t>String</w:t>
            </w:r>
            <w:proofErr w:type="spellEnd"/>
            <w:r>
              <w:t>, 10 caracteres, único)</w:t>
            </w:r>
          </w:p>
          <w:p w14:paraId="7A69B0FA" w14:textId="5F53BB03" w:rsidR="00A966C7" w:rsidRDefault="00A966C7" w:rsidP="00A966C7">
            <w:pPr>
              <w:pStyle w:val="Prrafodelista"/>
              <w:numPr>
                <w:ilvl w:val="0"/>
                <w:numId w:val="134"/>
              </w:numPr>
            </w:pPr>
            <w:r>
              <w:t>Correo electrónico del transportista (</w:t>
            </w:r>
            <w:proofErr w:type="spellStart"/>
            <w:r>
              <w:t>String</w:t>
            </w:r>
            <w:proofErr w:type="spellEnd"/>
            <w:r>
              <w:t>, 50 caracteres)</w:t>
            </w:r>
          </w:p>
          <w:p w14:paraId="5590CE61" w14:textId="74985D9E" w:rsidR="00A966C7" w:rsidRPr="009E3797" w:rsidRDefault="00A966C7" w:rsidP="00A966C7">
            <w:pPr>
              <w:pStyle w:val="Prrafodelista"/>
              <w:numPr>
                <w:ilvl w:val="0"/>
                <w:numId w:val="134"/>
              </w:numPr>
            </w:pPr>
            <w:r>
              <w:t>Foto del transportista (</w:t>
            </w:r>
            <w:proofErr w:type="spellStart"/>
            <w:r>
              <w:t>varbinary</w:t>
            </w:r>
            <w:proofErr w:type="spellEnd"/>
            <w:r>
              <w:t>)</w:t>
            </w:r>
          </w:p>
          <w:p w14:paraId="0301F19F" w14:textId="3268AEED" w:rsidR="00A966C7" w:rsidRPr="00A966C7" w:rsidRDefault="00A966C7" w:rsidP="00A966C7">
            <w:pPr>
              <w:pStyle w:val="Prrafodelista"/>
              <w:keepLines/>
              <w:numPr>
                <w:ilvl w:val="0"/>
                <w:numId w:val="134"/>
              </w:numPr>
              <w:rPr>
                <w:rFonts w:asciiTheme="minorHAnsi" w:hAnsiTheme="minorHAnsi" w:cstheme="minorHAnsi"/>
                <w:iCs/>
                <w:kern w:val="24"/>
              </w:rPr>
            </w:pPr>
            <w:r w:rsidRPr="009E3797">
              <w:t xml:space="preserve">Estado del </w:t>
            </w:r>
            <w:r>
              <w:t>transportista (</w:t>
            </w:r>
            <w:proofErr w:type="spellStart"/>
            <w:r>
              <w:t>boolean</w:t>
            </w:r>
            <w:proofErr w:type="spellEnd"/>
            <w:r>
              <w:t xml:space="preserve"> 0 = Activo, 1 = No Activo)</w:t>
            </w:r>
          </w:p>
          <w:p w14:paraId="6635B5CF" w14:textId="54580BB9" w:rsidR="00287FDD" w:rsidRPr="0039736F" w:rsidRDefault="00287FDD" w:rsidP="0049363C">
            <w:pPr>
              <w:pStyle w:val="Prrafodelista"/>
              <w:keepLines/>
              <w:rPr>
                <w:rFonts w:asciiTheme="minorHAnsi" w:hAnsiTheme="minorHAnsi" w:cstheme="minorHAnsi"/>
                <w:iCs/>
              </w:rPr>
            </w:pPr>
          </w:p>
        </w:tc>
      </w:tr>
      <w:tr w:rsidR="00287FDD" w:rsidRPr="0039736F" w14:paraId="098470C9" w14:textId="77777777" w:rsidTr="00CF6EC9">
        <w:trPr>
          <w:trHeight w:val="942"/>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3F1F71B" w14:textId="77777777" w:rsidR="00287FDD" w:rsidRPr="0039736F" w:rsidRDefault="00287FDD"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Fecha de revisión y versión:</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4A1B987" w14:textId="77777777" w:rsidR="00287FDD" w:rsidRPr="0039736F" w:rsidRDefault="00287FDD" w:rsidP="00CF6EC9">
            <w:pPr>
              <w:keepLines/>
              <w:contextualSpacing/>
              <w:rPr>
                <w:rFonts w:asciiTheme="minorHAnsi" w:hAnsiTheme="minorHAnsi" w:cstheme="minorHAnsi"/>
                <w:iCs/>
                <w:color w:val="000000" w:themeColor="text1"/>
                <w:sz w:val="36"/>
                <w:szCs w:val="36"/>
              </w:rPr>
            </w:pPr>
            <w:r>
              <w:rPr>
                <w:rFonts w:asciiTheme="minorHAnsi" w:hAnsiTheme="minorHAnsi" w:cstheme="minorHAnsi"/>
                <w:iCs/>
                <w:color w:val="000000" w:themeColor="text1"/>
                <w:kern w:val="24"/>
              </w:rPr>
              <w:t>06</w:t>
            </w:r>
            <w:r w:rsidRPr="0039736F">
              <w:rPr>
                <w:rFonts w:asciiTheme="minorHAnsi" w:hAnsiTheme="minorHAnsi" w:cstheme="minorHAnsi"/>
                <w:iCs/>
                <w:color w:val="000000" w:themeColor="text1"/>
                <w:kern w:val="24"/>
              </w:rPr>
              <w:t>/</w:t>
            </w:r>
            <w:r>
              <w:rPr>
                <w:rFonts w:asciiTheme="minorHAnsi" w:hAnsiTheme="minorHAnsi" w:cstheme="minorHAnsi"/>
                <w:iCs/>
                <w:color w:val="000000" w:themeColor="text1"/>
                <w:kern w:val="24"/>
              </w:rPr>
              <w:t>1</w:t>
            </w:r>
            <w:r w:rsidRPr="0039736F">
              <w:rPr>
                <w:rFonts w:asciiTheme="minorHAnsi" w:hAnsiTheme="minorHAnsi" w:cstheme="minorHAnsi"/>
                <w:iCs/>
                <w:color w:val="000000" w:themeColor="text1"/>
                <w:kern w:val="24"/>
              </w:rPr>
              <w:t>1/202</w:t>
            </w:r>
            <w:r>
              <w:rPr>
                <w:rFonts w:asciiTheme="minorHAnsi" w:hAnsiTheme="minorHAnsi" w:cstheme="minorHAnsi"/>
                <w:iCs/>
                <w:color w:val="000000" w:themeColor="text1"/>
                <w:kern w:val="24"/>
              </w:rPr>
              <w:t>4</w:t>
            </w:r>
          </w:p>
          <w:p w14:paraId="6B57271D" w14:textId="77777777" w:rsidR="00287FDD" w:rsidRPr="0039736F" w:rsidRDefault="00287FDD" w:rsidP="00CF6EC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Versión 1.1</w:t>
            </w:r>
          </w:p>
        </w:tc>
      </w:tr>
      <w:tr w:rsidR="00287FDD" w:rsidRPr="0039736F" w14:paraId="179806C7" w14:textId="77777777" w:rsidTr="00CF6EC9">
        <w:trPr>
          <w:trHeight w:val="369"/>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8E77C34" w14:textId="77777777" w:rsidR="00287FDD" w:rsidRPr="0039736F" w:rsidRDefault="00287FDD"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Prioridad:</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3949EAD" w14:textId="77777777" w:rsidR="00287FDD" w:rsidRPr="0039736F" w:rsidRDefault="00287FDD" w:rsidP="00CF6EC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 xml:space="preserve">Alta </w:t>
            </w:r>
          </w:p>
        </w:tc>
      </w:tr>
    </w:tbl>
    <w:p w14:paraId="4ACE8920" w14:textId="77777777" w:rsidR="00C173A9" w:rsidRDefault="00C173A9" w:rsidP="00287FDD">
      <w:pPr>
        <w:rPr>
          <w:rFonts w:asciiTheme="minorHAnsi" w:hAnsiTheme="minorHAnsi" w:cstheme="minorHAnsi"/>
          <w:b/>
          <w:bCs/>
        </w:rPr>
      </w:pPr>
    </w:p>
    <w:tbl>
      <w:tblPr>
        <w:tblW w:w="5000" w:type="pct"/>
        <w:tblCellMar>
          <w:left w:w="0" w:type="dxa"/>
          <w:right w:w="0" w:type="dxa"/>
        </w:tblCellMar>
        <w:tblLook w:val="0600" w:firstRow="0" w:lastRow="0" w:firstColumn="0" w:lastColumn="0" w:noHBand="1" w:noVBand="1"/>
      </w:tblPr>
      <w:tblGrid>
        <w:gridCol w:w="1718"/>
        <w:gridCol w:w="7900"/>
      </w:tblGrid>
      <w:tr w:rsidR="00C173A9" w:rsidRPr="0039736F" w14:paraId="6A5D9FE8" w14:textId="77777777" w:rsidTr="00CF6EC9">
        <w:trPr>
          <w:trHeight w:val="354"/>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46B1CB3" w14:textId="77777777" w:rsidR="00C173A9" w:rsidRPr="0039736F" w:rsidRDefault="00C173A9"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Número: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38CEAD" w14:textId="16DFEDF2" w:rsidR="00C173A9" w:rsidRPr="0039736F" w:rsidRDefault="00C173A9" w:rsidP="00CF6EC9">
            <w:pPr>
              <w:keepLines/>
              <w:contextualSpacing/>
              <w:rPr>
                <w:rFonts w:asciiTheme="minorHAnsi" w:hAnsiTheme="minorHAnsi" w:cstheme="minorHAnsi"/>
                <w:iCs/>
                <w:color w:val="000000" w:themeColor="text1"/>
              </w:rPr>
            </w:pPr>
            <w:r w:rsidRPr="0039736F">
              <w:rPr>
                <w:rFonts w:asciiTheme="minorHAnsi" w:hAnsiTheme="minorHAnsi" w:cstheme="minorHAnsi"/>
                <w:iCs/>
                <w:color w:val="000000" w:themeColor="text1"/>
              </w:rPr>
              <w:t>RF-</w:t>
            </w:r>
            <w:r w:rsidR="00C91966">
              <w:rPr>
                <w:rFonts w:asciiTheme="minorHAnsi" w:hAnsiTheme="minorHAnsi" w:cstheme="minorHAnsi"/>
                <w:iCs/>
                <w:color w:val="000000" w:themeColor="text1"/>
              </w:rPr>
              <w:t>25</w:t>
            </w:r>
          </w:p>
        </w:tc>
      </w:tr>
      <w:tr w:rsidR="00C173A9" w:rsidRPr="0039736F" w14:paraId="7F4C43C1" w14:textId="77777777" w:rsidTr="00CF6EC9">
        <w:trPr>
          <w:trHeight w:val="390"/>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4CC780D" w14:textId="77777777" w:rsidR="00C173A9" w:rsidRPr="0039736F" w:rsidRDefault="00C173A9"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Título: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3264C5C" w14:textId="6F26B017" w:rsidR="00C173A9" w:rsidRPr="0039736F" w:rsidRDefault="00C173A9" w:rsidP="00CF6EC9">
            <w:pPr>
              <w:keepLines/>
              <w:contextualSpacing/>
              <w:rPr>
                <w:rFonts w:asciiTheme="minorHAnsi" w:hAnsiTheme="minorHAnsi" w:cstheme="minorHAnsi"/>
                <w:iCs/>
                <w:color w:val="000000" w:themeColor="text1"/>
                <w:sz w:val="36"/>
                <w:szCs w:val="36"/>
              </w:rPr>
            </w:pPr>
            <w:r>
              <w:rPr>
                <w:rFonts w:asciiTheme="minorHAnsi" w:hAnsiTheme="minorHAnsi" w:cstheme="minorHAnsi"/>
                <w:iCs/>
                <w:color w:val="000000" w:themeColor="text1"/>
                <w:kern w:val="24"/>
              </w:rPr>
              <w:t>Actualizar</w:t>
            </w:r>
            <w:r w:rsidRPr="0039736F">
              <w:rPr>
                <w:rFonts w:asciiTheme="minorHAnsi" w:hAnsiTheme="minorHAnsi" w:cstheme="minorHAnsi"/>
                <w:iCs/>
                <w:color w:val="000000" w:themeColor="text1"/>
                <w:kern w:val="24"/>
              </w:rPr>
              <w:t xml:space="preserve"> </w:t>
            </w:r>
            <w:r w:rsidR="0049363C">
              <w:rPr>
                <w:rFonts w:asciiTheme="minorHAnsi" w:hAnsiTheme="minorHAnsi" w:cstheme="minorHAnsi"/>
                <w:iCs/>
                <w:color w:val="000000" w:themeColor="text1"/>
                <w:kern w:val="24"/>
              </w:rPr>
              <w:t>transportistas</w:t>
            </w:r>
          </w:p>
        </w:tc>
      </w:tr>
      <w:tr w:rsidR="00C173A9" w:rsidRPr="0039736F" w14:paraId="72385BD0" w14:textId="77777777" w:rsidTr="00CF6EC9">
        <w:trPr>
          <w:trHeight w:val="284"/>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BD03741" w14:textId="77777777" w:rsidR="00C173A9" w:rsidRPr="0039736F" w:rsidRDefault="00C173A9"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Texto: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DE48111" w14:textId="5FD0D92B" w:rsidR="00C173A9" w:rsidRPr="0039736F" w:rsidRDefault="00C173A9" w:rsidP="00CF6EC9">
            <w:pPr>
              <w:keepLines/>
              <w:contextualSpacing/>
              <w:rPr>
                <w:rFonts w:asciiTheme="minorHAnsi" w:hAnsiTheme="minorHAnsi" w:cstheme="minorHAnsi"/>
                <w:iCs/>
                <w:color w:val="000000" w:themeColor="text1"/>
                <w:kern w:val="24"/>
              </w:rPr>
            </w:pPr>
            <w:r w:rsidRPr="0039736F">
              <w:rPr>
                <w:rFonts w:asciiTheme="minorHAnsi" w:hAnsiTheme="minorHAnsi" w:cstheme="minorHAnsi"/>
                <w:iCs/>
                <w:color w:val="000000" w:themeColor="text1"/>
                <w:kern w:val="24"/>
              </w:rPr>
              <w:t xml:space="preserve">El sistema debe permitir </w:t>
            </w:r>
            <w:r>
              <w:rPr>
                <w:rFonts w:asciiTheme="minorHAnsi" w:hAnsiTheme="minorHAnsi" w:cstheme="minorHAnsi"/>
                <w:iCs/>
                <w:color w:val="000000" w:themeColor="text1"/>
                <w:kern w:val="24"/>
              </w:rPr>
              <w:t xml:space="preserve">al administrador y al empleado actualizar la información de los </w:t>
            </w:r>
            <w:r w:rsidR="0049363C">
              <w:rPr>
                <w:rFonts w:asciiTheme="minorHAnsi" w:hAnsiTheme="minorHAnsi" w:cstheme="minorHAnsi"/>
                <w:iCs/>
                <w:color w:val="000000" w:themeColor="text1"/>
                <w:kern w:val="24"/>
              </w:rPr>
              <w:t>transportistas</w:t>
            </w:r>
            <w:r>
              <w:rPr>
                <w:rFonts w:asciiTheme="minorHAnsi" w:hAnsiTheme="minorHAnsi" w:cstheme="minorHAnsi"/>
                <w:iCs/>
                <w:color w:val="000000" w:themeColor="text1"/>
                <w:kern w:val="24"/>
              </w:rPr>
              <w:t xml:space="preserve"> existentes. </w:t>
            </w:r>
          </w:p>
        </w:tc>
      </w:tr>
      <w:tr w:rsidR="00C173A9" w:rsidRPr="0039736F" w14:paraId="12291186" w14:textId="77777777" w:rsidTr="00CF6EC9">
        <w:trPr>
          <w:trHeight w:val="187"/>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7273777" w14:textId="77777777" w:rsidR="00C173A9" w:rsidRPr="0039736F" w:rsidRDefault="00C173A9"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Tipo: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687C8A4" w14:textId="77777777" w:rsidR="00C173A9" w:rsidRPr="0039736F" w:rsidRDefault="00C173A9" w:rsidP="00CF6EC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Funcional</w:t>
            </w:r>
          </w:p>
        </w:tc>
      </w:tr>
      <w:tr w:rsidR="00C173A9" w:rsidRPr="0039736F" w14:paraId="0CEB908F" w14:textId="77777777" w:rsidTr="00CF6EC9">
        <w:trPr>
          <w:trHeight w:val="1310"/>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C920244" w14:textId="77777777" w:rsidR="00C173A9" w:rsidRPr="0039736F" w:rsidRDefault="00C173A9"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Detalles de requisitos y restricciones:</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86DDA93" w14:textId="77777777" w:rsidR="00C173A9" w:rsidRDefault="00C173A9" w:rsidP="00CF6EC9">
            <w:pPr>
              <w:keepLines/>
              <w:contextualSpacing/>
              <w:rPr>
                <w:rFonts w:asciiTheme="minorHAnsi" w:hAnsiTheme="minorHAnsi" w:cstheme="minorHAnsi"/>
                <w:iCs/>
                <w:kern w:val="24"/>
              </w:rPr>
            </w:pPr>
            <w:r w:rsidRPr="0039736F">
              <w:rPr>
                <w:rFonts w:asciiTheme="minorHAnsi" w:hAnsiTheme="minorHAnsi" w:cstheme="minorHAnsi"/>
                <w:iCs/>
                <w:kern w:val="24"/>
              </w:rPr>
              <w:t>El sistema</w:t>
            </w:r>
            <w:r>
              <w:rPr>
                <w:rFonts w:asciiTheme="minorHAnsi" w:hAnsiTheme="minorHAnsi" w:cstheme="minorHAnsi"/>
                <w:iCs/>
                <w:kern w:val="24"/>
              </w:rPr>
              <w:t xml:space="preserve"> debe contener la siguiente información</w:t>
            </w:r>
            <w:r w:rsidRPr="0039736F">
              <w:rPr>
                <w:rFonts w:asciiTheme="minorHAnsi" w:hAnsiTheme="minorHAnsi" w:cstheme="minorHAnsi"/>
                <w:iCs/>
                <w:kern w:val="24"/>
              </w:rPr>
              <w:t>:</w:t>
            </w:r>
          </w:p>
          <w:p w14:paraId="3D5453CC" w14:textId="77777777" w:rsidR="00A966C7" w:rsidRPr="009E3797" w:rsidRDefault="00A966C7" w:rsidP="00A966C7">
            <w:pPr>
              <w:pStyle w:val="Prrafodelista"/>
              <w:numPr>
                <w:ilvl w:val="0"/>
                <w:numId w:val="134"/>
              </w:numPr>
            </w:pPr>
            <w:r>
              <w:t>Documento</w:t>
            </w:r>
            <w:r w:rsidRPr="009E3797">
              <w:t xml:space="preserve"> del </w:t>
            </w:r>
            <w:r>
              <w:t>transportista</w:t>
            </w:r>
            <w:r w:rsidRPr="009E3797">
              <w:t xml:space="preserve"> </w:t>
            </w:r>
            <w:r>
              <w:t>(</w:t>
            </w:r>
            <w:proofErr w:type="spellStart"/>
            <w:r>
              <w:t>String</w:t>
            </w:r>
            <w:proofErr w:type="spellEnd"/>
            <w:r>
              <w:t>, 30 caracteres, único)</w:t>
            </w:r>
          </w:p>
          <w:p w14:paraId="671F9A4A" w14:textId="77777777" w:rsidR="00A966C7" w:rsidRPr="009E3797" w:rsidRDefault="00A966C7" w:rsidP="00A966C7">
            <w:pPr>
              <w:pStyle w:val="Prrafodelista"/>
              <w:numPr>
                <w:ilvl w:val="0"/>
                <w:numId w:val="134"/>
              </w:numPr>
            </w:pPr>
            <w:r>
              <w:t>Nombres</w:t>
            </w:r>
            <w:r w:rsidRPr="009E3797">
              <w:t xml:space="preserve"> del </w:t>
            </w:r>
            <w:r>
              <w:t>transportista (</w:t>
            </w:r>
            <w:proofErr w:type="spellStart"/>
            <w:r>
              <w:t>String</w:t>
            </w:r>
            <w:proofErr w:type="spellEnd"/>
            <w:r>
              <w:t xml:space="preserve"> 30 caracteres)</w:t>
            </w:r>
          </w:p>
          <w:p w14:paraId="426EF947" w14:textId="77777777" w:rsidR="00A966C7" w:rsidRPr="009E3797" w:rsidRDefault="00A966C7" w:rsidP="00A966C7">
            <w:pPr>
              <w:pStyle w:val="Prrafodelista"/>
              <w:numPr>
                <w:ilvl w:val="0"/>
                <w:numId w:val="134"/>
              </w:numPr>
            </w:pPr>
            <w:r>
              <w:t>Apellidos del transportista (</w:t>
            </w:r>
            <w:proofErr w:type="spellStart"/>
            <w:r>
              <w:t>String</w:t>
            </w:r>
            <w:proofErr w:type="spellEnd"/>
            <w:r>
              <w:t>, 30 caracteres)</w:t>
            </w:r>
          </w:p>
          <w:p w14:paraId="365DDDF4" w14:textId="77777777" w:rsidR="00A966C7" w:rsidRPr="009E3797" w:rsidRDefault="00A966C7" w:rsidP="00A966C7">
            <w:pPr>
              <w:pStyle w:val="Prrafodelista"/>
              <w:numPr>
                <w:ilvl w:val="0"/>
                <w:numId w:val="134"/>
              </w:numPr>
            </w:pPr>
            <w:r>
              <w:t>Cédula del transportista (</w:t>
            </w:r>
            <w:proofErr w:type="spellStart"/>
            <w:r>
              <w:t>String</w:t>
            </w:r>
            <w:proofErr w:type="spellEnd"/>
            <w:r>
              <w:t>, 10 caracteres, único)</w:t>
            </w:r>
          </w:p>
          <w:p w14:paraId="4A18A638" w14:textId="77777777" w:rsidR="00A966C7" w:rsidRPr="009E3797" w:rsidRDefault="00A966C7" w:rsidP="00A966C7">
            <w:pPr>
              <w:pStyle w:val="Prrafodelista"/>
              <w:numPr>
                <w:ilvl w:val="0"/>
                <w:numId w:val="134"/>
              </w:numPr>
            </w:pPr>
            <w:r>
              <w:t>Teléfono del transportista (</w:t>
            </w:r>
            <w:proofErr w:type="spellStart"/>
            <w:r>
              <w:t>String</w:t>
            </w:r>
            <w:proofErr w:type="spellEnd"/>
            <w:r>
              <w:t>, 10 caracteres, único)</w:t>
            </w:r>
          </w:p>
          <w:p w14:paraId="2EAD7E3F" w14:textId="77777777" w:rsidR="00A966C7" w:rsidRDefault="00A966C7" w:rsidP="00A966C7">
            <w:pPr>
              <w:pStyle w:val="Prrafodelista"/>
              <w:numPr>
                <w:ilvl w:val="0"/>
                <w:numId w:val="134"/>
              </w:numPr>
            </w:pPr>
            <w:r>
              <w:t>Correo electrónico del transportista (</w:t>
            </w:r>
            <w:proofErr w:type="spellStart"/>
            <w:r>
              <w:t>String</w:t>
            </w:r>
            <w:proofErr w:type="spellEnd"/>
            <w:r>
              <w:t>, 50 caracteres)</w:t>
            </w:r>
          </w:p>
          <w:p w14:paraId="50D110CD" w14:textId="00862794" w:rsidR="00A966C7" w:rsidRPr="009E3797" w:rsidRDefault="00A966C7" w:rsidP="00A966C7">
            <w:pPr>
              <w:pStyle w:val="Prrafodelista"/>
              <w:numPr>
                <w:ilvl w:val="0"/>
                <w:numId w:val="134"/>
              </w:numPr>
            </w:pPr>
            <w:r>
              <w:t>Foto del transportista (</w:t>
            </w:r>
            <w:proofErr w:type="spellStart"/>
            <w:r>
              <w:t>varbinary</w:t>
            </w:r>
            <w:proofErr w:type="spellEnd"/>
            <w:r>
              <w:t>)</w:t>
            </w:r>
          </w:p>
          <w:p w14:paraId="6DC518C6" w14:textId="2776A503" w:rsidR="00A966C7" w:rsidRPr="00A966C7" w:rsidRDefault="00A966C7" w:rsidP="00CF6EC9">
            <w:pPr>
              <w:pStyle w:val="Prrafodelista"/>
              <w:keepLines/>
              <w:numPr>
                <w:ilvl w:val="0"/>
                <w:numId w:val="134"/>
              </w:numPr>
              <w:rPr>
                <w:rFonts w:asciiTheme="minorHAnsi" w:hAnsiTheme="minorHAnsi" w:cstheme="minorHAnsi"/>
                <w:iCs/>
                <w:kern w:val="24"/>
              </w:rPr>
            </w:pPr>
            <w:r w:rsidRPr="009E3797">
              <w:t xml:space="preserve">Estado del </w:t>
            </w:r>
            <w:r>
              <w:t>transportista (</w:t>
            </w:r>
            <w:proofErr w:type="spellStart"/>
            <w:r>
              <w:t>boolean</w:t>
            </w:r>
            <w:proofErr w:type="spellEnd"/>
            <w:r>
              <w:t xml:space="preserve"> 0 = Activo, 1 = No Activo)</w:t>
            </w:r>
          </w:p>
          <w:p w14:paraId="7718C933" w14:textId="50C6AB12" w:rsidR="00C173A9" w:rsidRPr="0039736F" w:rsidRDefault="00C173A9" w:rsidP="0049363C">
            <w:pPr>
              <w:pStyle w:val="Prrafodelista"/>
              <w:keepLines/>
              <w:rPr>
                <w:rFonts w:asciiTheme="minorHAnsi" w:hAnsiTheme="minorHAnsi" w:cstheme="minorHAnsi"/>
                <w:iCs/>
              </w:rPr>
            </w:pPr>
          </w:p>
        </w:tc>
      </w:tr>
      <w:tr w:rsidR="00C173A9" w:rsidRPr="0039736F" w14:paraId="6B15C195" w14:textId="77777777" w:rsidTr="00CF6EC9">
        <w:trPr>
          <w:trHeight w:val="942"/>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4156822" w14:textId="77777777" w:rsidR="00C173A9" w:rsidRPr="0039736F" w:rsidRDefault="00C173A9"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lastRenderedPageBreak/>
              <w:t>Fecha de revisión y versión:</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448C44F" w14:textId="77777777" w:rsidR="00C173A9" w:rsidRPr="0039736F" w:rsidRDefault="00C173A9" w:rsidP="00CF6EC9">
            <w:pPr>
              <w:keepLines/>
              <w:contextualSpacing/>
              <w:rPr>
                <w:rFonts w:asciiTheme="minorHAnsi" w:hAnsiTheme="minorHAnsi" w:cstheme="minorHAnsi"/>
                <w:iCs/>
                <w:color w:val="000000" w:themeColor="text1"/>
                <w:sz w:val="36"/>
                <w:szCs w:val="36"/>
              </w:rPr>
            </w:pPr>
            <w:r>
              <w:rPr>
                <w:rFonts w:asciiTheme="minorHAnsi" w:hAnsiTheme="minorHAnsi" w:cstheme="minorHAnsi"/>
                <w:iCs/>
                <w:color w:val="000000" w:themeColor="text1"/>
                <w:kern w:val="24"/>
              </w:rPr>
              <w:t>06</w:t>
            </w:r>
            <w:r w:rsidRPr="0039736F">
              <w:rPr>
                <w:rFonts w:asciiTheme="minorHAnsi" w:hAnsiTheme="minorHAnsi" w:cstheme="minorHAnsi"/>
                <w:iCs/>
                <w:color w:val="000000" w:themeColor="text1"/>
                <w:kern w:val="24"/>
              </w:rPr>
              <w:t>/</w:t>
            </w:r>
            <w:r>
              <w:rPr>
                <w:rFonts w:asciiTheme="minorHAnsi" w:hAnsiTheme="minorHAnsi" w:cstheme="minorHAnsi"/>
                <w:iCs/>
                <w:color w:val="000000" w:themeColor="text1"/>
                <w:kern w:val="24"/>
              </w:rPr>
              <w:t>1</w:t>
            </w:r>
            <w:r w:rsidRPr="0039736F">
              <w:rPr>
                <w:rFonts w:asciiTheme="minorHAnsi" w:hAnsiTheme="minorHAnsi" w:cstheme="minorHAnsi"/>
                <w:iCs/>
                <w:color w:val="000000" w:themeColor="text1"/>
                <w:kern w:val="24"/>
              </w:rPr>
              <w:t>1/202</w:t>
            </w:r>
            <w:r>
              <w:rPr>
                <w:rFonts w:asciiTheme="minorHAnsi" w:hAnsiTheme="minorHAnsi" w:cstheme="minorHAnsi"/>
                <w:iCs/>
                <w:color w:val="000000" w:themeColor="text1"/>
                <w:kern w:val="24"/>
              </w:rPr>
              <w:t>4</w:t>
            </w:r>
          </w:p>
          <w:p w14:paraId="769FCA03" w14:textId="77777777" w:rsidR="00C173A9" w:rsidRPr="0039736F" w:rsidRDefault="00C173A9" w:rsidP="00CF6EC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Versión 1.1</w:t>
            </w:r>
          </w:p>
        </w:tc>
      </w:tr>
      <w:tr w:rsidR="00C173A9" w:rsidRPr="0039736F" w14:paraId="69AA789B" w14:textId="77777777" w:rsidTr="00CF6EC9">
        <w:trPr>
          <w:trHeight w:val="369"/>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CB071EE" w14:textId="77777777" w:rsidR="00C173A9" w:rsidRPr="0039736F" w:rsidRDefault="00C173A9"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Prioridad:</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80F9A97" w14:textId="77777777" w:rsidR="00C173A9" w:rsidRPr="0039736F" w:rsidRDefault="00C173A9" w:rsidP="00CF6EC9">
            <w:pPr>
              <w:keepLines/>
              <w:contextualSpacing/>
              <w:rPr>
                <w:rFonts w:asciiTheme="minorHAnsi" w:hAnsiTheme="minorHAnsi" w:cstheme="minorHAnsi"/>
                <w:iCs/>
                <w:color w:val="000000" w:themeColor="text1"/>
                <w:sz w:val="36"/>
                <w:szCs w:val="36"/>
              </w:rPr>
            </w:pPr>
            <w:r>
              <w:rPr>
                <w:rFonts w:asciiTheme="minorHAnsi" w:hAnsiTheme="minorHAnsi" w:cstheme="minorHAnsi"/>
                <w:iCs/>
                <w:color w:val="000000" w:themeColor="text1"/>
              </w:rPr>
              <w:t>Media</w:t>
            </w:r>
          </w:p>
        </w:tc>
      </w:tr>
    </w:tbl>
    <w:p w14:paraId="74C269B4" w14:textId="77777777" w:rsidR="00C173A9" w:rsidRDefault="00C173A9" w:rsidP="00287FDD">
      <w:pPr>
        <w:rPr>
          <w:rFonts w:asciiTheme="minorHAnsi" w:hAnsiTheme="minorHAnsi" w:cstheme="minorHAnsi"/>
          <w:b/>
          <w:bCs/>
        </w:rPr>
      </w:pPr>
    </w:p>
    <w:tbl>
      <w:tblPr>
        <w:tblW w:w="5000" w:type="pct"/>
        <w:tblCellMar>
          <w:left w:w="0" w:type="dxa"/>
          <w:right w:w="0" w:type="dxa"/>
        </w:tblCellMar>
        <w:tblLook w:val="0600" w:firstRow="0" w:lastRow="0" w:firstColumn="0" w:lastColumn="0" w:noHBand="1" w:noVBand="1"/>
      </w:tblPr>
      <w:tblGrid>
        <w:gridCol w:w="1706"/>
        <w:gridCol w:w="7912"/>
      </w:tblGrid>
      <w:tr w:rsidR="0049363C" w:rsidRPr="0039736F" w14:paraId="4B251FA7" w14:textId="77777777" w:rsidTr="004A0765">
        <w:trPr>
          <w:trHeight w:val="35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63694AD" w14:textId="77777777" w:rsidR="0049363C" w:rsidRPr="0039736F" w:rsidRDefault="0049363C" w:rsidP="00CF6EC9">
            <w:pPr>
              <w:keepLines/>
              <w:contextualSpacing/>
              <w:rPr>
                <w:rFonts w:asciiTheme="minorHAnsi" w:hAnsiTheme="minorHAnsi" w:cstheme="minorHAnsi"/>
                <w:b/>
                <w:bCs/>
                <w:iCs/>
              </w:rPr>
            </w:pPr>
            <w:bookmarkStart w:id="35" w:name="_Hlk183186557"/>
            <w:r w:rsidRPr="0039736F">
              <w:rPr>
                <w:rFonts w:asciiTheme="minorHAnsi" w:hAnsiTheme="minorHAnsi" w:cstheme="minorHAnsi"/>
                <w:b/>
                <w:bCs/>
                <w:iCs/>
              </w:rPr>
              <w:t>Número: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F25EA0" w14:textId="5B2BA011" w:rsidR="0049363C" w:rsidRPr="0039736F" w:rsidRDefault="0049363C" w:rsidP="00CF6EC9">
            <w:pPr>
              <w:keepLines/>
              <w:ind w:left="708" w:hanging="708"/>
              <w:contextualSpacing/>
              <w:rPr>
                <w:rFonts w:asciiTheme="minorHAnsi" w:hAnsiTheme="minorHAnsi" w:cstheme="minorHAnsi"/>
                <w:bCs/>
                <w:iCs/>
                <w:color w:val="0000FF"/>
              </w:rPr>
            </w:pPr>
            <w:r w:rsidRPr="0039736F">
              <w:rPr>
                <w:rFonts w:asciiTheme="minorHAnsi" w:hAnsiTheme="minorHAnsi" w:cstheme="minorHAnsi"/>
                <w:bCs/>
                <w:iCs/>
              </w:rPr>
              <w:t>RF-</w:t>
            </w:r>
            <w:r w:rsidR="00C91966">
              <w:rPr>
                <w:rFonts w:asciiTheme="minorHAnsi" w:hAnsiTheme="minorHAnsi" w:cstheme="minorHAnsi"/>
                <w:bCs/>
                <w:iCs/>
              </w:rPr>
              <w:t>26</w:t>
            </w:r>
          </w:p>
        </w:tc>
      </w:tr>
      <w:tr w:rsidR="0049363C" w:rsidRPr="0039736F" w14:paraId="23427F33" w14:textId="77777777" w:rsidTr="004A0765">
        <w:trPr>
          <w:trHeight w:val="39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A3C2980" w14:textId="77777777" w:rsidR="0049363C" w:rsidRPr="0039736F" w:rsidRDefault="0049363C" w:rsidP="00CF6EC9">
            <w:pPr>
              <w:keepLines/>
              <w:contextualSpacing/>
              <w:rPr>
                <w:rFonts w:asciiTheme="minorHAnsi" w:hAnsiTheme="minorHAnsi" w:cstheme="minorHAnsi"/>
                <w:b/>
                <w:bCs/>
                <w:iCs/>
              </w:rPr>
            </w:pPr>
            <w:r w:rsidRPr="0039736F">
              <w:rPr>
                <w:rFonts w:asciiTheme="minorHAnsi" w:hAnsiTheme="minorHAnsi" w:cstheme="minorHAnsi"/>
                <w:b/>
                <w:bCs/>
                <w:iCs/>
              </w:rPr>
              <w:t>Título: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110F98E" w14:textId="6DD9E8EA" w:rsidR="0049363C" w:rsidRPr="0039736F" w:rsidRDefault="0049363C" w:rsidP="00CF6EC9">
            <w:pPr>
              <w:keepLines/>
              <w:contextualSpacing/>
              <w:rPr>
                <w:rFonts w:asciiTheme="minorHAnsi" w:hAnsiTheme="minorHAnsi" w:cstheme="minorHAnsi"/>
                <w:iCs/>
              </w:rPr>
            </w:pPr>
            <w:r>
              <w:rPr>
                <w:rFonts w:asciiTheme="minorHAnsi" w:hAnsiTheme="minorHAnsi" w:cstheme="minorHAnsi"/>
                <w:iCs/>
              </w:rPr>
              <w:t>Eliminar transportistas</w:t>
            </w:r>
          </w:p>
        </w:tc>
      </w:tr>
      <w:tr w:rsidR="0049363C" w:rsidRPr="0039736F" w14:paraId="256D34E0" w14:textId="77777777" w:rsidTr="004A0765">
        <w:trPr>
          <w:trHeight w:val="28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9168D5C" w14:textId="77777777" w:rsidR="0049363C" w:rsidRPr="0039736F" w:rsidRDefault="0049363C" w:rsidP="00CF6EC9">
            <w:pPr>
              <w:keepLines/>
              <w:contextualSpacing/>
              <w:rPr>
                <w:rFonts w:asciiTheme="minorHAnsi" w:hAnsiTheme="minorHAnsi" w:cstheme="minorHAnsi"/>
                <w:b/>
                <w:bCs/>
                <w:iCs/>
              </w:rPr>
            </w:pPr>
            <w:r w:rsidRPr="0039736F">
              <w:rPr>
                <w:rFonts w:asciiTheme="minorHAnsi" w:hAnsiTheme="minorHAnsi" w:cstheme="minorHAnsi"/>
                <w:b/>
                <w:bCs/>
                <w:iCs/>
              </w:rPr>
              <w:t>Texto: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139E75B" w14:textId="5914E24B" w:rsidR="0049363C" w:rsidRPr="0039736F" w:rsidRDefault="0049363C" w:rsidP="00CF6EC9">
            <w:pPr>
              <w:keepLines/>
              <w:contextualSpacing/>
              <w:rPr>
                <w:rFonts w:asciiTheme="minorHAnsi" w:hAnsiTheme="minorHAnsi" w:cstheme="minorHAnsi"/>
                <w:iCs/>
              </w:rPr>
            </w:pPr>
            <w:r w:rsidRPr="0039736F">
              <w:rPr>
                <w:rFonts w:asciiTheme="minorHAnsi" w:hAnsiTheme="minorHAnsi" w:cstheme="minorHAnsi"/>
                <w:iCs/>
                <w:kern w:val="24"/>
              </w:rPr>
              <w:t xml:space="preserve">El sistema </w:t>
            </w:r>
            <w:r>
              <w:rPr>
                <w:rFonts w:asciiTheme="minorHAnsi" w:hAnsiTheme="minorHAnsi" w:cstheme="minorHAnsi"/>
                <w:iCs/>
                <w:kern w:val="24"/>
              </w:rPr>
              <w:t xml:space="preserve">debe permitir al administrador y al empleado la eliminación de los transportistas existentes. </w:t>
            </w:r>
          </w:p>
        </w:tc>
      </w:tr>
      <w:tr w:rsidR="0049363C" w:rsidRPr="0039736F" w14:paraId="30C5D51F" w14:textId="77777777" w:rsidTr="004A0765">
        <w:trPr>
          <w:trHeight w:val="187"/>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9922C4C" w14:textId="77777777" w:rsidR="0049363C" w:rsidRPr="0039736F" w:rsidRDefault="0049363C" w:rsidP="00CF6EC9">
            <w:pPr>
              <w:keepLines/>
              <w:contextualSpacing/>
              <w:rPr>
                <w:rFonts w:asciiTheme="minorHAnsi" w:hAnsiTheme="minorHAnsi" w:cstheme="minorHAnsi"/>
                <w:b/>
                <w:bCs/>
                <w:iCs/>
              </w:rPr>
            </w:pPr>
            <w:r w:rsidRPr="0039736F">
              <w:rPr>
                <w:rFonts w:asciiTheme="minorHAnsi" w:hAnsiTheme="minorHAnsi" w:cstheme="minorHAnsi"/>
                <w:b/>
                <w:bCs/>
                <w:iCs/>
              </w:rPr>
              <w:t>Tipo: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7BA4A6C" w14:textId="77777777" w:rsidR="0049363C" w:rsidRPr="0039736F" w:rsidRDefault="0049363C" w:rsidP="00CF6EC9">
            <w:pPr>
              <w:keepLines/>
              <w:contextualSpacing/>
              <w:rPr>
                <w:rFonts w:asciiTheme="minorHAnsi" w:hAnsiTheme="minorHAnsi" w:cstheme="minorHAnsi"/>
                <w:iCs/>
              </w:rPr>
            </w:pPr>
            <w:r w:rsidRPr="0039736F">
              <w:rPr>
                <w:rFonts w:asciiTheme="minorHAnsi" w:hAnsiTheme="minorHAnsi" w:cstheme="minorHAnsi"/>
                <w:iCs/>
                <w:kern w:val="24"/>
              </w:rPr>
              <w:t>Funcional</w:t>
            </w:r>
          </w:p>
        </w:tc>
      </w:tr>
      <w:tr w:rsidR="0049363C" w:rsidRPr="0039736F" w14:paraId="31475F18" w14:textId="77777777" w:rsidTr="004A0765">
        <w:trPr>
          <w:trHeight w:val="131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08DCF78" w14:textId="77777777" w:rsidR="0049363C" w:rsidRPr="0039736F" w:rsidRDefault="0049363C" w:rsidP="00CF6EC9">
            <w:pPr>
              <w:keepLines/>
              <w:contextualSpacing/>
              <w:rPr>
                <w:rFonts w:asciiTheme="minorHAnsi" w:hAnsiTheme="minorHAnsi" w:cstheme="minorHAnsi"/>
                <w:b/>
                <w:bCs/>
                <w:iCs/>
              </w:rPr>
            </w:pPr>
            <w:r w:rsidRPr="0039736F">
              <w:rPr>
                <w:rFonts w:asciiTheme="minorHAnsi" w:hAnsiTheme="minorHAnsi" w:cstheme="minorHAnsi"/>
                <w:b/>
                <w:bCs/>
                <w:iCs/>
              </w:rPr>
              <w:t>Detalles de requisitos y restricciones:</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B5CF3D4" w14:textId="77777777" w:rsidR="0049363C" w:rsidRPr="0039736F" w:rsidRDefault="0049363C" w:rsidP="00CF6EC9">
            <w:pPr>
              <w:keepLines/>
              <w:contextualSpacing/>
              <w:rPr>
                <w:rFonts w:asciiTheme="minorHAnsi" w:hAnsiTheme="minorHAnsi" w:cstheme="minorHAnsi"/>
                <w:iCs/>
                <w:kern w:val="24"/>
              </w:rPr>
            </w:pPr>
            <w:r w:rsidRPr="0039736F">
              <w:rPr>
                <w:rFonts w:asciiTheme="minorHAnsi" w:hAnsiTheme="minorHAnsi" w:cstheme="minorHAnsi"/>
                <w:iCs/>
                <w:kern w:val="24"/>
              </w:rPr>
              <w:t>El sistema</w:t>
            </w:r>
            <w:r>
              <w:rPr>
                <w:rFonts w:asciiTheme="minorHAnsi" w:hAnsiTheme="minorHAnsi" w:cstheme="minorHAnsi"/>
                <w:iCs/>
                <w:kern w:val="24"/>
              </w:rPr>
              <w:t xml:space="preserve"> debe contener la siguiente información</w:t>
            </w:r>
            <w:r w:rsidRPr="0039736F">
              <w:rPr>
                <w:rFonts w:asciiTheme="minorHAnsi" w:hAnsiTheme="minorHAnsi" w:cstheme="minorHAnsi"/>
                <w:iCs/>
                <w:kern w:val="24"/>
              </w:rPr>
              <w:t>:</w:t>
            </w:r>
          </w:p>
          <w:p w14:paraId="4802DF8F" w14:textId="13F42443" w:rsidR="0049363C" w:rsidRPr="00287FDD" w:rsidRDefault="0049363C" w:rsidP="00CF6EC9">
            <w:pPr>
              <w:pStyle w:val="Prrafodelista"/>
              <w:keepLines/>
              <w:numPr>
                <w:ilvl w:val="1"/>
                <w:numId w:val="70"/>
              </w:numPr>
              <w:rPr>
                <w:rFonts w:asciiTheme="minorHAnsi" w:hAnsiTheme="minorHAnsi" w:cstheme="minorHAnsi"/>
              </w:rPr>
            </w:pPr>
            <w:r w:rsidRPr="006614E6">
              <w:rPr>
                <w:rFonts w:asciiTheme="minorHAnsi" w:hAnsiTheme="minorHAnsi" w:cstheme="minorHAnsi"/>
              </w:rPr>
              <w:t xml:space="preserve">ID del </w:t>
            </w:r>
            <w:r>
              <w:rPr>
                <w:rFonts w:asciiTheme="minorHAnsi" w:hAnsiTheme="minorHAnsi" w:cstheme="minorHAnsi"/>
              </w:rPr>
              <w:t>tran</w:t>
            </w:r>
            <w:r w:rsidR="00A966C7">
              <w:rPr>
                <w:rFonts w:asciiTheme="minorHAnsi" w:hAnsiTheme="minorHAnsi" w:cstheme="minorHAnsi"/>
              </w:rPr>
              <w:t>s</w:t>
            </w:r>
            <w:r>
              <w:rPr>
                <w:rFonts w:asciiTheme="minorHAnsi" w:hAnsiTheme="minorHAnsi" w:cstheme="minorHAnsi"/>
              </w:rPr>
              <w:t>portista</w:t>
            </w:r>
            <w:r w:rsidRPr="006614E6">
              <w:rPr>
                <w:rFonts w:asciiTheme="minorHAnsi" w:hAnsiTheme="minorHAnsi" w:cstheme="minorHAnsi"/>
              </w:rPr>
              <w:t>: (</w:t>
            </w:r>
            <w:proofErr w:type="spellStart"/>
            <w:r w:rsidRPr="006614E6">
              <w:rPr>
                <w:rFonts w:asciiTheme="minorHAnsi" w:hAnsiTheme="minorHAnsi" w:cstheme="minorHAnsi"/>
              </w:rPr>
              <w:t>int</w:t>
            </w:r>
            <w:proofErr w:type="spellEnd"/>
            <w:r w:rsidRPr="006614E6">
              <w:rPr>
                <w:rFonts w:asciiTheme="minorHAnsi" w:hAnsiTheme="minorHAnsi" w:cstheme="minorHAnsi"/>
              </w:rPr>
              <w:t>, generado automáticamente, único).</w:t>
            </w:r>
          </w:p>
        </w:tc>
      </w:tr>
      <w:tr w:rsidR="0049363C" w:rsidRPr="0039736F" w14:paraId="3D23A09C" w14:textId="77777777" w:rsidTr="004A0765">
        <w:trPr>
          <w:trHeight w:val="942"/>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A17F603" w14:textId="77777777" w:rsidR="0049363C" w:rsidRPr="0039736F" w:rsidRDefault="0049363C" w:rsidP="00CF6EC9">
            <w:pPr>
              <w:keepLines/>
              <w:contextualSpacing/>
              <w:rPr>
                <w:rFonts w:asciiTheme="minorHAnsi" w:hAnsiTheme="minorHAnsi" w:cstheme="minorHAnsi"/>
                <w:b/>
                <w:bCs/>
                <w:iCs/>
              </w:rPr>
            </w:pPr>
            <w:r w:rsidRPr="0039736F">
              <w:rPr>
                <w:rFonts w:asciiTheme="minorHAnsi" w:hAnsiTheme="minorHAnsi" w:cstheme="minorHAnsi"/>
                <w:b/>
                <w:bCs/>
                <w:iCs/>
              </w:rPr>
              <w:t>Fecha de revisión y versión:</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4457FD9" w14:textId="77777777" w:rsidR="0049363C" w:rsidRPr="0039736F" w:rsidRDefault="0049363C" w:rsidP="00CF6EC9">
            <w:pPr>
              <w:keepLines/>
              <w:contextualSpacing/>
              <w:rPr>
                <w:rFonts w:asciiTheme="minorHAnsi" w:hAnsiTheme="minorHAnsi" w:cstheme="minorHAnsi"/>
                <w:iCs/>
                <w:color w:val="000000" w:themeColor="text1"/>
                <w:sz w:val="36"/>
                <w:szCs w:val="36"/>
              </w:rPr>
            </w:pPr>
            <w:r>
              <w:rPr>
                <w:rFonts w:asciiTheme="minorHAnsi" w:hAnsiTheme="minorHAnsi" w:cstheme="minorHAnsi"/>
                <w:iCs/>
                <w:color w:val="000000" w:themeColor="text1"/>
                <w:kern w:val="24"/>
              </w:rPr>
              <w:t>06</w:t>
            </w:r>
            <w:r w:rsidRPr="0039736F">
              <w:rPr>
                <w:rFonts w:asciiTheme="minorHAnsi" w:hAnsiTheme="minorHAnsi" w:cstheme="minorHAnsi"/>
                <w:iCs/>
                <w:color w:val="000000" w:themeColor="text1"/>
                <w:kern w:val="24"/>
              </w:rPr>
              <w:t>/1</w:t>
            </w:r>
            <w:r>
              <w:rPr>
                <w:rFonts w:asciiTheme="minorHAnsi" w:hAnsiTheme="minorHAnsi" w:cstheme="minorHAnsi"/>
                <w:iCs/>
                <w:color w:val="000000" w:themeColor="text1"/>
                <w:kern w:val="24"/>
              </w:rPr>
              <w:t>1</w:t>
            </w:r>
            <w:r w:rsidRPr="0039736F">
              <w:rPr>
                <w:rFonts w:asciiTheme="minorHAnsi" w:hAnsiTheme="minorHAnsi" w:cstheme="minorHAnsi"/>
                <w:iCs/>
                <w:color w:val="000000" w:themeColor="text1"/>
                <w:kern w:val="24"/>
              </w:rPr>
              <w:t>/202</w:t>
            </w:r>
            <w:r>
              <w:rPr>
                <w:rFonts w:asciiTheme="minorHAnsi" w:hAnsiTheme="minorHAnsi" w:cstheme="minorHAnsi"/>
                <w:iCs/>
                <w:color w:val="000000" w:themeColor="text1"/>
                <w:kern w:val="24"/>
              </w:rPr>
              <w:t>4</w:t>
            </w:r>
          </w:p>
          <w:p w14:paraId="1946687F" w14:textId="77777777" w:rsidR="0049363C" w:rsidRPr="0039736F" w:rsidRDefault="0049363C" w:rsidP="00CF6EC9">
            <w:pPr>
              <w:keepLines/>
              <w:contextualSpacing/>
              <w:rPr>
                <w:rFonts w:asciiTheme="minorHAnsi" w:hAnsiTheme="minorHAnsi" w:cstheme="minorHAnsi"/>
                <w:iCs/>
              </w:rPr>
            </w:pPr>
            <w:r w:rsidRPr="0039736F">
              <w:rPr>
                <w:rFonts w:asciiTheme="minorHAnsi" w:hAnsiTheme="minorHAnsi" w:cstheme="minorHAnsi"/>
                <w:iCs/>
                <w:color w:val="000000" w:themeColor="text1"/>
                <w:kern w:val="24"/>
              </w:rPr>
              <w:t>Versión 1.1</w:t>
            </w:r>
          </w:p>
        </w:tc>
      </w:tr>
      <w:tr w:rsidR="0049363C" w:rsidRPr="0039736F" w14:paraId="1975B424" w14:textId="77777777" w:rsidTr="004A0765">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AD55DA9" w14:textId="77777777" w:rsidR="0049363C" w:rsidRPr="0039736F" w:rsidRDefault="0049363C" w:rsidP="00CF6EC9">
            <w:pPr>
              <w:keepLines/>
              <w:contextualSpacing/>
              <w:rPr>
                <w:rFonts w:asciiTheme="minorHAnsi" w:hAnsiTheme="minorHAnsi" w:cstheme="minorHAnsi"/>
                <w:b/>
                <w:bCs/>
                <w:iCs/>
              </w:rPr>
            </w:pPr>
            <w:r w:rsidRPr="0039736F">
              <w:rPr>
                <w:rFonts w:asciiTheme="minorHAnsi" w:hAnsiTheme="minorHAnsi" w:cstheme="minorHAnsi"/>
                <w:b/>
                <w:bCs/>
                <w:iCs/>
              </w:rPr>
              <w:t>Prioridad:</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676DFD5" w14:textId="77777777" w:rsidR="0049363C" w:rsidRPr="0039736F" w:rsidRDefault="0049363C" w:rsidP="00CF6EC9">
            <w:pPr>
              <w:keepLines/>
              <w:contextualSpacing/>
              <w:rPr>
                <w:rFonts w:asciiTheme="minorHAnsi" w:hAnsiTheme="minorHAnsi" w:cstheme="minorHAnsi"/>
                <w:iCs/>
              </w:rPr>
            </w:pPr>
            <w:r>
              <w:rPr>
                <w:rFonts w:asciiTheme="minorHAnsi" w:hAnsiTheme="minorHAnsi" w:cstheme="minorHAnsi"/>
                <w:iCs/>
              </w:rPr>
              <w:t>Baja</w:t>
            </w:r>
          </w:p>
        </w:tc>
      </w:tr>
      <w:bookmarkEnd w:id="35"/>
    </w:tbl>
    <w:p w14:paraId="71D42A08" w14:textId="77777777" w:rsidR="00C173A9" w:rsidRDefault="00C173A9" w:rsidP="00287FDD">
      <w:pPr>
        <w:rPr>
          <w:rFonts w:asciiTheme="minorHAnsi" w:hAnsiTheme="minorHAnsi" w:cstheme="minorHAnsi"/>
          <w:b/>
          <w:bCs/>
        </w:rPr>
      </w:pPr>
    </w:p>
    <w:p w14:paraId="6068C743" w14:textId="77777777" w:rsidR="00C173A9" w:rsidRDefault="00C173A9" w:rsidP="00287FDD">
      <w:pPr>
        <w:rPr>
          <w:rFonts w:asciiTheme="minorHAnsi" w:hAnsiTheme="minorHAnsi" w:cstheme="minorHAnsi"/>
          <w:b/>
          <w:bCs/>
        </w:rPr>
      </w:pPr>
    </w:p>
    <w:p w14:paraId="63231310" w14:textId="77777777" w:rsidR="00C173A9" w:rsidRDefault="00C173A9" w:rsidP="00287FDD">
      <w:pPr>
        <w:rPr>
          <w:rFonts w:asciiTheme="minorHAnsi" w:hAnsiTheme="minorHAnsi" w:cstheme="minorHAnsi"/>
          <w:b/>
          <w:bCs/>
        </w:rPr>
      </w:pPr>
    </w:p>
    <w:p w14:paraId="209CACAA" w14:textId="77777777" w:rsidR="00C173A9" w:rsidRDefault="00C173A9" w:rsidP="00287FDD">
      <w:pPr>
        <w:rPr>
          <w:rFonts w:asciiTheme="minorHAnsi" w:hAnsiTheme="minorHAnsi" w:cstheme="minorHAnsi"/>
          <w:b/>
          <w:bCs/>
        </w:rPr>
      </w:pPr>
    </w:p>
    <w:p w14:paraId="3D142F4C" w14:textId="77777777" w:rsidR="00C173A9" w:rsidRDefault="00C173A9" w:rsidP="00287FDD">
      <w:pPr>
        <w:rPr>
          <w:rFonts w:asciiTheme="minorHAnsi" w:hAnsiTheme="minorHAnsi" w:cstheme="minorHAnsi"/>
          <w:b/>
          <w:bCs/>
        </w:rPr>
      </w:pPr>
    </w:p>
    <w:p w14:paraId="76BFF1E1" w14:textId="77777777" w:rsidR="00C173A9" w:rsidRDefault="00C173A9" w:rsidP="00287FDD">
      <w:pPr>
        <w:rPr>
          <w:rFonts w:asciiTheme="minorHAnsi" w:hAnsiTheme="minorHAnsi" w:cstheme="minorHAnsi"/>
          <w:b/>
          <w:bCs/>
        </w:rPr>
      </w:pPr>
    </w:p>
    <w:p w14:paraId="2ABB25E3" w14:textId="77777777" w:rsidR="00C173A9" w:rsidRDefault="00C173A9" w:rsidP="00287FDD">
      <w:pPr>
        <w:rPr>
          <w:rFonts w:asciiTheme="minorHAnsi" w:hAnsiTheme="minorHAnsi" w:cstheme="minorHAnsi"/>
          <w:b/>
          <w:bCs/>
        </w:rPr>
      </w:pPr>
    </w:p>
    <w:p w14:paraId="3E690225" w14:textId="77777777" w:rsidR="00C173A9" w:rsidRDefault="00C173A9" w:rsidP="00287FDD">
      <w:pPr>
        <w:rPr>
          <w:rFonts w:asciiTheme="minorHAnsi" w:hAnsiTheme="minorHAnsi" w:cstheme="minorHAnsi"/>
          <w:b/>
          <w:bCs/>
        </w:rPr>
      </w:pPr>
    </w:p>
    <w:p w14:paraId="2DB1615C" w14:textId="77777777" w:rsidR="00C173A9" w:rsidRDefault="00C173A9" w:rsidP="00287FDD">
      <w:pPr>
        <w:rPr>
          <w:rFonts w:asciiTheme="minorHAnsi" w:hAnsiTheme="minorHAnsi" w:cstheme="minorHAnsi"/>
          <w:b/>
          <w:bCs/>
        </w:rPr>
      </w:pPr>
    </w:p>
    <w:p w14:paraId="19F271DF" w14:textId="77777777" w:rsidR="00C173A9" w:rsidRDefault="00C173A9" w:rsidP="00287FDD">
      <w:pPr>
        <w:rPr>
          <w:rFonts w:asciiTheme="minorHAnsi" w:hAnsiTheme="minorHAnsi" w:cstheme="minorHAnsi"/>
          <w:b/>
          <w:bCs/>
        </w:rPr>
      </w:pPr>
    </w:p>
    <w:p w14:paraId="67E3F58B" w14:textId="77777777" w:rsidR="00C173A9" w:rsidRDefault="00C173A9" w:rsidP="00287FDD">
      <w:pPr>
        <w:rPr>
          <w:rFonts w:asciiTheme="minorHAnsi" w:hAnsiTheme="minorHAnsi" w:cstheme="minorHAnsi"/>
          <w:b/>
          <w:bCs/>
        </w:rPr>
      </w:pPr>
    </w:p>
    <w:p w14:paraId="24CEA550" w14:textId="77777777" w:rsidR="00C173A9" w:rsidRDefault="00C173A9" w:rsidP="00287FDD">
      <w:pPr>
        <w:rPr>
          <w:rFonts w:asciiTheme="minorHAnsi" w:hAnsiTheme="minorHAnsi" w:cstheme="minorHAnsi"/>
          <w:b/>
          <w:bCs/>
        </w:rPr>
      </w:pPr>
    </w:p>
    <w:p w14:paraId="321E30B5" w14:textId="77777777" w:rsidR="00C173A9" w:rsidRDefault="00C173A9" w:rsidP="00287FDD">
      <w:pPr>
        <w:rPr>
          <w:rFonts w:asciiTheme="minorHAnsi" w:hAnsiTheme="minorHAnsi" w:cstheme="minorHAnsi"/>
          <w:b/>
          <w:bCs/>
        </w:rPr>
      </w:pPr>
    </w:p>
    <w:p w14:paraId="57110870" w14:textId="77777777" w:rsidR="00C173A9" w:rsidRDefault="00C173A9" w:rsidP="00287FDD">
      <w:pPr>
        <w:rPr>
          <w:rFonts w:asciiTheme="minorHAnsi" w:hAnsiTheme="minorHAnsi" w:cstheme="minorHAnsi"/>
          <w:b/>
          <w:bCs/>
        </w:rPr>
      </w:pPr>
    </w:p>
    <w:p w14:paraId="441DF8DC" w14:textId="77777777" w:rsidR="00C173A9" w:rsidRDefault="00C173A9" w:rsidP="00287FDD">
      <w:pPr>
        <w:rPr>
          <w:rFonts w:asciiTheme="minorHAnsi" w:hAnsiTheme="minorHAnsi" w:cstheme="minorHAnsi"/>
          <w:b/>
          <w:bCs/>
        </w:rPr>
      </w:pPr>
    </w:p>
    <w:p w14:paraId="6A805A81" w14:textId="77777777" w:rsidR="00C173A9" w:rsidRDefault="00C173A9" w:rsidP="00287FDD">
      <w:pPr>
        <w:rPr>
          <w:rFonts w:asciiTheme="minorHAnsi" w:hAnsiTheme="minorHAnsi" w:cstheme="minorHAnsi"/>
          <w:b/>
          <w:bCs/>
        </w:rPr>
      </w:pPr>
    </w:p>
    <w:p w14:paraId="4494832C" w14:textId="77777777" w:rsidR="00C173A9" w:rsidRDefault="00C173A9" w:rsidP="00287FDD">
      <w:pPr>
        <w:rPr>
          <w:rFonts w:asciiTheme="minorHAnsi" w:hAnsiTheme="minorHAnsi" w:cstheme="minorHAnsi"/>
          <w:b/>
          <w:bCs/>
        </w:rPr>
      </w:pPr>
    </w:p>
    <w:p w14:paraId="10D55B7D" w14:textId="77777777" w:rsidR="00C173A9" w:rsidRDefault="00C173A9" w:rsidP="00287FDD">
      <w:pPr>
        <w:rPr>
          <w:rFonts w:asciiTheme="minorHAnsi" w:hAnsiTheme="minorHAnsi" w:cstheme="minorHAnsi"/>
          <w:b/>
          <w:bCs/>
        </w:rPr>
      </w:pPr>
    </w:p>
    <w:p w14:paraId="40D21CF0" w14:textId="77777777" w:rsidR="00C173A9" w:rsidRDefault="00C173A9" w:rsidP="00287FDD">
      <w:pPr>
        <w:rPr>
          <w:rFonts w:asciiTheme="minorHAnsi" w:hAnsiTheme="minorHAnsi" w:cstheme="minorHAnsi"/>
          <w:b/>
          <w:bCs/>
        </w:rPr>
      </w:pPr>
    </w:p>
    <w:p w14:paraId="23625C7C" w14:textId="77777777" w:rsidR="00C173A9" w:rsidRDefault="00C173A9" w:rsidP="00287FDD">
      <w:pPr>
        <w:rPr>
          <w:rFonts w:asciiTheme="minorHAnsi" w:hAnsiTheme="minorHAnsi" w:cstheme="minorHAnsi"/>
          <w:b/>
          <w:bCs/>
        </w:rPr>
      </w:pPr>
    </w:p>
    <w:p w14:paraId="24BEA592" w14:textId="77777777" w:rsidR="00C173A9" w:rsidRDefault="00C173A9" w:rsidP="00287FDD">
      <w:pPr>
        <w:rPr>
          <w:rFonts w:asciiTheme="minorHAnsi" w:hAnsiTheme="minorHAnsi" w:cstheme="minorHAnsi"/>
          <w:b/>
          <w:bCs/>
        </w:rPr>
      </w:pPr>
    </w:p>
    <w:p w14:paraId="1AB15D55" w14:textId="77777777" w:rsidR="00C173A9" w:rsidRDefault="00C173A9" w:rsidP="00287FDD">
      <w:pPr>
        <w:rPr>
          <w:rFonts w:asciiTheme="minorHAnsi" w:hAnsiTheme="minorHAnsi" w:cstheme="minorHAnsi"/>
          <w:b/>
          <w:bCs/>
        </w:rPr>
      </w:pPr>
    </w:p>
    <w:p w14:paraId="169AEBAF" w14:textId="77777777" w:rsidR="00C173A9" w:rsidRPr="00287FDD" w:rsidRDefault="00C173A9" w:rsidP="00287FDD">
      <w:pPr>
        <w:rPr>
          <w:rFonts w:asciiTheme="minorHAnsi" w:hAnsiTheme="minorHAnsi" w:cstheme="minorHAnsi"/>
          <w:b/>
          <w:bCs/>
        </w:rPr>
      </w:pPr>
    </w:p>
    <w:p w14:paraId="5D5A0404" w14:textId="2D0E33F0" w:rsidR="00C173A9" w:rsidRDefault="00F50DCD" w:rsidP="00C173A9">
      <w:pPr>
        <w:pStyle w:val="Prrafodelista"/>
        <w:numPr>
          <w:ilvl w:val="2"/>
          <w:numId w:val="2"/>
        </w:numPr>
        <w:rPr>
          <w:rFonts w:asciiTheme="minorHAnsi" w:hAnsiTheme="minorHAnsi" w:cstheme="minorHAnsi"/>
          <w:b/>
          <w:bCs/>
        </w:rPr>
      </w:pPr>
      <w:r>
        <w:rPr>
          <w:rFonts w:asciiTheme="minorHAnsi" w:hAnsiTheme="minorHAnsi" w:cstheme="minorHAnsi"/>
          <w:b/>
          <w:bCs/>
        </w:rPr>
        <w:t>Módulo de clientes</w:t>
      </w:r>
    </w:p>
    <w:p w14:paraId="23801783" w14:textId="77777777" w:rsidR="00C1423A" w:rsidRPr="00C1423A" w:rsidRDefault="00C1423A" w:rsidP="00C1423A">
      <w:pPr>
        <w:pStyle w:val="Prrafodelista"/>
        <w:ind w:left="1997"/>
        <w:rPr>
          <w:rFonts w:asciiTheme="minorHAnsi" w:hAnsiTheme="minorHAnsi" w:cstheme="minorHAnsi"/>
          <w:b/>
          <w:bCs/>
        </w:rPr>
      </w:pPr>
    </w:p>
    <w:tbl>
      <w:tblPr>
        <w:tblW w:w="5000" w:type="pct"/>
        <w:tblCellMar>
          <w:left w:w="0" w:type="dxa"/>
          <w:right w:w="0" w:type="dxa"/>
        </w:tblCellMar>
        <w:tblLook w:val="0600" w:firstRow="0" w:lastRow="0" w:firstColumn="0" w:lastColumn="0" w:noHBand="1" w:noVBand="1"/>
      </w:tblPr>
      <w:tblGrid>
        <w:gridCol w:w="1718"/>
        <w:gridCol w:w="7900"/>
      </w:tblGrid>
      <w:tr w:rsidR="00C173A9" w:rsidRPr="0039736F" w14:paraId="663C6C29" w14:textId="77777777" w:rsidTr="00CF6EC9">
        <w:trPr>
          <w:trHeight w:val="354"/>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62D7727" w14:textId="77777777" w:rsidR="00C173A9" w:rsidRPr="0039736F" w:rsidRDefault="00C173A9" w:rsidP="00CF6EC9">
            <w:pPr>
              <w:keepLines/>
              <w:contextualSpacing/>
              <w:rPr>
                <w:rFonts w:asciiTheme="minorHAnsi" w:hAnsiTheme="minorHAnsi" w:cstheme="minorHAnsi"/>
                <w:b/>
                <w:bCs/>
                <w:iCs/>
                <w:color w:val="000000" w:themeColor="text1"/>
              </w:rPr>
            </w:pPr>
            <w:bookmarkStart w:id="36" w:name="_Hlk183186572"/>
            <w:r w:rsidRPr="0039736F">
              <w:rPr>
                <w:rFonts w:asciiTheme="minorHAnsi" w:hAnsiTheme="minorHAnsi" w:cstheme="minorHAnsi"/>
                <w:b/>
                <w:bCs/>
                <w:iCs/>
                <w:color w:val="000000" w:themeColor="text1"/>
              </w:rPr>
              <w:t>Número: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940CE70" w14:textId="673AAA4F" w:rsidR="00C173A9" w:rsidRPr="0039736F" w:rsidRDefault="00C173A9" w:rsidP="00CF6EC9">
            <w:pPr>
              <w:keepLines/>
              <w:contextualSpacing/>
              <w:rPr>
                <w:rFonts w:asciiTheme="minorHAnsi" w:hAnsiTheme="minorHAnsi" w:cstheme="minorHAnsi"/>
                <w:iCs/>
                <w:color w:val="000000" w:themeColor="text1"/>
              </w:rPr>
            </w:pPr>
            <w:r w:rsidRPr="0039736F">
              <w:rPr>
                <w:rFonts w:asciiTheme="minorHAnsi" w:hAnsiTheme="minorHAnsi" w:cstheme="minorHAnsi"/>
                <w:iCs/>
                <w:color w:val="000000" w:themeColor="text1"/>
              </w:rPr>
              <w:t>RF-</w:t>
            </w:r>
            <w:r w:rsidR="00C91966">
              <w:rPr>
                <w:rFonts w:asciiTheme="minorHAnsi" w:hAnsiTheme="minorHAnsi" w:cstheme="minorHAnsi"/>
                <w:iCs/>
                <w:color w:val="000000" w:themeColor="text1"/>
              </w:rPr>
              <w:t>27</w:t>
            </w:r>
          </w:p>
        </w:tc>
      </w:tr>
      <w:tr w:rsidR="00C173A9" w:rsidRPr="0039736F" w14:paraId="1E9A5CC8" w14:textId="77777777" w:rsidTr="00CF6EC9">
        <w:trPr>
          <w:trHeight w:val="390"/>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70E5A0E" w14:textId="77777777" w:rsidR="00C173A9" w:rsidRPr="0039736F" w:rsidRDefault="00C173A9"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Título: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A199E9" w14:textId="2124F314" w:rsidR="00C173A9" w:rsidRPr="0039736F" w:rsidRDefault="00C173A9" w:rsidP="00CF6EC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Regist</w:t>
            </w:r>
            <w:r>
              <w:rPr>
                <w:rFonts w:asciiTheme="minorHAnsi" w:hAnsiTheme="minorHAnsi" w:cstheme="minorHAnsi"/>
                <w:iCs/>
                <w:color w:val="000000" w:themeColor="text1"/>
                <w:kern w:val="24"/>
              </w:rPr>
              <w:t>rar</w:t>
            </w:r>
            <w:r w:rsidRPr="0039736F">
              <w:rPr>
                <w:rFonts w:asciiTheme="minorHAnsi" w:hAnsiTheme="minorHAnsi" w:cstheme="minorHAnsi"/>
                <w:iCs/>
                <w:color w:val="000000" w:themeColor="text1"/>
                <w:kern w:val="24"/>
              </w:rPr>
              <w:t xml:space="preserve"> </w:t>
            </w:r>
            <w:r>
              <w:rPr>
                <w:rFonts w:asciiTheme="minorHAnsi" w:hAnsiTheme="minorHAnsi" w:cstheme="minorHAnsi"/>
                <w:iCs/>
                <w:color w:val="000000" w:themeColor="text1"/>
                <w:kern w:val="24"/>
              </w:rPr>
              <w:t>clientes</w:t>
            </w:r>
          </w:p>
        </w:tc>
      </w:tr>
      <w:tr w:rsidR="00C173A9" w:rsidRPr="0039736F" w14:paraId="276BA3F2" w14:textId="77777777" w:rsidTr="00CF6EC9">
        <w:trPr>
          <w:trHeight w:val="284"/>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2E63608" w14:textId="77777777" w:rsidR="00C173A9" w:rsidRPr="0039736F" w:rsidRDefault="00C173A9"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Texto: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4B38E6B" w14:textId="5739F64B" w:rsidR="00C173A9" w:rsidRPr="0039736F" w:rsidRDefault="00C173A9" w:rsidP="00CF6EC9">
            <w:pPr>
              <w:keepLines/>
              <w:contextualSpacing/>
              <w:rPr>
                <w:rFonts w:asciiTheme="minorHAnsi" w:hAnsiTheme="minorHAnsi" w:cstheme="minorHAnsi"/>
                <w:iCs/>
                <w:color w:val="000000" w:themeColor="text1"/>
                <w:kern w:val="24"/>
              </w:rPr>
            </w:pPr>
            <w:r w:rsidRPr="0039736F">
              <w:rPr>
                <w:rFonts w:asciiTheme="minorHAnsi" w:hAnsiTheme="minorHAnsi" w:cstheme="minorHAnsi"/>
                <w:iCs/>
                <w:color w:val="000000" w:themeColor="text1"/>
                <w:kern w:val="24"/>
              </w:rPr>
              <w:t xml:space="preserve">El sistema debe permitir </w:t>
            </w:r>
            <w:r>
              <w:rPr>
                <w:rFonts w:asciiTheme="minorHAnsi" w:hAnsiTheme="minorHAnsi" w:cstheme="minorHAnsi"/>
                <w:iCs/>
                <w:color w:val="000000" w:themeColor="text1"/>
                <w:kern w:val="24"/>
              </w:rPr>
              <w:t>al administrador y al empleado registrar nuevos clientes.</w:t>
            </w:r>
          </w:p>
        </w:tc>
      </w:tr>
      <w:tr w:rsidR="00C173A9" w:rsidRPr="0039736F" w14:paraId="06978C28" w14:textId="77777777" w:rsidTr="00CF6EC9">
        <w:trPr>
          <w:trHeight w:val="187"/>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77D452A" w14:textId="77777777" w:rsidR="00C173A9" w:rsidRPr="0039736F" w:rsidRDefault="00C173A9"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Tipo: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BD35CAF" w14:textId="77777777" w:rsidR="00C173A9" w:rsidRPr="0039736F" w:rsidRDefault="00C173A9" w:rsidP="00CF6EC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Funcional</w:t>
            </w:r>
          </w:p>
        </w:tc>
      </w:tr>
      <w:tr w:rsidR="00C173A9" w:rsidRPr="0039736F" w14:paraId="0FA1A4A0" w14:textId="77777777" w:rsidTr="00CF6EC9">
        <w:trPr>
          <w:trHeight w:val="1310"/>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EE88131" w14:textId="77777777" w:rsidR="00C173A9" w:rsidRPr="0039736F" w:rsidRDefault="00C173A9"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Detalles de requisitos y restricciones:</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8B12A84" w14:textId="77777777" w:rsidR="00C173A9" w:rsidRPr="00F50DCD" w:rsidRDefault="00C173A9" w:rsidP="00CF6EC9">
            <w:pPr>
              <w:keepLines/>
              <w:contextualSpacing/>
              <w:rPr>
                <w:rFonts w:asciiTheme="minorHAnsi" w:hAnsiTheme="minorHAnsi" w:cstheme="minorHAnsi"/>
                <w:iCs/>
                <w:kern w:val="24"/>
              </w:rPr>
            </w:pPr>
            <w:r w:rsidRPr="0039736F">
              <w:rPr>
                <w:rFonts w:asciiTheme="minorHAnsi" w:hAnsiTheme="minorHAnsi" w:cstheme="minorHAnsi"/>
                <w:iCs/>
                <w:kern w:val="24"/>
              </w:rPr>
              <w:t>El sistema</w:t>
            </w:r>
            <w:r>
              <w:rPr>
                <w:rFonts w:asciiTheme="minorHAnsi" w:hAnsiTheme="minorHAnsi" w:cstheme="minorHAnsi"/>
                <w:iCs/>
                <w:kern w:val="24"/>
              </w:rPr>
              <w:t xml:space="preserve"> debe contener la siguiente información</w:t>
            </w:r>
            <w:r w:rsidRPr="0039736F">
              <w:rPr>
                <w:rFonts w:asciiTheme="minorHAnsi" w:hAnsiTheme="minorHAnsi" w:cstheme="minorHAnsi"/>
                <w:iCs/>
                <w:kern w:val="24"/>
              </w:rPr>
              <w:t>:</w:t>
            </w:r>
          </w:p>
          <w:p w14:paraId="7FB8CB36" w14:textId="3D39EB65" w:rsidR="00C173A9" w:rsidRPr="009E3797" w:rsidRDefault="00C173A9" w:rsidP="00CF6EC9">
            <w:pPr>
              <w:pStyle w:val="Prrafodelista"/>
              <w:numPr>
                <w:ilvl w:val="0"/>
                <w:numId w:val="48"/>
              </w:numPr>
            </w:pPr>
            <w:r w:rsidRPr="009E3797">
              <w:t>I</w:t>
            </w:r>
            <w:r>
              <w:t>D</w:t>
            </w:r>
            <w:r w:rsidRPr="009E3797">
              <w:t xml:space="preserve"> del</w:t>
            </w:r>
            <w:r>
              <w:t xml:space="preserve"> clie</w:t>
            </w:r>
            <w:r w:rsidR="0049363C">
              <w:t>n</w:t>
            </w:r>
            <w:r>
              <w:t>te (</w:t>
            </w:r>
            <w:proofErr w:type="spellStart"/>
            <w:r>
              <w:t>int</w:t>
            </w:r>
            <w:proofErr w:type="spellEnd"/>
            <w:r>
              <w:t>, generado automáticamente, único)</w:t>
            </w:r>
          </w:p>
          <w:p w14:paraId="6F58DED6" w14:textId="7F24E300" w:rsidR="00C173A9" w:rsidRPr="009E3797" w:rsidRDefault="00C173A9" w:rsidP="00CF6EC9">
            <w:pPr>
              <w:pStyle w:val="Prrafodelista"/>
              <w:numPr>
                <w:ilvl w:val="0"/>
                <w:numId w:val="48"/>
              </w:numPr>
            </w:pPr>
            <w:r>
              <w:t>Documento</w:t>
            </w:r>
            <w:r w:rsidRPr="009E3797">
              <w:t xml:space="preserve"> del </w:t>
            </w:r>
            <w:r>
              <w:t>cliente</w:t>
            </w:r>
            <w:r w:rsidRPr="009E3797">
              <w:t xml:space="preserve"> </w:t>
            </w:r>
            <w:r>
              <w:t>(</w:t>
            </w:r>
            <w:proofErr w:type="spellStart"/>
            <w:r>
              <w:t>String</w:t>
            </w:r>
            <w:proofErr w:type="spellEnd"/>
            <w:r>
              <w:t>, 30 caracteres, único)</w:t>
            </w:r>
          </w:p>
          <w:p w14:paraId="3F699A46" w14:textId="1CD00178" w:rsidR="00C173A9" w:rsidRPr="009E3797" w:rsidRDefault="00C173A9" w:rsidP="00CF6EC9">
            <w:pPr>
              <w:pStyle w:val="Prrafodelista"/>
              <w:numPr>
                <w:ilvl w:val="0"/>
                <w:numId w:val="48"/>
              </w:numPr>
            </w:pPr>
            <w:r>
              <w:t>Nombres</w:t>
            </w:r>
            <w:r w:rsidRPr="009E3797">
              <w:t xml:space="preserve"> del </w:t>
            </w:r>
            <w:r>
              <w:t>cliente (</w:t>
            </w:r>
            <w:proofErr w:type="spellStart"/>
            <w:r>
              <w:t>String</w:t>
            </w:r>
            <w:proofErr w:type="spellEnd"/>
            <w:r>
              <w:t xml:space="preserve"> 30 caracteres)</w:t>
            </w:r>
          </w:p>
          <w:p w14:paraId="515043E0" w14:textId="6BFEAF8E" w:rsidR="00C173A9" w:rsidRPr="009E3797" w:rsidRDefault="00C173A9" w:rsidP="00CF6EC9">
            <w:pPr>
              <w:pStyle w:val="Prrafodelista"/>
              <w:numPr>
                <w:ilvl w:val="0"/>
                <w:numId w:val="48"/>
              </w:numPr>
            </w:pPr>
            <w:r>
              <w:t>Apellidos del cliente (</w:t>
            </w:r>
            <w:proofErr w:type="spellStart"/>
            <w:r>
              <w:t>String</w:t>
            </w:r>
            <w:proofErr w:type="spellEnd"/>
            <w:r>
              <w:t>, 30 caracteres)</w:t>
            </w:r>
          </w:p>
          <w:p w14:paraId="0F48B70E" w14:textId="27242CD3" w:rsidR="00C173A9" w:rsidRPr="009E3797" w:rsidRDefault="00C173A9" w:rsidP="00CF6EC9">
            <w:pPr>
              <w:pStyle w:val="Prrafodelista"/>
              <w:numPr>
                <w:ilvl w:val="0"/>
                <w:numId w:val="48"/>
              </w:numPr>
            </w:pPr>
            <w:r>
              <w:t>Cédula del cliente (</w:t>
            </w:r>
            <w:proofErr w:type="spellStart"/>
            <w:r>
              <w:t>String</w:t>
            </w:r>
            <w:proofErr w:type="spellEnd"/>
            <w:r>
              <w:t>, 10 caracteres, único)</w:t>
            </w:r>
          </w:p>
          <w:p w14:paraId="73A33CEB" w14:textId="2EA4FC3D" w:rsidR="00C173A9" w:rsidRPr="009E3797" w:rsidRDefault="00C173A9" w:rsidP="00CF6EC9">
            <w:pPr>
              <w:pStyle w:val="Prrafodelista"/>
              <w:numPr>
                <w:ilvl w:val="0"/>
                <w:numId w:val="48"/>
              </w:numPr>
            </w:pPr>
            <w:r>
              <w:t>Teléfono del cliente (</w:t>
            </w:r>
            <w:proofErr w:type="spellStart"/>
            <w:r>
              <w:t>String</w:t>
            </w:r>
            <w:proofErr w:type="spellEnd"/>
            <w:r>
              <w:t>, 10 caracteres, único)</w:t>
            </w:r>
          </w:p>
          <w:p w14:paraId="58650359" w14:textId="41B191F0" w:rsidR="00C173A9" w:rsidRPr="009E3797" w:rsidRDefault="00C173A9" w:rsidP="00CF6EC9">
            <w:pPr>
              <w:pStyle w:val="Prrafodelista"/>
              <w:numPr>
                <w:ilvl w:val="0"/>
                <w:numId w:val="48"/>
              </w:numPr>
            </w:pPr>
            <w:r>
              <w:t>Correo electrónico del cliente (</w:t>
            </w:r>
            <w:proofErr w:type="spellStart"/>
            <w:r>
              <w:t>String</w:t>
            </w:r>
            <w:proofErr w:type="spellEnd"/>
            <w:r>
              <w:t>, 50 caracteres)</w:t>
            </w:r>
          </w:p>
          <w:p w14:paraId="363E5077" w14:textId="2CAACEBD" w:rsidR="00C173A9" w:rsidRPr="0039736F" w:rsidRDefault="00C173A9" w:rsidP="00CF6EC9">
            <w:pPr>
              <w:pStyle w:val="Prrafodelista"/>
              <w:keepLines/>
              <w:numPr>
                <w:ilvl w:val="0"/>
                <w:numId w:val="48"/>
              </w:numPr>
              <w:rPr>
                <w:rFonts w:asciiTheme="minorHAnsi" w:hAnsiTheme="minorHAnsi" w:cstheme="minorHAnsi"/>
                <w:iCs/>
              </w:rPr>
            </w:pPr>
            <w:r w:rsidRPr="009E3797">
              <w:t xml:space="preserve">Estado del </w:t>
            </w:r>
            <w:r>
              <w:t>cliente (</w:t>
            </w:r>
            <w:proofErr w:type="spellStart"/>
            <w:r>
              <w:t>boolean</w:t>
            </w:r>
            <w:proofErr w:type="spellEnd"/>
            <w:r>
              <w:t xml:space="preserve"> 0 = Activo, 1 = No Activo)</w:t>
            </w:r>
          </w:p>
        </w:tc>
      </w:tr>
      <w:tr w:rsidR="00C173A9" w:rsidRPr="0039736F" w14:paraId="6EB89123" w14:textId="77777777" w:rsidTr="00CF6EC9">
        <w:trPr>
          <w:trHeight w:val="942"/>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73534DD" w14:textId="77777777" w:rsidR="00C173A9" w:rsidRPr="0039736F" w:rsidRDefault="00C173A9"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Fecha de revisión y versión:</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39D89A" w14:textId="77777777" w:rsidR="00C173A9" w:rsidRPr="0039736F" w:rsidRDefault="00C173A9" w:rsidP="00CF6EC9">
            <w:pPr>
              <w:keepLines/>
              <w:contextualSpacing/>
              <w:rPr>
                <w:rFonts w:asciiTheme="minorHAnsi" w:hAnsiTheme="minorHAnsi" w:cstheme="minorHAnsi"/>
                <w:iCs/>
                <w:color w:val="000000" w:themeColor="text1"/>
                <w:sz w:val="36"/>
                <w:szCs w:val="36"/>
              </w:rPr>
            </w:pPr>
            <w:r>
              <w:rPr>
                <w:rFonts w:asciiTheme="minorHAnsi" w:hAnsiTheme="minorHAnsi" w:cstheme="minorHAnsi"/>
                <w:iCs/>
                <w:color w:val="000000" w:themeColor="text1"/>
                <w:kern w:val="24"/>
              </w:rPr>
              <w:t>06</w:t>
            </w:r>
            <w:r w:rsidRPr="0039736F">
              <w:rPr>
                <w:rFonts w:asciiTheme="minorHAnsi" w:hAnsiTheme="minorHAnsi" w:cstheme="minorHAnsi"/>
                <w:iCs/>
                <w:color w:val="000000" w:themeColor="text1"/>
                <w:kern w:val="24"/>
              </w:rPr>
              <w:t>/</w:t>
            </w:r>
            <w:r>
              <w:rPr>
                <w:rFonts w:asciiTheme="minorHAnsi" w:hAnsiTheme="minorHAnsi" w:cstheme="minorHAnsi"/>
                <w:iCs/>
                <w:color w:val="000000" w:themeColor="text1"/>
                <w:kern w:val="24"/>
              </w:rPr>
              <w:t>1</w:t>
            </w:r>
            <w:r w:rsidRPr="0039736F">
              <w:rPr>
                <w:rFonts w:asciiTheme="minorHAnsi" w:hAnsiTheme="minorHAnsi" w:cstheme="minorHAnsi"/>
                <w:iCs/>
                <w:color w:val="000000" w:themeColor="text1"/>
                <w:kern w:val="24"/>
              </w:rPr>
              <w:t>1/202</w:t>
            </w:r>
            <w:r>
              <w:rPr>
                <w:rFonts w:asciiTheme="minorHAnsi" w:hAnsiTheme="minorHAnsi" w:cstheme="minorHAnsi"/>
                <w:iCs/>
                <w:color w:val="000000" w:themeColor="text1"/>
                <w:kern w:val="24"/>
              </w:rPr>
              <w:t>4</w:t>
            </w:r>
          </w:p>
          <w:p w14:paraId="49376F60" w14:textId="77777777" w:rsidR="00C173A9" w:rsidRPr="0039736F" w:rsidRDefault="00C173A9" w:rsidP="00CF6EC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Versión 1.1</w:t>
            </w:r>
          </w:p>
        </w:tc>
      </w:tr>
      <w:tr w:rsidR="00C173A9" w:rsidRPr="0039736F" w14:paraId="7690D5E5" w14:textId="77777777" w:rsidTr="00CF6EC9">
        <w:trPr>
          <w:trHeight w:val="369"/>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9A4CEB2" w14:textId="77777777" w:rsidR="00C173A9" w:rsidRPr="0039736F" w:rsidRDefault="00C173A9"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Prioridad:</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29A5A8F" w14:textId="77777777" w:rsidR="00C173A9" w:rsidRPr="0039736F" w:rsidRDefault="00C173A9" w:rsidP="00CF6EC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 xml:space="preserve">Alta </w:t>
            </w:r>
          </w:p>
        </w:tc>
      </w:tr>
      <w:bookmarkEnd w:id="36"/>
    </w:tbl>
    <w:p w14:paraId="6A00203B" w14:textId="77777777" w:rsidR="00C173A9" w:rsidRDefault="00C173A9" w:rsidP="00C173A9">
      <w:pPr>
        <w:rPr>
          <w:rFonts w:asciiTheme="minorHAnsi" w:hAnsiTheme="minorHAnsi" w:cstheme="minorHAnsi"/>
          <w:b/>
          <w:bCs/>
        </w:rPr>
      </w:pPr>
    </w:p>
    <w:tbl>
      <w:tblPr>
        <w:tblW w:w="5000" w:type="pct"/>
        <w:tblCellMar>
          <w:left w:w="0" w:type="dxa"/>
          <w:right w:w="0" w:type="dxa"/>
        </w:tblCellMar>
        <w:tblLook w:val="0600" w:firstRow="0" w:lastRow="0" w:firstColumn="0" w:lastColumn="0" w:noHBand="1" w:noVBand="1"/>
      </w:tblPr>
      <w:tblGrid>
        <w:gridCol w:w="1706"/>
        <w:gridCol w:w="7912"/>
      </w:tblGrid>
      <w:tr w:rsidR="00C173A9" w:rsidRPr="0039736F" w14:paraId="58A13329"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536768F" w14:textId="77777777" w:rsidR="00C173A9" w:rsidRPr="0039736F" w:rsidRDefault="00C173A9" w:rsidP="00CF6EC9">
            <w:pPr>
              <w:keepLines/>
              <w:contextualSpacing/>
              <w:rPr>
                <w:rFonts w:asciiTheme="minorHAnsi" w:hAnsiTheme="minorHAnsi" w:cstheme="minorHAnsi"/>
                <w:b/>
                <w:bCs/>
                <w:iCs/>
              </w:rPr>
            </w:pPr>
            <w:bookmarkStart w:id="37" w:name="_Hlk183186580"/>
            <w:r w:rsidRPr="0039736F">
              <w:rPr>
                <w:rFonts w:asciiTheme="minorHAnsi" w:hAnsiTheme="minorHAnsi" w:cstheme="minorHAnsi"/>
                <w:b/>
                <w:bCs/>
                <w:iCs/>
              </w:rPr>
              <w:t>Número: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56F446F" w14:textId="50606314" w:rsidR="00C173A9" w:rsidRPr="0039736F" w:rsidRDefault="00C173A9" w:rsidP="00CF6EC9">
            <w:pPr>
              <w:keepLines/>
              <w:contextualSpacing/>
              <w:rPr>
                <w:rFonts w:asciiTheme="minorHAnsi" w:hAnsiTheme="minorHAnsi" w:cstheme="minorHAnsi"/>
                <w:iCs/>
                <w:kern w:val="24"/>
              </w:rPr>
            </w:pPr>
            <w:r w:rsidRPr="0039736F">
              <w:rPr>
                <w:rFonts w:asciiTheme="minorHAnsi" w:hAnsiTheme="minorHAnsi" w:cstheme="minorHAnsi"/>
                <w:iCs/>
                <w:kern w:val="24"/>
              </w:rPr>
              <w:t>RF-</w:t>
            </w:r>
            <w:r w:rsidR="00C91966">
              <w:rPr>
                <w:rFonts w:asciiTheme="minorHAnsi" w:hAnsiTheme="minorHAnsi" w:cstheme="minorHAnsi"/>
                <w:iCs/>
                <w:kern w:val="24"/>
              </w:rPr>
              <w:t>28</w:t>
            </w:r>
          </w:p>
        </w:tc>
      </w:tr>
      <w:tr w:rsidR="00C173A9" w:rsidRPr="0039736F" w14:paraId="2D7E8488"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B3487C2" w14:textId="77777777" w:rsidR="00C173A9" w:rsidRPr="0039736F" w:rsidRDefault="00C173A9" w:rsidP="00CF6EC9">
            <w:pPr>
              <w:keepLines/>
              <w:contextualSpacing/>
              <w:rPr>
                <w:rFonts w:asciiTheme="minorHAnsi" w:hAnsiTheme="minorHAnsi" w:cstheme="minorHAnsi"/>
                <w:b/>
                <w:bCs/>
                <w:iCs/>
              </w:rPr>
            </w:pPr>
            <w:r w:rsidRPr="0039736F">
              <w:rPr>
                <w:rFonts w:asciiTheme="minorHAnsi" w:hAnsiTheme="minorHAnsi" w:cstheme="minorHAnsi"/>
                <w:b/>
                <w:bCs/>
                <w:iCs/>
              </w:rPr>
              <w:t>Título: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48EB7A" w14:textId="67001FC5" w:rsidR="00C173A9" w:rsidRPr="0039736F" w:rsidRDefault="00C173A9" w:rsidP="00CF6EC9">
            <w:pPr>
              <w:keepLines/>
              <w:contextualSpacing/>
              <w:rPr>
                <w:rFonts w:asciiTheme="minorHAnsi" w:hAnsiTheme="minorHAnsi" w:cstheme="minorHAnsi"/>
                <w:iCs/>
                <w:kern w:val="24"/>
              </w:rPr>
            </w:pPr>
            <w:r>
              <w:rPr>
                <w:rFonts w:asciiTheme="minorHAnsi" w:hAnsiTheme="minorHAnsi" w:cstheme="minorHAnsi"/>
                <w:iCs/>
                <w:kern w:val="24"/>
              </w:rPr>
              <w:t>Actualizar clientes</w:t>
            </w:r>
          </w:p>
        </w:tc>
      </w:tr>
      <w:tr w:rsidR="00C173A9" w:rsidRPr="0039736F" w14:paraId="03C2E288"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9AF2DBF" w14:textId="77777777" w:rsidR="00C173A9" w:rsidRPr="0039736F" w:rsidRDefault="00C173A9" w:rsidP="00CF6EC9">
            <w:pPr>
              <w:keepLines/>
              <w:contextualSpacing/>
              <w:rPr>
                <w:rFonts w:asciiTheme="minorHAnsi" w:hAnsiTheme="minorHAnsi" w:cstheme="minorHAnsi"/>
                <w:b/>
                <w:bCs/>
                <w:iCs/>
              </w:rPr>
            </w:pPr>
            <w:r w:rsidRPr="0039736F">
              <w:rPr>
                <w:rFonts w:asciiTheme="minorHAnsi" w:hAnsiTheme="minorHAnsi" w:cstheme="minorHAnsi"/>
                <w:b/>
                <w:bCs/>
                <w:iCs/>
              </w:rPr>
              <w:t>Texto: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07AD826" w14:textId="319028F4" w:rsidR="00C173A9" w:rsidRPr="0039736F" w:rsidRDefault="00C173A9" w:rsidP="00CF6EC9">
            <w:pPr>
              <w:keepLines/>
              <w:contextualSpacing/>
              <w:rPr>
                <w:rFonts w:asciiTheme="minorHAnsi" w:hAnsiTheme="minorHAnsi" w:cstheme="minorHAnsi"/>
                <w:iCs/>
                <w:kern w:val="24"/>
              </w:rPr>
            </w:pPr>
            <w:r w:rsidRPr="0039736F">
              <w:rPr>
                <w:rFonts w:asciiTheme="minorHAnsi" w:hAnsiTheme="minorHAnsi" w:cstheme="minorHAnsi"/>
                <w:iCs/>
                <w:kern w:val="24"/>
              </w:rPr>
              <w:t xml:space="preserve">El sistema </w:t>
            </w:r>
            <w:r>
              <w:rPr>
                <w:rFonts w:asciiTheme="minorHAnsi" w:hAnsiTheme="minorHAnsi" w:cstheme="minorHAnsi"/>
                <w:iCs/>
                <w:kern w:val="24"/>
              </w:rPr>
              <w:t xml:space="preserve">debe permitir al administrador y al empleado la actualización de la información de los clientes existentes. </w:t>
            </w:r>
          </w:p>
        </w:tc>
      </w:tr>
      <w:tr w:rsidR="00C173A9" w:rsidRPr="0039736F" w14:paraId="50CACA61"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6791BC6" w14:textId="77777777" w:rsidR="00C173A9" w:rsidRPr="0039736F" w:rsidRDefault="00C173A9" w:rsidP="00CF6EC9">
            <w:pPr>
              <w:keepLines/>
              <w:contextualSpacing/>
              <w:rPr>
                <w:rFonts w:asciiTheme="minorHAnsi" w:hAnsiTheme="minorHAnsi" w:cstheme="minorHAnsi"/>
                <w:b/>
                <w:bCs/>
                <w:iCs/>
              </w:rPr>
            </w:pPr>
            <w:r w:rsidRPr="0039736F">
              <w:rPr>
                <w:rFonts w:asciiTheme="minorHAnsi" w:hAnsiTheme="minorHAnsi" w:cstheme="minorHAnsi"/>
                <w:b/>
                <w:bCs/>
                <w:iCs/>
              </w:rPr>
              <w:t>Tipo: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F2B723F" w14:textId="77777777" w:rsidR="00C173A9" w:rsidRPr="0039736F" w:rsidRDefault="00C173A9" w:rsidP="00CF6EC9">
            <w:pPr>
              <w:keepLines/>
              <w:contextualSpacing/>
              <w:rPr>
                <w:rFonts w:asciiTheme="minorHAnsi" w:hAnsiTheme="minorHAnsi" w:cstheme="minorHAnsi"/>
                <w:iCs/>
                <w:kern w:val="24"/>
              </w:rPr>
            </w:pPr>
            <w:r w:rsidRPr="0039736F">
              <w:rPr>
                <w:rFonts w:asciiTheme="minorHAnsi" w:hAnsiTheme="minorHAnsi" w:cstheme="minorHAnsi"/>
                <w:iCs/>
                <w:kern w:val="24"/>
              </w:rPr>
              <w:t>Funcional</w:t>
            </w:r>
          </w:p>
        </w:tc>
      </w:tr>
      <w:tr w:rsidR="00C173A9" w:rsidRPr="0039736F" w14:paraId="6EBB73E6"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EC2CFDF" w14:textId="77777777" w:rsidR="00C173A9" w:rsidRPr="0039736F" w:rsidRDefault="00C173A9" w:rsidP="00CF6EC9">
            <w:pPr>
              <w:keepLines/>
              <w:contextualSpacing/>
              <w:rPr>
                <w:rFonts w:asciiTheme="minorHAnsi" w:hAnsiTheme="minorHAnsi" w:cstheme="minorHAnsi"/>
                <w:b/>
                <w:bCs/>
                <w:iCs/>
              </w:rPr>
            </w:pPr>
            <w:r w:rsidRPr="0039736F">
              <w:rPr>
                <w:rFonts w:asciiTheme="minorHAnsi" w:hAnsiTheme="minorHAnsi" w:cstheme="minorHAnsi"/>
                <w:b/>
                <w:bCs/>
                <w:iCs/>
              </w:rPr>
              <w:t>Detalles de requisitos y restricciones:</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2AD4F50" w14:textId="77777777" w:rsidR="00C173A9" w:rsidRPr="0039736F" w:rsidRDefault="00C173A9" w:rsidP="00CF6EC9">
            <w:pPr>
              <w:keepLines/>
              <w:contextualSpacing/>
              <w:rPr>
                <w:rFonts w:asciiTheme="minorHAnsi" w:hAnsiTheme="minorHAnsi" w:cstheme="minorHAnsi"/>
                <w:iCs/>
                <w:kern w:val="24"/>
              </w:rPr>
            </w:pPr>
            <w:r w:rsidRPr="0039736F">
              <w:rPr>
                <w:rFonts w:asciiTheme="minorHAnsi" w:hAnsiTheme="minorHAnsi" w:cstheme="minorHAnsi"/>
                <w:iCs/>
                <w:kern w:val="24"/>
              </w:rPr>
              <w:t xml:space="preserve">El sistema </w:t>
            </w:r>
            <w:r>
              <w:rPr>
                <w:rFonts w:asciiTheme="minorHAnsi" w:hAnsiTheme="minorHAnsi" w:cstheme="minorHAnsi"/>
                <w:iCs/>
                <w:kern w:val="24"/>
              </w:rPr>
              <w:t>deberá contener la siguiente información:</w:t>
            </w:r>
          </w:p>
          <w:p w14:paraId="317D84A0" w14:textId="77777777" w:rsidR="00C173A9" w:rsidRPr="009E3797" w:rsidRDefault="00C173A9" w:rsidP="00C173A9">
            <w:pPr>
              <w:pStyle w:val="Prrafodelista"/>
              <w:numPr>
                <w:ilvl w:val="0"/>
                <w:numId w:val="48"/>
              </w:numPr>
            </w:pPr>
            <w:r>
              <w:t>Documento</w:t>
            </w:r>
            <w:r w:rsidRPr="009E3797">
              <w:t xml:space="preserve"> del </w:t>
            </w:r>
            <w:r>
              <w:t>cliente</w:t>
            </w:r>
            <w:r w:rsidRPr="009E3797">
              <w:t xml:space="preserve"> </w:t>
            </w:r>
            <w:r>
              <w:t>(</w:t>
            </w:r>
            <w:proofErr w:type="spellStart"/>
            <w:r>
              <w:t>String</w:t>
            </w:r>
            <w:proofErr w:type="spellEnd"/>
            <w:r>
              <w:t>, 30 caracteres, único)</w:t>
            </w:r>
          </w:p>
          <w:p w14:paraId="3755B11D" w14:textId="77777777" w:rsidR="00C173A9" w:rsidRPr="009E3797" w:rsidRDefault="00C173A9" w:rsidP="00C173A9">
            <w:pPr>
              <w:pStyle w:val="Prrafodelista"/>
              <w:numPr>
                <w:ilvl w:val="0"/>
                <w:numId w:val="48"/>
              </w:numPr>
            </w:pPr>
            <w:r>
              <w:t>Nombres</w:t>
            </w:r>
            <w:r w:rsidRPr="009E3797">
              <w:t xml:space="preserve"> del </w:t>
            </w:r>
            <w:r>
              <w:t>cliente (</w:t>
            </w:r>
            <w:proofErr w:type="spellStart"/>
            <w:r>
              <w:t>String</w:t>
            </w:r>
            <w:proofErr w:type="spellEnd"/>
            <w:r>
              <w:t xml:space="preserve"> 30 caracteres)</w:t>
            </w:r>
          </w:p>
          <w:p w14:paraId="6D7867D8" w14:textId="77777777" w:rsidR="00C173A9" w:rsidRPr="009E3797" w:rsidRDefault="00C173A9" w:rsidP="00C173A9">
            <w:pPr>
              <w:pStyle w:val="Prrafodelista"/>
              <w:numPr>
                <w:ilvl w:val="0"/>
                <w:numId w:val="48"/>
              </w:numPr>
            </w:pPr>
            <w:r>
              <w:t>Apellidos del cliente (</w:t>
            </w:r>
            <w:proofErr w:type="spellStart"/>
            <w:r>
              <w:t>String</w:t>
            </w:r>
            <w:proofErr w:type="spellEnd"/>
            <w:r>
              <w:t>, 30 caracteres)</w:t>
            </w:r>
          </w:p>
          <w:p w14:paraId="3F34C028" w14:textId="77777777" w:rsidR="00C173A9" w:rsidRPr="009E3797" w:rsidRDefault="00C173A9" w:rsidP="00C173A9">
            <w:pPr>
              <w:pStyle w:val="Prrafodelista"/>
              <w:numPr>
                <w:ilvl w:val="0"/>
                <w:numId w:val="48"/>
              </w:numPr>
            </w:pPr>
            <w:r>
              <w:t>Cédula del cliente (</w:t>
            </w:r>
            <w:proofErr w:type="spellStart"/>
            <w:r>
              <w:t>String</w:t>
            </w:r>
            <w:proofErr w:type="spellEnd"/>
            <w:r>
              <w:t>, 10 caracteres, único)</w:t>
            </w:r>
          </w:p>
          <w:p w14:paraId="65BC8D94" w14:textId="77777777" w:rsidR="00C173A9" w:rsidRPr="009E3797" w:rsidRDefault="00C173A9" w:rsidP="00C173A9">
            <w:pPr>
              <w:pStyle w:val="Prrafodelista"/>
              <w:numPr>
                <w:ilvl w:val="0"/>
                <w:numId w:val="48"/>
              </w:numPr>
            </w:pPr>
            <w:r>
              <w:t>Teléfono del cliente (</w:t>
            </w:r>
            <w:proofErr w:type="spellStart"/>
            <w:r>
              <w:t>String</w:t>
            </w:r>
            <w:proofErr w:type="spellEnd"/>
            <w:r>
              <w:t>, 10 caracteres, único)</w:t>
            </w:r>
          </w:p>
          <w:p w14:paraId="0D9058CF" w14:textId="77777777" w:rsidR="00C173A9" w:rsidRPr="009E3797" w:rsidRDefault="00C173A9" w:rsidP="00C173A9">
            <w:pPr>
              <w:pStyle w:val="Prrafodelista"/>
              <w:numPr>
                <w:ilvl w:val="0"/>
                <w:numId w:val="48"/>
              </w:numPr>
            </w:pPr>
            <w:r>
              <w:t>Correo electrónico del cliente (</w:t>
            </w:r>
            <w:proofErr w:type="spellStart"/>
            <w:r>
              <w:t>String</w:t>
            </w:r>
            <w:proofErr w:type="spellEnd"/>
            <w:r>
              <w:t>, 50 caracteres)</w:t>
            </w:r>
          </w:p>
          <w:p w14:paraId="3106D8E4" w14:textId="75ABC235" w:rsidR="00C173A9" w:rsidRPr="00235003" w:rsidRDefault="00C173A9" w:rsidP="00C173A9">
            <w:pPr>
              <w:pStyle w:val="Prrafodelista"/>
              <w:keepLines/>
              <w:numPr>
                <w:ilvl w:val="0"/>
                <w:numId w:val="48"/>
              </w:numPr>
              <w:rPr>
                <w:rFonts w:asciiTheme="minorHAnsi" w:hAnsiTheme="minorHAnsi" w:cstheme="minorHAnsi"/>
                <w:iCs/>
                <w:kern w:val="24"/>
              </w:rPr>
            </w:pPr>
            <w:r w:rsidRPr="009E3797">
              <w:t xml:space="preserve">Estado del </w:t>
            </w:r>
            <w:r>
              <w:t>cliente (</w:t>
            </w:r>
            <w:proofErr w:type="spellStart"/>
            <w:r>
              <w:t>boolean</w:t>
            </w:r>
            <w:proofErr w:type="spellEnd"/>
            <w:r>
              <w:t xml:space="preserve"> 0 = Activo, 1 = No Activo)</w:t>
            </w:r>
          </w:p>
        </w:tc>
      </w:tr>
      <w:tr w:rsidR="00C173A9" w:rsidRPr="0039736F" w14:paraId="5031DF05"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85A2CED" w14:textId="77777777" w:rsidR="00C173A9" w:rsidRPr="0039736F" w:rsidRDefault="00C173A9" w:rsidP="00CF6EC9">
            <w:pPr>
              <w:keepLines/>
              <w:contextualSpacing/>
              <w:rPr>
                <w:rFonts w:asciiTheme="minorHAnsi" w:hAnsiTheme="minorHAnsi" w:cstheme="minorHAnsi"/>
                <w:b/>
                <w:bCs/>
                <w:iCs/>
              </w:rPr>
            </w:pPr>
            <w:r w:rsidRPr="0039736F">
              <w:rPr>
                <w:rFonts w:asciiTheme="minorHAnsi" w:hAnsiTheme="minorHAnsi" w:cstheme="minorHAnsi"/>
                <w:b/>
                <w:bCs/>
                <w:iCs/>
              </w:rPr>
              <w:t>Fecha de revisión y versión:</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67A4901" w14:textId="77777777" w:rsidR="00C173A9" w:rsidRPr="0039736F" w:rsidRDefault="00C173A9" w:rsidP="00CF6EC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0</w:t>
            </w:r>
            <w:r>
              <w:rPr>
                <w:rFonts w:asciiTheme="minorHAnsi" w:hAnsiTheme="minorHAnsi" w:cstheme="minorHAnsi"/>
                <w:iCs/>
                <w:color w:val="000000" w:themeColor="text1"/>
                <w:kern w:val="24"/>
              </w:rPr>
              <w:t>6</w:t>
            </w:r>
            <w:r w:rsidRPr="0039736F">
              <w:rPr>
                <w:rFonts w:asciiTheme="minorHAnsi" w:hAnsiTheme="minorHAnsi" w:cstheme="minorHAnsi"/>
                <w:iCs/>
                <w:color w:val="000000" w:themeColor="text1"/>
                <w:kern w:val="24"/>
              </w:rPr>
              <w:t>/</w:t>
            </w:r>
            <w:r>
              <w:rPr>
                <w:rFonts w:asciiTheme="minorHAnsi" w:hAnsiTheme="minorHAnsi" w:cstheme="minorHAnsi"/>
                <w:iCs/>
                <w:color w:val="000000" w:themeColor="text1"/>
                <w:kern w:val="24"/>
              </w:rPr>
              <w:t>11</w:t>
            </w:r>
            <w:r w:rsidRPr="0039736F">
              <w:rPr>
                <w:rFonts w:asciiTheme="minorHAnsi" w:hAnsiTheme="minorHAnsi" w:cstheme="minorHAnsi"/>
                <w:iCs/>
                <w:color w:val="000000" w:themeColor="text1"/>
                <w:kern w:val="24"/>
              </w:rPr>
              <w:t>/202</w:t>
            </w:r>
            <w:r>
              <w:rPr>
                <w:rFonts w:asciiTheme="minorHAnsi" w:hAnsiTheme="minorHAnsi" w:cstheme="minorHAnsi"/>
                <w:iCs/>
                <w:color w:val="000000" w:themeColor="text1"/>
                <w:kern w:val="24"/>
              </w:rPr>
              <w:t>4</w:t>
            </w:r>
          </w:p>
          <w:p w14:paraId="3C4F7B16" w14:textId="77777777" w:rsidR="00C173A9" w:rsidRPr="0039736F" w:rsidRDefault="00C173A9" w:rsidP="00CF6EC9">
            <w:pPr>
              <w:keepLines/>
              <w:contextualSpacing/>
              <w:rPr>
                <w:rFonts w:asciiTheme="minorHAnsi" w:hAnsiTheme="minorHAnsi" w:cstheme="minorHAnsi"/>
                <w:iCs/>
                <w:kern w:val="24"/>
              </w:rPr>
            </w:pPr>
            <w:r w:rsidRPr="0039736F">
              <w:rPr>
                <w:rFonts w:asciiTheme="minorHAnsi" w:hAnsiTheme="minorHAnsi" w:cstheme="minorHAnsi"/>
                <w:iCs/>
                <w:color w:val="000000" w:themeColor="text1"/>
                <w:kern w:val="24"/>
              </w:rPr>
              <w:t>Versión 1.1</w:t>
            </w:r>
          </w:p>
        </w:tc>
      </w:tr>
      <w:tr w:rsidR="00C173A9" w:rsidRPr="0039736F" w14:paraId="7D866755"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445AF77" w14:textId="77777777" w:rsidR="00C173A9" w:rsidRPr="0039736F" w:rsidRDefault="00C173A9" w:rsidP="00CF6EC9">
            <w:pPr>
              <w:keepLines/>
              <w:contextualSpacing/>
              <w:rPr>
                <w:rFonts w:asciiTheme="minorHAnsi" w:hAnsiTheme="minorHAnsi" w:cstheme="minorHAnsi"/>
                <w:b/>
                <w:bCs/>
                <w:iCs/>
              </w:rPr>
            </w:pPr>
            <w:r w:rsidRPr="0039736F">
              <w:rPr>
                <w:rFonts w:asciiTheme="minorHAnsi" w:hAnsiTheme="minorHAnsi" w:cstheme="minorHAnsi"/>
                <w:b/>
                <w:bCs/>
                <w:iCs/>
              </w:rPr>
              <w:lastRenderedPageBreak/>
              <w:t>Prioridad:</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692A3F" w14:textId="77777777" w:rsidR="00C173A9" w:rsidRPr="0039736F" w:rsidRDefault="00C173A9" w:rsidP="00CF6EC9">
            <w:pPr>
              <w:keepLines/>
              <w:contextualSpacing/>
              <w:rPr>
                <w:rFonts w:asciiTheme="minorHAnsi" w:hAnsiTheme="minorHAnsi" w:cstheme="minorHAnsi"/>
                <w:iCs/>
                <w:kern w:val="24"/>
              </w:rPr>
            </w:pPr>
            <w:r>
              <w:rPr>
                <w:rFonts w:asciiTheme="minorHAnsi" w:hAnsiTheme="minorHAnsi" w:cstheme="minorHAnsi"/>
                <w:iCs/>
                <w:kern w:val="24"/>
              </w:rPr>
              <w:t>Media</w:t>
            </w:r>
          </w:p>
        </w:tc>
      </w:tr>
      <w:bookmarkEnd w:id="37"/>
    </w:tbl>
    <w:p w14:paraId="527FB117" w14:textId="77777777" w:rsidR="0049363C" w:rsidRDefault="0049363C" w:rsidP="00C173A9">
      <w:pPr>
        <w:rPr>
          <w:rFonts w:asciiTheme="minorHAnsi" w:hAnsiTheme="minorHAnsi" w:cstheme="minorHAnsi"/>
          <w:b/>
          <w:bCs/>
        </w:rPr>
      </w:pPr>
    </w:p>
    <w:tbl>
      <w:tblPr>
        <w:tblW w:w="5000" w:type="pct"/>
        <w:tblCellMar>
          <w:left w:w="0" w:type="dxa"/>
          <w:right w:w="0" w:type="dxa"/>
        </w:tblCellMar>
        <w:tblLook w:val="0600" w:firstRow="0" w:lastRow="0" w:firstColumn="0" w:lastColumn="0" w:noHBand="1" w:noVBand="1"/>
      </w:tblPr>
      <w:tblGrid>
        <w:gridCol w:w="1706"/>
        <w:gridCol w:w="7912"/>
      </w:tblGrid>
      <w:tr w:rsidR="0049363C" w:rsidRPr="0039736F" w14:paraId="11892A00" w14:textId="77777777" w:rsidTr="00CF6EC9">
        <w:trPr>
          <w:trHeight w:val="35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B86CE1C" w14:textId="77777777" w:rsidR="0049363C" w:rsidRPr="0039736F" w:rsidRDefault="0049363C" w:rsidP="00CF6EC9">
            <w:pPr>
              <w:keepLines/>
              <w:contextualSpacing/>
              <w:rPr>
                <w:rFonts w:asciiTheme="minorHAnsi" w:hAnsiTheme="minorHAnsi" w:cstheme="minorHAnsi"/>
                <w:b/>
                <w:bCs/>
                <w:iCs/>
              </w:rPr>
            </w:pPr>
            <w:bookmarkStart w:id="38" w:name="_Hlk183186609"/>
            <w:r w:rsidRPr="0039736F">
              <w:rPr>
                <w:rFonts w:asciiTheme="minorHAnsi" w:hAnsiTheme="minorHAnsi" w:cstheme="minorHAnsi"/>
                <w:b/>
                <w:bCs/>
                <w:iCs/>
              </w:rPr>
              <w:t>Número: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D9E0095" w14:textId="6E1D92D6" w:rsidR="0049363C" w:rsidRPr="0039736F" w:rsidRDefault="0049363C" w:rsidP="00CF6EC9">
            <w:pPr>
              <w:keepLines/>
              <w:ind w:left="708" w:hanging="708"/>
              <w:contextualSpacing/>
              <w:rPr>
                <w:rFonts w:asciiTheme="minorHAnsi" w:hAnsiTheme="minorHAnsi" w:cstheme="minorHAnsi"/>
                <w:bCs/>
                <w:iCs/>
                <w:color w:val="0000FF"/>
              </w:rPr>
            </w:pPr>
            <w:r w:rsidRPr="0039736F">
              <w:rPr>
                <w:rFonts w:asciiTheme="minorHAnsi" w:hAnsiTheme="minorHAnsi" w:cstheme="minorHAnsi"/>
                <w:bCs/>
                <w:iCs/>
              </w:rPr>
              <w:t>RF-</w:t>
            </w:r>
            <w:r w:rsidR="00C91966">
              <w:rPr>
                <w:rFonts w:asciiTheme="minorHAnsi" w:hAnsiTheme="minorHAnsi" w:cstheme="minorHAnsi"/>
                <w:bCs/>
                <w:iCs/>
              </w:rPr>
              <w:t>29</w:t>
            </w:r>
          </w:p>
        </w:tc>
      </w:tr>
      <w:tr w:rsidR="0049363C" w:rsidRPr="0039736F" w14:paraId="2E6046B3" w14:textId="77777777" w:rsidTr="00CF6EC9">
        <w:trPr>
          <w:trHeight w:val="39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61CFB9E" w14:textId="77777777" w:rsidR="0049363C" w:rsidRPr="0039736F" w:rsidRDefault="0049363C" w:rsidP="00CF6EC9">
            <w:pPr>
              <w:keepLines/>
              <w:contextualSpacing/>
              <w:rPr>
                <w:rFonts w:asciiTheme="minorHAnsi" w:hAnsiTheme="minorHAnsi" w:cstheme="minorHAnsi"/>
                <w:b/>
                <w:bCs/>
                <w:iCs/>
              </w:rPr>
            </w:pPr>
            <w:r w:rsidRPr="0039736F">
              <w:rPr>
                <w:rFonts w:asciiTheme="minorHAnsi" w:hAnsiTheme="minorHAnsi" w:cstheme="minorHAnsi"/>
                <w:b/>
                <w:bCs/>
                <w:iCs/>
              </w:rPr>
              <w:t>Título: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0EDD064" w14:textId="59A71948" w:rsidR="0049363C" w:rsidRPr="0039736F" w:rsidRDefault="0049363C" w:rsidP="00CF6EC9">
            <w:pPr>
              <w:keepLines/>
              <w:contextualSpacing/>
              <w:rPr>
                <w:rFonts w:asciiTheme="minorHAnsi" w:hAnsiTheme="minorHAnsi" w:cstheme="minorHAnsi"/>
                <w:iCs/>
              </w:rPr>
            </w:pPr>
            <w:r>
              <w:rPr>
                <w:rFonts w:asciiTheme="minorHAnsi" w:hAnsiTheme="minorHAnsi" w:cstheme="minorHAnsi"/>
                <w:iCs/>
              </w:rPr>
              <w:t>Eliminar clientes</w:t>
            </w:r>
          </w:p>
        </w:tc>
      </w:tr>
      <w:tr w:rsidR="0049363C" w:rsidRPr="0039736F" w14:paraId="5E1E3D47" w14:textId="77777777" w:rsidTr="00CF6EC9">
        <w:trPr>
          <w:trHeight w:val="28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E85079C" w14:textId="77777777" w:rsidR="0049363C" w:rsidRPr="0039736F" w:rsidRDefault="0049363C" w:rsidP="00CF6EC9">
            <w:pPr>
              <w:keepLines/>
              <w:contextualSpacing/>
              <w:rPr>
                <w:rFonts w:asciiTheme="minorHAnsi" w:hAnsiTheme="minorHAnsi" w:cstheme="minorHAnsi"/>
                <w:b/>
                <w:bCs/>
                <w:iCs/>
              </w:rPr>
            </w:pPr>
            <w:r w:rsidRPr="0039736F">
              <w:rPr>
                <w:rFonts w:asciiTheme="minorHAnsi" w:hAnsiTheme="minorHAnsi" w:cstheme="minorHAnsi"/>
                <w:b/>
                <w:bCs/>
                <w:iCs/>
              </w:rPr>
              <w:t>Texto: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081C98F" w14:textId="7296115A" w:rsidR="0049363C" w:rsidRPr="0039736F" w:rsidRDefault="0049363C" w:rsidP="00CF6EC9">
            <w:pPr>
              <w:keepLines/>
              <w:contextualSpacing/>
              <w:rPr>
                <w:rFonts w:asciiTheme="minorHAnsi" w:hAnsiTheme="minorHAnsi" w:cstheme="minorHAnsi"/>
                <w:iCs/>
              </w:rPr>
            </w:pPr>
            <w:r w:rsidRPr="0039736F">
              <w:rPr>
                <w:rFonts w:asciiTheme="minorHAnsi" w:hAnsiTheme="minorHAnsi" w:cstheme="minorHAnsi"/>
                <w:iCs/>
                <w:kern w:val="24"/>
              </w:rPr>
              <w:t xml:space="preserve">El sistema </w:t>
            </w:r>
            <w:r>
              <w:rPr>
                <w:rFonts w:asciiTheme="minorHAnsi" w:hAnsiTheme="minorHAnsi" w:cstheme="minorHAnsi"/>
                <w:iCs/>
                <w:kern w:val="24"/>
              </w:rPr>
              <w:t xml:space="preserve">debe permitir al administrador y al empleado la eliminación de los clientes existentes. </w:t>
            </w:r>
          </w:p>
        </w:tc>
      </w:tr>
      <w:tr w:rsidR="0049363C" w:rsidRPr="0039736F" w14:paraId="708BB192" w14:textId="77777777" w:rsidTr="00CF6EC9">
        <w:trPr>
          <w:trHeight w:val="187"/>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921ADD3" w14:textId="77777777" w:rsidR="0049363C" w:rsidRPr="0039736F" w:rsidRDefault="0049363C" w:rsidP="00CF6EC9">
            <w:pPr>
              <w:keepLines/>
              <w:contextualSpacing/>
              <w:rPr>
                <w:rFonts w:asciiTheme="minorHAnsi" w:hAnsiTheme="minorHAnsi" w:cstheme="minorHAnsi"/>
                <w:b/>
                <w:bCs/>
                <w:iCs/>
              </w:rPr>
            </w:pPr>
            <w:r w:rsidRPr="0039736F">
              <w:rPr>
                <w:rFonts w:asciiTheme="minorHAnsi" w:hAnsiTheme="minorHAnsi" w:cstheme="minorHAnsi"/>
                <w:b/>
                <w:bCs/>
                <w:iCs/>
              </w:rPr>
              <w:t>Tipo: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C165A1C" w14:textId="77777777" w:rsidR="0049363C" w:rsidRPr="0039736F" w:rsidRDefault="0049363C" w:rsidP="00CF6EC9">
            <w:pPr>
              <w:keepLines/>
              <w:contextualSpacing/>
              <w:rPr>
                <w:rFonts w:asciiTheme="minorHAnsi" w:hAnsiTheme="minorHAnsi" w:cstheme="minorHAnsi"/>
                <w:iCs/>
              </w:rPr>
            </w:pPr>
            <w:r w:rsidRPr="0039736F">
              <w:rPr>
                <w:rFonts w:asciiTheme="minorHAnsi" w:hAnsiTheme="minorHAnsi" w:cstheme="minorHAnsi"/>
                <w:iCs/>
                <w:kern w:val="24"/>
              </w:rPr>
              <w:t>Funcional</w:t>
            </w:r>
          </w:p>
        </w:tc>
      </w:tr>
      <w:tr w:rsidR="0049363C" w:rsidRPr="0039736F" w14:paraId="7971FCE4" w14:textId="77777777" w:rsidTr="00CF6EC9">
        <w:trPr>
          <w:trHeight w:val="131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A28203B" w14:textId="77777777" w:rsidR="0049363C" w:rsidRPr="0039736F" w:rsidRDefault="0049363C" w:rsidP="00CF6EC9">
            <w:pPr>
              <w:keepLines/>
              <w:contextualSpacing/>
              <w:rPr>
                <w:rFonts w:asciiTheme="minorHAnsi" w:hAnsiTheme="minorHAnsi" w:cstheme="minorHAnsi"/>
                <w:b/>
                <w:bCs/>
                <w:iCs/>
              </w:rPr>
            </w:pPr>
            <w:r w:rsidRPr="0039736F">
              <w:rPr>
                <w:rFonts w:asciiTheme="minorHAnsi" w:hAnsiTheme="minorHAnsi" w:cstheme="minorHAnsi"/>
                <w:b/>
                <w:bCs/>
                <w:iCs/>
              </w:rPr>
              <w:t>Detalles de requisitos y restricciones:</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0694A61" w14:textId="77777777" w:rsidR="0049363C" w:rsidRPr="0039736F" w:rsidRDefault="0049363C" w:rsidP="00CF6EC9">
            <w:pPr>
              <w:keepLines/>
              <w:contextualSpacing/>
              <w:rPr>
                <w:rFonts w:asciiTheme="minorHAnsi" w:hAnsiTheme="minorHAnsi" w:cstheme="minorHAnsi"/>
                <w:iCs/>
                <w:kern w:val="24"/>
              </w:rPr>
            </w:pPr>
            <w:r w:rsidRPr="0039736F">
              <w:rPr>
                <w:rFonts w:asciiTheme="minorHAnsi" w:hAnsiTheme="minorHAnsi" w:cstheme="minorHAnsi"/>
                <w:iCs/>
                <w:kern w:val="24"/>
              </w:rPr>
              <w:t>El sistema</w:t>
            </w:r>
            <w:r>
              <w:rPr>
                <w:rFonts w:asciiTheme="minorHAnsi" w:hAnsiTheme="minorHAnsi" w:cstheme="minorHAnsi"/>
                <w:iCs/>
                <w:kern w:val="24"/>
              </w:rPr>
              <w:t xml:space="preserve"> debe contener la siguiente información</w:t>
            </w:r>
            <w:r w:rsidRPr="0039736F">
              <w:rPr>
                <w:rFonts w:asciiTheme="minorHAnsi" w:hAnsiTheme="minorHAnsi" w:cstheme="minorHAnsi"/>
                <w:iCs/>
                <w:kern w:val="24"/>
              </w:rPr>
              <w:t>:</w:t>
            </w:r>
          </w:p>
          <w:p w14:paraId="52574800" w14:textId="4FF8CF23" w:rsidR="0049363C" w:rsidRPr="00287FDD" w:rsidRDefault="0049363C" w:rsidP="00CF6EC9">
            <w:pPr>
              <w:pStyle w:val="Prrafodelista"/>
              <w:keepLines/>
              <w:numPr>
                <w:ilvl w:val="1"/>
                <w:numId w:val="70"/>
              </w:numPr>
              <w:rPr>
                <w:rFonts w:asciiTheme="minorHAnsi" w:hAnsiTheme="minorHAnsi" w:cstheme="minorHAnsi"/>
              </w:rPr>
            </w:pPr>
            <w:r w:rsidRPr="006614E6">
              <w:rPr>
                <w:rFonts w:asciiTheme="minorHAnsi" w:hAnsiTheme="minorHAnsi" w:cstheme="minorHAnsi"/>
              </w:rPr>
              <w:t xml:space="preserve">ID del </w:t>
            </w:r>
            <w:r>
              <w:rPr>
                <w:rFonts w:asciiTheme="minorHAnsi" w:hAnsiTheme="minorHAnsi" w:cstheme="minorHAnsi"/>
              </w:rPr>
              <w:t>cliente</w:t>
            </w:r>
            <w:r w:rsidRPr="006614E6">
              <w:rPr>
                <w:rFonts w:asciiTheme="minorHAnsi" w:hAnsiTheme="minorHAnsi" w:cstheme="minorHAnsi"/>
              </w:rPr>
              <w:t>: (</w:t>
            </w:r>
            <w:proofErr w:type="spellStart"/>
            <w:r w:rsidRPr="006614E6">
              <w:rPr>
                <w:rFonts w:asciiTheme="minorHAnsi" w:hAnsiTheme="minorHAnsi" w:cstheme="minorHAnsi"/>
              </w:rPr>
              <w:t>int</w:t>
            </w:r>
            <w:proofErr w:type="spellEnd"/>
            <w:r w:rsidRPr="006614E6">
              <w:rPr>
                <w:rFonts w:asciiTheme="minorHAnsi" w:hAnsiTheme="minorHAnsi" w:cstheme="minorHAnsi"/>
              </w:rPr>
              <w:t>, generado automáticamente, único).</w:t>
            </w:r>
          </w:p>
        </w:tc>
      </w:tr>
      <w:tr w:rsidR="0049363C" w:rsidRPr="0039736F" w14:paraId="3E0DCA06" w14:textId="77777777" w:rsidTr="00CF6EC9">
        <w:trPr>
          <w:trHeight w:val="942"/>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4FFAF51" w14:textId="77777777" w:rsidR="0049363C" w:rsidRPr="0039736F" w:rsidRDefault="0049363C" w:rsidP="00CF6EC9">
            <w:pPr>
              <w:keepLines/>
              <w:contextualSpacing/>
              <w:rPr>
                <w:rFonts w:asciiTheme="minorHAnsi" w:hAnsiTheme="minorHAnsi" w:cstheme="minorHAnsi"/>
                <w:b/>
                <w:bCs/>
                <w:iCs/>
              </w:rPr>
            </w:pPr>
            <w:r w:rsidRPr="0039736F">
              <w:rPr>
                <w:rFonts w:asciiTheme="minorHAnsi" w:hAnsiTheme="minorHAnsi" w:cstheme="minorHAnsi"/>
                <w:b/>
                <w:bCs/>
                <w:iCs/>
              </w:rPr>
              <w:t>Fecha de revisión y versión:</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FF56CE5" w14:textId="77777777" w:rsidR="0049363C" w:rsidRPr="0039736F" w:rsidRDefault="0049363C" w:rsidP="00CF6EC9">
            <w:pPr>
              <w:keepLines/>
              <w:contextualSpacing/>
              <w:rPr>
                <w:rFonts w:asciiTheme="minorHAnsi" w:hAnsiTheme="minorHAnsi" w:cstheme="minorHAnsi"/>
                <w:iCs/>
                <w:color w:val="000000" w:themeColor="text1"/>
                <w:sz w:val="36"/>
                <w:szCs w:val="36"/>
              </w:rPr>
            </w:pPr>
            <w:r>
              <w:rPr>
                <w:rFonts w:asciiTheme="minorHAnsi" w:hAnsiTheme="minorHAnsi" w:cstheme="minorHAnsi"/>
                <w:iCs/>
                <w:color w:val="000000" w:themeColor="text1"/>
                <w:kern w:val="24"/>
              </w:rPr>
              <w:t>06</w:t>
            </w:r>
            <w:r w:rsidRPr="0039736F">
              <w:rPr>
                <w:rFonts w:asciiTheme="minorHAnsi" w:hAnsiTheme="minorHAnsi" w:cstheme="minorHAnsi"/>
                <w:iCs/>
                <w:color w:val="000000" w:themeColor="text1"/>
                <w:kern w:val="24"/>
              </w:rPr>
              <w:t>/1</w:t>
            </w:r>
            <w:r>
              <w:rPr>
                <w:rFonts w:asciiTheme="minorHAnsi" w:hAnsiTheme="minorHAnsi" w:cstheme="minorHAnsi"/>
                <w:iCs/>
                <w:color w:val="000000" w:themeColor="text1"/>
                <w:kern w:val="24"/>
              </w:rPr>
              <w:t>1</w:t>
            </w:r>
            <w:r w:rsidRPr="0039736F">
              <w:rPr>
                <w:rFonts w:asciiTheme="minorHAnsi" w:hAnsiTheme="minorHAnsi" w:cstheme="minorHAnsi"/>
                <w:iCs/>
                <w:color w:val="000000" w:themeColor="text1"/>
                <w:kern w:val="24"/>
              </w:rPr>
              <w:t>/202</w:t>
            </w:r>
            <w:r>
              <w:rPr>
                <w:rFonts w:asciiTheme="minorHAnsi" w:hAnsiTheme="minorHAnsi" w:cstheme="minorHAnsi"/>
                <w:iCs/>
                <w:color w:val="000000" w:themeColor="text1"/>
                <w:kern w:val="24"/>
              </w:rPr>
              <w:t>4</w:t>
            </w:r>
          </w:p>
          <w:p w14:paraId="055F8F6C" w14:textId="77777777" w:rsidR="0049363C" w:rsidRPr="0039736F" w:rsidRDefault="0049363C" w:rsidP="00CF6EC9">
            <w:pPr>
              <w:keepLines/>
              <w:contextualSpacing/>
              <w:rPr>
                <w:rFonts w:asciiTheme="minorHAnsi" w:hAnsiTheme="minorHAnsi" w:cstheme="minorHAnsi"/>
                <w:iCs/>
              </w:rPr>
            </w:pPr>
            <w:r w:rsidRPr="0039736F">
              <w:rPr>
                <w:rFonts w:asciiTheme="minorHAnsi" w:hAnsiTheme="minorHAnsi" w:cstheme="minorHAnsi"/>
                <w:iCs/>
                <w:color w:val="000000" w:themeColor="text1"/>
                <w:kern w:val="24"/>
              </w:rPr>
              <w:t>Versión 1.1</w:t>
            </w:r>
          </w:p>
        </w:tc>
      </w:tr>
      <w:tr w:rsidR="0049363C" w:rsidRPr="0039736F" w14:paraId="05E9B887"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20C0CF7" w14:textId="77777777" w:rsidR="0049363C" w:rsidRPr="0039736F" w:rsidRDefault="0049363C" w:rsidP="00CF6EC9">
            <w:pPr>
              <w:keepLines/>
              <w:contextualSpacing/>
              <w:rPr>
                <w:rFonts w:asciiTheme="minorHAnsi" w:hAnsiTheme="minorHAnsi" w:cstheme="minorHAnsi"/>
                <w:b/>
                <w:bCs/>
                <w:iCs/>
              </w:rPr>
            </w:pPr>
            <w:r w:rsidRPr="0039736F">
              <w:rPr>
                <w:rFonts w:asciiTheme="minorHAnsi" w:hAnsiTheme="minorHAnsi" w:cstheme="minorHAnsi"/>
                <w:b/>
                <w:bCs/>
                <w:iCs/>
              </w:rPr>
              <w:t>Prioridad:</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35A2FD5" w14:textId="77777777" w:rsidR="0049363C" w:rsidRPr="0039736F" w:rsidRDefault="0049363C" w:rsidP="00CF6EC9">
            <w:pPr>
              <w:keepLines/>
              <w:contextualSpacing/>
              <w:rPr>
                <w:rFonts w:asciiTheme="minorHAnsi" w:hAnsiTheme="minorHAnsi" w:cstheme="minorHAnsi"/>
                <w:iCs/>
              </w:rPr>
            </w:pPr>
            <w:r>
              <w:rPr>
                <w:rFonts w:asciiTheme="minorHAnsi" w:hAnsiTheme="minorHAnsi" w:cstheme="minorHAnsi"/>
                <w:iCs/>
              </w:rPr>
              <w:t>Baja</w:t>
            </w:r>
          </w:p>
        </w:tc>
      </w:tr>
      <w:bookmarkEnd w:id="38"/>
    </w:tbl>
    <w:p w14:paraId="52263B4E" w14:textId="77777777" w:rsidR="0049363C" w:rsidRDefault="0049363C" w:rsidP="00C173A9">
      <w:pPr>
        <w:rPr>
          <w:rFonts w:asciiTheme="minorHAnsi" w:hAnsiTheme="minorHAnsi" w:cstheme="minorHAnsi"/>
          <w:b/>
          <w:bCs/>
        </w:rPr>
      </w:pPr>
    </w:p>
    <w:p w14:paraId="57129940" w14:textId="77777777" w:rsidR="0049363C" w:rsidRDefault="0049363C" w:rsidP="00C173A9">
      <w:pPr>
        <w:rPr>
          <w:rFonts w:asciiTheme="minorHAnsi" w:hAnsiTheme="minorHAnsi" w:cstheme="minorHAnsi"/>
          <w:b/>
          <w:bCs/>
        </w:rPr>
      </w:pPr>
    </w:p>
    <w:p w14:paraId="0618CC40" w14:textId="77777777" w:rsidR="0049363C" w:rsidRDefault="0049363C" w:rsidP="00C173A9">
      <w:pPr>
        <w:rPr>
          <w:rFonts w:asciiTheme="minorHAnsi" w:hAnsiTheme="minorHAnsi" w:cstheme="minorHAnsi"/>
          <w:b/>
          <w:bCs/>
        </w:rPr>
      </w:pPr>
    </w:p>
    <w:p w14:paraId="0C26CCB2" w14:textId="77777777" w:rsidR="0049363C" w:rsidRDefault="0049363C" w:rsidP="00C173A9">
      <w:pPr>
        <w:rPr>
          <w:rFonts w:asciiTheme="minorHAnsi" w:hAnsiTheme="minorHAnsi" w:cstheme="minorHAnsi"/>
          <w:b/>
          <w:bCs/>
        </w:rPr>
      </w:pPr>
    </w:p>
    <w:p w14:paraId="349E0686" w14:textId="77777777" w:rsidR="0049363C" w:rsidRDefault="0049363C" w:rsidP="00C173A9">
      <w:pPr>
        <w:rPr>
          <w:rFonts w:asciiTheme="minorHAnsi" w:hAnsiTheme="minorHAnsi" w:cstheme="minorHAnsi"/>
          <w:b/>
          <w:bCs/>
        </w:rPr>
      </w:pPr>
    </w:p>
    <w:p w14:paraId="4BF202C0" w14:textId="77777777" w:rsidR="0049363C" w:rsidRDefault="0049363C" w:rsidP="00C173A9">
      <w:pPr>
        <w:rPr>
          <w:rFonts w:asciiTheme="minorHAnsi" w:hAnsiTheme="minorHAnsi" w:cstheme="minorHAnsi"/>
          <w:b/>
          <w:bCs/>
        </w:rPr>
      </w:pPr>
    </w:p>
    <w:p w14:paraId="70BE8E82" w14:textId="77777777" w:rsidR="0049363C" w:rsidRDefault="0049363C" w:rsidP="00C173A9">
      <w:pPr>
        <w:rPr>
          <w:rFonts w:asciiTheme="minorHAnsi" w:hAnsiTheme="minorHAnsi" w:cstheme="minorHAnsi"/>
          <w:b/>
          <w:bCs/>
        </w:rPr>
      </w:pPr>
    </w:p>
    <w:p w14:paraId="6D6908AC" w14:textId="77777777" w:rsidR="0049363C" w:rsidRDefault="0049363C" w:rsidP="00C173A9">
      <w:pPr>
        <w:rPr>
          <w:rFonts w:asciiTheme="minorHAnsi" w:hAnsiTheme="minorHAnsi" w:cstheme="minorHAnsi"/>
          <w:b/>
          <w:bCs/>
        </w:rPr>
      </w:pPr>
    </w:p>
    <w:p w14:paraId="22B016E4" w14:textId="77777777" w:rsidR="0049363C" w:rsidRDefault="0049363C" w:rsidP="00C173A9">
      <w:pPr>
        <w:rPr>
          <w:rFonts w:asciiTheme="minorHAnsi" w:hAnsiTheme="minorHAnsi" w:cstheme="minorHAnsi"/>
          <w:b/>
          <w:bCs/>
        </w:rPr>
      </w:pPr>
    </w:p>
    <w:p w14:paraId="1BDF30F8" w14:textId="77777777" w:rsidR="0049363C" w:rsidRDefault="0049363C" w:rsidP="00C173A9">
      <w:pPr>
        <w:rPr>
          <w:rFonts w:asciiTheme="minorHAnsi" w:hAnsiTheme="minorHAnsi" w:cstheme="minorHAnsi"/>
          <w:b/>
          <w:bCs/>
        </w:rPr>
      </w:pPr>
    </w:p>
    <w:p w14:paraId="5D5E58D4" w14:textId="77777777" w:rsidR="0049363C" w:rsidRDefault="0049363C" w:rsidP="00C173A9">
      <w:pPr>
        <w:rPr>
          <w:rFonts w:asciiTheme="minorHAnsi" w:hAnsiTheme="minorHAnsi" w:cstheme="minorHAnsi"/>
          <w:b/>
          <w:bCs/>
        </w:rPr>
      </w:pPr>
    </w:p>
    <w:p w14:paraId="39A28D0E" w14:textId="77777777" w:rsidR="0049363C" w:rsidRDefault="0049363C" w:rsidP="00C173A9">
      <w:pPr>
        <w:rPr>
          <w:rFonts w:asciiTheme="minorHAnsi" w:hAnsiTheme="minorHAnsi" w:cstheme="minorHAnsi"/>
          <w:b/>
          <w:bCs/>
        </w:rPr>
      </w:pPr>
    </w:p>
    <w:p w14:paraId="1E972583" w14:textId="77777777" w:rsidR="0049363C" w:rsidRDefault="0049363C" w:rsidP="00C173A9">
      <w:pPr>
        <w:rPr>
          <w:rFonts w:asciiTheme="minorHAnsi" w:hAnsiTheme="minorHAnsi" w:cstheme="minorHAnsi"/>
          <w:b/>
          <w:bCs/>
        </w:rPr>
      </w:pPr>
    </w:p>
    <w:p w14:paraId="7A353727" w14:textId="77777777" w:rsidR="0049363C" w:rsidRDefault="0049363C" w:rsidP="00C173A9">
      <w:pPr>
        <w:rPr>
          <w:rFonts w:asciiTheme="minorHAnsi" w:hAnsiTheme="minorHAnsi" w:cstheme="minorHAnsi"/>
          <w:b/>
          <w:bCs/>
        </w:rPr>
      </w:pPr>
    </w:p>
    <w:p w14:paraId="02418274" w14:textId="77777777" w:rsidR="0049363C" w:rsidRDefault="0049363C" w:rsidP="00C173A9">
      <w:pPr>
        <w:rPr>
          <w:rFonts w:asciiTheme="minorHAnsi" w:hAnsiTheme="minorHAnsi" w:cstheme="minorHAnsi"/>
          <w:b/>
          <w:bCs/>
        </w:rPr>
      </w:pPr>
    </w:p>
    <w:p w14:paraId="0D5409AB" w14:textId="77777777" w:rsidR="0049363C" w:rsidRDefault="0049363C" w:rsidP="00C173A9">
      <w:pPr>
        <w:rPr>
          <w:rFonts w:asciiTheme="minorHAnsi" w:hAnsiTheme="minorHAnsi" w:cstheme="minorHAnsi"/>
          <w:b/>
          <w:bCs/>
        </w:rPr>
      </w:pPr>
    </w:p>
    <w:p w14:paraId="647D0F29" w14:textId="77777777" w:rsidR="0049363C" w:rsidRDefault="0049363C" w:rsidP="00C173A9">
      <w:pPr>
        <w:rPr>
          <w:rFonts w:asciiTheme="minorHAnsi" w:hAnsiTheme="minorHAnsi" w:cstheme="minorHAnsi"/>
          <w:b/>
          <w:bCs/>
        </w:rPr>
      </w:pPr>
    </w:p>
    <w:p w14:paraId="31FADD72" w14:textId="77777777" w:rsidR="0049363C" w:rsidRDefault="0049363C" w:rsidP="00C173A9">
      <w:pPr>
        <w:rPr>
          <w:rFonts w:asciiTheme="minorHAnsi" w:hAnsiTheme="minorHAnsi" w:cstheme="minorHAnsi"/>
          <w:b/>
          <w:bCs/>
        </w:rPr>
      </w:pPr>
    </w:p>
    <w:p w14:paraId="3D939BA5" w14:textId="77777777" w:rsidR="0049363C" w:rsidRDefault="0049363C" w:rsidP="00C173A9">
      <w:pPr>
        <w:rPr>
          <w:rFonts w:asciiTheme="minorHAnsi" w:hAnsiTheme="minorHAnsi" w:cstheme="minorHAnsi"/>
          <w:b/>
          <w:bCs/>
        </w:rPr>
      </w:pPr>
    </w:p>
    <w:p w14:paraId="04CE5CC2" w14:textId="77777777" w:rsidR="0049363C" w:rsidRDefault="0049363C" w:rsidP="00C173A9">
      <w:pPr>
        <w:rPr>
          <w:rFonts w:asciiTheme="minorHAnsi" w:hAnsiTheme="minorHAnsi" w:cstheme="minorHAnsi"/>
          <w:b/>
          <w:bCs/>
        </w:rPr>
      </w:pPr>
    </w:p>
    <w:p w14:paraId="5C5549B5" w14:textId="77777777" w:rsidR="00C1423A" w:rsidRDefault="00C1423A" w:rsidP="00C173A9">
      <w:pPr>
        <w:rPr>
          <w:rFonts w:asciiTheme="minorHAnsi" w:hAnsiTheme="minorHAnsi" w:cstheme="minorHAnsi"/>
          <w:b/>
          <w:bCs/>
        </w:rPr>
      </w:pPr>
    </w:p>
    <w:p w14:paraId="57A4FA6B" w14:textId="77777777" w:rsidR="00C1423A" w:rsidRDefault="00C1423A" w:rsidP="00C173A9">
      <w:pPr>
        <w:rPr>
          <w:rFonts w:asciiTheme="minorHAnsi" w:hAnsiTheme="minorHAnsi" w:cstheme="minorHAnsi"/>
          <w:b/>
          <w:bCs/>
        </w:rPr>
      </w:pPr>
    </w:p>
    <w:p w14:paraId="654BCDBF" w14:textId="77777777" w:rsidR="00C1423A" w:rsidRDefault="00C1423A" w:rsidP="00C173A9">
      <w:pPr>
        <w:rPr>
          <w:rFonts w:asciiTheme="minorHAnsi" w:hAnsiTheme="minorHAnsi" w:cstheme="minorHAnsi"/>
          <w:b/>
          <w:bCs/>
        </w:rPr>
      </w:pPr>
    </w:p>
    <w:p w14:paraId="17493B15" w14:textId="77777777" w:rsidR="00C1423A" w:rsidRDefault="00C1423A" w:rsidP="00C173A9">
      <w:pPr>
        <w:rPr>
          <w:rFonts w:asciiTheme="minorHAnsi" w:hAnsiTheme="minorHAnsi" w:cstheme="minorHAnsi"/>
          <w:b/>
          <w:bCs/>
        </w:rPr>
      </w:pPr>
    </w:p>
    <w:p w14:paraId="738D2114" w14:textId="77777777" w:rsidR="00BE2D68" w:rsidRDefault="00BE2D68" w:rsidP="00C173A9">
      <w:pPr>
        <w:rPr>
          <w:rFonts w:asciiTheme="minorHAnsi" w:hAnsiTheme="minorHAnsi" w:cstheme="minorHAnsi"/>
          <w:b/>
          <w:bCs/>
        </w:rPr>
      </w:pPr>
    </w:p>
    <w:p w14:paraId="730692DC" w14:textId="77777777" w:rsidR="0049363C" w:rsidRDefault="0049363C" w:rsidP="00C173A9">
      <w:pPr>
        <w:rPr>
          <w:rFonts w:asciiTheme="minorHAnsi" w:hAnsiTheme="minorHAnsi" w:cstheme="minorHAnsi"/>
          <w:b/>
          <w:bCs/>
        </w:rPr>
      </w:pPr>
    </w:p>
    <w:p w14:paraId="61D881CA" w14:textId="77777777" w:rsidR="0049363C" w:rsidRPr="00C173A9" w:rsidRDefault="0049363C" w:rsidP="00C173A9">
      <w:pPr>
        <w:rPr>
          <w:rFonts w:asciiTheme="minorHAnsi" w:hAnsiTheme="minorHAnsi" w:cstheme="minorHAnsi"/>
          <w:b/>
          <w:bCs/>
        </w:rPr>
      </w:pPr>
    </w:p>
    <w:p w14:paraId="355FCA8E" w14:textId="65DB1CDA" w:rsidR="00F50DCD" w:rsidRDefault="00A5254B" w:rsidP="00D66BF6">
      <w:pPr>
        <w:pStyle w:val="Prrafodelista"/>
        <w:numPr>
          <w:ilvl w:val="2"/>
          <w:numId w:val="2"/>
        </w:numPr>
        <w:rPr>
          <w:rFonts w:asciiTheme="minorHAnsi" w:hAnsiTheme="minorHAnsi" w:cstheme="minorHAnsi"/>
          <w:b/>
          <w:bCs/>
        </w:rPr>
      </w:pPr>
      <w:r>
        <w:rPr>
          <w:rFonts w:asciiTheme="minorHAnsi" w:hAnsiTheme="minorHAnsi" w:cstheme="minorHAnsi"/>
          <w:b/>
          <w:bCs/>
        </w:rPr>
        <w:t>Módulo</w:t>
      </w:r>
      <w:r w:rsidR="00F50DCD">
        <w:rPr>
          <w:rFonts w:asciiTheme="minorHAnsi" w:hAnsiTheme="minorHAnsi" w:cstheme="minorHAnsi"/>
          <w:b/>
          <w:bCs/>
        </w:rPr>
        <w:t xml:space="preserve"> de usuarios</w:t>
      </w:r>
    </w:p>
    <w:p w14:paraId="0269C6F7" w14:textId="77777777" w:rsidR="0049363C" w:rsidRDefault="0049363C" w:rsidP="0049363C">
      <w:pPr>
        <w:rPr>
          <w:rFonts w:asciiTheme="minorHAnsi" w:hAnsiTheme="minorHAnsi" w:cstheme="minorHAnsi"/>
          <w:b/>
          <w:bCs/>
        </w:rPr>
      </w:pPr>
    </w:p>
    <w:tbl>
      <w:tblPr>
        <w:tblW w:w="5000" w:type="pct"/>
        <w:tblCellMar>
          <w:left w:w="0" w:type="dxa"/>
          <w:right w:w="0" w:type="dxa"/>
        </w:tblCellMar>
        <w:tblLook w:val="0600" w:firstRow="0" w:lastRow="0" w:firstColumn="0" w:lastColumn="0" w:noHBand="1" w:noVBand="1"/>
      </w:tblPr>
      <w:tblGrid>
        <w:gridCol w:w="1718"/>
        <w:gridCol w:w="7900"/>
      </w:tblGrid>
      <w:tr w:rsidR="0049363C" w:rsidRPr="0039736F" w14:paraId="71A9FBCB" w14:textId="77777777" w:rsidTr="00CF6EC9">
        <w:trPr>
          <w:trHeight w:val="354"/>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AFF3617" w14:textId="77777777" w:rsidR="0049363C" w:rsidRPr="0039736F" w:rsidRDefault="0049363C" w:rsidP="00CF6EC9">
            <w:pPr>
              <w:keepLines/>
              <w:contextualSpacing/>
              <w:rPr>
                <w:rFonts w:asciiTheme="minorHAnsi" w:hAnsiTheme="minorHAnsi" w:cstheme="minorHAnsi"/>
                <w:b/>
                <w:bCs/>
                <w:iCs/>
                <w:color w:val="000000" w:themeColor="text1"/>
              </w:rPr>
            </w:pPr>
            <w:bookmarkStart w:id="39" w:name="_Hlk183186619"/>
            <w:r w:rsidRPr="0039736F">
              <w:rPr>
                <w:rFonts w:asciiTheme="minorHAnsi" w:hAnsiTheme="minorHAnsi" w:cstheme="minorHAnsi"/>
                <w:b/>
                <w:bCs/>
                <w:iCs/>
                <w:color w:val="000000" w:themeColor="text1"/>
              </w:rPr>
              <w:t>Número: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BCAE46D" w14:textId="6248EDF8" w:rsidR="0049363C" w:rsidRPr="0039736F" w:rsidRDefault="0049363C" w:rsidP="00CF6EC9">
            <w:pPr>
              <w:keepLines/>
              <w:contextualSpacing/>
              <w:rPr>
                <w:rFonts w:asciiTheme="minorHAnsi" w:hAnsiTheme="minorHAnsi" w:cstheme="minorHAnsi"/>
                <w:iCs/>
                <w:color w:val="000000" w:themeColor="text1"/>
              </w:rPr>
            </w:pPr>
            <w:r w:rsidRPr="0039736F">
              <w:rPr>
                <w:rFonts w:asciiTheme="minorHAnsi" w:hAnsiTheme="minorHAnsi" w:cstheme="minorHAnsi"/>
                <w:iCs/>
                <w:color w:val="000000" w:themeColor="text1"/>
              </w:rPr>
              <w:t>RF-</w:t>
            </w:r>
            <w:r w:rsidR="00C91966">
              <w:rPr>
                <w:rFonts w:asciiTheme="minorHAnsi" w:hAnsiTheme="minorHAnsi" w:cstheme="minorHAnsi"/>
                <w:iCs/>
                <w:color w:val="000000" w:themeColor="text1"/>
              </w:rPr>
              <w:t>30</w:t>
            </w:r>
          </w:p>
        </w:tc>
      </w:tr>
      <w:tr w:rsidR="0049363C" w:rsidRPr="0039736F" w14:paraId="2616D81B" w14:textId="77777777" w:rsidTr="00CF6EC9">
        <w:trPr>
          <w:trHeight w:val="390"/>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12D7E8E" w14:textId="77777777" w:rsidR="0049363C" w:rsidRPr="0039736F" w:rsidRDefault="0049363C"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Título: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5CBEF6" w14:textId="6F25EAB7" w:rsidR="0049363C" w:rsidRPr="0039736F" w:rsidRDefault="0049363C" w:rsidP="00CF6EC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Regist</w:t>
            </w:r>
            <w:r>
              <w:rPr>
                <w:rFonts w:asciiTheme="minorHAnsi" w:hAnsiTheme="minorHAnsi" w:cstheme="minorHAnsi"/>
                <w:iCs/>
                <w:color w:val="000000" w:themeColor="text1"/>
                <w:kern w:val="24"/>
              </w:rPr>
              <w:t>rar</w:t>
            </w:r>
            <w:r w:rsidRPr="0039736F">
              <w:rPr>
                <w:rFonts w:asciiTheme="minorHAnsi" w:hAnsiTheme="minorHAnsi" w:cstheme="minorHAnsi"/>
                <w:iCs/>
                <w:color w:val="000000" w:themeColor="text1"/>
                <w:kern w:val="24"/>
              </w:rPr>
              <w:t xml:space="preserve"> </w:t>
            </w:r>
            <w:r>
              <w:rPr>
                <w:rFonts w:asciiTheme="minorHAnsi" w:hAnsiTheme="minorHAnsi" w:cstheme="minorHAnsi"/>
                <w:iCs/>
                <w:color w:val="000000" w:themeColor="text1"/>
                <w:kern w:val="24"/>
              </w:rPr>
              <w:t>usuarios</w:t>
            </w:r>
          </w:p>
        </w:tc>
      </w:tr>
      <w:tr w:rsidR="0049363C" w:rsidRPr="0039736F" w14:paraId="6723CE6D" w14:textId="77777777" w:rsidTr="00CF6EC9">
        <w:trPr>
          <w:trHeight w:val="284"/>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56D5D7F" w14:textId="77777777" w:rsidR="0049363C" w:rsidRPr="0039736F" w:rsidRDefault="0049363C"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Texto: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A8BB3C" w14:textId="19B7CA23" w:rsidR="0049363C" w:rsidRPr="0039736F" w:rsidRDefault="0049363C" w:rsidP="00CF6EC9">
            <w:pPr>
              <w:keepLines/>
              <w:contextualSpacing/>
              <w:rPr>
                <w:rFonts w:asciiTheme="minorHAnsi" w:hAnsiTheme="minorHAnsi" w:cstheme="minorHAnsi"/>
                <w:iCs/>
                <w:color w:val="000000" w:themeColor="text1"/>
                <w:kern w:val="24"/>
              </w:rPr>
            </w:pPr>
            <w:r w:rsidRPr="0039736F">
              <w:rPr>
                <w:rFonts w:asciiTheme="minorHAnsi" w:hAnsiTheme="minorHAnsi" w:cstheme="minorHAnsi"/>
                <w:iCs/>
                <w:color w:val="000000" w:themeColor="text1"/>
                <w:kern w:val="24"/>
              </w:rPr>
              <w:t xml:space="preserve">El sistema debe permitir </w:t>
            </w:r>
            <w:r>
              <w:rPr>
                <w:rFonts w:asciiTheme="minorHAnsi" w:hAnsiTheme="minorHAnsi" w:cstheme="minorHAnsi"/>
                <w:iCs/>
                <w:color w:val="000000" w:themeColor="text1"/>
                <w:kern w:val="24"/>
              </w:rPr>
              <w:t>al administrador registrar nuevos usuarios.</w:t>
            </w:r>
          </w:p>
        </w:tc>
      </w:tr>
      <w:tr w:rsidR="0049363C" w:rsidRPr="0039736F" w14:paraId="006909E0" w14:textId="77777777" w:rsidTr="00CF6EC9">
        <w:trPr>
          <w:trHeight w:val="187"/>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3B31F6F" w14:textId="77777777" w:rsidR="0049363C" w:rsidRPr="0039736F" w:rsidRDefault="0049363C"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Tipo: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C9DE7B" w14:textId="77777777" w:rsidR="0049363C" w:rsidRPr="0039736F" w:rsidRDefault="0049363C" w:rsidP="00CF6EC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Funcional</w:t>
            </w:r>
          </w:p>
        </w:tc>
      </w:tr>
      <w:tr w:rsidR="0049363C" w:rsidRPr="0039736F" w14:paraId="6D8A5F63" w14:textId="77777777" w:rsidTr="00CF6EC9">
        <w:trPr>
          <w:trHeight w:val="1310"/>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8AC8D25" w14:textId="77777777" w:rsidR="0049363C" w:rsidRPr="0039736F" w:rsidRDefault="0049363C"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Detalles de requisitos y restricciones:</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EAFBC2D" w14:textId="77777777" w:rsidR="0049363C" w:rsidRPr="00F50DCD" w:rsidRDefault="0049363C" w:rsidP="00CF6EC9">
            <w:pPr>
              <w:keepLines/>
              <w:contextualSpacing/>
              <w:rPr>
                <w:rFonts w:asciiTheme="minorHAnsi" w:hAnsiTheme="minorHAnsi" w:cstheme="minorHAnsi"/>
                <w:iCs/>
                <w:kern w:val="24"/>
              </w:rPr>
            </w:pPr>
            <w:r w:rsidRPr="0039736F">
              <w:rPr>
                <w:rFonts w:asciiTheme="minorHAnsi" w:hAnsiTheme="minorHAnsi" w:cstheme="minorHAnsi"/>
                <w:iCs/>
                <w:kern w:val="24"/>
              </w:rPr>
              <w:t>El sistema</w:t>
            </w:r>
            <w:r>
              <w:rPr>
                <w:rFonts w:asciiTheme="minorHAnsi" w:hAnsiTheme="minorHAnsi" w:cstheme="minorHAnsi"/>
                <w:iCs/>
                <w:kern w:val="24"/>
              </w:rPr>
              <w:t xml:space="preserve"> debe contener la siguiente información</w:t>
            </w:r>
            <w:r w:rsidRPr="0039736F">
              <w:rPr>
                <w:rFonts w:asciiTheme="minorHAnsi" w:hAnsiTheme="minorHAnsi" w:cstheme="minorHAnsi"/>
                <w:iCs/>
                <w:kern w:val="24"/>
              </w:rPr>
              <w:t>:</w:t>
            </w:r>
          </w:p>
          <w:p w14:paraId="66D2FC9C" w14:textId="0DDB9D9B" w:rsidR="0049363C" w:rsidRPr="009E3797" w:rsidRDefault="0049363C" w:rsidP="00CF6EC9">
            <w:pPr>
              <w:pStyle w:val="Prrafodelista"/>
              <w:numPr>
                <w:ilvl w:val="0"/>
                <w:numId w:val="48"/>
              </w:numPr>
            </w:pPr>
            <w:r w:rsidRPr="009E3797">
              <w:t>I</w:t>
            </w:r>
            <w:r>
              <w:t>D</w:t>
            </w:r>
            <w:r w:rsidRPr="009E3797">
              <w:t xml:space="preserve"> del</w:t>
            </w:r>
            <w:r>
              <w:t xml:space="preserve"> usuario (</w:t>
            </w:r>
            <w:proofErr w:type="spellStart"/>
            <w:r>
              <w:t>int</w:t>
            </w:r>
            <w:proofErr w:type="spellEnd"/>
            <w:r>
              <w:t>, generado automáticamente, único)</w:t>
            </w:r>
          </w:p>
          <w:p w14:paraId="4731ED06" w14:textId="5A5D68AC" w:rsidR="0049363C" w:rsidRPr="009E3797" w:rsidRDefault="0049363C" w:rsidP="00CF6EC9">
            <w:pPr>
              <w:pStyle w:val="Prrafodelista"/>
              <w:numPr>
                <w:ilvl w:val="0"/>
                <w:numId w:val="48"/>
              </w:numPr>
            </w:pPr>
            <w:r>
              <w:t>Documento</w:t>
            </w:r>
            <w:r w:rsidRPr="009E3797">
              <w:t xml:space="preserve"> del</w:t>
            </w:r>
            <w:r>
              <w:t xml:space="preserve"> usuario</w:t>
            </w:r>
            <w:r w:rsidRPr="009E3797">
              <w:t xml:space="preserve"> </w:t>
            </w:r>
            <w:r>
              <w:t>(</w:t>
            </w:r>
            <w:proofErr w:type="spellStart"/>
            <w:r>
              <w:t>String</w:t>
            </w:r>
            <w:proofErr w:type="spellEnd"/>
            <w:r>
              <w:t>, 30 caracteres, único)</w:t>
            </w:r>
          </w:p>
          <w:p w14:paraId="615EDEC9" w14:textId="199BA355" w:rsidR="0049363C" w:rsidRPr="009E3797" w:rsidRDefault="0049363C" w:rsidP="00CF6EC9">
            <w:pPr>
              <w:pStyle w:val="Prrafodelista"/>
              <w:numPr>
                <w:ilvl w:val="0"/>
                <w:numId w:val="48"/>
              </w:numPr>
            </w:pPr>
            <w:r>
              <w:t>Nombre completo</w:t>
            </w:r>
            <w:r w:rsidRPr="009E3797">
              <w:t xml:space="preserve"> del </w:t>
            </w:r>
            <w:r>
              <w:t>usuario (</w:t>
            </w:r>
            <w:proofErr w:type="spellStart"/>
            <w:r>
              <w:t>String</w:t>
            </w:r>
            <w:proofErr w:type="spellEnd"/>
            <w:r w:rsidR="009312B7">
              <w:t>,</w:t>
            </w:r>
            <w:r>
              <w:t xml:space="preserve"> 50 caracteres)</w:t>
            </w:r>
          </w:p>
          <w:p w14:paraId="6FA6804F" w14:textId="209E8ACD" w:rsidR="0049363C" w:rsidRPr="009E3797" w:rsidRDefault="0049363C" w:rsidP="00CF6EC9">
            <w:pPr>
              <w:pStyle w:val="Prrafodelista"/>
              <w:numPr>
                <w:ilvl w:val="0"/>
                <w:numId w:val="48"/>
              </w:numPr>
            </w:pPr>
            <w:r>
              <w:t>Clave del usuario (</w:t>
            </w:r>
            <w:proofErr w:type="spellStart"/>
            <w:r>
              <w:t>String</w:t>
            </w:r>
            <w:proofErr w:type="spellEnd"/>
            <w:r>
              <w:t>, 30 caracteres)</w:t>
            </w:r>
          </w:p>
          <w:p w14:paraId="61954644" w14:textId="72214C08" w:rsidR="0049363C" w:rsidRDefault="0049363C" w:rsidP="00CF6EC9">
            <w:pPr>
              <w:pStyle w:val="Prrafodelista"/>
              <w:numPr>
                <w:ilvl w:val="0"/>
                <w:numId w:val="48"/>
              </w:numPr>
            </w:pPr>
            <w:r>
              <w:t>Correo electrónico del usuario (</w:t>
            </w:r>
            <w:proofErr w:type="spellStart"/>
            <w:r>
              <w:t>String</w:t>
            </w:r>
            <w:proofErr w:type="spellEnd"/>
            <w:r>
              <w:t>, 50 caracteres)</w:t>
            </w:r>
          </w:p>
          <w:p w14:paraId="0E1DC7F2" w14:textId="079337C2" w:rsidR="0049363C" w:rsidRPr="0049363C" w:rsidRDefault="0049363C" w:rsidP="00CF6EC9">
            <w:pPr>
              <w:pStyle w:val="Prrafodelista"/>
              <w:numPr>
                <w:ilvl w:val="0"/>
                <w:numId w:val="48"/>
              </w:numPr>
            </w:pPr>
            <w:r w:rsidRPr="0049363C">
              <w:t>Rol del usuario (</w:t>
            </w:r>
            <w:proofErr w:type="spellStart"/>
            <w:r w:rsidRPr="0049363C">
              <w:t>String</w:t>
            </w:r>
            <w:proofErr w:type="spellEnd"/>
            <w:r w:rsidRPr="0049363C">
              <w:t>, 50 caracteres</w:t>
            </w:r>
            <w:r>
              <w:t>)</w:t>
            </w:r>
          </w:p>
          <w:p w14:paraId="36B58A60" w14:textId="31C765A5" w:rsidR="0049363C" w:rsidRPr="0039736F" w:rsidRDefault="0049363C" w:rsidP="00CF6EC9">
            <w:pPr>
              <w:pStyle w:val="Prrafodelista"/>
              <w:keepLines/>
              <w:numPr>
                <w:ilvl w:val="0"/>
                <w:numId w:val="48"/>
              </w:numPr>
              <w:rPr>
                <w:rFonts w:asciiTheme="minorHAnsi" w:hAnsiTheme="minorHAnsi" w:cstheme="minorHAnsi"/>
                <w:iCs/>
              </w:rPr>
            </w:pPr>
            <w:r w:rsidRPr="009E3797">
              <w:t xml:space="preserve">Estado del </w:t>
            </w:r>
            <w:r>
              <w:t>usuario (</w:t>
            </w:r>
            <w:proofErr w:type="spellStart"/>
            <w:r>
              <w:t>boolean</w:t>
            </w:r>
            <w:proofErr w:type="spellEnd"/>
            <w:r>
              <w:t xml:space="preserve"> 0 = Activo, 1 = No Activo)</w:t>
            </w:r>
          </w:p>
        </w:tc>
      </w:tr>
      <w:tr w:rsidR="0049363C" w:rsidRPr="0039736F" w14:paraId="3EB81F2F" w14:textId="77777777" w:rsidTr="00CF6EC9">
        <w:trPr>
          <w:trHeight w:val="942"/>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07A42FC" w14:textId="77777777" w:rsidR="0049363C" w:rsidRPr="0039736F" w:rsidRDefault="0049363C"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Fecha de revisión y versión:</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D68BEA7" w14:textId="77777777" w:rsidR="0049363C" w:rsidRPr="0039736F" w:rsidRDefault="0049363C" w:rsidP="00CF6EC9">
            <w:pPr>
              <w:keepLines/>
              <w:contextualSpacing/>
              <w:rPr>
                <w:rFonts w:asciiTheme="minorHAnsi" w:hAnsiTheme="minorHAnsi" w:cstheme="minorHAnsi"/>
                <w:iCs/>
                <w:color w:val="000000" w:themeColor="text1"/>
                <w:sz w:val="36"/>
                <w:szCs w:val="36"/>
              </w:rPr>
            </w:pPr>
            <w:r>
              <w:rPr>
                <w:rFonts w:asciiTheme="minorHAnsi" w:hAnsiTheme="minorHAnsi" w:cstheme="minorHAnsi"/>
                <w:iCs/>
                <w:color w:val="000000" w:themeColor="text1"/>
                <w:kern w:val="24"/>
              </w:rPr>
              <w:t>06</w:t>
            </w:r>
            <w:r w:rsidRPr="0039736F">
              <w:rPr>
                <w:rFonts w:asciiTheme="minorHAnsi" w:hAnsiTheme="minorHAnsi" w:cstheme="minorHAnsi"/>
                <w:iCs/>
                <w:color w:val="000000" w:themeColor="text1"/>
                <w:kern w:val="24"/>
              </w:rPr>
              <w:t>/</w:t>
            </w:r>
            <w:r>
              <w:rPr>
                <w:rFonts w:asciiTheme="minorHAnsi" w:hAnsiTheme="minorHAnsi" w:cstheme="minorHAnsi"/>
                <w:iCs/>
                <w:color w:val="000000" w:themeColor="text1"/>
                <w:kern w:val="24"/>
              </w:rPr>
              <w:t>1</w:t>
            </w:r>
            <w:r w:rsidRPr="0039736F">
              <w:rPr>
                <w:rFonts w:asciiTheme="minorHAnsi" w:hAnsiTheme="minorHAnsi" w:cstheme="minorHAnsi"/>
                <w:iCs/>
                <w:color w:val="000000" w:themeColor="text1"/>
                <w:kern w:val="24"/>
              </w:rPr>
              <w:t>1/202</w:t>
            </w:r>
            <w:r>
              <w:rPr>
                <w:rFonts w:asciiTheme="minorHAnsi" w:hAnsiTheme="minorHAnsi" w:cstheme="minorHAnsi"/>
                <w:iCs/>
                <w:color w:val="000000" w:themeColor="text1"/>
                <w:kern w:val="24"/>
              </w:rPr>
              <w:t>4</w:t>
            </w:r>
          </w:p>
          <w:p w14:paraId="5666BEF2" w14:textId="77777777" w:rsidR="0049363C" w:rsidRPr="0039736F" w:rsidRDefault="0049363C" w:rsidP="00CF6EC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Versión 1.1</w:t>
            </w:r>
          </w:p>
        </w:tc>
      </w:tr>
      <w:tr w:rsidR="0049363C" w:rsidRPr="0039736F" w14:paraId="26989A01" w14:textId="77777777" w:rsidTr="00CF6EC9">
        <w:trPr>
          <w:trHeight w:val="369"/>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8911CAD" w14:textId="77777777" w:rsidR="0049363C" w:rsidRPr="0039736F" w:rsidRDefault="0049363C" w:rsidP="00CF6EC9">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Prioridad:</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205E114" w14:textId="77777777" w:rsidR="0049363C" w:rsidRPr="0039736F" w:rsidRDefault="0049363C" w:rsidP="00CF6EC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 xml:space="preserve">Alta </w:t>
            </w:r>
          </w:p>
        </w:tc>
      </w:tr>
      <w:bookmarkEnd w:id="39"/>
    </w:tbl>
    <w:p w14:paraId="3EC18AB0" w14:textId="77777777" w:rsidR="0049363C" w:rsidRDefault="0049363C" w:rsidP="0049363C">
      <w:pPr>
        <w:rPr>
          <w:rFonts w:asciiTheme="minorHAnsi" w:hAnsiTheme="minorHAnsi" w:cstheme="minorHAnsi"/>
          <w:b/>
          <w:bCs/>
        </w:rPr>
      </w:pPr>
    </w:p>
    <w:tbl>
      <w:tblPr>
        <w:tblW w:w="5000" w:type="pct"/>
        <w:tblCellMar>
          <w:left w:w="0" w:type="dxa"/>
          <w:right w:w="0" w:type="dxa"/>
        </w:tblCellMar>
        <w:tblLook w:val="0600" w:firstRow="0" w:lastRow="0" w:firstColumn="0" w:lastColumn="0" w:noHBand="1" w:noVBand="1"/>
      </w:tblPr>
      <w:tblGrid>
        <w:gridCol w:w="1706"/>
        <w:gridCol w:w="7912"/>
      </w:tblGrid>
      <w:tr w:rsidR="005C1208" w:rsidRPr="0039736F" w14:paraId="4A2E8CD6"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F514D97" w14:textId="77777777" w:rsidR="005C1208" w:rsidRPr="0039736F" w:rsidRDefault="005C1208" w:rsidP="00CF6EC9">
            <w:pPr>
              <w:keepLines/>
              <w:contextualSpacing/>
              <w:rPr>
                <w:rFonts w:asciiTheme="minorHAnsi" w:hAnsiTheme="minorHAnsi" w:cstheme="minorHAnsi"/>
                <w:b/>
                <w:bCs/>
                <w:iCs/>
              </w:rPr>
            </w:pPr>
            <w:bookmarkStart w:id="40" w:name="_Hlk183186633"/>
            <w:r w:rsidRPr="0039736F">
              <w:rPr>
                <w:rFonts w:asciiTheme="minorHAnsi" w:hAnsiTheme="minorHAnsi" w:cstheme="minorHAnsi"/>
                <w:b/>
                <w:bCs/>
                <w:iCs/>
              </w:rPr>
              <w:t>Número: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1A6F5A" w14:textId="08D4D696" w:rsidR="005C1208" w:rsidRPr="0039736F" w:rsidRDefault="005C1208" w:rsidP="00CF6EC9">
            <w:pPr>
              <w:keepLines/>
              <w:contextualSpacing/>
              <w:rPr>
                <w:rFonts w:asciiTheme="minorHAnsi" w:hAnsiTheme="minorHAnsi" w:cstheme="minorHAnsi"/>
                <w:iCs/>
                <w:kern w:val="24"/>
              </w:rPr>
            </w:pPr>
            <w:r w:rsidRPr="0039736F">
              <w:rPr>
                <w:rFonts w:asciiTheme="minorHAnsi" w:hAnsiTheme="minorHAnsi" w:cstheme="minorHAnsi"/>
                <w:iCs/>
                <w:kern w:val="24"/>
              </w:rPr>
              <w:t>RF-</w:t>
            </w:r>
            <w:r w:rsidR="00C91966">
              <w:rPr>
                <w:rFonts w:asciiTheme="minorHAnsi" w:hAnsiTheme="minorHAnsi" w:cstheme="minorHAnsi"/>
                <w:iCs/>
                <w:kern w:val="24"/>
              </w:rPr>
              <w:t>31</w:t>
            </w:r>
          </w:p>
        </w:tc>
      </w:tr>
      <w:tr w:rsidR="005C1208" w:rsidRPr="0039736F" w14:paraId="764895C3"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6DDCFF8" w14:textId="77777777" w:rsidR="005C1208" w:rsidRPr="0039736F" w:rsidRDefault="005C1208" w:rsidP="00CF6EC9">
            <w:pPr>
              <w:keepLines/>
              <w:contextualSpacing/>
              <w:rPr>
                <w:rFonts w:asciiTheme="minorHAnsi" w:hAnsiTheme="minorHAnsi" w:cstheme="minorHAnsi"/>
                <w:b/>
                <w:bCs/>
                <w:iCs/>
              </w:rPr>
            </w:pPr>
            <w:r w:rsidRPr="0039736F">
              <w:rPr>
                <w:rFonts w:asciiTheme="minorHAnsi" w:hAnsiTheme="minorHAnsi" w:cstheme="minorHAnsi"/>
                <w:b/>
                <w:bCs/>
                <w:iCs/>
              </w:rPr>
              <w:t>Título: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6806251" w14:textId="30FC8331" w:rsidR="005C1208" w:rsidRPr="0039736F" w:rsidRDefault="005C1208" w:rsidP="00CF6EC9">
            <w:pPr>
              <w:keepLines/>
              <w:contextualSpacing/>
              <w:rPr>
                <w:rFonts w:asciiTheme="minorHAnsi" w:hAnsiTheme="minorHAnsi" w:cstheme="minorHAnsi"/>
                <w:iCs/>
                <w:kern w:val="24"/>
              </w:rPr>
            </w:pPr>
            <w:r>
              <w:rPr>
                <w:rFonts w:asciiTheme="minorHAnsi" w:hAnsiTheme="minorHAnsi" w:cstheme="minorHAnsi"/>
                <w:iCs/>
                <w:kern w:val="24"/>
              </w:rPr>
              <w:t>Actualizar usuarios</w:t>
            </w:r>
          </w:p>
        </w:tc>
      </w:tr>
      <w:tr w:rsidR="005C1208" w:rsidRPr="0039736F" w14:paraId="76E0CB9C"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9A65FF6" w14:textId="77777777" w:rsidR="005C1208" w:rsidRPr="0039736F" w:rsidRDefault="005C1208" w:rsidP="00CF6EC9">
            <w:pPr>
              <w:keepLines/>
              <w:contextualSpacing/>
              <w:rPr>
                <w:rFonts w:asciiTheme="minorHAnsi" w:hAnsiTheme="minorHAnsi" w:cstheme="minorHAnsi"/>
                <w:b/>
                <w:bCs/>
                <w:iCs/>
              </w:rPr>
            </w:pPr>
            <w:r w:rsidRPr="0039736F">
              <w:rPr>
                <w:rFonts w:asciiTheme="minorHAnsi" w:hAnsiTheme="minorHAnsi" w:cstheme="minorHAnsi"/>
                <w:b/>
                <w:bCs/>
                <w:iCs/>
              </w:rPr>
              <w:t>Texto: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EBC3F99" w14:textId="7FA6A934" w:rsidR="005C1208" w:rsidRPr="0039736F" w:rsidRDefault="005C1208" w:rsidP="00CF6EC9">
            <w:pPr>
              <w:keepLines/>
              <w:contextualSpacing/>
              <w:rPr>
                <w:rFonts w:asciiTheme="minorHAnsi" w:hAnsiTheme="minorHAnsi" w:cstheme="minorHAnsi"/>
                <w:iCs/>
                <w:kern w:val="24"/>
              </w:rPr>
            </w:pPr>
            <w:r w:rsidRPr="0039736F">
              <w:rPr>
                <w:rFonts w:asciiTheme="minorHAnsi" w:hAnsiTheme="minorHAnsi" w:cstheme="minorHAnsi"/>
                <w:iCs/>
                <w:kern w:val="24"/>
              </w:rPr>
              <w:t xml:space="preserve">El sistema </w:t>
            </w:r>
            <w:r>
              <w:rPr>
                <w:rFonts w:asciiTheme="minorHAnsi" w:hAnsiTheme="minorHAnsi" w:cstheme="minorHAnsi"/>
                <w:iCs/>
                <w:kern w:val="24"/>
              </w:rPr>
              <w:t xml:space="preserve">debe permitir al administrador la actualización de la información de los usuarios existentes. </w:t>
            </w:r>
          </w:p>
        </w:tc>
      </w:tr>
      <w:tr w:rsidR="005C1208" w:rsidRPr="0039736F" w14:paraId="69CA9967"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8F0299E" w14:textId="77777777" w:rsidR="005C1208" w:rsidRPr="0039736F" w:rsidRDefault="005C1208" w:rsidP="00CF6EC9">
            <w:pPr>
              <w:keepLines/>
              <w:contextualSpacing/>
              <w:rPr>
                <w:rFonts w:asciiTheme="minorHAnsi" w:hAnsiTheme="minorHAnsi" w:cstheme="minorHAnsi"/>
                <w:b/>
                <w:bCs/>
                <w:iCs/>
              </w:rPr>
            </w:pPr>
            <w:r w:rsidRPr="0039736F">
              <w:rPr>
                <w:rFonts w:asciiTheme="minorHAnsi" w:hAnsiTheme="minorHAnsi" w:cstheme="minorHAnsi"/>
                <w:b/>
                <w:bCs/>
                <w:iCs/>
              </w:rPr>
              <w:t>Tipo: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795550" w14:textId="77777777" w:rsidR="005C1208" w:rsidRPr="0039736F" w:rsidRDefault="005C1208" w:rsidP="00CF6EC9">
            <w:pPr>
              <w:keepLines/>
              <w:contextualSpacing/>
              <w:rPr>
                <w:rFonts w:asciiTheme="minorHAnsi" w:hAnsiTheme="minorHAnsi" w:cstheme="minorHAnsi"/>
                <w:iCs/>
                <w:kern w:val="24"/>
              </w:rPr>
            </w:pPr>
            <w:r w:rsidRPr="0039736F">
              <w:rPr>
                <w:rFonts w:asciiTheme="minorHAnsi" w:hAnsiTheme="minorHAnsi" w:cstheme="minorHAnsi"/>
                <w:iCs/>
                <w:kern w:val="24"/>
              </w:rPr>
              <w:t>Funcional</w:t>
            </w:r>
          </w:p>
        </w:tc>
      </w:tr>
      <w:tr w:rsidR="005C1208" w:rsidRPr="0039736F" w14:paraId="70597F24"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C6BFF3A" w14:textId="77777777" w:rsidR="005C1208" w:rsidRPr="0039736F" w:rsidRDefault="005C1208" w:rsidP="00CF6EC9">
            <w:pPr>
              <w:keepLines/>
              <w:contextualSpacing/>
              <w:rPr>
                <w:rFonts w:asciiTheme="minorHAnsi" w:hAnsiTheme="minorHAnsi" w:cstheme="minorHAnsi"/>
                <w:b/>
                <w:bCs/>
                <w:iCs/>
              </w:rPr>
            </w:pPr>
            <w:r w:rsidRPr="0039736F">
              <w:rPr>
                <w:rFonts w:asciiTheme="minorHAnsi" w:hAnsiTheme="minorHAnsi" w:cstheme="minorHAnsi"/>
                <w:b/>
                <w:bCs/>
                <w:iCs/>
              </w:rPr>
              <w:t>Detalles de requisitos y restricciones:</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2B22BE" w14:textId="77777777" w:rsidR="005C1208" w:rsidRPr="0039736F" w:rsidRDefault="005C1208" w:rsidP="00CF6EC9">
            <w:pPr>
              <w:keepLines/>
              <w:contextualSpacing/>
              <w:rPr>
                <w:rFonts w:asciiTheme="minorHAnsi" w:hAnsiTheme="minorHAnsi" w:cstheme="minorHAnsi"/>
                <w:iCs/>
                <w:kern w:val="24"/>
              </w:rPr>
            </w:pPr>
            <w:r w:rsidRPr="0039736F">
              <w:rPr>
                <w:rFonts w:asciiTheme="minorHAnsi" w:hAnsiTheme="minorHAnsi" w:cstheme="minorHAnsi"/>
                <w:iCs/>
                <w:kern w:val="24"/>
              </w:rPr>
              <w:t xml:space="preserve">El sistema </w:t>
            </w:r>
            <w:r>
              <w:rPr>
                <w:rFonts w:asciiTheme="minorHAnsi" w:hAnsiTheme="minorHAnsi" w:cstheme="minorHAnsi"/>
                <w:iCs/>
                <w:kern w:val="24"/>
              </w:rPr>
              <w:t>deberá contener la siguiente información:</w:t>
            </w:r>
          </w:p>
          <w:p w14:paraId="554263C6" w14:textId="77777777" w:rsidR="005C1208" w:rsidRPr="009E3797" w:rsidRDefault="005C1208" w:rsidP="005C1208">
            <w:pPr>
              <w:pStyle w:val="Prrafodelista"/>
              <w:numPr>
                <w:ilvl w:val="0"/>
                <w:numId w:val="48"/>
              </w:numPr>
            </w:pPr>
            <w:r>
              <w:t>Documento</w:t>
            </w:r>
            <w:r w:rsidRPr="009E3797">
              <w:t xml:space="preserve"> del</w:t>
            </w:r>
            <w:r>
              <w:t xml:space="preserve"> usuario</w:t>
            </w:r>
            <w:r w:rsidRPr="009E3797">
              <w:t xml:space="preserve"> </w:t>
            </w:r>
            <w:r>
              <w:t>(</w:t>
            </w:r>
            <w:proofErr w:type="spellStart"/>
            <w:r>
              <w:t>String</w:t>
            </w:r>
            <w:proofErr w:type="spellEnd"/>
            <w:r>
              <w:t>, 30 caracteres, único)</w:t>
            </w:r>
          </w:p>
          <w:p w14:paraId="6EFA7400" w14:textId="0A079B10" w:rsidR="005C1208" w:rsidRPr="009E3797" w:rsidRDefault="005C1208" w:rsidP="005C1208">
            <w:pPr>
              <w:pStyle w:val="Prrafodelista"/>
              <w:numPr>
                <w:ilvl w:val="0"/>
                <w:numId w:val="48"/>
              </w:numPr>
            </w:pPr>
            <w:r>
              <w:t>Nombre completo</w:t>
            </w:r>
            <w:r w:rsidRPr="009E3797">
              <w:t xml:space="preserve"> del </w:t>
            </w:r>
            <w:r>
              <w:t>usuario (</w:t>
            </w:r>
            <w:proofErr w:type="spellStart"/>
            <w:r>
              <w:t>String</w:t>
            </w:r>
            <w:proofErr w:type="spellEnd"/>
            <w:r w:rsidR="00761756">
              <w:t>,</w:t>
            </w:r>
            <w:r>
              <w:t xml:space="preserve"> 50 caracteres)</w:t>
            </w:r>
          </w:p>
          <w:p w14:paraId="1941125F" w14:textId="77777777" w:rsidR="005C1208" w:rsidRPr="009E3797" w:rsidRDefault="005C1208" w:rsidP="005C1208">
            <w:pPr>
              <w:pStyle w:val="Prrafodelista"/>
              <w:numPr>
                <w:ilvl w:val="0"/>
                <w:numId w:val="48"/>
              </w:numPr>
            </w:pPr>
            <w:r>
              <w:t>Clave del usuario (</w:t>
            </w:r>
            <w:proofErr w:type="spellStart"/>
            <w:r>
              <w:t>String</w:t>
            </w:r>
            <w:proofErr w:type="spellEnd"/>
            <w:r>
              <w:t>, 30 caracteres)</w:t>
            </w:r>
          </w:p>
          <w:p w14:paraId="706A8F6A" w14:textId="77777777" w:rsidR="005C1208" w:rsidRDefault="005C1208" w:rsidP="005C1208">
            <w:pPr>
              <w:pStyle w:val="Prrafodelista"/>
              <w:numPr>
                <w:ilvl w:val="0"/>
                <w:numId w:val="48"/>
              </w:numPr>
            </w:pPr>
            <w:r>
              <w:t>Correo electrónico del usuario (</w:t>
            </w:r>
            <w:proofErr w:type="spellStart"/>
            <w:r>
              <w:t>String</w:t>
            </w:r>
            <w:proofErr w:type="spellEnd"/>
            <w:r>
              <w:t>, 50 caracteres)</w:t>
            </w:r>
          </w:p>
          <w:p w14:paraId="430CCB98" w14:textId="77777777" w:rsidR="005C1208" w:rsidRPr="0049363C" w:rsidRDefault="005C1208" w:rsidP="005C1208">
            <w:pPr>
              <w:pStyle w:val="Prrafodelista"/>
              <w:numPr>
                <w:ilvl w:val="0"/>
                <w:numId w:val="48"/>
              </w:numPr>
            </w:pPr>
            <w:r w:rsidRPr="0049363C">
              <w:t>Rol del usuario (</w:t>
            </w:r>
            <w:proofErr w:type="spellStart"/>
            <w:r w:rsidRPr="0049363C">
              <w:t>String</w:t>
            </w:r>
            <w:proofErr w:type="spellEnd"/>
            <w:r w:rsidRPr="0049363C">
              <w:t>, 50 caracteres</w:t>
            </w:r>
            <w:r>
              <w:t>)</w:t>
            </w:r>
          </w:p>
          <w:p w14:paraId="430D4D41" w14:textId="5CEB6A3F" w:rsidR="005C1208" w:rsidRPr="00235003" w:rsidRDefault="005C1208" w:rsidP="005C1208">
            <w:pPr>
              <w:pStyle w:val="Prrafodelista"/>
              <w:keepLines/>
              <w:numPr>
                <w:ilvl w:val="0"/>
                <w:numId w:val="48"/>
              </w:numPr>
              <w:rPr>
                <w:rFonts w:asciiTheme="minorHAnsi" w:hAnsiTheme="minorHAnsi" w:cstheme="minorHAnsi"/>
                <w:iCs/>
                <w:kern w:val="24"/>
              </w:rPr>
            </w:pPr>
            <w:r w:rsidRPr="009E3797">
              <w:t xml:space="preserve">Estado del </w:t>
            </w:r>
            <w:r>
              <w:t>usuario (</w:t>
            </w:r>
            <w:proofErr w:type="spellStart"/>
            <w:r>
              <w:t>boolean</w:t>
            </w:r>
            <w:proofErr w:type="spellEnd"/>
            <w:r>
              <w:t xml:space="preserve"> 0 = Activo, 1 = No Activo)</w:t>
            </w:r>
          </w:p>
        </w:tc>
      </w:tr>
      <w:tr w:rsidR="005C1208" w:rsidRPr="0039736F" w14:paraId="7E35FD0D"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46F81B0" w14:textId="77777777" w:rsidR="005C1208" w:rsidRPr="0039736F" w:rsidRDefault="005C1208" w:rsidP="00CF6EC9">
            <w:pPr>
              <w:keepLines/>
              <w:contextualSpacing/>
              <w:rPr>
                <w:rFonts w:asciiTheme="minorHAnsi" w:hAnsiTheme="minorHAnsi" w:cstheme="minorHAnsi"/>
                <w:b/>
                <w:bCs/>
                <w:iCs/>
              </w:rPr>
            </w:pPr>
            <w:r w:rsidRPr="0039736F">
              <w:rPr>
                <w:rFonts w:asciiTheme="minorHAnsi" w:hAnsiTheme="minorHAnsi" w:cstheme="minorHAnsi"/>
                <w:b/>
                <w:bCs/>
                <w:iCs/>
              </w:rPr>
              <w:t>Fecha de revisión y versión:</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4CF0F49" w14:textId="77777777" w:rsidR="005C1208" w:rsidRPr="0039736F" w:rsidRDefault="005C1208" w:rsidP="00CF6EC9">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0</w:t>
            </w:r>
            <w:r>
              <w:rPr>
                <w:rFonts w:asciiTheme="minorHAnsi" w:hAnsiTheme="minorHAnsi" w:cstheme="minorHAnsi"/>
                <w:iCs/>
                <w:color w:val="000000" w:themeColor="text1"/>
                <w:kern w:val="24"/>
              </w:rPr>
              <w:t>6</w:t>
            </w:r>
            <w:r w:rsidRPr="0039736F">
              <w:rPr>
                <w:rFonts w:asciiTheme="minorHAnsi" w:hAnsiTheme="minorHAnsi" w:cstheme="minorHAnsi"/>
                <w:iCs/>
                <w:color w:val="000000" w:themeColor="text1"/>
                <w:kern w:val="24"/>
              </w:rPr>
              <w:t>/</w:t>
            </w:r>
            <w:r>
              <w:rPr>
                <w:rFonts w:asciiTheme="minorHAnsi" w:hAnsiTheme="minorHAnsi" w:cstheme="minorHAnsi"/>
                <w:iCs/>
                <w:color w:val="000000" w:themeColor="text1"/>
                <w:kern w:val="24"/>
              </w:rPr>
              <w:t>11</w:t>
            </w:r>
            <w:r w:rsidRPr="0039736F">
              <w:rPr>
                <w:rFonts w:asciiTheme="minorHAnsi" w:hAnsiTheme="minorHAnsi" w:cstheme="minorHAnsi"/>
                <w:iCs/>
                <w:color w:val="000000" w:themeColor="text1"/>
                <w:kern w:val="24"/>
              </w:rPr>
              <w:t>/202</w:t>
            </w:r>
            <w:r>
              <w:rPr>
                <w:rFonts w:asciiTheme="minorHAnsi" w:hAnsiTheme="minorHAnsi" w:cstheme="minorHAnsi"/>
                <w:iCs/>
                <w:color w:val="000000" w:themeColor="text1"/>
                <w:kern w:val="24"/>
              </w:rPr>
              <w:t>4</w:t>
            </w:r>
          </w:p>
          <w:p w14:paraId="068A2EE7" w14:textId="77777777" w:rsidR="005C1208" w:rsidRPr="0039736F" w:rsidRDefault="005C1208" w:rsidP="00CF6EC9">
            <w:pPr>
              <w:keepLines/>
              <w:contextualSpacing/>
              <w:rPr>
                <w:rFonts w:asciiTheme="minorHAnsi" w:hAnsiTheme="minorHAnsi" w:cstheme="minorHAnsi"/>
                <w:iCs/>
                <w:kern w:val="24"/>
              </w:rPr>
            </w:pPr>
            <w:r w:rsidRPr="0039736F">
              <w:rPr>
                <w:rFonts w:asciiTheme="minorHAnsi" w:hAnsiTheme="minorHAnsi" w:cstheme="minorHAnsi"/>
                <w:iCs/>
                <w:color w:val="000000" w:themeColor="text1"/>
                <w:kern w:val="24"/>
              </w:rPr>
              <w:t>Versión 1.1</w:t>
            </w:r>
          </w:p>
        </w:tc>
      </w:tr>
      <w:tr w:rsidR="005C1208" w:rsidRPr="0039736F" w14:paraId="101E0CAB"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839D135" w14:textId="77777777" w:rsidR="005C1208" w:rsidRPr="0039736F" w:rsidRDefault="005C1208" w:rsidP="00CF6EC9">
            <w:pPr>
              <w:keepLines/>
              <w:contextualSpacing/>
              <w:rPr>
                <w:rFonts w:asciiTheme="minorHAnsi" w:hAnsiTheme="minorHAnsi" w:cstheme="minorHAnsi"/>
                <w:b/>
                <w:bCs/>
                <w:iCs/>
              </w:rPr>
            </w:pPr>
            <w:r w:rsidRPr="0039736F">
              <w:rPr>
                <w:rFonts w:asciiTheme="minorHAnsi" w:hAnsiTheme="minorHAnsi" w:cstheme="minorHAnsi"/>
                <w:b/>
                <w:bCs/>
                <w:iCs/>
              </w:rPr>
              <w:t>Prioridad:</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D1BD743" w14:textId="77777777" w:rsidR="005C1208" w:rsidRPr="0039736F" w:rsidRDefault="005C1208" w:rsidP="00CF6EC9">
            <w:pPr>
              <w:keepLines/>
              <w:contextualSpacing/>
              <w:rPr>
                <w:rFonts w:asciiTheme="minorHAnsi" w:hAnsiTheme="minorHAnsi" w:cstheme="minorHAnsi"/>
                <w:iCs/>
                <w:kern w:val="24"/>
              </w:rPr>
            </w:pPr>
            <w:r>
              <w:rPr>
                <w:rFonts w:asciiTheme="minorHAnsi" w:hAnsiTheme="minorHAnsi" w:cstheme="minorHAnsi"/>
                <w:iCs/>
                <w:kern w:val="24"/>
              </w:rPr>
              <w:t>Media</w:t>
            </w:r>
          </w:p>
        </w:tc>
      </w:tr>
      <w:bookmarkEnd w:id="40"/>
    </w:tbl>
    <w:p w14:paraId="2C8F28C6" w14:textId="77777777" w:rsidR="00C1423A" w:rsidRDefault="00C1423A" w:rsidP="0049363C">
      <w:pPr>
        <w:rPr>
          <w:rFonts w:asciiTheme="minorHAnsi" w:hAnsiTheme="minorHAnsi" w:cstheme="minorHAnsi"/>
          <w:b/>
          <w:bCs/>
        </w:rPr>
      </w:pPr>
    </w:p>
    <w:p w14:paraId="645A76C8" w14:textId="77777777" w:rsidR="00BE2D68" w:rsidRDefault="00BE2D68" w:rsidP="0049363C">
      <w:pPr>
        <w:rPr>
          <w:rFonts w:asciiTheme="minorHAnsi" w:hAnsiTheme="minorHAnsi" w:cstheme="minorHAnsi"/>
          <w:b/>
          <w:bCs/>
        </w:rPr>
      </w:pPr>
    </w:p>
    <w:tbl>
      <w:tblPr>
        <w:tblW w:w="5000" w:type="pct"/>
        <w:tblCellMar>
          <w:left w:w="0" w:type="dxa"/>
          <w:right w:w="0" w:type="dxa"/>
        </w:tblCellMar>
        <w:tblLook w:val="0600" w:firstRow="0" w:lastRow="0" w:firstColumn="0" w:lastColumn="0" w:noHBand="1" w:noVBand="1"/>
      </w:tblPr>
      <w:tblGrid>
        <w:gridCol w:w="1706"/>
        <w:gridCol w:w="7912"/>
      </w:tblGrid>
      <w:tr w:rsidR="005C1208" w:rsidRPr="0039736F" w14:paraId="7D515534" w14:textId="77777777" w:rsidTr="00CF6EC9">
        <w:trPr>
          <w:trHeight w:val="35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6F5097A" w14:textId="77777777" w:rsidR="005C1208" w:rsidRPr="0039736F" w:rsidRDefault="005C1208" w:rsidP="00CF6EC9">
            <w:pPr>
              <w:keepLines/>
              <w:contextualSpacing/>
              <w:rPr>
                <w:rFonts w:asciiTheme="minorHAnsi" w:hAnsiTheme="minorHAnsi" w:cstheme="minorHAnsi"/>
                <w:b/>
                <w:bCs/>
                <w:iCs/>
              </w:rPr>
            </w:pPr>
            <w:bookmarkStart w:id="41" w:name="_Hlk183186642"/>
            <w:r w:rsidRPr="0039736F">
              <w:rPr>
                <w:rFonts w:asciiTheme="minorHAnsi" w:hAnsiTheme="minorHAnsi" w:cstheme="minorHAnsi"/>
                <w:b/>
                <w:bCs/>
                <w:iCs/>
              </w:rPr>
              <w:t>Número: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17980DD" w14:textId="1CCD5368" w:rsidR="005C1208" w:rsidRPr="0039736F" w:rsidRDefault="005C1208" w:rsidP="00CF6EC9">
            <w:pPr>
              <w:keepLines/>
              <w:ind w:left="708" w:hanging="708"/>
              <w:contextualSpacing/>
              <w:rPr>
                <w:rFonts w:asciiTheme="minorHAnsi" w:hAnsiTheme="minorHAnsi" w:cstheme="minorHAnsi"/>
                <w:bCs/>
                <w:iCs/>
                <w:color w:val="0000FF"/>
              </w:rPr>
            </w:pPr>
            <w:r w:rsidRPr="0039736F">
              <w:rPr>
                <w:rFonts w:asciiTheme="minorHAnsi" w:hAnsiTheme="minorHAnsi" w:cstheme="minorHAnsi"/>
                <w:bCs/>
                <w:iCs/>
              </w:rPr>
              <w:t>RF-</w:t>
            </w:r>
            <w:r w:rsidR="00C91966">
              <w:rPr>
                <w:rFonts w:asciiTheme="minorHAnsi" w:hAnsiTheme="minorHAnsi" w:cstheme="minorHAnsi"/>
                <w:bCs/>
                <w:iCs/>
              </w:rPr>
              <w:t>32</w:t>
            </w:r>
          </w:p>
        </w:tc>
      </w:tr>
      <w:tr w:rsidR="005C1208" w:rsidRPr="0039736F" w14:paraId="701395BC" w14:textId="77777777" w:rsidTr="00CF6EC9">
        <w:trPr>
          <w:trHeight w:val="39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43EB190" w14:textId="77777777" w:rsidR="005C1208" w:rsidRPr="0039736F" w:rsidRDefault="005C1208" w:rsidP="00CF6EC9">
            <w:pPr>
              <w:keepLines/>
              <w:contextualSpacing/>
              <w:rPr>
                <w:rFonts w:asciiTheme="minorHAnsi" w:hAnsiTheme="minorHAnsi" w:cstheme="minorHAnsi"/>
                <w:b/>
                <w:bCs/>
                <w:iCs/>
              </w:rPr>
            </w:pPr>
            <w:r w:rsidRPr="0039736F">
              <w:rPr>
                <w:rFonts w:asciiTheme="minorHAnsi" w:hAnsiTheme="minorHAnsi" w:cstheme="minorHAnsi"/>
                <w:b/>
                <w:bCs/>
                <w:iCs/>
              </w:rPr>
              <w:t>Título: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42EBCF3" w14:textId="1609CE87" w:rsidR="005C1208" w:rsidRPr="0039736F" w:rsidRDefault="005C1208" w:rsidP="00CF6EC9">
            <w:pPr>
              <w:keepLines/>
              <w:contextualSpacing/>
              <w:rPr>
                <w:rFonts w:asciiTheme="minorHAnsi" w:hAnsiTheme="minorHAnsi" w:cstheme="minorHAnsi"/>
                <w:iCs/>
              </w:rPr>
            </w:pPr>
            <w:r>
              <w:rPr>
                <w:rFonts w:asciiTheme="minorHAnsi" w:hAnsiTheme="minorHAnsi" w:cstheme="minorHAnsi"/>
                <w:iCs/>
              </w:rPr>
              <w:t>Eliminar usuarios</w:t>
            </w:r>
          </w:p>
        </w:tc>
      </w:tr>
      <w:tr w:rsidR="005C1208" w:rsidRPr="0039736F" w14:paraId="773EDB43" w14:textId="77777777" w:rsidTr="00CF6EC9">
        <w:trPr>
          <w:trHeight w:val="284"/>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A6436DF" w14:textId="77777777" w:rsidR="005C1208" w:rsidRPr="0039736F" w:rsidRDefault="005C1208" w:rsidP="00CF6EC9">
            <w:pPr>
              <w:keepLines/>
              <w:contextualSpacing/>
              <w:rPr>
                <w:rFonts w:asciiTheme="minorHAnsi" w:hAnsiTheme="minorHAnsi" w:cstheme="minorHAnsi"/>
                <w:b/>
                <w:bCs/>
                <w:iCs/>
              </w:rPr>
            </w:pPr>
            <w:r w:rsidRPr="0039736F">
              <w:rPr>
                <w:rFonts w:asciiTheme="minorHAnsi" w:hAnsiTheme="minorHAnsi" w:cstheme="minorHAnsi"/>
                <w:b/>
                <w:bCs/>
                <w:iCs/>
              </w:rPr>
              <w:t>Texto: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199E04E" w14:textId="232E4455" w:rsidR="005C1208" w:rsidRPr="0039736F" w:rsidRDefault="005C1208" w:rsidP="00CF6EC9">
            <w:pPr>
              <w:keepLines/>
              <w:contextualSpacing/>
              <w:rPr>
                <w:rFonts w:asciiTheme="minorHAnsi" w:hAnsiTheme="minorHAnsi" w:cstheme="minorHAnsi"/>
                <w:iCs/>
              </w:rPr>
            </w:pPr>
            <w:r w:rsidRPr="0039736F">
              <w:rPr>
                <w:rFonts w:asciiTheme="minorHAnsi" w:hAnsiTheme="minorHAnsi" w:cstheme="minorHAnsi"/>
                <w:iCs/>
                <w:kern w:val="24"/>
              </w:rPr>
              <w:t xml:space="preserve">El sistema </w:t>
            </w:r>
            <w:r>
              <w:rPr>
                <w:rFonts w:asciiTheme="minorHAnsi" w:hAnsiTheme="minorHAnsi" w:cstheme="minorHAnsi"/>
                <w:iCs/>
                <w:kern w:val="24"/>
              </w:rPr>
              <w:t xml:space="preserve">debe permitir al administrador la eliminación de los usuarios existentes. </w:t>
            </w:r>
          </w:p>
        </w:tc>
      </w:tr>
      <w:tr w:rsidR="005C1208" w:rsidRPr="0039736F" w14:paraId="60227DFF" w14:textId="77777777" w:rsidTr="00CF6EC9">
        <w:trPr>
          <w:trHeight w:val="187"/>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16E8BC1" w14:textId="77777777" w:rsidR="005C1208" w:rsidRPr="0039736F" w:rsidRDefault="005C1208" w:rsidP="00CF6EC9">
            <w:pPr>
              <w:keepLines/>
              <w:contextualSpacing/>
              <w:rPr>
                <w:rFonts w:asciiTheme="minorHAnsi" w:hAnsiTheme="minorHAnsi" w:cstheme="minorHAnsi"/>
                <w:b/>
                <w:bCs/>
                <w:iCs/>
              </w:rPr>
            </w:pPr>
            <w:r w:rsidRPr="0039736F">
              <w:rPr>
                <w:rFonts w:asciiTheme="minorHAnsi" w:hAnsiTheme="minorHAnsi" w:cstheme="minorHAnsi"/>
                <w:b/>
                <w:bCs/>
                <w:iCs/>
              </w:rPr>
              <w:t>Tipo:</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F4530A" w14:textId="77777777" w:rsidR="005C1208" w:rsidRPr="0039736F" w:rsidRDefault="005C1208" w:rsidP="00CF6EC9">
            <w:pPr>
              <w:keepLines/>
              <w:contextualSpacing/>
              <w:rPr>
                <w:rFonts w:asciiTheme="minorHAnsi" w:hAnsiTheme="minorHAnsi" w:cstheme="minorHAnsi"/>
                <w:iCs/>
              </w:rPr>
            </w:pPr>
            <w:r w:rsidRPr="0039736F">
              <w:rPr>
                <w:rFonts w:asciiTheme="minorHAnsi" w:hAnsiTheme="minorHAnsi" w:cstheme="minorHAnsi"/>
                <w:iCs/>
                <w:kern w:val="24"/>
              </w:rPr>
              <w:t>Funcional</w:t>
            </w:r>
          </w:p>
        </w:tc>
      </w:tr>
      <w:tr w:rsidR="005C1208" w:rsidRPr="0039736F" w14:paraId="47141D4E" w14:textId="77777777" w:rsidTr="00CF6EC9">
        <w:trPr>
          <w:trHeight w:val="1310"/>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64897E6" w14:textId="77777777" w:rsidR="005C1208" w:rsidRPr="0039736F" w:rsidRDefault="005C1208" w:rsidP="00CF6EC9">
            <w:pPr>
              <w:keepLines/>
              <w:contextualSpacing/>
              <w:rPr>
                <w:rFonts w:asciiTheme="minorHAnsi" w:hAnsiTheme="minorHAnsi" w:cstheme="minorHAnsi"/>
                <w:b/>
                <w:bCs/>
                <w:iCs/>
              </w:rPr>
            </w:pPr>
            <w:r w:rsidRPr="0039736F">
              <w:rPr>
                <w:rFonts w:asciiTheme="minorHAnsi" w:hAnsiTheme="minorHAnsi" w:cstheme="minorHAnsi"/>
                <w:b/>
                <w:bCs/>
                <w:iCs/>
              </w:rPr>
              <w:t>Detalles de requisitos y restricciones:</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9F81A7C" w14:textId="77777777" w:rsidR="005C1208" w:rsidRPr="0039736F" w:rsidRDefault="005C1208" w:rsidP="00CF6EC9">
            <w:pPr>
              <w:keepLines/>
              <w:contextualSpacing/>
              <w:rPr>
                <w:rFonts w:asciiTheme="minorHAnsi" w:hAnsiTheme="minorHAnsi" w:cstheme="minorHAnsi"/>
                <w:iCs/>
                <w:kern w:val="24"/>
              </w:rPr>
            </w:pPr>
            <w:r w:rsidRPr="0039736F">
              <w:rPr>
                <w:rFonts w:asciiTheme="minorHAnsi" w:hAnsiTheme="minorHAnsi" w:cstheme="minorHAnsi"/>
                <w:iCs/>
                <w:kern w:val="24"/>
              </w:rPr>
              <w:t>El sistema</w:t>
            </w:r>
            <w:r>
              <w:rPr>
                <w:rFonts w:asciiTheme="minorHAnsi" w:hAnsiTheme="minorHAnsi" w:cstheme="minorHAnsi"/>
                <w:iCs/>
                <w:kern w:val="24"/>
              </w:rPr>
              <w:t xml:space="preserve"> debe contener la siguiente información</w:t>
            </w:r>
            <w:r w:rsidRPr="0039736F">
              <w:rPr>
                <w:rFonts w:asciiTheme="minorHAnsi" w:hAnsiTheme="minorHAnsi" w:cstheme="minorHAnsi"/>
                <w:iCs/>
                <w:kern w:val="24"/>
              </w:rPr>
              <w:t>:</w:t>
            </w:r>
          </w:p>
          <w:p w14:paraId="4E1CEF46" w14:textId="3D2712EE" w:rsidR="005C1208" w:rsidRPr="00287FDD" w:rsidRDefault="005C1208" w:rsidP="00CF6EC9">
            <w:pPr>
              <w:pStyle w:val="Prrafodelista"/>
              <w:keepLines/>
              <w:numPr>
                <w:ilvl w:val="1"/>
                <w:numId w:val="70"/>
              </w:numPr>
              <w:rPr>
                <w:rFonts w:asciiTheme="minorHAnsi" w:hAnsiTheme="minorHAnsi" w:cstheme="minorHAnsi"/>
              </w:rPr>
            </w:pPr>
            <w:r w:rsidRPr="006614E6">
              <w:rPr>
                <w:rFonts w:asciiTheme="minorHAnsi" w:hAnsiTheme="minorHAnsi" w:cstheme="minorHAnsi"/>
              </w:rPr>
              <w:t xml:space="preserve">ID del </w:t>
            </w:r>
            <w:r>
              <w:rPr>
                <w:rFonts w:asciiTheme="minorHAnsi" w:hAnsiTheme="minorHAnsi" w:cstheme="minorHAnsi"/>
              </w:rPr>
              <w:t>usuario</w:t>
            </w:r>
            <w:r w:rsidRPr="006614E6">
              <w:rPr>
                <w:rFonts w:asciiTheme="minorHAnsi" w:hAnsiTheme="minorHAnsi" w:cstheme="minorHAnsi"/>
              </w:rPr>
              <w:t>: (</w:t>
            </w:r>
            <w:proofErr w:type="spellStart"/>
            <w:r w:rsidRPr="006614E6">
              <w:rPr>
                <w:rFonts w:asciiTheme="minorHAnsi" w:hAnsiTheme="minorHAnsi" w:cstheme="minorHAnsi"/>
              </w:rPr>
              <w:t>int</w:t>
            </w:r>
            <w:proofErr w:type="spellEnd"/>
            <w:r w:rsidRPr="006614E6">
              <w:rPr>
                <w:rFonts w:asciiTheme="minorHAnsi" w:hAnsiTheme="minorHAnsi" w:cstheme="minorHAnsi"/>
              </w:rPr>
              <w:t>, generado automáticamente, único).</w:t>
            </w:r>
          </w:p>
        </w:tc>
      </w:tr>
      <w:tr w:rsidR="005C1208" w:rsidRPr="0039736F" w14:paraId="2D3B0932" w14:textId="77777777" w:rsidTr="00CF6EC9">
        <w:trPr>
          <w:trHeight w:val="942"/>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9B5211C" w14:textId="77777777" w:rsidR="005C1208" w:rsidRPr="0039736F" w:rsidRDefault="005C1208" w:rsidP="00CF6EC9">
            <w:pPr>
              <w:keepLines/>
              <w:contextualSpacing/>
              <w:rPr>
                <w:rFonts w:asciiTheme="minorHAnsi" w:hAnsiTheme="minorHAnsi" w:cstheme="minorHAnsi"/>
                <w:b/>
                <w:bCs/>
                <w:iCs/>
              </w:rPr>
            </w:pPr>
            <w:r w:rsidRPr="0039736F">
              <w:rPr>
                <w:rFonts w:asciiTheme="minorHAnsi" w:hAnsiTheme="minorHAnsi" w:cstheme="minorHAnsi"/>
                <w:b/>
                <w:bCs/>
                <w:iCs/>
              </w:rPr>
              <w:t>Fecha de revisión y versión:</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4C41EF7" w14:textId="77777777" w:rsidR="005C1208" w:rsidRPr="0039736F" w:rsidRDefault="005C1208" w:rsidP="00CF6EC9">
            <w:pPr>
              <w:keepLines/>
              <w:contextualSpacing/>
              <w:rPr>
                <w:rFonts w:asciiTheme="minorHAnsi" w:hAnsiTheme="minorHAnsi" w:cstheme="minorHAnsi"/>
                <w:iCs/>
                <w:color w:val="000000" w:themeColor="text1"/>
                <w:sz w:val="36"/>
                <w:szCs w:val="36"/>
              </w:rPr>
            </w:pPr>
            <w:r>
              <w:rPr>
                <w:rFonts w:asciiTheme="minorHAnsi" w:hAnsiTheme="minorHAnsi" w:cstheme="minorHAnsi"/>
                <w:iCs/>
                <w:color w:val="000000" w:themeColor="text1"/>
                <w:kern w:val="24"/>
              </w:rPr>
              <w:t>06</w:t>
            </w:r>
            <w:r w:rsidRPr="0039736F">
              <w:rPr>
                <w:rFonts w:asciiTheme="minorHAnsi" w:hAnsiTheme="minorHAnsi" w:cstheme="minorHAnsi"/>
                <w:iCs/>
                <w:color w:val="000000" w:themeColor="text1"/>
                <w:kern w:val="24"/>
              </w:rPr>
              <w:t>/1</w:t>
            </w:r>
            <w:r>
              <w:rPr>
                <w:rFonts w:asciiTheme="minorHAnsi" w:hAnsiTheme="minorHAnsi" w:cstheme="minorHAnsi"/>
                <w:iCs/>
                <w:color w:val="000000" w:themeColor="text1"/>
                <w:kern w:val="24"/>
              </w:rPr>
              <w:t>1</w:t>
            </w:r>
            <w:r w:rsidRPr="0039736F">
              <w:rPr>
                <w:rFonts w:asciiTheme="minorHAnsi" w:hAnsiTheme="minorHAnsi" w:cstheme="minorHAnsi"/>
                <w:iCs/>
                <w:color w:val="000000" w:themeColor="text1"/>
                <w:kern w:val="24"/>
              </w:rPr>
              <w:t>/202</w:t>
            </w:r>
            <w:r>
              <w:rPr>
                <w:rFonts w:asciiTheme="minorHAnsi" w:hAnsiTheme="minorHAnsi" w:cstheme="minorHAnsi"/>
                <w:iCs/>
                <w:color w:val="000000" w:themeColor="text1"/>
                <w:kern w:val="24"/>
              </w:rPr>
              <w:t>4</w:t>
            </w:r>
          </w:p>
          <w:p w14:paraId="52E4C3DE" w14:textId="77777777" w:rsidR="005C1208" w:rsidRPr="0039736F" w:rsidRDefault="005C1208" w:rsidP="00CF6EC9">
            <w:pPr>
              <w:keepLines/>
              <w:contextualSpacing/>
              <w:rPr>
                <w:rFonts w:asciiTheme="minorHAnsi" w:hAnsiTheme="minorHAnsi" w:cstheme="minorHAnsi"/>
                <w:iCs/>
              </w:rPr>
            </w:pPr>
            <w:r w:rsidRPr="0039736F">
              <w:rPr>
                <w:rFonts w:asciiTheme="minorHAnsi" w:hAnsiTheme="minorHAnsi" w:cstheme="minorHAnsi"/>
                <w:iCs/>
                <w:color w:val="000000" w:themeColor="text1"/>
                <w:kern w:val="24"/>
              </w:rPr>
              <w:t>Versión 1.1</w:t>
            </w:r>
          </w:p>
        </w:tc>
      </w:tr>
      <w:tr w:rsidR="005C1208" w:rsidRPr="0039736F" w14:paraId="5D8B145E" w14:textId="77777777" w:rsidTr="00CF6EC9">
        <w:trPr>
          <w:trHeight w:val="369"/>
        </w:trPr>
        <w:tc>
          <w:tcPr>
            <w:tcW w:w="887"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CDC8C12" w14:textId="77777777" w:rsidR="005C1208" w:rsidRPr="0039736F" w:rsidRDefault="005C1208" w:rsidP="00CF6EC9">
            <w:pPr>
              <w:keepLines/>
              <w:contextualSpacing/>
              <w:rPr>
                <w:rFonts w:asciiTheme="minorHAnsi" w:hAnsiTheme="minorHAnsi" w:cstheme="minorHAnsi"/>
                <w:b/>
                <w:bCs/>
                <w:iCs/>
              </w:rPr>
            </w:pPr>
            <w:r w:rsidRPr="0039736F">
              <w:rPr>
                <w:rFonts w:asciiTheme="minorHAnsi" w:hAnsiTheme="minorHAnsi" w:cstheme="minorHAnsi"/>
                <w:b/>
                <w:bCs/>
                <w:iCs/>
              </w:rPr>
              <w:t>Prioridad:</w:t>
            </w:r>
          </w:p>
        </w:tc>
        <w:tc>
          <w:tcPr>
            <w:tcW w:w="4113"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3F65E43" w14:textId="77777777" w:rsidR="005C1208" w:rsidRPr="0039736F" w:rsidRDefault="005C1208" w:rsidP="00CF6EC9">
            <w:pPr>
              <w:keepLines/>
              <w:contextualSpacing/>
              <w:rPr>
                <w:rFonts w:asciiTheme="minorHAnsi" w:hAnsiTheme="minorHAnsi" w:cstheme="minorHAnsi"/>
                <w:iCs/>
              </w:rPr>
            </w:pPr>
            <w:r>
              <w:rPr>
                <w:rFonts w:asciiTheme="minorHAnsi" w:hAnsiTheme="minorHAnsi" w:cstheme="minorHAnsi"/>
                <w:iCs/>
              </w:rPr>
              <w:t>Baja</w:t>
            </w:r>
          </w:p>
        </w:tc>
      </w:tr>
      <w:bookmarkEnd w:id="41"/>
    </w:tbl>
    <w:p w14:paraId="759B524F" w14:textId="77777777" w:rsidR="005C1208" w:rsidRDefault="005C1208" w:rsidP="0049363C">
      <w:pPr>
        <w:rPr>
          <w:rFonts w:asciiTheme="minorHAnsi" w:hAnsiTheme="minorHAnsi" w:cstheme="minorHAnsi"/>
          <w:b/>
          <w:bCs/>
        </w:rPr>
      </w:pPr>
    </w:p>
    <w:p w14:paraId="4803DDB4" w14:textId="77777777" w:rsidR="00C1423A" w:rsidRDefault="00C1423A" w:rsidP="0049363C">
      <w:pPr>
        <w:rPr>
          <w:rFonts w:asciiTheme="minorHAnsi" w:hAnsiTheme="minorHAnsi" w:cstheme="minorHAnsi"/>
          <w:b/>
          <w:bCs/>
        </w:rPr>
      </w:pPr>
    </w:p>
    <w:p w14:paraId="2A3ED30A" w14:textId="77777777" w:rsidR="00C1423A" w:rsidRDefault="00C1423A" w:rsidP="0049363C">
      <w:pPr>
        <w:rPr>
          <w:rFonts w:asciiTheme="minorHAnsi" w:hAnsiTheme="minorHAnsi" w:cstheme="minorHAnsi"/>
          <w:b/>
          <w:bCs/>
        </w:rPr>
      </w:pPr>
    </w:p>
    <w:p w14:paraId="0672E400" w14:textId="77777777" w:rsidR="00C1423A" w:rsidRDefault="00C1423A" w:rsidP="0049363C">
      <w:pPr>
        <w:rPr>
          <w:rFonts w:asciiTheme="minorHAnsi" w:hAnsiTheme="minorHAnsi" w:cstheme="minorHAnsi"/>
          <w:b/>
          <w:bCs/>
        </w:rPr>
      </w:pPr>
    </w:p>
    <w:p w14:paraId="50C89A21" w14:textId="77777777" w:rsidR="00C1423A" w:rsidRDefault="00C1423A" w:rsidP="0049363C">
      <w:pPr>
        <w:rPr>
          <w:rFonts w:asciiTheme="minorHAnsi" w:hAnsiTheme="minorHAnsi" w:cstheme="minorHAnsi"/>
          <w:b/>
          <w:bCs/>
        </w:rPr>
      </w:pPr>
    </w:p>
    <w:p w14:paraId="01C48D7C" w14:textId="77777777" w:rsidR="00C1423A" w:rsidRDefault="00C1423A" w:rsidP="0049363C">
      <w:pPr>
        <w:rPr>
          <w:rFonts w:asciiTheme="minorHAnsi" w:hAnsiTheme="minorHAnsi" w:cstheme="minorHAnsi"/>
          <w:b/>
          <w:bCs/>
        </w:rPr>
      </w:pPr>
    </w:p>
    <w:p w14:paraId="4AF3365D" w14:textId="77777777" w:rsidR="00C1423A" w:rsidRDefault="00C1423A" w:rsidP="0049363C">
      <w:pPr>
        <w:rPr>
          <w:rFonts w:asciiTheme="minorHAnsi" w:hAnsiTheme="minorHAnsi" w:cstheme="minorHAnsi"/>
          <w:b/>
          <w:bCs/>
        </w:rPr>
      </w:pPr>
    </w:p>
    <w:p w14:paraId="21B6DDB6" w14:textId="77777777" w:rsidR="00C1423A" w:rsidRDefault="00C1423A" w:rsidP="0049363C">
      <w:pPr>
        <w:rPr>
          <w:rFonts w:asciiTheme="minorHAnsi" w:hAnsiTheme="minorHAnsi" w:cstheme="minorHAnsi"/>
          <w:b/>
          <w:bCs/>
        </w:rPr>
      </w:pPr>
    </w:p>
    <w:p w14:paraId="45360910" w14:textId="77777777" w:rsidR="00C1423A" w:rsidRDefault="00C1423A" w:rsidP="0049363C">
      <w:pPr>
        <w:rPr>
          <w:rFonts w:asciiTheme="minorHAnsi" w:hAnsiTheme="minorHAnsi" w:cstheme="minorHAnsi"/>
          <w:b/>
          <w:bCs/>
        </w:rPr>
      </w:pPr>
    </w:p>
    <w:p w14:paraId="251ED7B9" w14:textId="77777777" w:rsidR="00C1423A" w:rsidRDefault="00C1423A" w:rsidP="0049363C">
      <w:pPr>
        <w:rPr>
          <w:rFonts w:asciiTheme="minorHAnsi" w:hAnsiTheme="minorHAnsi" w:cstheme="minorHAnsi"/>
          <w:b/>
          <w:bCs/>
        </w:rPr>
      </w:pPr>
    </w:p>
    <w:p w14:paraId="4E59B905" w14:textId="77777777" w:rsidR="00C1423A" w:rsidRDefault="00C1423A" w:rsidP="0049363C">
      <w:pPr>
        <w:rPr>
          <w:rFonts w:asciiTheme="minorHAnsi" w:hAnsiTheme="minorHAnsi" w:cstheme="minorHAnsi"/>
          <w:b/>
          <w:bCs/>
        </w:rPr>
      </w:pPr>
    </w:p>
    <w:p w14:paraId="3B2A67D8" w14:textId="77777777" w:rsidR="00C1423A" w:rsidRDefault="00C1423A" w:rsidP="0049363C">
      <w:pPr>
        <w:rPr>
          <w:rFonts w:asciiTheme="minorHAnsi" w:hAnsiTheme="minorHAnsi" w:cstheme="minorHAnsi"/>
          <w:b/>
          <w:bCs/>
        </w:rPr>
      </w:pPr>
    </w:p>
    <w:p w14:paraId="4B8526DF" w14:textId="77777777" w:rsidR="00C1423A" w:rsidRDefault="00C1423A" w:rsidP="0049363C">
      <w:pPr>
        <w:rPr>
          <w:rFonts w:asciiTheme="minorHAnsi" w:hAnsiTheme="minorHAnsi" w:cstheme="minorHAnsi"/>
          <w:b/>
          <w:bCs/>
        </w:rPr>
      </w:pPr>
    </w:p>
    <w:p w14:paraId="4CEEF862" w14:textId="77777777" w:rsidR="00C1423A" w:rsidRDefault="00C1423A" w:rsidP="0049363C">
      <w:pPr>
        <w:rPr>
          <w:rFonts w:asciiTheme="minorHAnsi" w:hAnsiTheme="minorHAnsi" w:cstheme="minorHAnsi"/>
          <w:b/>
          <w:bCs/>
        </w:rPr>
      </w:pPr>
    </w:p>
    <w:p w14:paraId="66EE0091" w14:textId="77777777" w:rsidR="00C1423A" w:rsidRDefault="00C1423A" w:rsidP="0049363C">
      <w:pPr>
        <w:rPr>
          <w:rFonts w:asciiTheme="minorHAnsi" w:hAnsiTheme="minorHAnsi" w:cstheme="minorHAnsi"/>
          <w:b/>
          <w:bCs/>
        </w:rPr>
      </w:pPr>
    </w:p>
    <w:p w14:paraId="218BC659" w14:textId="77777777" w:rsidR="00C1423A" w:rsidRDefault="00C1423A" w:rsidP="0049363C">
      <w:pPr>
        <w:rPr>
          <w:rFonts w:asciiTheme="minorHAnsi" w:hAnsiTheme="minorHAnsi" w:cstheme="minorHAnsi"/>
          <w:b/>
          <w:bCs/>
        </w:rPr>
      </w:pPr>
    </w:p>
    <w:p w14:paraId="16A3A6AE" w14:textId="77777777" w:rsidR="00C1423A" w:rsidRDefault="00C1423A" w:rsidP="0049363C">
      <w:pPr>
        <w:rPr>
          <w:rFonts w:asciiTheme="minorHAnsi" w:hAnsiTheme="minorHAnsi" w:cstheme="minorHAnsi"/>
          <w:b/>
          <w:bCs/>
        </w:rPr>
      </w:pPr>
    </w:p>
    <w:p w14:paraId="2C4D6E5E" w14:textId="77777777" w:rsidR="00C1423A" w:rsidRDefault="00C1423A" w:rsidP="0049363C">
      <w:pPr>
        <w:rPr>
          <w:rFonts w:asciiTheme="minorHAnsi" w:hAnsiTheme="minorHAnsi" w:cstheme="minorHAnsi"/>
          <w:b/>
          <w:bCs/>
        </w:rPr>
      </w:pPr>
    </w:p>
    <w:p w14:paraId="784EAE64" w14:textId="77777777" w:rsidR="00C1423A" w:rsidRDefault="00C1423A" w:rsidP="0049363C">
      <w:pPr>
        <w:rPr>
          <w:rFonts w:asciiTheme="minorHAnsi" w:hAnsiTheme="minorHAnsi" w:cstheme="minorHAnsi"/>
          <w:b/>
          <w:bCs/>
        </w:rPr>
      </w:pPr>
    </w:p>
    <w:p w14:paraId="7704FEC6" w14:textId="77777777" w:rsidR="00C1423A" w:rsidRDefault="00C1423A" w:rsidP="0049363C">
      <w:pPr>
        <w:rPr>
          <w:rFonts w:asciiTheme="minorHAnsi" w:hAnsiTheme="minorHAnsi" w:cstheme="minorHAnsi"/>
          <w:b/>
          <w:bCs/>
        </w:rPr>
      </w:pPr>
    </w:p>
    <w:p w14:paraId="74214D5F" w14:textId="77777777" w:rsidR="00C1423A" w:rsidRDefault="00C1423A" w:rsidP="0049363C">
      <w:pPr>
        <w:rPr>
          <w:rFonts w:asciiTheme="minorHAnsi" w:hAnsiTheme="minorHAnsi" w:cstheme="minorHAnsi"/>
          <w:b/>
          <w:bCs/>
        </w:rPr>
      </w:pPr>
    </w:p>
    <w:p w14:paraId="338F3ADA" w14:textId="77777777" w:rsidR="00C1423A" w:rsidRDefault="00C1423A" w:rsidP="0049363C">
      <w:pPr>
        <w:rPr>
          <w:rFonts w:asciiTheme="minorHAnsi" w:hAnsiTheme="minorHAnsi" w:cstheme="minorHAnsi"/>
          <w:b/>
          <w:bCs/>
        </w:rPr>
      </w:pPr>
    </w:p>
    <w:p w14:paraId="373258C4" w14:textId="77777777" w:rsidR="00C1423A" w:rsidRDefault="00C1423A" w:rsidP="0049363C">
      <w:pPr>
        <w:rPr>
          <w:rFonts w:asciiTheme="minorHAnsi" w:hAnsiTheme="minorHAnsi" w:cstheme="minorHAnsi"/>
          <w:b/>
          <w:bCs/>
        </w:rPr>
      </w:pPr>
    </w:p>
    <w:p w14:paraId="68881716" w14:textId="77777777" w:rsidR="00C1423A" w:rsidRDefault="00C1423A" w:rsidP="0049363C">
      <w:pPr>
        <w:rPr>
          <w:rFonts w:asciiTheme="minorHAnsi" w:hAnsiTheme="minorHAnsi" w:cstheme="minorHAnsi"/>
          <w:b/>
          <w:bCs/>
        </w:rPr>
      </w:pPr>
    </w:p>
    <w:p w14:paraId="0E70AE1C" w14:textId="77777777" w:rsidR="00C1423A" w:rsidRDefault="00C1423A" w:rsidP="0049363C">
      <w:pPr>
        <w:rPr>
          <w:rFonts w:asciiTheme="minorHAnsi" w:hAnsiTheme="minorHAnsi" w:cstheme="minorHAnsi"/>
          <w:b/>
          <w:bCs/>
        </w:rPr>
      </w:pPr>
    </w:p>
    <w:p w14:paraId="4B2CE15D" w14:textId="77777777" w:rsidR="00C1423A" w:rsidRDefault="00C1423A" w:rsidP="0049363C">
      <w:pPr>
        <w:rPr>
          <w:rFonts w:asciiTheme="minorHAnsi" w:hAnsiTheme="minorHAnsi" w:cstheme="minorHAnsi"/>
          <w:b/>
          <w:bCs/>
        </w:rPr>
      </w:pPr>
    </w:p>
    <w:p w14:paraId="76837CB3" w14:textId="77777777" w:rsidR="00BE2D68" w:rsidRDefault="00BE2D68" w:rsidP="0049363C">
      <w:pPr>
        <w:rPr>
          <w:rFonts w:asciiTheme="minorHAnsi" w:hAnsiTheme="minorHAnsi" w:cstheme="minorHAnsi"/>
          <w:b/>
          <w:bCs/>
        </w:rPr>
      </w:pPr>
    </w:p>
    <w:p w14:paraId="14A8ACF8" w14:textId="77777777" w:rsidR="00C1423A" w:rsidRDefault="00C1423A" w:rsidP="0049363C">
      <w:pPr>
        <w:rPr>
          <w:rFonts w:asciiTheme="minorHAnsi" w:hAnsiTheme="minorHAnsi" w:cstheme="minorHAnsi"/>
          <w:b/>
          <w:bCs/>
        </w:rPr>
      </w:pPr>
    </w:p>
    <w:p w14:paraId="76B2851F" w14:textId="77777777" w:rsidR="00C1423A" w:rsidRPr="0049363C" w:rsidRDefault="00C1423A" w:rsidP="0049363C">
      <w:pPr>
        <w:rPr>
          <w:rFonts w:asciiTheme="minorHAnsi" w:hAnsiTheme="minorHAnsi" w:cstheme="minorHAnsi"/>
          <w:b/>
          <w:bCs/>
        </w:rPr>
      </w:pPr>
    </w:p>
    <w:p w14:paraId="4E9A53F9" w14:textId="0F86EA00" w:rsidR="00777F22" w:rsidRPr="00C1423A" w:rsidRDefault="00F50DCD" w:rsidP="00777F22">
      <w:pPr>
        <w:pStyle w:val="Prrafodelista"/>
        <w:numPr>
          <w:ilvl w:val="2"/>
          <w:numId w:val="2"/>
        </w:numPr>
        <w:rPr>
          <w:rFonts w:asciiTheme="minorHAnsi" w:hAnsiTheme="minorHAnsi" w:cstheme="minorHAnsi"/>
          <w:b/>
          <w:bCs/>
        </w:rPr>
      </w:pPr>
      <w:r>
        <w:rPr>
          <w:rFonts w:asciiTheme="minorHAnsi" w:hAnsiTheme="minorHAnsi" w:cstheme="minorHAnsi"/>
          <w:b/>
          <w:bCs/>
        </w:rPr>
        <w:t>Módulo de negocio</w:t>
      </w:r>
    </w:p>
    <w:p w14:paraId="0B2E74A6" w14:textId="77777777" w:rsidR="00777F22" w:rsidRPr="0039736F" w:rsidRDefault="00777F22" w:rsidP="00777F22">
      <w:pPr>
        <w:rPr>
          <w:rFonts w:asciiTheme="minorHAnsi" w:hAnsiTheme="minorHAnsi" w:cstheme="minorHAnsi"/>
          <w:iCs/>
        </w:rPr>
      </w:pPr>
    </w:p>
    <w:tbl>
      <w:tblPr>
        <w:tblW w:w="5000" w:type="pct"/>
        <w:tblCellMar>
          <w:left w:w="0" w:type="dxa"/>
          <w:right w:w="0" w:type="dxa"/>
        </w:tblCellMar>
        <w:tblLook w:val="0600" w:firstRow="0" w:lastRow="0" w:firstColumn="0" w:lastColumn="0" w:noHBand="1" w:noVBand="1"/>
      </w:tblPr>
      <w:tblGrid>
        <w:gridCol w:w="1718"/>
        <w:gridCol w:w="7900"/>
      </w:tblGrid>
      <w:tr w:rsidR="00761756" w:rsidRPr="0039736F" w14:paraId="74946605" w14:textId="77777777" w:rsidTr="001F1ACB">
        <w:trPr>
          <w:trHeight w:val="354"/>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1C74776" w14:textId="77777777" w:rsidR="00761756" w:rsidRPr="0039736F" w:rsidRDefault="00761756" w:rsidP="001F1ACB">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Número: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50D26C0" w14:textId="4928F4B5" w:rsidR="00761756" w:rsidRPr="0039736F" w:rsidRDefault="00761756" w:rsidP="001F1ACB">
            <w:pPr>
              <w:keepLines/>
              <w:contextualSpacing/>
              <w:rPr>
                <w:rFonts w:asciiTheme="minorHAnsi" w:hAnsiTheme="minorHAnsi" w:cstheme="minorHAnsi"/>
                <w:iCs/>
                <w:color w:val="000000" w:themeColor="text1"/>
              </w:rPr>
            </w:pPr>
            <w:r w:rsidRPr="0039736F">
              <w:rPr>
                <w:rFonts w:asciiTheme="minorHAnsi" w:hAnsiTheme="minorHAnsi" w:cstheme="minorHAnsi"/>
                <w:iCs/>
                <w:color w:val="000000" w:themeColor="text1"/>
              </w:rPr>
              <w:t>RF-</w:t>
            </w:r>
            <w:r w:rsidR="00C91966">
              <w:rPr>
                <w:rFonts w:asciiTheme="minorHAnsi" w:hAnsiTheme="minorHAnsi" w:cstheme="minorHAnsi"/>
                <w:iCs/>
                <w:color w:val="000000" w:themeColor="text1"/>
              </w:rPr>
              <w:t>33</w:t>
            </w:r>
          </w:p>
        </w:tc>
      </w:tr>
      <w:tr w:rsidR="00761756" w:rsidRPr="0039736F" w14:paraId="6B7BAF93" w14:textId="77777777" w:rsidTr="001F1ACB">
        <w:trPr>
          <w:trHeight w:val="390"/>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C1ACF97" w14:textId="77777777" w:rsidR="00761756" w:rsidRPr="0039736F" w:rsidRDefault="00761756" w:rsidP="001F1ACB">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Título: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B9AC4C6" w14:textId="053E7AC9" w:rsidR="00761756" w:rsidRPr="0039736F" w:rsidRDefault="00761756" w:rsidP="001F1ACB">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Regist</w:t>
            </w:r>
            <w:r>
              <w:rPr>
                <w:rFonts w:asciiTheme="minorHAnsi" w:hAnsiTheme="minorHAnsi" w:cstheme="minorHAnsi"/>
                <w:iCs/>
                <w:color w:val="000000" w:themeColor="text1"/>
                <w:kern w:val="24"/>
              </w:rPr>
              <w:t>rar</w:t>
            </w:r>
            <w:r w:rsidRPr="0039736F">
              <w:rPr>
                <w:rFonts w:asciiTheme="minorHAnsi" w:hAnsiTheme="minorHAnsi" w:cstheme="minorHAnsi"/>
                <w:iCs/>
                <w:color w:val="000000" w:themeColor="text1"/>
                <w:kern w:val="24"/>
              </w:rPr>
              <w:t xml:space="preserve"> </w:t>
            </w:r>
            <w:r>
              <w:rPr>
                <w:rFonts w:asciiTheme="minorHAnsi" w:hAnsiTheme="minorHAnsi" w:cstheme="minorHAnsi"/>
                <w:iCs/>
                <w:color w:val="000000" w:themeColor="text1"/>
                <w:kern w:val="24"/>
              </w:rPr>
              <w:t>información del negocio</w:t>
            </w:r>
          </w:p>
        </w:tc>
      </w:tr>
      <w:tr w:rsidR="00761756" w:rsidRPr="0039736F" w14:paraId="3193E89E" w14:textId="77777777" w:rsidTr="001F1ACB">
        <w:trPr>
          <w:trHeight w:val="284"/>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30B9DD5" w14:textId="77777777" w:rsidR="00761756" w:rsidRPr="0039736F" w:rsidRDefault="00761756" w:rsidP="001F1ACB">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Texto: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FB29891" w14:textId="3686B73E" w:rsidR="00761756" w:rsidRPr="0039736F" w:rsidRDefault="00761756" w:rsidP="001F1ACB">
            <w:pPr>
              <w:keepLines/>
              <w:contextualSpacing/>
              <w:rPr>
                <w:rFonts w:asciiTheme="minorHAnsi" w:hAnsiTheme="minorHAnsi" w:cstheme="minorHAnsi"/>
                <w:iCs/>
                <w:color w:val="000000" w:themeColor="text1"/>
                <w:kern w:val="24"/>
              </w:rPr>
            </w:pPr>
            <w:r w:rsidRPr="0039736F">
              <w:rPr>
                <w:rFonts w:asciiTheme="minorHAnsi" w:hAnsiTheme="minorHAnsi" w:cstheme="minorHAnsi"/>
                <w:iCs/>
                <w:color w:val="000000" w:themeColor="text1"/>
                <w:kern w:val="24"/>
              </w:rPr>
              <w:t xml:space="preserve">El sistema debe permitir </w:t>
            </w:r>
            <w:r>
              <w:rPr>
                <w:rFonts w:asciiTheme="minorHAnsi" w:hAnsiTheme="minorHAnsi" w:cstheme="minorHAnsi"/>
                <w:iCs/>
                <w:color w:val="000000" w:themeColor="text1"/>
                <w:kern w:val="24"/>
              </w:rPr>
              <w:t>al administrador y al empleado registrar información sobre el negocio.</w:t>
            </w:r>
          </w:p>
        </w:tc>
      </w:tr>
      <w:tr w:rsidR="00761756" w:rsidRPr="0039736F" w14:paraId="08243C8B" w14:textId="77777777" w:rsidTr="001F1ACB">
        <w:trPr>
          <w:trHeight w:val="187"/>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24FBC35" w14:textId="77777777" w:rsidR="00761756" w:rsidRPr="0039736F" w:rsidRDefault="00761756" w:rsidP="001F1ACB">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Tipo: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7F409AF" w14:textId="77777777" w:rsidR="00761756" w:rsidRPr="0039736F" w:rsidRDefault="00761756" w:rsidP="001F1ACB">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Funcional</w:t>
            </w:r>
          </w:p>
        </w:tc>
      </w:tr>
      <w:tr w:rsidR="00761756" w:rsidRPr="0039736F" w14:paraId="3E44D75A" w14:textId="77777777" w:rsidTr="001F1ACB">
        <w:trPr>
          <w:trHeight w:val="1310"/>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1335C49" w14:textId="77777777" w:rsidR="00761756" w:rsidRPr="0039736F" w:rsidRDefault="00761756" w:rsidP="001F1ACB">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Detalles de requisitos y restricciones:</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A685AC6" w14:textId="77777777" w:rsidR="00761756" w:rsidRPr="00F50DCD" w:rsidRDefault="00761756" w:rsidP="001F1ACB">
            <w:pPr>
              <w:keepLines/>
              <w:contextualSpacing/>
              <w:rPr>
                <w:rFonts w:asciiTheme="minorHAnsi" w:hAnsiTheme="minorHAnsi" w:cstheme="minorHAnsi"/>
                <w:iCs/>
                <w:kern w:val="24"/>
              </w:rPr>
            </w:pPr>
            <w:r w:rsidRPr="0039736F">
              <w:rPr>
                <w:rFonts w:asciiTheme="minorHAnsi" w:hAnsiTheme="minorHAnsi" w:cstheme="minorHAnsi"/>
                <w:iCs/>
                <w:kern w:val="24"/>
              </w:rPr>
              <w:t>El sistema</w:t>
            </w:r>
            <w:r>
              <w:rPr>
                <w:rFonts w:asciiTheme="minorHAnsi" w:hAnsiTheme="minorHAnsi" w:cstheme="minorHAnsi"/>
                <w:iCs/>
                <w:kern w:val="24"/>
              </w:rPr>
              <w:t xml:space="preserve"> debe contener la siguiente información</w:t>
            </w:r>
            <w:r w:rsidRPr="0039736F">
              <w:rPr>
                <w:rFonts w:asciiTheme="minorHAnsi" w:hAnsiTheme="minorHAnsi" w:cstheme="minorHAnsi"/>
                <w:iCs/>
                <w:kern w:val="24"/>
              </w:rPr>
              <w:t>:</w:t>
            </w:r>
          </w:p>
          <w:p w14:paraId="706F3A50" w14:textId="3D5554E8" w:rsidR="00761756" w:rsidRPr="009E3797" w:rsidRDefault="00761756" w:rsidP="001F1ACB">
            <w:pPr>
              <w:pStyle w:val="Prrafodelista"/>
              <w:numPr>
                <w:ilvl w:val="0"/>
                <w:numId w:val="48"/>
              </w:numPr>
            </w:pPr>
            <w:r w:rsidRPr="009E3797">
              <w:t>I</w:t>
            </w:r>
            <w:r>
              <w:t>D</w:t>
            </w:r>
            <w:r w:rsidRPr="009E3797">
              <w:t xml:space="preserve"> del</w:t>
            </w:r>
            <w:r>
              <w:t xml:space="preserve"> </w:t>
            </w:r>
            <w:r w:rsidR="009312B7">
              <w:t>negocio</w:t>
            </w:r>
            <w:r>
              <w:t xml:space="preserve"> (</w:t>
            </w:r>
            <w:proofErr w:type="spellStart"/>
            <w:r>
              <w:t>int</w:t>
            </w:r>
            <w:proofErr w:type="spellEnd"/>
            <w:r>
              <w:t>, generado automáticamente, único)</w:t>
            </w:r>
          </w:p>
          <w:p w14:paraId="53A8D7D5" w14:textId="31224040" w:rsidR="00761756" w:rsidRPr="009E3797" w:rsidRDefault="00761756" w:rsidP="001F1ACB">
            <w:pPr>
              <w:pStyle w:val="Prrafodelista"/>
              <w:numPr>
                <w:ilvl w:val="0"/>
                <w:numId w:val="48"/>
              </w:numPr>
            </w:pPr>
            <w:r>
              <w:t>Nombres</w:t>
            </w:r>
            <w:r w:rsidRPr="009E3797">
              <w:t xml:space="preserve"> del </w:t>
            </w:r>
            <w:r>
              <w:t>negocio (</w:t>
            </w:r>
            <w:proofErr w:type="spellStart"/>
            <w:r>
              <w:t>String</w:t>
            </w:r>
            <w:proofErr w:type="spellEnd"/>
            <w:r>
              <w:t>, 60 caracteres)</w:t>
            </w:r>
          </w:p>
          <w:p w14:paraId="1A088F19" w14:textId="4801B088" w:rsidR="00761756" w:rsidRDefault="00761756" w:rsidP="001F1ACB">
            <w:pPr>
              <w:pStyle w:val="Prrafodelista"/>
              <w:numPr>
                <w:ilvl w:val="0"/>
                <w:numId w:val="48"/>
              </w:numPr>
            </w:pPr>
            <w:r>
              <w:t>Teléfono del negocio (</w:t>
            </w:r>
            <w:proofErr w:type="spellStart"/>
            <w:r>
              <w:t>String</w:t>
            </w:r>
            <w:proofErr w:type="spellEnd"/>
            <w:r>
              <w:t>, 10 caracteres, único)</w:t>
            </w:r>
          </w:p>
          <w:p w14:paraId="7C694C5D" w14:textId="7FCF6C49" w:rsidR="009312B7" w:rsidRDefault="009312B7" w:rsidP="009312B7">
            <w:pPr>
              <w:pStyle w:val="Prrafodelista"/>
              <w:numPr>
                <w:ilvl w:val="0"/>
                <w:numId w:val="48"/>
              </w:numPr>
            </w:pPr>
            <w:r>
              <w:t>RUC del negocio (</w:t>
            </w:r>
            <w:proofErr w:type="spellStart"/>
            <w:r>
              <w:t>String</w:t>
            </w:r>
            <w:proofErr w:type="spellEnd"/>
            <w:r>
              <w:t>, 10 caracteres, único)</w:t>
            </w:r>
          </w:p>
          <w:p w14:paraId="6A5B8D24" w14:textId="7F1F4176" w:rsidR="009312B7" w:rsidRPr="009E3797" w:rsidRDefault="009312B7" w:rsidP="009312B7">
            <w:pPr>
              <w:pStyle w:val="Prrafodelista"/>
              <w:numPr>
                <w:ilvl w:val="0"/>
                <w:numId w:val="48"/>
              </w:numPr>
            </w:pPr>
            <w:r>
              <w:t>Dirección del negocio (</w:t>
            </w:r>
            <w:proofErr w:type="spellStart"/>
            <w:r>
              <w:t>String</w:t>
            </w:r>
            <w:proofErr w:type="spellEnd"/>
            <w:r>
              <w:t>, 60 caracteres)</w:t>
            </w:r>
          </w:p>
          <w:p w14:paraId="65EC9251" w14:textId="77777777" w:rsidR="00761756" w:rsidRDefault="00761756" w:rsidP="00761756">
            <w:pPr>
              <w:pStyle w:val="Prrafodelista"/>
              <w:numPr>
                <w:ilvl w:val="0"/>
                <w:numId w:val="48"/>
              </w:numPr>
            </w:pPr>
            <w:r>
              <w:t>Correo electrónico del negocio (</w:t>
            </w:r>
            <w:proofErr w:type="spellStart"/>
            <w:r>
              <w:t>String</w:t>
            </w:r>
            <w:proofErr w:type="spellEnd"/>
            <w:r>
              <w:t>, 50 caracteres)</w:t>
            </w:r>
          </w:p>
          <w:p w14:paraId="537B5A52" w14:textId="1B95D9D7" w:rsidR="009312B7" w:rsidRPr="00761756" w:rsidRDefault="009312B7" w:rsidP="00761756">
            <w:pPr>
              <w:pStyle w:val="Prrafodelista"/>
              <w:numPr>
                <w:ilvl w:val="0"/>
                <w:numId w:val="48"/>
              </w:numPr>
            </w:pPr>
            <w:r>
              <w:t>Logo del negocio (</w:t>
            </w:r>
            <w:proofErr w:type="spellStart"/>
            <w:r>
              <w:t>varbinary</w:t>
            </w:r>
            <w:proofErr w:type="spellEnd"/>
            <w:r>
              <w:t>)</w:t>
            </w:r>
          </w:p>
        </w:tc>
      </w:tr>
      <w:tr w:rsidR="00761756" w:rsidRPr="0039736F" w14:paraId="5D8DD7B3" w14:textId="77777777" w:rsidTr="001F1ACB">
        <w:trPr>
          <w:trHeight w:val="942"/>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206702F" w14:textId="77777777" w:rsidR="00761756" w:rsidRPr="0039736F" w:rsidRDefault="00761756" w:rsidP="001F1ACB">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Fecha de revisión y versión:</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0AA8C4" w14:textId="77777777" w:rsidR="00761756" w:rsidRPr="0039736F" w:rsidRDefault="00761756" w:rsidP="001F1ACB">
            <w:pPr>
              <w:keepLines/>
              <w:contextualSpacing/>
              <w:rPr>
                <w:rFonts w:asciiTheme="minorHAnsi" w:hAnsiTheme="minorHAnsi" w:cstheme="minorHAnsi"/>
                <w:iCs/>
                <w:color w:val="000000" w:themeColor="text1"/>
                <w:sz w:val="36"/>
                <w:szCs w:val="36"/>
              </w:rPr>
            </w:pPr>
            <w:r>
              <w:rPr>
                <w:rFonts w:asciiTheme="minorHAnsi" w:hAnsiTheme="minorHAnsi" w:cstheme="minorHAnsi"/>
                <w:iCs/>
                <w:color w:val="000000" w:themeColor="text1"/>
                <w:kern w:val="24"/>
              </w:rPr>
              <w:t>06</w:t>
            </w:r>
            <w:r w:rsidRPr="0039736F">
              <w:rPr>
                <w:rFonts w:asciiTheme="minorHAnsi" w:hAnsiTheme="minorHAnsi" w:cstheme="minorHAnsi"/>
                <w:iCs/>
                <w:color w:val="000000" w:themeColor="text1"/>
                <w:kern w:val="24"/>
              </w:rPr>
              <w:t>/</w:t>
            </w:r>
            <w:r>
              <w:rPr>
                <w:rFonts w:asciiTheme="minorHAnsi" w:hAnsiTheme="minorHAnsi" w:cstheme="minorHAnsi"/>
                <w:iCs/>
                <w:color w:val="000000" w:themeColor="text1"/>
                <w:kern w:val="24"/>
              </w:rPr>
              <w:t>1</w:t>
            </w:r>
            <w:r w:rsidRPr="0039736F">
              <w:rPr>
                <w:rFonts w:asciiTheme="minorHAnsi" w:hAnsiTheme="minorHAnsi" w:cstheme="minorHAnsi"/>
                <w:iCs/>
                <w:color w:val="000000" w:themeColor="text1"/>
                <w:kern w:val="24"/>
              </w:rPr>
              <w:t>1/202</w:t>
            </w:r>
            <w:r>
              <w:rPr>
                <w:rFonts w:asciiTheme="minorHAnsi" w:hAnsiTheme="minorHAnsi" w:cstheme="minorHAnsi"/>
                <w:iCs/>
                <w:color w:val="000000" w:themeColor="text1"/>
                <w:kern w:val="24"/>
              </w:rPr>
              <w:t>4</w:t>
            </w:r>
          </w:p>
          <w:p w14:paraId="3FF96469" w14:textId="77777777" w:rsidR="00761756" w:rsidRPr="0039736F" w:rsidRDefault="00761756" w:rsidP="001F1ACB">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Versión 1.1</w:t>
            </w:r>
          </w:p>
        </w:tc>
      </w:tr>
      <w:tr w:rsidR="00761756" w:rsidRPr="0039736F" w14:paraId="0EB73C0D" w14:textId="77777777" w:rsidTr="001F1ACB">
        <w:trPr>
          <w:trHeight w:val="369"/>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598D9C7" w14:textId="77777777" w:rsidR="00761756" w:rsidRPr="0039736F" w:rsidRDefault="00761756" w:rsidP="001F1ACB">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Prioridad:</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3E76269" w14:textId="77777777" w:rsidR="00761756" w:rsidRPr="0039736F" w:rsidRDefault="00761756" w:rsidP="001F1ACB">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 xml:space="preserve">Alta </w:t>
            </w:r>
          </w:p>
        </w:tc>
      </w:tr>
    </w:tbl>
    <w:p w14:paraId="2DD9A1A3" w14:textId="5B7F79E2" w:rsidR="00777F22" w:rsidRPr="0039736F" w:rsidRDefault="00777F22" w:rsidP="00777F22">
      <w:pPr>
        <w:rPr>
          <w:rFonts w:asciiTheme="minorHAnsi" w:hAnsiTheme="minorHAnsi" w:cstheme="minorHAnsi"/>
          <w:iCs/>
        </w:rPr>
      </w:pPr>
    </w:p>
    <w:tbl>
      <w:tblPr>
        <w:tblW w:w="5000" w:type="pct"/>
        <w:tblCellMar>
          <w:left w:w="0" w:type="dxa"/>
          <w:right w:w="0" w:type="dxa"/>
        </w:tblCellMar>
        <w:tblLook w:val="0600" w:firstRow="0" w:lastRow="0" w:firstColumn="0" w:lastColumn="0" w:noHBand="1" w:noVBand="1"/>
      </w:tblPr>
      <w:tblGrid>
        <w:gridCol w:w="1718"/>
        <w:gridCol w:w="7900"/>
      </w:tblGrid>
      <w:tr w:rsidR="009312B7" w:rsidRPr="0039736F" w14:paraId="698B4760" w14:textId="77777777" w:rsidTr="001F1ACB">
        <w:trPr>
          <w:trHeight w:val="354"/>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C9272CF" w14:textId="77777777" w:rsidR="009312B7" w:rsidRPr="0039736F" w:rsidRDefault="009312B7" w:rsidP="001F1ACB">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Número: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94B51BB" w14:textId="206F0774" w:rsidR="009312B7" w:rsidRPr="0039736F" w:rsidRDefault="009312B7" w:rsidP="001F1ACB">
            <w:pPr>
              <w:keepLines/>
              <w:contextualSpacing/>
              <w:rPr>
                <w:rFonts w:asciiTheme="minorHAnsi" w:hAnsiTheme="minorHAnsi" w:cstheme="minorHAnsi"/>
                <w:iCs/>
                <w:color w:val="000000" w:themeColor="text1"/>
              </w:rPr>
            </w:pPr>
            <w:r w:rsidRPr="0039736F">
              <w:rPr>
                <w:rFonts w:asciiTheme="minorHAnsi" w:hAnsiTheme="minorHAnsi" w:cstheme="minorHAnsi"/>
                <w:iCs/>
                <w:color w:val="000000" w:themeColor="text1"/>
              </w:rPr>
              <w:t>RF-</w:t>
            </w:r>
            <w:r w:rsidR="00C91966">
              <w:rPr>
                <w:rFonts w:asciiTheme="minorHAnsi" w:hAnsiTheme="minorHAnsi" w:cstheme="minorHAnsi"/>
                <w:iCs/>
                <w:color w:val="000000" w:themeColor="text1"/>
              </w:rPr>
              <w:t>34</w:t>
            </w:r>
          </w:p>
        </w:tc>
      </w:tr>
      <w:tr w:rsidR="009312B7" w:rsidRPr="0039736F" w14:paraId="5B9BDCDE" w14:textId="77777777" w:rsidTr="001F1ACB">
        <w:trPr>
          <w:trHeight w:val="390"/>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F3E22EA" w14:textId="77777777" w:rsidR="009312B7" w:rsidRPr="0039736F" w:rsidRDefault="009312B7" w:rsidP="001F1ACB">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Título: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DCE3A35" w14:textId="089F474E" w:rsidR="009312B7" w:rsidRPr="0039736F" w:rsidRDefault="009312B7" w:rsidP="001F1ACB">
            <w:pPr>
              <w:keepLines/>
              <w:contextualSpacing/>
              <w:rPr>
                <w:rFonts w:asciiTheme="minorHAnsi" w:hAnsiTheme="minorHAnsi" w:cstheme="minorHAnsi"/>
                <w:iCs/>
                <w:color w:val="000000" w:themeColor="text1"/>
                <w:sz w:val="36"/>
                <w:szCs w:val="36"/>
              </w:rPr>
            </w:pPr>
            <w:r>
              <w:rPr>
                <w:rFonts w:asciiTheme="minorHAnsi" w:hAnsiTheme="minorHAnsi" w:cstheme="minorHAnsi"/>
                <w:iCs/>
                <w:color w:val="000000" w:themeColor="text1"/>
                <w:kern w:val="24"/>
              </w:rPr>
              <w:t>Actualizar</w:t>
            </w:r>
            <w:r w:rsidRPr="0039736F">
              <w:rPr>
                <w:rFonts w:asciiTheme="minorHAnsi" w:hAnsiTheme="minorHAnsi" w:cstheme="minorHAnsi"/>
                <w:iCs/>
                <w:color w:val="000000" w:themeColor="text1"/>
                <w:kern w:val="24"/>
              </w:rPr>
              <w:t xml:space="preserve"> </w:t>
            </w:r>
            <w:r>
              <w:rPr>
                <w:rFonts w:asciiTheme="minorHAnsi" w:hAnsiTheme="minorHAnsi" w:cstheme="minorHAnsi"/>
                <w:iCs/>
                <w:color w:val="000000" w:themeColor="text1"/>
                <w:kern w:val="24"/>
              </w:rPr>
              <w:t>información del negocio</w:t>
            </w:r>
          </w:p>
        </w:tc>
      </w:tr>
      <w:tr w:rsidR="009312B7" w:rsidRPr="0039736F" w14:paraId="35D65C76" w14:textId="77777777" w:rsidTr="001F1ACB">
        <w:trPr>
          <w:trHeight w:val="284"/>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57513C8" w14:textId="77777777" w:rsidR="009312B7" w:rsidRPr="0039736F" w:rsidRDefault="009312B7" w:rsidP="001F1ACB">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Texto: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7849F0B" w14:textId="6AD458C9" w:rsidR="009312B7" w:rsidRPr="0039736F" w:rsidRDefault="009312B7" w:rsidP="001F1ACB">
            <w:pPr>
              <w:keepLines/>
              <w:contextualSpacing/>
              <w:rPr>
                <w:rFonts w:asciiTheme="minorHAnsi" w:hAnsiTheme="minorHAnsi" w:cstheme="minorHAnsi"/>
                <w:iCs/>
                <w:color w:val="000000" w:themeColor="text1"/>
                <w:kern w:val="24"/>
              </w:rPr>
            </w:pPr>
            <w:r w:rsidRPr="0039736F">
              <w:rPr>
                <w:rFonts w:asciiTheme="minorHAnsi" w:hAnsiTheme="minorHAnsi" w:cstheme="minorHAnsi"/>
                <w:iCs/>
                <w:color w:val="000000" w:themeColor="text1"/>
                <w:kern w:val="24"/>
              </w:rPr>
              <w:t xml:space="preserve">El sistema debe permitir </w:t>
            </w:r>
            <w:r>
              <w:rPr>
                <w:rFonts w:asciiTheme="minorHAnsi" w:hAnsiTheme="minorHAnsi" w:cstheme="minorHAnsi"/>
                <w:iCs/>
                <w:color w:val="000000" w:themeColor="text1"/>
                <w:kern w:val="24"/>
              </w:rPr>
              <w:t>al administrador y al empleado actualizar información sobre el negocio.</w:t>
            </w:r>
          </w:p>
        </w:tc>
      </w:tr>
      <w:tr w:rsidR="009312B7" w:rsidRPr="0039736F" w14:paraId="3C2F4904" w14:textId="77777777" w:rsidTr="001F1ACB">
        <w:trPr>
          <w:trHeight w:val="187"/>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BA5F142" w14:textId="77777777" w:rsidR="009312B7" w:rsidRPr="0039736F" w:rsidRDefault="009312B7" w:rsidP="001F1ACB">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Tipo:</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8255B60" w14:textId="77777777" w:rsidR="009312B7" w:rsidRPr="0039736F" w:rsidRDefault="009312B7" w:rsidP="001F1ACB">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Funcional</w:t>
            </w:r>
          </w:p>
        </w:tc>
      </w:tr>
      <w:tr w:rsidR="009312B7" w:rsidRPr="0039736F" w14:paraId="04FFD702" w14:textId="77777777" w:rsidTr="001F1ACB">
        <w:trPr>
          <w:trHeight w:val="1310"/>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D1101CE" w14:textId="77777777" w:rsidR="009312B7" w:rsidRPr="0039736F" w:rsidRDefault="009312B7" w:rsidP="001F1ACB">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Detalles de requisitos y restricciones:</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07F367F" w14:textId="77777777" w:rsidR="009312B7" w:rsidRPr="00F50DCD" w:rsidRDefault="009312B7" w:rsidP="001F1ACB">
            <w:pPr>
              <w:keepLines/>
              <w:contextualSpacing/>
              <w:rPr>
                <w:rFonts w:asciiTheme="minorHAnsi" w:hAnsiTheme="minorHAnsi" w:cstheme="minorHAnsi"/>
                <w:iCs/>
                <w:kern w:val="24"/>
              </w:rPr>
            </w:pPr>
            <w:r w:rsidRPr="0039736F">
              <w:rPr>
                <w:rFonts w:asciiTheme="minorHAnsi" w:hAnsiTheme="minorHAnsi" w:cstheme="minorHAnsi"/>
                <w:iCs/>
                <w:kern w:val="24"/>
              </w:rPr>
              <w:t>El sistema</w:t>
            </w:r>
            <w:r>
              <w:rPr>
                <w:rFonts w:asciiTheme="minorHAnsi" w:hAnsiTheme="minorHAnsi" w:cstheme="minorHAnsi"/>
                <w:iCs/>
                <w:kern w:val="24"/>
              </w:rPr>
              <w:t xml:space="preserve"> debe contener la siguiente información</w:t>
            </w:r>
            <w:r w:rsidRPr="0039736F">
              <w:rPr>
                <w:rFonts w:asciiTheme="minorHAnsi" w:hAnsiTheme="minorHAnsi" w:cstheme="minorHAnsi"/>
                <w:iCs/>
                <w:kern w:val="24"/>
              </w:rPr>
              <w:t>:</w:t>
            </w:r>
          </w:p>
          <w:p w14:paraId="562C56B0" w14:textId="77777777" w:rsidR="009312B7" w:rsidRPr="009E3797" w:rsidRDefault="009312B7" w:rsidP="001F1ACB">
            <w:pPr>
              <w:pStyle w:val="Prrafodelista"/>
              <w:numPr>
                <w:ilvl w:val="0"/>
                <w:numId w:val="48"/>
              </w:numPr>
            </w:pPr>
            <w:r>
              <w:t>Nombres</w:t>
            </w:r>
            <w:r w:rsidRPr="009E3797">
              <w:t xml:space="preserve"> del </w:t>
            </w:r>
            <w:r>
              <w:t>negocio (</w:t>
            </w:r>
            <w:proofErr w:type="spellStart"/>
            <w:r>
              <w:t>String</w:t>
            </w:r>
            <w:proofErr w:type="spellEnd"/>
            <w:r>
              <w:t>, 60 caracteres)</w:t>
            </w:r>
          </w:p>
          <w:p w14:paraId="7E0672AE" w14:textId="77777777" w:rsidR="009312B7" w:rsidRDefault="009312B7" w:rsidP="001F1ACB">
            <w:pPr>
              <w:pStyle w:val="Prrafodelista"/>
              <w:numPr>
                <w:ilvl w:val="0"/>
                <w:numId w:val="48"/>
              </w:numPr>
            </w:pPr>
            <w:r>
              <w:t>Teléfono del negocio (</w:t>
            </w:r>
            <w:proofErr w:type="spellStart"/>
            <w:r>
              <w:t>String</w:t>
            </w:r>
            <w:proofErr w:type="spellEnd"/>
            <w:r>
              <w:t>, 10 caracteres, único)</w:t>
            </w:r>
          </w:p>
          <w:p w14:paraId="586A67C2" w14:textId="77777777" w:rsidR="009312B7" w:rsidRDefault="009312B7" w:rsidP="001F1ACB">
            <w:pPr>
              <w:pStyle w:val="Prrafodelista"/>
              <w:numPr>
                <w:ilvl w:val="0"/>
                <w:numId w:val="48"/>
              </w:numPr>
            </w:pPr>
            <w:r>
              <w:t>RUC del negocio (</w:t>
            </w:r>
            <w:proofErr w:type="spellStart"/>
            <w:r>
              <w:t>String</w:t>
            </w:r>
            <w:proofErr w:type="spellEnd"/>
            <w:r>
              <w:t>, 10 caracteres, único)</w:t>
            </w:r>
          </w:p>
          <w:p w14:paraId="051B62B5" w14:textId="77777777" w:rsidR="009312B7" w:rsidRPr="009E3797" w:rsidRDefault="009312B7" w:rsidP="001F1ACB">
            <w:pPr>
              <w:pStyle w:val="Prrafodelista"/>
              <w:numPr>
                <w:ilvl w:val="0"/>
                <w:numId w:val="48"/>
              </w:numPr>
            </w:pPr>
            <w:r>
              <w:t>Dirección del negocio (</w:t>
            </w:r>
            <w:proofErr w:type="spellStart"/>
            <w:r>
              <w:t>String</w:t>
            </w:r>
            <w:proofErr w:type="spellEnd"/>
            <w:r>
              <w:t>, 60 caracteres)</w:t>
            </w:r>
          </w:p>
          <w:p w14:paraId="06A67C72" w14:textId="77777777" w:rsidR="009312B7" w:rsidRDefault="009312B7" w:rsidP="001F1ACB">
            <w:pPr>
              <w:pStyle w:val="Prrafodelista"/>
              <w:numPr>
                <w:ilvl w:val="0"/>
                <w:numId w:val="48"/>
              </w:numPr>
            </w:pPr>
            <w:r>
              <w:t>Correo electrónico del negocio (</w:t>
            </w:r>
            <w:proofErr w:type="spellStart"/>
            <w:r>
              <w:t>String</w:t>
            </w:r>
            <w:proofErr w:type="spellEnd"/>
            <w:r>
              <w:t>, 50 caracteres)</w:t>
            </w:r>
          </w:p>
          <w:p w14:paraId="3C00C7DA" w14:textId="77777777" w:rsidR="009312B7" w:rsidRPr="00761756" w:rsidRDefault="009312B7" w:rsidP="001F1ACB">
            <w:pPr>
              <w:pStyle w:val="Prrafodelista"/>
              <w:numPr>
                <w:ilvl w:val="0"/>
                <w:numId w:val="48"/>
              </w:numPr>
            </w:pPr>
            <w:r>
              <w:t>Logo del negocio (</w:t>
            </w:r>
            <w:proofErr w:type="spellStart"/>
            <w:r>
              <w:t>varbinary</w:t>
            </w:r>
            <w:proofErr w:type="spellEnd"/>
            <w:r>
              <w:t>)</w:t>
            </w:r>
          </w:p>
        </w:tc>
      </w:tr>
      <w:tr w:rsidR="009312B7" w:rsidRPr="0039736F" w14:paraId="67EF025C" w14:textId="77777777" w:rsidTr="001F1ACB">
        <w:trPr>
          <w:trHeight w:val="942"/>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5E80EE9" w14:textId="77777777" w:rsidR="009312B7" w:rsidRPr="0039736F" w:rsidRDefault="009312B7" w:rsidP="001F1ACB">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Fecha de revisión y versión:</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9100C6" w14:textId="77777777" w:rsidR="009312B7" w:rsidRPr="0039736F" w:rsidRDefault="009312B7" w:rsidP="001F1ACB">
            <w:pPr>
              <w:keepLines/>
              <w:contextualSpacing/>
              <w:rPr>
                <w:rFonts w:asciiTheme="minorHAnsi" w:hAnsiTheme="minorHAnsi" w:cstheme="minorHAnsi"/>
                <w:iCs/>
                <w:color w:val="000000" w:themeColor="text1"/>
                <w:sz w:val="36"/>
                <w:szCs w:val="36"/>
              </w:rPr>
            </w:pPr>
            <w:r>
              <w:rPr>
                <w:rFonts w:asciiTheme="minorHAnsi" w:hAnsiTheme="minorHAnsi" w:cstheme="minorHAnsi"/>
                <w:iCs/>
                <w:color w:val="000000" w:themeColor="text1"/>
                <w:kern w:val="24"/>
              </w:rPr>
              <w:t>06</w:t>
            </w:r>
            <w:r w:rsidRPr="0039736F">
              <w:rPr>
                <w:rFonts w:asciiTheme="minorHAnsi" w:hAnsiTheme="minorHAnsi" w:cstheme="minorHAnsi"/>
                <w:iCs/>
                <w:color w:val="000000" w:themeColor="text1"/>
                <w:kern w:val="24"/>
              </w:rPr>
              <w:t>/</w:t>
            </w:r>
            <w:r>
              <w:rPr>
                <w:rFonts w:asciiTheme="minorHAnsi" w:hAnsiTheme="minorHAnsi" w:cstheme="minorHAnsi"/>
                <w:iCs/>
                <w:color w:val="000000" w:themeColor="text1"/>
                <w:kern w:val="24"/>
              </w:rPr>
              <w:t>1</w:t>
            </w:r>
            <w:r w:rsidRPr="0039736F">
              <w:rPr>
                <w:rFonts w:asciiTheme="minorHAnsi" w:hAnsiTheme="minorHAnsi" w:cstheme="minorHAnsi"/>
                <w:iCs/>
                <w:color w:val="000000" w:themeColor="text1"/>
                <w:kern w:val="24"/>
              </w:rPr>
              <w:t>1/202</w:t>
            </w:r>
            <w:r>
              <w:rPr>
                <w:rFonts w:asciiTheme="minorHAnsi" w:hAnsiTheme="minorHAnsi" w:cstheme="minorHAnsi"/>
                <w:iCs/>
                <w:color w:val="000000" w:themeColor="text1"/>
                <w:kern w:val="24"/>
              </w:rPr>
              <w:t>4</w:t>
            </w:r>
          </w:p>
          <w:p w14:paraId="5FD776A2" w14:textId="77777777" w:rsidR="009312B7" w:rsidRPr="0039736F" w:rsidRDefault="009312B7" w:rsidP="001F1ACB">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Versión 1.1</w:t>
            </w:r>
          </w:p>
        </w:tc>
      </w:tr>
      <w:tr w:rsidR="009312B7" w:rsidRPr="0039736F" w14:paraId="6E50D6FD" w14:textId="77777777" w:rsidTr="001F1ACB">
        <w:trPr>
          <w:trHeight w:val="369"/>
        </w:trPr>
        <w:tc>
          <w:tcPr>
            <w:tcW w:w="89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73A77A2" w14:textId="77777777" w:rsidR="009312B7" w:rsidRPr="0039736F" w:rsidRDefault="009312B7" w:rsidP="001F1ACB">
            <w:pPr>
              <w:keepLines/>
              <w:contextualSpacing/>
              <w:rPr>
                <w:rFonts w:asciiTheme="minorHAnsi" w:hAnsiTheme="minorHAnsi" w:cstheme="minorHAnsi"/>
                <w:b/>
                <w:bCs/>
                <w:iCs/>
                <w:color w:val="000000" w:themeColor="text1"/>
              </w:rPr>
            </w:pPr>
            <w:r w:rsidRPr="0039736F">
              <w:rPr>
                <w:rFonts w:asciiTheme="minorHAnsi" w:hAnsiTheme="minorHAnsi" w:cstheme="minorHAnsi"/>
                <w:b/>
                <w:bCs/>
                <w:iCs/>
                <w:color w:val="000000" w:themeColor="text1"/>
              </w:rPr>
              <w:t>Prioridad:</w:t>
            </w:r>
          </w:p>
        </w:tc>
        <w:tc>
          <w:tcPr>
            <w:tcW w:w="410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90C777C" w14:textId="77777777" w:rsidR="009312B7" w:rsidRPr="0039736F" w:rsidRDefault="009312B7" w:rsidP="001F1ACB">
            <w:pPr>
              <w:keepLines/>
              <w:contextualSpacing/>
              <w:rPr>
                <w:rFonts w:asciiTheme="minorHAnsi" w:hAnsiTheme="minorHAnsi" w:cstheme="minorHAnsi"/>
                <w:iCs/>
                <w:color w:val="000000" w:themeColor="text1"/>
                <w:sz w:val="36"/>
                <w:szCs w:val="36"/>
              </w:rPr>
            </w:pPr>
            <w:r w:rsidRPr="0039736F">
              <w:rPr>
                <w:rFonts w:asciiTheme="minorHAnsi" w:hAnsiTheme="minorHAnsi" w:cstheme="minorHAnsi"/>
                <w:iCs/>
                <w:color w:val="000000" w:themeColor="text1"/>
                <w:kern w:val="24"/>
              </w:rPr>
              <w:t xml:space="preserve">Alta </w:t>
            </w:r>
          </w:p>
        </w:tc>
      </w:tr>
    </w:tbl>
    <w:p w14:paraId="2A9DA651" w14:textId="77777777" w:rsidR="00776F79" w:rsidRDefault="00776F79" w:rsidP="00776F79">
      <w:bookmarkStart w:id="42" w:name="_Toc453064076"/>
      <w:bookmarkStart w:id="43" w:name="_Toc127927446"/>
    </w:p>
    <w:p w14:paraId="39CF68E5" w14:textId="48E23F27" w:rsidR="00A2466D" w:rsidRPr="0039736F" w:rsidRDefault="00776F79" w:rsidP="00776F79">
      <w:pPr>
        <w:pStyle w:val="Ttulo2"/>
        <w:ind w:firstLine="708"/>
        <w:rPr>
          <w:rFonts w:ascii="Calibri" w:hAnsi="Calibri" w:cs="Book Antiqua"/>
          <w:i w:val="0"/>
          <w:sz w:val="24"/>
        </w:rPr>
      </w:pPr>
      <w:r>
        <w:rPr>
          <w:rFonts w:ascii="Calibri" w:hAnsi="Calibri" w:cs="Book Antiqua"/>
          <w:i w:val="0"/>
          <w:sz w:val="24"/>
        </w:rPr>
        <w:t xml:space="preserve">4.2 </w:t>
      </w:r>
      <w:r w:rsidR="00A2466D" w:rsidRPr="0039736F">
        <w:rPr>
          <w:rFonts w:ascii="Calibri" w:hAnsi="Calibri" w:cs="Book Antiqua"/>
          <w:i w:val="0"/>
          <w:sz w:val="24"/>
        </w:rPr>
        <w:t>No funcionale</w:t>
      </w:r>
      <w:bookmarkEnd w:id="42"/>
      <w:bookmarkEnd w:id="43"/>
      <w:r w:rsidR="00C07236">
        <w:rPr>
          <w:rFonts w:ascii="Calibri" w:hAnsi="Calibri" w:cs="Book Antiqua"/>
          <w:i w:val="0"/>
          <w:sz w:val="24"/>
        </w:rPr>
        <w:t>s</w:t>
      </w:r>
    </w:p>
    <w:p w14:paraId="6176538E" w14:textId="13706114" w:rsidR="00285943" w:rsidRPr="0039736F" w:rsidRDefault="00285943" w:rsidP="00A4566E">
      <w:pPr>
        <w:jc w:val="both"/>
        <w:rPr>
          <w:rFonts w:ascii="Calibri" w:hAnsi="Calibri" w:cs="Book Antiqua"/>
          <w:i/>
          <w:color w:val="595959"/>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68"/>
        <w:gridCol w:w="7650"/>
      </w:tblGrid>
      <w:tr w:rsidR="00285943" w:rsidRPr="0039736F" w14:paraId="2CF81316" w14:textId="77777777" w:rsidTr="001405A9">
        <w:trPr>
          <w:trHeight w:val="375"/>
          <w:jc w:val="center"/>
        </w:trPr>
        <w:tc>
          <w:tcPr>
            <w:tcW w:w="19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72" w:type="dxa"/>
              <w:left w:w="144" w:type="dxa"/>
              <w:bottom w:w="72" w:type="dxa"/>
              <w:right w:w="144" w:type="dxa"/>
            </w:tcMar>
            <w:hideMark/>
          </w:tcPr>
          <w:p w14:paraId="6146F97B"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t>Número:</w:t>
            </w:r>
          </w:p>
        </w:tc>
        <w:tc>
          <w:tcPr>
            <w:tcW w:w="79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hideMark/>
          </w:tcPr>
          <w:p w14:paraId="7ADDE070" w14:textId="24341700" w:rsidR="00285943" w:rsidRPr="0039736F" w:rsidRDefault="00285943" w:rsidP="001405A9">
            <w:pPr>
              <w:suppressAutoHyphens w:val="0"/>
              <w:rPr>
                <w:rFonts w:asciiTheme="minorHAnsi" w:hAnsiTheme="minorHAnsi" w:cstheme="minorHAnsi"/>
                <w:lang w:eastAsia="es-EC"/>
              </w:rPr>
            </w:pPr>
            <w:r w:rsidRPr="0039736F">
              <w:rPr>
                <w:rFonts w:asciiTheme="minorHAnsi" w:hAnsiTheme="minorHAnsi" w:cstheme="minorHAnsi"/>
                <w:color w:val="000000"/>
                <w:lang w:eastAsia="es-EC"/>
              </w:rPr>
              <w:t>RN</w:t>
            </w:r>
            <w:r w:rsidR="005B780C">
              <w:rPr>
                <w:rFonts w:asciiTheme="minorHAnsi" w:hAnsiTheme="minorHAnsi" w:cstheme="minorHAnsi"/>
                <w:color w:val="000000"/>
                <w:lang w:eastAsia="es-EC"/>
              </w:rPr>
              <w:t>F</w:t>
            </w:r>
            <w:r w:rsidRPr="0039736F">
              <w:rPr>
                <w:rFonts w:asciiTheme="minorHAnsi" w:hAnsiTheme="minorHAnsi" w:cstheme="minorHAnsi"/>
                <w:color w:val="000000"/>
                <w:lang w:eastAsia="es-EC"/>
              </w:rPr>
              <w:t>-1</w:t>
            </w:r>
          </w:p>
        </w:tc>
      </w:tr>
      <w:tr w:rsidR="00285943" w:rsidRPr="0039736F" w14:paraId="3B24FD0D" w14:textId="77777777" w:rsidTr="001405A9">
        <w:trPr>
          <w:trHeight w:val="326"/>
          <w:jc w:val="center"/>
        </w:trPr>
        <w:tc>
          <w:tcPr>
            <w:tcW w:w="19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72" w:type="dxa"/>
              <w:left w:w="144" w:type="dxa"/>
              <w:bottom w:w="72" w:type="dxa"/>
              <w:right w:w="144" w:type="dxa"/>
            </w:tcMar>
            <w:hideMark/>
          </w:tcPr>
          <w:p w14:paraId="44010A22"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t>Título:</w:t>
            </w:r>
          </w:p>
        </w:tc>
        <w:tc>
          <w:tcPr>
            <w:tcW w:w="79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hideMark/>
          </w:tcPr>
          <w:p w14:paraId="76EE9DB4" w14:textId="0EF13786" w:rsidR="00285943" w:rsidRPr="0039736F" w:rsidRDefault="001C023A" w:rsidP="001405A9">
            <w:pPr>
              <w:suppressAutoHyphens w:val="0"/>
              <w:rPr>
                <w:rFonts w:asciiTheme="minorHAnsi" w:hAnsiTheme="minorHAnsi" w:cstheme="minorHAnsi"/>
                <w:lang w:eastAsia="es-EC"/>
              </w:rPr>
            </w:pPr>
            <w:r>
              <w:rPr>
                <w:rFonts w:asciiTheme="minorHAnsi" w:hAnsiTheme="minorHAnsi" w:cstheme="minorHAnsi"/>
                <w:lang w:eastAsia="es-EC"/>
              </w:rPr>
              <w:t xml:space="preserve">Actualización en tiempo real del </w:t>
            </w:r>
            <w:r w:rsidR="00BF134F">
              <w:rPr>
                <w:rFonts w:asciiTheme="minorHAnsi" w:hAnsiTheme="minorHAnsi" w:cstheme="minorHAnsi"/>
                <w:lang w:eastAsia="es-EC"/>
              </w:rPr>
              <w:t>stock del producto</w:t>
            </w:r>
          </w:p>
        </w:tc>
      </w:tr>
      <w:tr w:rsidR="00285943" w:rsidRPr="0039736F" w14:paraId="256C4375" w14:textId="77777777" w:rsidTr="001405A9">
        <w:trPr>
          <w:trHeight w:val="284"/>
          <w:jc w:val="center"/>
        </w:trPr>
        <w:tc>
          <w:tcPr>
            <w:tcW w:w="19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72" w:type="dxa"/>
              <w:left w:w="144" w:type="dxa"/>
              <w:bottom w:w="72" w:type="dxa"/>
              <w:right w:w="144" w:type="dxa"/>
            </w:tcMar>
            <w:hideMark/>
          </w:tcPr>
          <w:p w14:paraId="150C9C8A"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t>Texto:</w:t>
            </w:r>
          </w:p>
        </w:tc>
        <w:tc>
          <w:tcPr>
            <w:tcW w:w="79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hideMark/>
          </w:tcPr>
          <w:p w14:paraId="1FDE122E" w14:textId="7E184D77" w:rsidR="00285943" w:rsidRPr="0039736F" w:rsidRDefault="00707A6A" w:rsidP="00707A6A">
            <w:pPr>
              <w:suppressAutoHyphens w:val="0"/>
              <w:jc w:val="both"/>
              <w:rPr>
                <w:rFonts w:asciiTheme="minorHAnsi" w:hAnsiTheme="minorHAnsi" w:cstheme="minorHAnsi"/>
                <w:color w:val="000000" w:themeColor="text1"/>
                <w:lang w:eastAsia="es-EC"/>
              </w:rPr>
            </w:pPr>
            <w:r w:rsidRPr="00707A6A">
              <w:rPr>
                <w:rFonts w:asciiTheme="minorHAnsi" w:hAnsiTheme="minorHAnsi" w:cstheme="minorHAnsi"/>
                <w:color w:val="000000" w:themeColor="text1"/>
                <w:lang w:eastAsia="es-EC"/>
              </w:rPr>
              <w:t>El sistema actualizará automáticamente la cantidad de stock disponible de cada producto después de cada compra o venta registrada, sin intervención manual.</w:t>
            </w:r>
          </w:p>
        </w:tc>
      </w:tr>
      <w:tr w:rsidR="00285943" w:rsidRPr="0039736F" w14:paraId="31EA8091" w14:textId="77777777" w:rsidTr="001405A9">
        <w:trPr>
          <w:trHeight w:val="347"/>
          <w:jc w:val="center"/>
        </w:trPr>
        <w:tc>
          <w:tcPr>
            <w:tcW w:w="19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72" w:type="dxa"/>
              <w:left w:w="144" w:type="dxa"/>
              <w:bottom w:w="72" w:type="dxa"/>
              <w:right w:w="144" w:type="dxa"/>
            </w:tcMar>
            <w:hideMark/>
          </w:tcPr>
          <w:p w14:paraId="4564A3B0"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t>Tipo:</w:t>
            </w:r>
          </w:p>
        </w:tc>
        <w:tc>
          <w:tcPr>
            <w:tcW w:w="79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hideMark/>
          </w:tcPr>
          <w:p w14:paraId="40E87C04" w14:textId="0D733F24" w:rsidR="00285943" w:rsidRPr="00FA27D7" w:rsidRDefault="00FA27D7" w:rsidP="001405A9">
            <w:pPr>
              <w:suppressAutoHyphens w:val="0"/>
              <w:rPr>
                <w:rFonts w:asciiTheme="minorHAnsi" w:hAnsiTheme="minorHAnsi" w:cstheme="minorHAnsi"/>
                <w:u w:val="single"/>
                <w:lang w:eastAsia="es-EC"/>
              </w:rPr>
            </w:pPr>
            <w:r>
              <w:rPr>
                <w:rFonts w:asciiTheme="minorHAnsi" w:hAnsiTheme="minorHAnsi" w:cstheme="minorHAnsi"/>
                <w:lang w:eastAsia="es-EC"/>
              </w:rPr>
              <w:t>No Funcional</w:t>
            </w:r>
          </w:p>
        </w:tc>
      </w:tr>
      <w:tr w:rsidR="00285943" w:rsidRPr="0039736F" w14:paraId="38969AB4" w14:textId="77777777" w:rsidTr="001405A9">
        <w:trPr>
          <w:trHeight w:val="1001"/>
          <w:jc w:val="center"/>
        </w:trPr>
        <w:tc>
          <w:tcPr>
            <w:tcW w:w="19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72" w:type="dxa"/>
              <w:left w:w="144" w:type="dxa"/>
              <w:bottom w:w="72" w:type="dxa"/>
              <w:right w:w="144" w:type="dxa"/>
            </w:tcMar>
            <w:hideMark/>
          </w:tcPr>
          <w:p w14:paraId="0C530FB9"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t>Detalles de requisitos y restricciones:</w:t>
            </w:r>
          </w:p>
        </w:tc>
        <w:tc>
          <w:tcPr>
            <w:tcW w:w="79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hideMark/>
          </w:tcPr>
          <w:p w14:paraId="7C160F85" w14:textId="76C21E5B" w:rsidR="00707A6A" w:rsidRPr="00707A6A" w:rsidRDefault="00707A6A" w:rsidP="00707A6A">
            <w:pPr>
              <w:pStyle w:val="Prrafodelista"/>
              <w:numPr>
                <w:ilvl w:val="0"/>
                <w:numId w:val="141"/>
              </w:numPr>
              <w:jc w:val="both"/>
              <w:textAlignment w:val="baseline"/>
              <w:rPr>
                <w:rFonts w:asciiTheme="minorHAnsi" w:hAnsiTheme="minorHAnsi" w:cstheme="minorHAnsi"/>
                <w:color w:val="000000"/>
                <w:lang w:eastAsia="es-EC"/>
              </w:rPr>
            </w:pPr>
            <w:r w:rsidRPr="00707A6A">
              <w:rPr>
                <w:rFonts w:asciiTheme="minorHAnsi" w:hAnsiTheme="minorHAnsi" w:cstheme="minorHAnsi"/>
                <w:color w:val="000000"/>
                <w:lang w:eastAsia="es-EC"/>
              </w:rPr>
              <w:t>Al registrar una compra, se incrementará la cantidad</w:t>
            </w:r>
            <w:r>
              <w:rPr>
                <w:rFonts w:asciiTheme="minorHAnsi" w:hAnsiTheme="minorHAnsi" w:cstheme="minorHAnsi"/>
                <w:color w:val="000000"/>
                <w:lang w:eastAsia="es-EC"/>
              </w:rPr>
              <w:t xml:space="preserve"> y</w:t>
            </w:r>
            <w:r w:rsidRPr="00707A6A">
              <w:rPr>
                <w:rFonts w:asciiTheme="minorHAnsi" w:hAnsiTheme="minorHAnsi" w:cstheme="minorHAnsi"/>
                <w:color w:val="000000"/>
                <w:lang w:eastAsia="es-EC"/>
              </w:rPr>
              <w:t xml:space="preserve"> </w:t>
            </w:r>
            <w:r>
              <w:rPr>
                <w:rFonts w:asciiTheme="minorHAnsi" w:hAnsiTheme="minorHAnsi" w:cstheme="minorHAnsi"/>
                <w:color w:val="000000"/>
                <w:lang w:eastAsia="es-EC"/>
              </w:rPr>
              <w:t>a</w:t>
            </w:r>
            <w:r w:rsidRPr="00707A6A">
              <w:rPr>
                <w:rFonts w:asciiTheme="minorHAnsi" w:hAnsiTheme="minorHAnsi" w:cstheme="minorHAnsi"/>
                <w:color w:val="000000"/>
                <w:lang w:eastAsia="es-EC"/>
              </w:rPr>
              <w:t>l registrar una venta, la cantidad se decrementará.</w:t>
            </w:r>
          </w:p>
          <w:p w14:paraId="2B4C329B" w14:textId="77777777" w:rsidR="00707A6A" w:rsidRDefault="00707A6A" w:rsidP="005605B9">
            <w:pPr>
              <w:jc w:val="both"/>
              <w:textAlignment w:val="baseline"/>
              <w:rPr>
                <w:rFonts w:asciiTheme="minorHAnsi" w:hAnsiTheme="minorHAnsi" w:cstheme="minorHAnsi"/>
                <w:color w:val="000000"/>
                <w:lang w:eastAsia="es-EC"/>
              </w:rPr>
            </w:pPr>
          </w:p>
          <w:p w14:paraId="67AC0BF6" w14:textId="7BA82165" w:rsidR="00285943" w:rsidRPr="00707A6A" w:rsidRDefault="00707A6A" w:rsidP="00707A6A">
            <w:pPr>
              <w:pStyle w:val="Prrafodelista"/>
              <w:numPr>
                <w:ilvl w:val="0"/>
                <w:numId w:val="141"/>
              </w:numPr>
              <w:jc w:val="both"/>
              <w:textAlignment w:val="baseline"/>
              <w:rPr>
                <w:rFonts w:asciiTheme="minorHAnsi" w:hAnsiTheme="minorHAnsi" w:cstheme="minorHAnsi"/>
                <w:color w:val="000000"/>
                <w:lang w:eastAsia="es-EC"/>
              </w:rPr>
            </w:pPr>
            <w:r w:rsidRPr="00707A6A">
              <w:rPr>
                <w:rFonts w:asciiTheme="minorHAnsi" w:hAnsiTheme="minorHAnsi" w:cstheme="minorHAnsi"/>
                <w:color w:val="000000"/>
                <w:lang w:eastAsia="es-EC"/>
              </w:rPr>
              <w:t>La actualización debe ser visible en el sistema en menos de 2 segundos tras registrar una compra o venta, para evitar inconsistencias en el stock.</w:t>
            </w:r>
          </w:p>
          <w:p w14:paraId="7D7BF5AC" w14:textId="77777777" w:rsidR="00707A6A" w:rsidRDefault="00707A6A" w:rsidP="005605B9">
            <w:pPr>
              <w:jc w:val="both"/>
              <w:textAlignment w:val="baseline"/>
              <w:rPr>
                <w:rFonts w:asciiTheme="minorHAnsi" w:hAnsiTheme="minorHAnsi" w:cstheme="minorHAnsi"/>
                <w:color w:val="000000"/>
                <w:lang w:eastAsia="es-EC"/>
              </w:rPr>
            </w:pPr>
          </w:p>
          <w:p w14:paraId="4E449861" w14:textId="368F81FC" w:rsidR="00707A6A" w:rsidRPr="00707A6A" w:rsidRDefault="00707A6A" w:rsidP="00707A6A">
            <w:pPr>
              <w:pStyle w:val="Prrafodelista"/>
              <w:numPr>
                <w:ilvl w:val="0"/>
                <w:numId w:val="141"/>
              </w:numPr>
              <w:jc w:val="both"/>
              <w:textAlignment w:val="baseline"/>
              <w:rPr>
                <w:rFonts w:asciiTheme="minorHAnsi" w:hAnsiTheme="minorHAnsi" w:cstheme="minorHAnsi"/>
                <w:color w:val="000000"/>
                <w:lang w:eastAsia="es-EC"/>
              </w:rPr>
            </w:pPr>
            <w:r w:rsidRPr="00707A6A">
              <w:rPr>
                <w:rFonts w:asciiTheme="minorHAnsi" w:hAnsiTheme="minorHAnsi" w:cstheme="minorHAnsi"/>
                <w:color w:val="000000"/>
                <w:lang w:eastAsia="es-EC"/>
              </w:rPr>
              <w:t>Si la cantidad de stock es insuficiente para realizar una venta, el sistema debe alertar al usuario y evitar que se complete la transacción.</w:t>
            </w:r>
          </w:p>
        </w:tc>
      </w:tr>
      <w:tr w:rsidR="00285943" w:rsidRPr="0039736F" w14:paraId="1709C12F" w14:textId="77777777" w:rsidTr="001405A9">
        <w:trPr>
          <w:trHeight w:val="859"/>
          <w:jc w:val="center"/>
        </w:trPr>
        <w:tc>
          <w:tcPr>
            <w:tcW w:w="19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72" w:type="dxa"/>
              <w:left w:w="144" w:type="dxa"/>
              <w:bottom w:w="72" w:type="dxa"/>
              <w:right w:w="144" w:type="dxa"/>
            </w:tcMar>
            <w:hideMark/>
          </w:tcPr>
          <w:p w14:paraId="04B9C097"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t>Fecha de revisión y versión:</w:t>
            </w:r>
          </w:p>
        </w:tc>
        <w:tc>
          <w:tcPr>
            <w:tcW w:w="79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hideMark/>
          </w:tcPr>
          <w:p w14:paraId="4D77F243" w14:textId="15F5782A" w:rsidR="00285943" w:rsidRPr="0039736F" w:rsidRDefault="00285943" w:rsidP="00285943">
            <w:pPr>
              <w:keepLines/>
              <w:contextualSpacing/>
              <w:rPr>
                <w:rFonts w:asciiTheme="minorHAnsi" w:hAnsiTheme="minorHAnsi" w:cstheme="minorHAnsi"/>
                <w:color w:val="000000" w:themeColor="text1"/>
              </w:rPr>
            </w:pPr>
            <w:r w:rsidRPr="0039736F">
              <w:rPr>
                <w:rFonts w:asciiTheme="minorHAnsi" w:hAnsiTheme="minorHAnsi" w:cstheme="minorHAnsi"/>
                <w:color w:val="000000" w:themeColor="text1"/>
                <w:kern w:val="24"/>
              </w:rPr>
              <w:t>0</w:t>
            </w:r>
            <w:r w:rsidR="001C023A">
              <w:rPr>
                <w:rFonts w:asciiTheme="minorHAnsi" w:hAnsiTheme="minorHAnsi" w:cstheme="minorHAnsi"/>
                <w:color w:val="000000" w:themeColor="text1"/>
                <w:kern w:val="24"/>
              </w:rPr>
              <w:t>8</w:t>
            </w:r>
            <w:r w:rsidRPr="0039736F">
              <w:rPr>
                <w:rFonts w:asciiTheme="minorHAnsi" w:hAnsiTheme="minorHAnsi" w:cstheme="minorHAnsi"/>
                <w:color w:val="000000" w:themeColor="text1"/>
                <w:kern w:val="24"/>
              </w:rPr>
              <w:t>/</w:t>
            </w:r>
            <w:r w:rsidR="001C023A">
              <w:rPr>
                <w:rFonts w:asciiTheme="minorHAnsi" w:hAnsiTheme="minorHAnsi" w:cstheme="minorHAnsi"/>
                <w:color w:val="000000" w:themeColor="text1"/>
                <w:kern w:val="24"/>
              </w:rPr>
              <w:t>11</w:t>
            </w:r>
            <w:r w:rsidRPr="0039736F">
              <w:rPr>
                <w:rFonts w:asciiTheme="minorHAnsi" w:hAnsiTheme="minorHAnsi" w:cstheme="minorHAnsi"/>
                <w:color w:val="000000" w:themeColor="text1"/>
                <w:kern w:val="24"/>
              </w:rPr>
              <w:t>/202</w:t>
            </w:r>
            <w:r w:rsidR="001C023A">
              <w:rPr>
                <w:rFonts w:asciiTheme="minorHAnsi" w:hAnsiTheme="minorHAnsi" w:cstheme="minorHAnsi"/>
                <w:color w:val="000000" w:themeColor="text1"/>
                <w:kern w:val="24"/>
              </w:rPr>
              <w:t>4</w:t>
            </w:r>
          </w:p>
          <w:p w14:paraId="4B4451FA" w14:textId="0D95D287" w:rsidR="00285943" w:rsidRPr="0039736F" w:rsidRDefault="00285943" w:rsidP="00285943">
            <w:pPr>
              <w:suppressAutoHyphens w:val="0"/>
              <w:rPr>
                <w:rFonts w:asciiTheme="minorHAnsi" w:hAnsiTheme="minorHAnsi" w:cstheme="minorHAnsi"/>
                <w:lang w:eastAsia="es-EC"/>
              </w:rPr>
            </w:pPr>
            <w:r w:rsidRPr="0039736F">
              <w:rPr>
                <w:rFonts w:asciiTheme="minorHAnsi" w:hAnsiTheme="minorHAnsi" w:cstheme="minorHAnsi"/>
                <w:color w:val="000000" w:themeColor="text1"/>
                <w:kern w:val="24"/>
              </w:rPr>
              <w:t>Versión 1.1</w:t>
            </w:r>
          </w:p>
        </w:tc>
      </w:tr>
      <w:tr w:rsidR="00285943" w:rsidRPr="0039736F" w14:paraId="3ED7B16E" w14:textId="77777777" w:rsidTr="001405A9">
        <w:trPr>
          <w:trHeight w:val="378"/>
          <w:jc w:val="center"/>
        </w:trPr>
        <w:tc>
          <w:tcPr>
            <w:tcW w:w="19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72" w:type="dxa"/>
              <w:left w:w="144" w:type="dxa"/>
              <w:bottom w:w="72" w:type="dxa"/>
              <w:right w:w="144" w:type="dxa"/>
            </w:tcMar>
            <w:hideMark/>
          </w:tcPr>
          <w:p w14:paraId="6C44E7FC"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t>Prioridad:</w:t>
            </w:r>
          </w:p>
        </w:tc>
        <w:tc>
          <w:tcPr>
            <w:tcW w:w="79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hideMark/>
          </w:tcPr>
          <w:p w14:paraId="2A84AC6E" w14:textId="2C340809" w:rsidR="00285943" w:rsidRPr="0039736F" w:rsidRDefault="00FA27D7" w:rsidP="001405A9">
            <w:pPr>
              <w:suppressAutoHyphens w:val="0"/>
              <w:rPr>
                <w:rFonts w:asciiTheme="minorHAnsi" w:hAnsiTheme="minorHAnsi" w:cstheme="minorHAnsi"/>
                <w:lang w:eastAsia="es-EC"/>
              </w:rPr>
            </w:pPr>
            <w:r>
              <w:rPr>
                <w:rFonts w:asciiTheme="minorHAnsi" w:hAnsiTheme="minorHAnsi" w:cstheme="minorHAnsi"/>
                <w:lang w:eastAsia="es-EC"/>
              </w:rPr>
              <w:t>Alta</w:t>
            </w:r>
          </w:p>
        </w:tc>
      </w:tr>
    </w:tbl>
    <w:p w14:paraId="73BEAF03" w14:textId="77777777" w:rsidR="00285943" w:rsidRPr="0039736F" w:rsidRDefault="00285943" w:rsidP="00285943">
      <w:pPr>
        <w:suppressAutoHyphens w:val="0"/>
        <w:rPr>
          <w:rFonts w:asciiTheme="minorHAnsi" w:hAnsiTheme="minorHAnsi" w:cstheme="minorHAnsi"/>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68"/>
        <w:gridCol w:w="7650"/>
      </w:tblGrid>
      <w:tr w:rsidR="00285943" w:rsidRPr="0039736F" w14:paraId="6CA78299" w14:textId="77777777" w:rsidTr="001405A9">
        <w:trPr>
          <w:trHeight w:val="375"/>
          <w:jc w:val="center"/>
        </w:trPr>
        <w:tc>
          <w:tcPr>
            <w:tcW w:w="19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72" w:type="dxa"/>
              <w:left w:w="144" w:type="dxa"/>
              <w:bottom w:w="72" w:type="dxa"/>
              <w:right w:w="144" w:type="dxa"/>
            </w:tcMar>
            <w:hideMark/>
          </w:tcPr>
          <w:p w14:paraId="754CEF10"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t>Número:</w:t>
            </w:r>
          </w:p>
        </w:tc>
        <w:tc>
          <w:tcPr>
            <w:tcW w:w="79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hideMark/>
          </w:tcPr>
          <w:p w14:paraId="237C2516" w14:textId="7BAC8340" w:rsidR="00285943" w:rsidRPr="0039736F" w:rsidRDefault="00285943" w:rsidP="001405A9">
            <w:pPr>
              <w:suppressAutoHyphens w:val="0"/>
              <w:rPr>
                <w:rFonts w:asciiTheme="minorHAnsi" w:hAnsiTheme="minorHAnsi" w:cstheme="minorHAnsi"/>
                <w:lang w:eastAsia="es-EC"/>
              </w:rPr>
            </w:pPr>
            <w:r w:rsidRPr="0039736F">
              <w:rPr>
                <w:rFonts w:asciiTheme="minorHAnsi" w:hAnsiTheme="minorHAnsi" w:cstheme="minorHAnsi"/>
                <w:color w:val="000000"/>
                <w:lang w:eastAsia="es-EC"/>
              </w:rPr>
              <w:t>RN</w:t>
            </w:r>
            <w:r w:rsidR="005B780C">
              <w:rPr>
                <w:rFonts w:asciiTheme="minorHAnsi" w:hAnsiTheme="minorHAnsi" w:cstheme="minorHAnsi"/>
                <w:color w:val="000000"/>
                <w:lang w:eastAsia="es-EC"/>
              </w:rPr>
              <w:t>F</w:t>
            </w:r>
            <w:r w:rsidRPr="0039736F">
              <w:rPr>
                <w:rFonts w:asciiTheme="minorHAnsi" w:hAnsiTheme="minorHAnsi" w:cstheme="minorHAnsi"/>
                <w:color w:val="000000"/>
                <w:lang w:eastAsia="es-EC"/>
              </w:rPr>
              <w:t>-2</w:t>
            </w:r>
          </w:p>
        </w:tc>
      </w:tr>
      <w:tr w:rsidR="00285943" w:rsidRPr="0039736F" w14:paraId="365BFF17" w14:textId="77777777" w:rsidTr="001405A9">
        <w:trPr>
          <w:trHeight w:val="326"/>
          <w:jc w:val="center"/>
        </w:trPr>
        <w:tc>
          <w:tcPr>
            <w:tcW w:w="19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72" w:type="dxa"/>
              <w:left w:w="144" w:type="dxa"/>
              <w:bottom w:w="72" w:type="dxa"/>
              <w:right w:w="144" w:type="dxa"/>
            </w:tcMar>
            <w:hideMark/>
          </w:tcPr>
          <w:p w14:paraId="714A1DF7"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t>Título:</w:t>
            </w:r>
          </w:p>
        </w:tc>
        <w:tc>
          <w:tcPr>
            <w:tcW w:w="79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hideMark/>
          </w:tcPr>
          <w:p w14:paraId="436C8CA2" w14:textId="0C0BE095" w:rsidR="00285943" w:rsidRPr="0039736F" w:rsidRDefault="001C023A" w:rsidP="001405A9">
            <w:pPr>
              <w:suppressAutoHyphens w:val="0"/>
              <w:rPr>
                <w:rFonts w:asciiTheme="minorHAnsi" w:hAnsiTheme="minorHAnsi" w:cstheme="minorHAnsi"/>
                <w:lang w:eastAsia="es-EC"/>
              </w:rPr>
            </w:pPr>
            <w:r>
              <w:rPr>
                <w:rFonts w:asciiTheme="minorHAnsi" w:hAnsiTheme="minorHAnsi" w:cstheme="minorHAnsi"/>
                <w:lang w:eastAsia="es-EC"/>
              </w:rPr>
              <w:t>Informes en tiempo real</w:t>
            </w:r>
          </w:p>
        </w:tc>
      </w:tr>
      <w:tr w:rsidR="00285943" w:rsidRPr="0039736F" w14:paraId="3ED0798C" w14:textId="77777777" w:rsidTr="001405A9">
        <w:trPr>
          <w:trHeight w:val="284"/>
          <w:jc w:val="center"/>
        </w:trPr>
        <w:tc>
          <w:tcPr>
            <w:tcW w:w="19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72" w:type="dxa"/>
              <w:left w:w="144" w:type="dxa"/>
              <w:bottom w:w="72" w:type="dxa"/>
              <w:right w:w="144" w:type="dxa"/>
            </w:tcMar>
            <w:hideMark/>
          </w:tcPr>
          <w:p w14:paraId="0255DFD7"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t>Texto:</w:t>
            </w:r>
          </w:p>
        </w:tc>
        <w:tc>
          <w:tcPr>
            <w:tcW w:w="79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hideMark/>
          </w:tcPr>
          <w:p w14:paraId="3378DD59" w14:textId="4A87E8CE" w:rsidR="00285943" w:rsidRPr="0039736F" w:rsidRDefault="00707A6A" w:rsidP="00707A6A">
            <w:pPr>
              <w:suppressAutoHyphens w:val="0"/>
              <w:jc w:val="both"/>
              <w:rPr>
                <w:rFonts w:asciiTheme="minorHAnsi" w:hAnsiTheme="minorHAnsi" w:cstheme="minorHAnsi"/>
                <w:lang w:eastAsia="es-EC"/>
              </w:rPr>
            </w:pPr>
            <w:r w:rsidRPr="00707A6A">
              <w:rPr>
                <w:rFonts w:asciiTheme="minorHAnsi" w:hAnsiTheme="minorHAnsi" w:cstheme="minorHAnsi"/>
                <w:lang w:eastAsia="es-EC"/>
              </w:rPr>
              <w:t>El sistema debe generar informes detallados de ventas y compras inmediatamente después de que se complete una transacción, accesibles en tiempo real</w:t>
            </w:r>
          </w:p>
        </w:tc>
      </w:tr>
      <w:tr w:rsidR="00285943" w:rsidRPr="0039736F" w14:paraId="2D1C86E9" w14:textId="77777777" w:rsidTr="001405A9">
        <w:trPr>
          <w:trHeight w:val="347"/>
          <w:jc w:val="center"/>
        </w:trPr>
        <w:tc>
          <w:tcPr>
            <w:tcW w:w="19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72" w:type="dxa"/>
              <w:left w:w="144" w:type="dxa"/>
              <w:bottom w:w="72" w:type="dxa"/>
              <w:right w:w="144" w:type="dxa"/>
            </w:tcMar>
            <w:hideMark/>
          </w:tcPr>
          <w:p w14:paraId="5ED3D503"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t>Tipo:</w:t>
            </w:r>
          </w:p>
        </w:tc>
        <w:tc>
          <w:tcPr>
            <w:tcW w:w="79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hideMark/>
          </w:tcPr>
          <w:p w14:paraId="7F9FB62B" w14:textId="5425B511" w:rsidR="00285943" w:rsidRPr="0039736F" w:rsidRDefault="00FA27D7" w:rsidP="001405A9">
            <w:pPr>
              <w:suppressAutoHyphens w:val="0"/>
              <w:rPr>
                <w:rFonts w:asciiTheme="minorHAnsi" w:hAnsiTheme="minorHAnsi" w:cstheme="minorHAnsi"/>
                <w:lang w:eastAsia="es-EC"/>
              </w:rPr>
            </w:pPr>
            <w:r>
              <w:rPr>
                <w:rFonts w:asciiTheme="minorHAnsi" w:hAnsiTheme="minorHAnsi" w:cstheme="minorHAnsi"/>
                <w:lang w:eastAsia="es-EC"/>
              </w:rPr>
              <w:t>No Funcional</w:t>
            </w:r>
          </w:p>
        </w:tc>
      </w:tr>
      <w:tr w:rsidR="00285943" w:rsidRPr="0039736F" w14:paraId="71E789A3" w14:textId="77777777" w:rsidTr="001405A9">
        <w:trPr>
          <w:trHeight w:val="1001"/>
          <w:jc w:val="center"/>
        </w:trPr>
        <w:tc>
          <w:tcPr>
            <w:tcW w:w="19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72" w:type="dxa"/>
              <w:left w:w="144" w:type="dxa"/>
              <w:bottom w:w="72" w:type="dxa"/>
              <w:right w:w="144" w:type="dxa"/>
            </w:tcMar>
            <w:hideMark/>
          </w:tcPr>
          <w:p w14:paraId="3A7052B7"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t>Detalles de requisitos y restricciones:</w:t>
            </w:r>
          </w:p>
        </w:tc>
        <w:tc>
          <w:tcPr>
            <w:tcW w:w="79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hideMark/>
          </w:tcPr>
          <w:p w14:paraId="5FD3594E" w14:textId="77777777" w:rsidR="00285943" w:rsidRPr="005605B9" w:rsidRDefault="005605B9" w:rsidP="005605B9">
            <w:pPr>
              <w:pStyle w:val="Prrafodelista"/>
              <w:numPr>
                <w:ilvl w:val="0"/>
                <w:numId w:val="140"/>
              </w:numPr>
              <w:jc w:val="both"/>
              <w:rPr>
                <w:rFonts w:asciiTheme="minorHAnsi" w:hAnsiTheme="minorHAnsi" w:cstheme="minorHAnsi"/>
                <w:color w:val="000000" w:themeColor="text1"/>
                <w:lang w:eastAsia="es-EC"/>
              </w:rPr>
            </w:pPr>
            <w:r w:rsidRPr="005605B9">
              <w:rPr>
                <w:rFonts w:asciiTheme="minorHAnsi" w:hAnsiTheme="minorHAnsi" w:cstheme="minorHAnsi"/>
                <w:color w:val="000000" w:themeColor="text1"/>
                <w:lang w:eastAsia="es-EC"/>
              </w:rPr>
              <w:t>El informe debe estar disponible en un tiempo máximo de 2 segundos después de la transacción.</w:t>
            </w:r>
          </w:p>
          <w:p w14:paraId="485B4243" w14:textId="77777777" w:rsidR="005605B9" w:rsidRDefault="005605B9" w:rsidP="005605B9">
            <w:pPr>
              <w:jc w:val="both"/>
              <w:rPr>
                <w:rFonts w:asciiTheme="minorHAnsi" w:hAnsiTheme="minorHAnsi" w:cstheme="minorHAnsi"/>
                <w:color w:val="000000" w:themeColor="text1"/>
                <w:lang w:eastAsia="es-EC"/>
              </w:rPr>
            </w:pPr>
          </w:p>
          <w:p w14:paraId="779F07F4" w14:textId="77777777" w:rsidR="005605B9" w:rsidRPr="005605B9" w:rsidRDefault="005605B9" w:rsidP="005605B9">
            <w:pPr>
              <w:pStyle w:val="Prrafodelista"/>
              <w:numPr>
                <w:ilvl w:val="0"/>
                <w:numId w:val="140"/>
              </w:numPr>
              <w:jc w:val="both"/>
              <w:rPr>
                <w:rFonts w:asciiTheme="minorHAnsi" w:hAnsiTheme="minorHAnsi" w:cstheme="minorHAnsi"/>
                <w:color w:val="000000" w:themeColor="text1"/>
                <w:lang w:eastAsia="es-EC"/>
              </w:rPr>
            </w:pPr>
            <w:r w:rsidRPr="005605B9">
              <w:rPr>
                <w:rFonts w:asciiTheme="minorHAnsi" w:hAnsiTheme="minorHAnsi" w:cstheme="minorHAnsi"/>
                <w:color w:val="000000" w:themeColor="text1"/>
                <w:lang w:eastAsia="es-EC"/>
              </w:rPr>
              <w:t>Deberá ser accesible en PDF o formato visual directamente en el sistema.</w:t>
            </w:r>
          </w:p>
          <w:p w14:paraId="62263B5A" w14:textId="77777777" w:rsidR="005605B9" w:rsidRDefault="005605B9" w:rsidP="005605B9">
            <w:pPr>
              <w:jc w:val="both"/>
              <w:rPr>
                <w:rFonts w:asciiTheme="minorHAnsi" w:hAnsiTheme="minorHAnsi" w:cstheme="minorHAnsi"/>
                <w:color w:val="000000" w:themeColor="text1"/>
                <w:lang w:eastAsia="es-EC"/>
              </w:rPr>
            </w:pPr>
          </w:p>
          <w:p w14:paraId="474D0C8E" w14:textId="2418BCB2" w:rsidR="005605B9" w:rsidRPr="005605B9" w:rsidRDefault="005605B9" w:rsidP="005605B9">
            <w:pPr>
              <w:pStyle w:val="Prrafodelista"/>
              <w:numPr>
                <w:ilvl w:val="0"/>
                <w:numId w:val="140"/>
              </w:numPr>
              <w:jc w:val="both"/>
              <w:rPr>
                <w:rFonts w:asciiTheme="minorHAnsi" w:hAnsiTheme="minorHAnsi" w:cstheme="minorHAnsi"/>
                <w:color w:val="000000" w:themeColor="text1"/>
                <w:lang w:eastAsia="es-EC"/>
              </w:rPr>
            </w:pPr>
            <w:r w:rsidRPr="005605B9">
              <w:rPr>
                <w:rFonts w:asciiTheme="minorHAnsi" w:hAnsiTheme="minorHAnsi" w:cstheme="minorHAnsi"/>
                <w:color w:val="000000" w:themeColor="text1"/>
                <w:lang w:eastAsia="es-EC"/>
              </w:rPr>
              <w:lastRenderedPageBreak/>
              <w:t>El informe debe ser accesible en cualquier terminal del supermercado con permisos autorizados, desde el módulo de ventas y compras.</w:t>
            </w:r>
          </w:p>
        </w:tc>
      </w:tr>
      <w:tr w:rsidR="00285943" w:rsidRPr="0039736F" w14:paraId="04981ABA" w14:textId="77777777" w:rsidTr="001405A9">
        <w:trPr>
          <w:trHeight w:val="859"/>
          <w:jc w:val="center"/>
        </w:trPr>
        <w:tc>
          <w:tcPr>
            <w:tcW w:w="19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72" w:type="dxa"/>
              <w:left w:w="144" w:type="dxa"/>
              <w:bottom w:w="72" w:type="dxa"/>
              <w:right w:w="144" w:type="dxa"/>
            </w:tcMar>
            <w:hideMark/>
          </w:tcPr>
          <w:p w14:paraId="5A981B30"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lastRenderedPageBreak/>
              <w:t>Fecha de revisión y versión:</w:t>
            </w:r>
          </w:p>
        </w:tc>
        <w:tc>
          <w:tcPr>
            <w:tcW w:w="79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hideMark/>
          </w:tcPr>
          <w:p w14:paraId="5A6A42E3" w14:textId="08D4C1AE" w:rsidR="00285943" w:rsidRPr="0039736F" w:rsidRDefault="001C023A" w:rsidP="00285943">
            <w:pPr>
              <w:keepLines/>
              <w:contextualSpacing/>
              <w:rPr>
                <w:rFonts w:asciiTheme="minorHAnsi" w:hAnsiTheme="minorHAnsi" w:cstheme="minorHAnsi"/>
                <w:color w:val="000000" w:themeColor="text1"/>
              </w:rPr>
            </w:pPr>
            <w:r w:rsidRPr="0039736F">
              <w:rPr>
                <w:rFonts w:asciiTheme="minorHAnsi" w:hAnsiTheme="minorHAnsi" w:cstheme="minorHAnsi"/>
                <w:color w:val="000000" w:themeColor="text1"/>
                <w:kern w:val="24"/>
              </w:rPr>
              <w:t>0</w:t>
            </w:r>
            <w:r>
              <w:rPr>
                <w:rFonts w:asciiTheme="minorHAnsi" w:hAnsiTheme="minorHAnsi" w:cstheme="minorHAnsi"/>
                <w:color w:val="000000" w:themeColor="text1"/>
                <w:kern w:val="24"/>
              </w:rPr>
              <w:t>8</w:t>
            </w:r>
            <w:r w:rsidRPr="0039736F">
              <w:rPr>
                <w:rFonts w:asciiTheme="minorHAnsi" w:hAnsiTheme="minorHAnsi" w:cstheme="minorHAnsi"/>
                <w:color w:val="000000" w:themeColor="text1"/>
                <w:kern w:val="24"/>
              </w:rPr>
              <w:t>/</w:t>
            </w:r>
            <w:r>
              <w:rPr>
                <w:rFonts w:asciiTheme="minorHAnsi" w:hAnsiTheme="minorHAnsi" w:cstheme="minorHAnsi"/>
                <w:color w:val="000000" w:themeColor="text1"/>
                <w:kern w:val="24"/>
              </w:rPr>
              <w:t>11</w:t>
            </w:r>
            <w:r w:rsidRPr="0039736F">
              <w:rPr>
                <w:rFonts w:asciiTheme="minorHAnsi" w:hAnsiTheme="minorHAnsi" w:cstheme="minorHAnsi"/>
                <w:color w:val="000000" w:themeColor="text1"/>
                <w:kern w:val="24"/>
              </w:rPr>
              <w:t>/202</w:t>
            </w:r>
            <w:r>
              <w:rPr>
                <w:rFonts w:asciiTheme="minorHAnsi" w:hAnsiTheme="minorHAnsi" w:cstheme="minorHAnsi"/>
                <w:color w:val="000000" w:themeColor="text1"/>
                <w:kern w:val="24"/>
              </w:rPr>
              <w:t>4</w:t>
            </w:r>
          </w:p>
          <w:p w14:paraId="0020C7A8" w14:textId="3994E32B" w:rsidR="00285943" w:rsidRPr="0039736F" w:rsidRDefault="00285943" w:rsidP="00285943">
            <w:pPr>
              <w:suppressAutoHyphens w:val="0"/>
              <w:rPr>
                <w:rFonts w:asciiTheme="minorHAnsi" w:hAnsiTheme="minorHAnsi" w:cstheme="minorHAnsi"/>
                <w:lang w:eastAsia="es-EC"/>
              </w:rPr>
            </w:pPr>
            <w:r w:rsidRPr="0039736F">
              <w:rPr>
                <w:rFonts w:asciiTheme="minorHAnsi" w:hAnsiTheme="minorHAnsi" w:cstheme="minorHAnsi"/>
                <w:color w:val="000000" w:themeColor="text1"/>
                <w:kern w:val="24"/>
              </w:rPr>
              <w:t>Versión 1.1</w:t>
            </w:r>
          </w:p>
        </w:tc>
      </w:tr>
      <w:tr w:rsidR="00285943" w:rsidRPr="0039736F" w14:paraId="62AAD4F2" w14:textId="77777777" w:rsidTr="001405A9">
        <w:trPr>
          <w:trHeight w:val="378"/>
          <w:jc w:val="center"/>
        </w:trPr>
        <w:tc>
          <w:tcPr>
            <w:tcW w:w="19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72" w:type="dxa"/>
              <w:left w:w="144" w:type="dxa"/>
              <w:bottom w:w="72" w:type="dxa"/>
              <w:right w:w="144" w:type="dxa"/>
            </w:tcMar>
            <w:hideMark/>
          </w:tcPr>
          <w:p w14:paraId="5A4608DE"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t>Prioridad:</w:t>
            </w:r>
          </w:p>
        </w:tc>
        <w:tc>
          <w:tcPr>
            <w:tcW w:w="79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hideMark/>
          </w:tcPr>
          <w:p w14:paraId="4BCF16CF" w14:textId="77777777" w:rsidR="00285943" w:rsidRPr="0039736F" w:rsidRDefault="00285943" w:rsidP="001405A9">
            <w:pPr>
              <w:suppressAutoHyphens w:val="0"/>
              <w:rPr>
                <w:rFonts w:asciiTheme="minorHAnsi" w:hAnsiTheme="minorHAnsi" w:cstheme="minorHAnsi"/>
                <w:lang w:eastAsia="es-EC"/>
              </w:rPr>
            </w:pPr>
            <w:r w:rsidRPr="0039736F">
              <w:rPr>
                <w:rFonts w:asciiTheme="minorHAnsi" w:hAnsiTheme="minorHAnsi" w:cstheme="minorHAnsi"/>
                <w:color w:val="000000"/>
                <w:lang w:eastAsia="es-EC"/>
              </w:rPr>
              <w:t>Alta</w:t>
            </w:r>
          </w:p>
        </w:tc>
      </w:tr>
    </w:tbl>
    <w:p w14:paraId="4EB82845" w14:textId="77777777" w:rsidR="00285943" w:rsidRPr="0039736F" w:rsidRDefault="00285943" w:rsidP="00285943">
      <w:pPr>
        <w:suppressAutoHyphens w:val="0"/>
        <w:rPr>
          <w:rFonts w:asciiTheme="minorHAnsi" w:hAnsiTheme="minorHAnsi" w:cstheme="minorHAnsi"/>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67"/>
        <w:gridCol w:w="7651"/>
      </w:tblGrid>
      <w:tr w:rsidR="00285943" w:rsidRPr="0039736F" w14:paraId="3726EE03" w14:textId="77777777" w:rsidTr="001405A9">
        <w:trPr>
          <w:trHeight w:val="375"/>
          <w:jc w:val="center"/>
        </w:trPr>
        <w:tc>
          <w:tcPr>
            <w:tcW w:w="19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72" w:type="dxa"/>
              <w:left w:w="144" w:type="dxa"/>
              <w:bottom w:w="72" w:type="dxa"/>
              <w:right w:w="144" w:type="dxa"/>
            </w:tcMar>
            <w:hideMark/>
          </w:tcPr>
          <w:p w14:paraId="09EDCF8A"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t>Número:</w:t>
            </w:r>
          </w:p>
        </w:tc>
        <w:tc>
          <w:tcPr>
            <w:tcW w:w="79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hideMark/>
          </w:tcPr>
          <w:p w14:paraId="033F86E7" w14:textId="0CCBA603" w:rsidR="00285943" w:rsidRPr="0039736F" w:rsidRDefault="00285943" w:rsidP="001405A9">
            <w:pPr>
              <w:suppressAutoHyphens w:val="0"/>
              <w:rPr>
                <w:rFonts w:asciiTheme="minorHAnsi" w:hAnsiTheme="minorHAnsi" w:cstheme="minorHAnsi"/>
                <w:lang w:eastAsia="es-EC"/>
              </w:rPr>
            </w:pPr>
            <w:r w:rsidRPr="0039736F">
              <w:rPr>
                <w:rFonts w:asciiTheme="minorHAnsi" w:hAnsiTheme="minorHAnsi" w:cstheme="minorHAnsi"/>
                <w:color w:val="000000"/>
                <w:lang w:eastAsia="es-EC"/>
              </w:rPr>
              <w:t>RN</w:t>
            </w:r>
            <w:r w:rsidR="005B780C">
              <w:rPr>
                <w:rFonts w:asciiTheme="minorHAnsi" w:hAnsiTheme="minorHAnsi" w:cstheme="minorHAnsi"/>
                <w:color w:val="000000"/>
                <w:lang w:eastAsia="es-EC"/>
              </w:rPr>
              <w:t>F</w:t>
            </w:r>
            <w:r w:rsidRPr="0039736F">
              <w:rPr>
                <w:rFonts w:asciiTheme="minorHAnsi" w:hAnsiTheme="minorHAnsi" w:cstheme="minorHAnsi"/>
                <w:color w:val="000000"/>
                <w:lang w:eastAsia="es-EC"/>
              </w:rPr>
              <w:t>-3</w:t>
            </w:r>
          </w:p>
        </w:tc>
      </w:tr>
      <w:tr w:rsidR="00285943" w:rsidRPr="0039736F" w14:paraId="23FFE9D4" w14:textId="77777777" w:rsidTr="001405A9">
        <w:trPr>
          <w:trHeight w:val="326"/>
          <w:jc w:val="center"/>
        </w:trPr>
        <w:tc>
          <w:tcPr>
            <w:tcW w:w="19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72" w:type="dxa"/>
              <w:left w:w="144" w:type="dxa"/>
              <w:bottom w:w="72" w:type="dxa"/>
              <w:right w:w="144" w:type="dxa"/>
            </w:tcMar>
            <w:hideMark/>
          </w:tcPr>
          <w:p w14:paraId="6B85B55E"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t>Título:</w:t>
            </w:r>
          </w:p>
        </w:tc>
        <w:tc>
          <w:tcPr>
            <w:tcW w:w="79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hideMark/>
          </w:tcPr>
          <w:p w14:paraId="038BC48C" w14:textId="77777777" w:rsidR="00285943" w:rsidRPr="0039736F" w:rsidRDefault="00285943" w:rsidP="001405A9">
            <w:pPr>
              <w:suppressAutoHyphens w:val="0"/>
              <w:rPr>
                <w:rFonts w:asciiTheme="minorHAnsi" w:hAnsiTheme="minorHAnsi" w:cstheme="minorHAnsi"/>
                <w:lang w:eastAsia="es-EC"/>
              </w:rPr>
            </w:pPr>
            <w:r w:rsidRPr="0039736F">
              <w:rPr>
                <w:rFonts w:asciiTheme="minorHAnsi" w:hAnsiTheme="minorHAnsi" w:cstheme="minorHAnsi"/>
                <w:color w:val="000000"/>
                <w:lang w:eastAsia="es-EC"/>
              </w:rPr>
              <w:t>Tiempo de respuesta del sistema</w:t>
            </w:r>
          </w:p>
        </w:tc>
      </w:tr>
      <w:tr w:rsidR="00285943" w:rsidRPr="0039736F" w14:paraId="51B12B8E" w14:textId="77777777" w:rsidTr="001405A9">
        <w:trPr>
          <w:trHeight w:val="284"/>
          <w:jc w:val="center"/>
        </w:trPr>
        <w:tc>
          <w:tcPr>
            <w:tcW w:w="19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72" w:type="dxa"/>
              <w:left w:w="144" w:type="dxa"/>
              <w:bottom w:w="72" w:type="dxa"/>
              <w:right w:w="144" w:type="dxa"/>
            </w:tcMar>
            <w:hideMark/>
          </w:tcPr>
          <w:p w14:paraId="2BBA41FC"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t>Texto:</w:t>
            </w:r>
          </w:p>
        </w:tc>
        <w:tc>
          <w:tcPr>
            <w:tcW w:w="79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hideMark/>
          </w:tcPr>
          <w:p w14:paraId="23821D77" w14:textId="716069BA" w:rsidR="00285943" w:rsidRPr="0039736F" w:rsidRDefault="00E547F9" w:rsidP="001405A9">
            <w:pPr>
              <w:suppressAutoHyphens w:val="0"/>
              <w:rPr>
                <w:rFonts w:asciiTheme="minorHAnsi" w:hAnsiTheme="minorHAnsi" w:cstheme="minorHAnsi"/>
                <w:lang w:eastAsia="es-EC"/>
              </w:rPr>
            </w:pPr>
            <w:r w:rsidRPr="00E547F9">
              <w:rPr>
                <w:rFonts w:asciiTheme="minorHAnsi" w:hAnsiTheme="minorHAnsi" w:cstheme="minorHAnsi"/>
                <w:lang w:eastAsia="es-EC"/>
              </w:rPr>
              <w:t>El sistema debe responder en menos de 2 segundos para las operaciones de registro, actualización, eliminación, y búsqueda de productos.</w:t>
            </w:r>
          </w:p>
        </w:tc>
      </w:tr>
      <w:tr w:rsidR="00285943" w:rsidRPr="0039736F" w14:paraId="4A7F1217" w14:textId="77777777" w:rsidTr="001405A9">
        <w:trPr>
          <w:trHeight w:val="347"/>
          <w:jc w:val="center"/>
        </w:trPr>
        <w:tc>
          <w:tcPr>
            <w:tcW w:w="19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72" w:type="dxa"/>
              <w:left w:w="144" w:type="dxa"/>
              <w:bottom w:w="72" w:type="dxa"/>
              <w:right w:w="144" w:type="dxa"/>
            </w:tcMar>
            <w:hideMark/>
          </w:tcPr>
          <w:p w14:paraId="14E0D1D0"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t>Tipo:</w:t>
            </w:r>
          </w:p>
        </w:tc>
        <w:tc>
          <w:tcPr>
            <w:tcW w:w="79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hideMark/>
          </w:tcPr>
          <w:p w14:paraId="0FDDC945" w14:textId="238DFA43" w:rsidR="00285943" w:rsidRPr="0039736F" w:rsidRDefault="00FA27D7" w:rsidP="001405A9">
            <w:pPr>
              <w:suppressAutoHyphens w:val="0"/>
              <w:rPr>
                <w:rFonts w:asciiTheme="minorHAnsi" w:hAnsiTheme="minorHAnsi" w:cstheme="minorHAnsi"/>
                <w:lang w:eastAsia="es-EC"/>
              </w:rPr>
            </w:pPr>
            <w:r>
              <w:rPr>
                <w:rFonts w:asciiTheme="minorHAnsi" w:hAnsiTheme="minorHAnsi" w:cstheme="minorHAnsi"/>
                <w:lang w:eastAsia="es-EC"/>
              </w:rPr>
              <w:t>No Funcional</w:t>
            </w:r>
          </w:p>
        </w:tc>
      </w:tr>
      <w:tr w:rsidR="00285943" w:rsidRPr="0039736F" w14:paraId="1D764F82" w14:textId="77777777" w:rsidTr="001405A9">
        <w:trPr>
          <w:trHeight w:val="1001"/>
          <w:jc w:val="center"/>
        </w:trPr>
        <w:tc>
          <w:tcPr>
            <w:tcW w:w="19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72" w:type="dxa"/>
              <w:left w:w="144" w:type="dxa"/>
              <w:bottom w:w="72" w:type="dxa"/>
              <w:right w:w="144" w:type="dxa"/>
            </w:tcMar>
            <w:hideMark/>
          </w:tcPr>
          <w:p w14:paraId="07E5D4C6"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t>Detalles de requisitos y restricciones:</w:t>
            </w:r>
          </w:p>
        </w:tc>
        <w:tc>
          <w:tcPr>
            <w:tcW w:w="79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hideMark/>
          </w:tcPr>
          <w:p w14:paraId="016E3963" w14:textId="77777777" w:rsidR="00285943" w:rsidRDefault="00E547F9" w:rsidP="00E547F9">
            <w:pPr>
              <w:pStyle w:val="Prrafodelista"/>
              <w:numPr>
                <w:ilvl w:val="0"/>
                <w:numId w:val="142"/>
              </w:numPr>
              <w:jc w:val="both"/>
              <w:textAlignment w:val="baseline"/>
              <w:rPr>
                <w:rFonts w:asciiTheme="minorHAnsi" w:hAnsiTheme="minorHAnsi" w:cstheme="minorHAnsi"/>
                <w:color w:val="000000"/>
                <w:lang w:eastAsia="es-EC"/>
              </w:rPr>
            </w:pPr>
            <w:r w:rsidRPr="00E547F9">
              <w:rPr>
                <w:rFonts w:asciiTheme="minorHAnsi" w:hAnsiTheme="minorHAnsi" w:cstheme="minorHAnsi"/>
                <w:color w:val="000000"/>
                <w:lang w:eastAsia="es-EC"/>
              </w:rPr>
              <w:t>2 segundos máximo para responder a cada operación mencionada.</w:t>
            </w:r>
          </w:p>
          <w:p w14:paraId="35A1EA3F" w14:textId="77777777" w:rsidR="00E547F9" w:rsidRPr="00E547F9" w:rsidRDefault="00E547F9" w:rsidP="00E547F9">
            <w:pPr>
              <w:pStyle w:val="Prrafodelista"/>
              <w:jc w:val="both"/>
              <w:textAlignment w:val="baseline"/>
              <w:rPr>
                <w:rFonts w:asciiTheme="minorHAnsi" w:hAnsiTheme="minorHAnsi" w:cstheme="minorHAnsi"/>
                <w:color w:val="000000"/>
                <w:lang w:eastAsia="es-EC"/>
              </w:rPr>
            </w:pPr>
          </w:p>
          <w:p w14:paraId="5D48D1C1" w14:textId="77777777" w:rsidR="00E547F9" w:rsidRDefault="00E547F9" w:rsidP="00E547F9">
            <w:pPr>
              <w:pStyle w:val="Prrafodelista"/>
              <w:numPr>
                <w:ilvl w:val="0"/>
                <w:numId w:val="142"/>
              </w:numPr>
              <w:jc w:val="both"/>
              <w:textAlignment w:val="baseline"/>
              <w:rPr>
                <w:rFonts w:asciiTheme="minorHAnsi" w:hAnsiTheme="minorHAnsi" w:cstheme="minorHAnsi"/>
                <w:color w:val="000000"/>
                <w:lang w:eastAsia="es-EC"/>
              </w:rPr>
            </w:pPr>
            <w:r w:rsidRPr="00E547F9">
              <w:rPr>
                <w:rFonts w:asciiTheme="minorHAnsi" w:hAnsiTheme="minorHAnsi" w:cstheme="minorHAnsi"/>
                <w:color w:val="000000"/>
                <w:lang w:eastAsia="es-EC"/>
              </w:rPr>
              <w:t>Uso de índices en la base de datos, caché en memoria, y consultas SQL optimizadas.</w:t>
            </w:r>
          </w:p>
          <w:p w14:paraId="73690DDA" w14:textId="77777777" w:rsidR="00E547F9" w:rsidRPr="00E547F9" w:rsidRDefault="00E547F9" w:rsidP="00E547F9">
            <w:pPr>
              <w:pStyle w:val="Prrafodelista"/>
              <w:rPr>
                <w:rFonts w:asciiTheme="minorHAnsi" w:hAnsiTheme="minorHAnsi" w:cstheme="minorHAnsi"/>
                <w:color w:val="000000"/>
                <w:lang w:eastAsia="es-EC"/>
              </w:rPr>
            </w:pPr>
          </w:p>
          <w:p w14:paraId="79F2D1D7" w14:textId="77777777" w:rsidR="00E547F9" w:rsidRPr="00E547F9" w:rsidRDefault="00E547F9" w:rsidP="00E547F9">
            <w:pPr>
              <w:pStyle w:val="Prrafodelista"/>
              <w:jc w:val="both"/>
              <w:textAlignment w:val="baseline"/>
              <w:rPr>
                <w:rFonts w:asciiTheme="minorHAnsi" w:hAnsiTheme="minorHAnsi" w:cstheme="minorHAnsi"/>
                <w:color w:val="000000"/>
                <w:lang w:eastAsia="es-EC"/>
              </w:rPr>
            </w:pPr>
          </w:p>
          <w:p w14:paraId="0B939437" w14:textId="77777777" w:rsidR="00E547F9" w:rsidRDefault="00E547F9" w:rsidP="00E547F9">
            <w:pPr>
              <w:pStyle w:val="Prrafodelista"/>
              <w:numPr>
                <w:ilvl w:val="0"/>
                <w:numId w:val="142"/>
              </w:numPr>
              <w:jc w:val="both"/>
              <w:textAlignment w:val="baseline"/>
              <w:rPr>
                <w:rFonts w:asciiTheme="minorHAnsi" w:hAnsiTheme="minorHAnsi" w:cstheme="minorHAnsi"/>
                <w:color w:val="000000"/>
                <w:lang w:eastAsia="es-EC"/>
              </w:rPr>
            </w:pPr>
            <w:r w:rsidRPr="00E547F9">
              <w:rPr>
                <w:rFonts w:asciiTheme="minorHAnsi" w:hAnsiTheme="minorHAnsi" w:cstheme="minorHAnsi"/>
                <w:color w:val="000000"/>
                <w:lang w:eastAsia="es-EC"/>
              </w:rPr>
              <w:t>Implementación de transacciones rápidas para minimizar la carga en la base de datos.</w:t>
            </w:r>
          </w:p>
          <w:p w14:paraId="0BBC0664" w14:textId="77777777" w:rsidR="00E547F9" w:rsidRPr="00E547F9" w:rsidRDefault="00E547F9" w:rsidP="00E547F9">
            <w:pPr>
              <w:pStyle w:val="Prrafodelista"/>
              <w:jc w:val="both"/>
              <w:textAlignment w:val="baseline"/>
              <w:rPr>
                <w:rFonts w:asciiTheme="minorHAnsi" w:hAnsiTheme="minorHAnsi" w:cstheme="minorHAnsi"/>
                <w:color w:val="000000"/>
                <w:lang w:eastAsia="es-EC"/>
              </w:rPr>
            </w:pPr>
          </w:p>
          <w:p w14:paraId="318D86BA" w14:textId="5AAEFB2F" w:rsidR="00E547F9" w:rsidRPr="00E547F9" w:rsidRDefault="00E547F9" w:rsidP="00E547F9">
            <w:pPr>
              <w:pStyle w:val="Prrafodelista"/>
              <w:numPr>
                <w:ilvl w:val="0"/>
                <w:numId w:val="142"/>
              </w:numPr>
              <w:jc w:val="both"/>
              <w:textAlignment w:val="baseline"/>
              <w:rPr>
                <w:rFonts w:asciiTheme="minorHAnsi" w:hAnsiTheme="minorHAnsi" w:cstheme="minorHAnsi"/>
                <w:color w:val="000000"/>
                <w:lang w:eastAsia="es-EC"/>
              </w:rPr>
            </w:pPr>
            <w:r w:rsidRPr="00E547F9">
              <w:rPr>
                <w:rFonts w:asciiTheme="minorHAnsi" w:hAnsiTheme="minorHAnsi" w:cstheme="minorHAnsi"/>
                <w:color w:val="000000"/>
                <w:lang w:eastAsia="es-EC"/>
              </w:rPr>
              <w:t>Pruebas de carga y monitoreo en tiempo real para garantizar que el tiempo de respuesta se mantenga bajo control.</w:t>
            </w:r>
          </w:p>
        </w:tc>
      </w:tr>
      <w:tr w:rsidR="00285943" w:rsidRPr="0039736F" w14:paraId="08CD9BB7" w14:textId="77777777" w:rsidTr="001405A9">
        <w:trPr>
          <w:trHeight w:val="859"/>
          <w:jc w:val="center"/>
        </w:trPr>
        <w:tc>
          <w:tcPr>
            <w:tcW w:w="19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72" w:type="dxa"/>
              <w:left w:w="144" w:type="dxa"/>
              <w:bottom w:w="72" w:type="dxa"/>
              <w:right w:w="144" w:type="dxa"/>
            </w:tcMar>
            <w:hideMark/>
          </w:tcPr>
          <w:p w14:paraId="5ED50212"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t>Fecha de revisión y versión:</w:t>
            </w:r>
          </w:p>
        </w:tc>
        <w:tc>
          <w:tcPr>
            <w:tcW w:w="79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hideMark/>
          </w:tcPr>
          <w:p w14:paraId="3F6AD8A5" w14:textId="6B03C8E0" w:rsidR="00285943" w:rsidRPr="0039736F" w:rsidRDefault="001C023A" w:rsidP="00285943">
            <w:pPr>
              <w:keepLines/>
              <w:contextualSpacing/>
              <w:rPr>
                <w:rFonts w:asciiTheme="minorHAnsi" w:hAnsiTheme="minorHAnsi" w:cstheme="minorHAnsi"/>
                <w:color w:val="000000" w:themeColor="text1"/>
              </w:rPr>
            </w:pPr>
            <w:r w:rsidRPr="0039736F">
              <w:rPr>
                <w:rFonts w:asciiTheme="minorHAnsi" w:hAnsiTheme="minorHAnsi" w:cstheme="minorHAnsi"/>
                <w:color w:val="000000" w:themeColor="text1"/>
                <w:kern w:val="24"/>
              </w:rPr>
              <w:t>0</w:t>
            </w:r>
            <w:r>
              <w:rPr>
                <w:rFonts w:asciiTheme="minorHAnsi" w:hAnsiTheme="minorHAnsi" w:cstheme="minorHAnsi"/>
                <w:color w:val="000000" w:themeColor="text1"/>
                <w:kern w:val="24"/>
              </w:rPr>
              <w:t>8</w:t>
            </w:r>
            <w:r w:rsidRPr="0039736F">
              <w:rPr>
                <w:rFonts w:asciiTheme="minorHAnsi" w:hAnsiTheme="minorHAnsi" w:cstheme="minorHAnsi"/>
                <w:color w:val="000000" w:themeColor="text1"/>
                <w:kern w:val="24"/>
              </w:rPr>
              <w:t>/</w:t>
            </w:r>
            <w:r>
              <w:rPr>
                <w:rFonts w:asciiTheme="minorHAnsi" w:hAnsiTheme="minorHAnsi" w:cstheme="minorHAnsi"/>
                <w:color w:val="000000" w:themeColor="text1"/>
                <w:kern w:val="24"/>
              </w:rPr>
              <w:t>11</w:t>
            </w:r>
            <w:r w:rsidRPr="0039736F">
              <w:rPr>
                <w:rFonts w:asciiTheme="minorHAnsi" w:hAnsiTheme="minorHAnsi" w:cstheme="minorHAnsi"/>
                <w:color w:val="000000" w:themeColor="text1"/>
                <w:kern w:val="24"/>
              </w:rPr>
              <w:t>/202</w:t>
            </w:r>
            <w:r>
              <w:rPr>
                <w:rFonts w:asciiTheme="minorHAnsi" w:hAnsiTheme="minorHAnsi" w:cstheme="minorHAnsi"/>
                <w:color w:val="000000" w:themeColor="text1"/>
                <w:kern w:val="24"/>
              </w:rPr>
              <w:t>4</w:t>
            </w:r>
          </w:p>
          <w:p w14:paraId="75BA57F7" w14:textId="01060651" w:rsidR="00285943" w:rsidRPr="0039736F" w:rsidRDefault="00285943" w:rsidP="00285943">
            <w:pPr>
              <w:suppressAutoHyphens w:val="0"/>
              <w:rPr>
                <w:rFonts w:asciiTheme="minorHAnsi" w:hAnsiTheme="minorHAnsi" w:cstheme="minorHAnsi"/>
                <w:lang w:eastAsia="es-EC"/>
              </w:rPr>
            </w:pPr>
            <w:r w:rsidRPr="0039736F">
              <w:rPr>
                <w:rFonts w:asciiTheme="minorHAnsi" w:hAnsiTheme="minorHAnsi" w:cstheme="minorHAnsi"/>
                <w:color w:val="000000" w:themeColor="text1"/>
                <w:kern w:val="24"/>
              </w:rPr>
              <w:t>Versión 1.1</w:t>
            </w:r>
          </w:p>
        </w:tc>
      </w:tr>
      <w:tr w:rsidR="00285943" w:rsidRPr="0039736F" w14:paraId="4B87958C" w14:textId="77777777" w:rsidTr="001405A9">
        <w:trPr>
          <w:trHeight w:val="378"/>
          <w:jc w:val="center"/>
        </w:trPr>
        <w:tc>
          <w:tcPr>
            <w:tcW w:w="198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72" w:type="dxa"/>
              <w:left w:w="144" w:type="dxa"/>
              <w:bottom w:w="72" w:type="dxa"/>
              <w:right w:w="144" w:type="dxa"/>
            </w:tcMar>
            <w:hideMark/>
          </w:tcPr>
          <w:p w14:paraId="52DB6E0E"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t>Prioridad:</w:t>
            </w:r>
          </w:p>
        </w:tc>
        <w:tc>
          <w:tcPr>
            <w:tcW w:w="793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144" w:type="dxa"/>
              <w:bottom w:w="72" w:type="dxa"/>
              <w:right w:w="144" w:type="dxa"/>
            </w:tcMar>
            <w:hideMark/>
          </w:tcPr>
          <w:p w14:paraId="471A003A" w14:textId="77777777" w:rsidR="00285943" w:rsidRPr="0039736F" w:rsidRDefault="00285943" w:rsidP="001405A9">
            <w:pPr>
              <w:suppressAutoHyphens w:val="0"/>
              <w:rPr>
                <w:rFonts w:asciiTheme="minorHAnsi" w:hAnsiTheme="minorHAnsi" w:cstheme="minorHAnsi"/>
                <w:lang w:eastAsia="es-EC"/>
              </w:rPr>
            </w:pPr>
            <w:r w:rsidRPr="0039736F">
              <w:rPr>
                <w:rFonts w:asciiTheme="minorHAnsi" w:hAnsiTheme="minorHAnsi" w:cstheme="minorHAnsi"/>
                <w:color w:val="000000"/>
                <w:lang w:eastAsia="es-EC"/>
              </w:rPr>
              <w:t>Media</w:t>
            </w:r>
          </w:p>
        </w:tc>
      </w:tr>
    </w:tbl>
    <w:p w14:paraId="2B810BF4" w14:textId="77777777" w:rsidR="00285943" w:rsidRPr="0039736F" w:rsidRDefault="00285943" w:rsidP="00285943">
      <w:pPr>
        <w:suppressAutoHyphens w:val="0"/>
        <w:rPr>
          <w:rFonts w:asciiTheme="minorHAnsi" w:hAnsiTheme="minorHAnsi" w:cstheme="minorHAnsi"/>
          <w:lang w:eastAsia="es-EC"/>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68"/>
        <w:gridCol w:w="7650"/>
      </w:tblGrid>
      <w:tr w:rsidR="00285943" w:rsidRPr="0039736F" w14:paraId="29B7EC52" w14:textId="77777777" w:rsidTr="001405A9">
        <w:trPr>
          <w:trHeight w:val="375"/>
          <w:jc w:val="center"/>
        </w:trPr>
        <w:tc>
          <w:tcPr>
            <w:tcW w:w="1987"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0B45F4B"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t>Número:</w:t>
            </w:r>
          </w:p>
        </w:tc>
        <w:tc>
          <w:tcPr>
            <w:tcW w:w="793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72B876F1" w14:textId="599D90DF" w:rsidR="00285943" w:rsidRPr="0039736F" w:rsidRDefault="00285943" w:rsidP="001405A9">
            <w:pPr>
              <w:suppressAutoHyphens w:val="0"/>
              <w:rPr>
                <w:rFonts w:asciiTheme="minorHAnsi" w:hAnsiTheme="minorHAnsi" w:cstheme="minorHAnsi"/>
                <w:lang w:eastAsia="es-EC"/>
              </w:rPr>
            </w:pPr>
            <w:r w:rsidRPr="0039736F">
              <w:rPr>
                <w:rFonts w:asciiTheme="minorHAnsi" w:hAnsiTheme="minorHAnsi" w:cstheme="minorHAnsi"/>
                <w:color w:val="000000"/>
                <w:lang w:eastAsia="es-EC"/>
              </w:rPr>
              <w:t>RN</w:t>
            </w:r>
            <w:r w:rsidR="005B780C">
              <w:rPr>
                <w:rFonts w:asciiTheme="minorHAnsi" w:hAnsiTheme="minorHAnsi" w:cstheme="minorHAnsi"/>
                <w:color w:val="000000"/>
                <w:lang w:eastAsia="es-EC"/>
              </w:rPr>
              <w:t>F</w:t>
            </w:r>
            <w:r w:rsidRPr="0039736F">
              <w:rPr>
                <w:rFonts w:asciiTheme="minorHAnsi" w:hAnsiTheme="minorHAnsi" w:cstheme="minorHAnsi"/>
                <w:color w:val="000000"/>
                <w:lang w:eastAsia="es-EC"/>
              </w:rPr>
              <w:t>-4</w:t>
            </w:r>
          </w:p>
        </w:tc>
      </w:tr>
      <w:tr w:rsidR="00285943" w:rsidRPr="0039736F" w14:paraId="3664CE7E" w14:textId="77777777" w:rsidTr="001405A9">
        <w:trPr>
          <w:trHeight w:val="326"/>
          <w:jc w:val="center"/>
        </w:trPr>
        <w:tc>
          <w:tcPr>
            <w:tcW w:w="1987"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FF1C781"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t>Título:</w:t>
            </w:r>
          </w:p>
        </w:tc>
        <w:tc>
          <w:tcPr>
            <w:tcW w:w="793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497F5ECE" w14:textId="77777777" w:rsidR="00285943" w:rsidRPr="0039736F" w:rsidRDefault="00285943" w:rsidP="001405A9">
            <w:pPr>
              <w:suppressAutoHyphens w:val="0"/>
              <w:rPr>
                <w:rFonts w:asciiTheme="minorHAnsi" w:hAnsiTheme="minorHAnsi" w:cstheme="minorHAnsi"/>
                <w:lang w:eastAsia="es-EC"/>
              </w:rPr>
            </w:pPr>
            <w:r w:rsidRPr="0039736F">
              <w:rPr>
                <w:rFonts w:asciiTheme="minorHAnsi" w:hAnsiTheme="minorHAnsi" w:cstheme="minorHAnsi"/>
                <w:color w:val="000000"/>
                <w:lang w:eastAsia="es-EC"/>
              </w:rPr>
              <w:t>Operaciones incompletas en el sistema.</w:t>
            </w:r>
          </w:p>
        </w:tc>
      </w:tr>
      <w:tr w:rsidR="00285943" w:rsidRPr="0039736F" w14:paraId="1050112F" w14:textId="77777777" w:rsidTr="001405A9">
        <w:trPr>
          <w:trHeight w:val="284"/>
          <w:jc w:val="center"/>
        </w:trPr>
        <w:tc>
          <w:tcPr>
            <w:tcW w:w="1987"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4528074"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t>Texto:</w:t>
            </w:r>
          </w:p>
        </w:tc>
        <w:tc>
          <w:tcPr>
            <w:tcW w:w="793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7C16C352" w14:textId="3075CF50" w:rsidR="00285943" w:rsidRPr="0039736F" w:rsidRDefault="005605B9" w:rsidP="001405A9">
            <w:pPr>
              <w:suppressAutoHyphens w:val="0"/>
              <w:rPr>
                <w:rFonts w:asciiTheme="minorHAnsi" w:hAnsiTheme="minorHAnsi" w:cstheme="minorHAnsi"/>
                <w:lang w:eastAsia="es-EC"/>
              </w:rPr>
            </w:pPr>
            <w:r w:rsidRPr="005605B9">
              <w:rPr>
                <w:rFonts w:asciiTheme="minorHAnsi" w:hAnsiTheme="minorHAnsi" w:cstheme="minorHAnsi"/>
                <w:lang w:eastAsia="es-EC"/>
              </w:rPr>
              <w:t>El sistema no permitirá el cierre de ninguna operación hasta que todos los pasos necesarios hayan sido completados exitosamente.</w:t>
            </w:r>
          </w:p>
        </w:tc>
      </w:tr>
      <w:tr w:rsidR="00285943" w:rsidRPr="0039736F" w14:paraId="22F835C8" w14:textId="77777777" w:rsidTr="001405A9">
        <w:trPr>
          <w:trHeight w:val="347"/>
          <w:jc w:val="center"/>
        </w:trPr>
        <w:tc>
          <w:tcPr>
            <w:tcW w:w="1987"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AAFFD3B"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t>Tipo:</w:t>
            </w:r>
          </w:p>
        </w:tc>
        <w:tc>
          <w:tcPr>
            <w:tcW w:w="793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7C92B35F" w14:textId="422D760D" w:rsidR="00285943" w:rsidRPr="0039736F" w:rsidRDefault="00285943" w:rsidP="001405A9">
            <w:pPr>
              <w:suppressAutoHyphens w:val="0"/>
              <w:rPr>
                <w:rFonts w:asciiTheme="minorHAnsi" w:hAnsiTheme="minorHAnsi" w:cstheme="minorHAnsi"/>
                <w:lang w:eastAsia="es-EC"/>
              </w:rPr>
            </w:pPr>
            <w:r w:rsidRPr="0039736F">
              <w:rPr>
                <w:rFonts w:asciiTheme="minorHAnsi" w:hAnsiTheme="minorHAnsi" w:cstheme="minorHAnsi"/>
                <w:color w:val="000000"/>
                <w:lang w:eastAsia="es-EC"/>
              </w:rPr>
              <w:t>No Funciona</w:t>
            </w:r>
            <w:r w:rsidR="001B32B6">
              <w:rPr>
                <w:rFonts w:asciiTheme="minorHAnsi" w:hAnsiTheme="minorHAnsi" w:cstheme="minorHAnsi"/>
                <w:color w:val="000000"/>
                <w:lang w:eastAsia="es-EC"/>
              </w:rPr>
              <w:t>l</w:t>
            </w:r>
          </w:p>
        </w:tc>
      </w:tr>
      <w:tr w:rsidR="00285943" w:rsidRPr="0039736F" w14:paraId="3D120DAC" w14:textId="77777777" w:rsidTr="001405A9">
        <w:trPr>
          <w:trHeight w:val="1001"/>
          <w:jc w:val="center"/>
        </w:trPr>
        <w:tc>
          <w:tcPr>
            <w:tcW w:w="1987"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733ED49"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lastRenderedPageBreak/>
              <w:t>Detalles de requisitos y restricciones:</w:t>
            </w:r>
          </w:p>
        </w:tc>
        <w:tc>
          <w:tcPr>
            <w:tcW w:w="793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2E53F159" w14:textId="77777777" w:rsidR="005605B9" w:rsidRPr="005605B9" w:rsidRDefault="005605B9" w:rsidP="005605B9">
            <w:pPr>
              <w:pStyle w:val="Prrafodelista"/>
              <w:numPr>
                <w:ilvl w:val="0"/>
                <w:numId w:val="139"/>
              </w:numPr>
              <w:jc w:val="both"/>
              <w:textAlignment w:val="baseline"/>
              <w:rPr>
                <w:rFonts w:asciiTheme="minorHAnsi" w:hAnsiTheme="minorHAnsi" w:cstheme="minorHAnsi"/>
                <w:color w:val="000000"/>
                <w:lang w:eastAsia="es-EC"/>
              </w:rPr>
            </w:pPr>
            <w:r w:rsidRPr="005605B9">
              <w:rPr>
                <w:rFonts w:asciiTheme="minorHAnsi" w:hAnsiTheme="minorHAnsi" w:cstheme="minorHAnsi"/>
                <w:color w:val="000000"/>
                <w:lang w:eastAsia="es-EC"/>
              </w:rPr>
              <w:t>El sistema deberá prevenir el cierre de una operación (como el registro de un producto, compra o venta) hasta que se completen todos los procesos y tareas relacionados.</w:t>
            </w:r>
          </w:p>
          <w:p w14:paraId="7A30C4D5" w14:textId="77777777" w:rsidR="005605B9" w:rsidRDefault="005605B9" w:rsidP="005605B9">
            <w:pPr>
              <w:suppressAutoHyphens w:val="0"/>
              <w:jc w:val="both"/>
              <w:textAlignment w:val="baseline"/>
              <w:rPr>
                <w:rFonts w:asciiTheme="minorHAnsi" w:hAnsiTheme="minorHAnsi" w:cstheme="minorHAnsi"/>
                <w:color w:val="000000"/>
                <w:lang w:eastAsia="es-EC"/>
              </w:rPr>
            </w:pPr>
          </w:p>
          <w:p w14:paraId="6696AA59" w14:textId="593256A7" w:rsidR="005605B9" w:rsidRPr="005605B9" w:rsidRDefault="005605B9" w:rsidP="005605B9">
            <w:pPr>
              <w:pStyle w:val="Prrafodelista"/>
              <w:numPr>
                <w:ilvl w:val="0"/>
                <w:numId w:val="139"/>
              </w:numPr>
              <w:jc w:val="both"/>
              <w:textAlignment w:val="baseline"/>
              <w:rPr>
                <w:rFonts w:asciiTheme="minorHAnsi" w:hAnsiTheme="minorHAnsi" w:cstheme="minorHAnsi"/>
                <w:color w:val="000000"/>
                <w:lang w:eastAsia="es-EC"/>
              </w:rPr>
            </w:pPr>
            <w:r w:rsidRPr="005605B9">
              <w:rPr>
                <w:rFonts w:asciiTheme="minorHAnsi" w:hAnsiTheme="minorHAnsi" w:cstheme="minorHAnsi"/>
                <w:color w:val="000000"/>
                <w:lang w:eastAsia="es-EC"/>
              </w:rPr>
              <w:t>Si el usuario intenta cerrar una operación incompleta, el sistema deberá mostrar un mensaje de alerta indicando que es necesario finalizar el proceso.</w:t>
            </w:r>
          </w:p>
        </w:tc>
      </w:tr>
      <w:tr w:rsidR="00285943" w:rsidRPr="0039736F" w14:paraId="307F790B" w14:textId="77777777" w:rsidTr="001405A9">
        <w:trPr>
          <w:trHeight w:val="859"/>
          <w:jc w:val="center"/>
        </w:trPr>
        <w:tc>
          <w:tcPr>
            <w:tcW w:w="1987"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8A34431"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t>Fecha de revisión y versión:</w:t>
            </w:r>
          </w:p>
        </w:tc>
        <w:tc>
          <w:tcPr>
            <w:tcW w:w="793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5856F383" w14:textId="31E92E2F" w:rsidR="00285943" w:rsidRPr="0039736F" w:rsidRDefault="005B780C" w:rsidP="00285943">
            <w:pPr>
              <w:keepLines/>
              <w:contextualSpacing/>
              <w:rPr>
                <w:rFonts w:asciiTheme="minorHAnsi" w:hAnsiTheme="minorHAnsi" w:cstheme="minorHAnsi"/>
                <w:color w:val="000000" w:themeColor="text1"/>
              </w:rPr>
            </w:pPr>
            <w:r w:rsidRPr="0039736F">
              <w:rPr>
                <w:rFonts w:asciiTheme="minorHAnsi" w:hAnsiTheme="minorHAnsi" w:cstheme="minorHAnsi"/>
                <w:color w:val="000000" w:themeColor="text1"/>
                <w:kern w:val="24"/>
              </w:rPr>
              <w:t>0</w:t>
            </w:r>
            <w:r>
              <w:rPr>
                <w:rFonts w:asciiTheme="minorHAnsi" w:hAnsiTheme="minorHAnsi" w:cstheme="minorHAnsi"/>
                <w:color w:val="000000" w:themeColor="text1"/>
                <w:kern w:val="24"/>
              </w:rPr>
              <w:t>8</w:t>
            </w:r>
            <w:r w:rsidRPr="0039736F">
              <w:rPr>
                <w:rFonts w:asciiTheme="minorHAnsi" w:hAnsiTheme="minorHAnsi" w:cstheme="minorHAnsi"/>
                <w:color w:val="000000" w:themeColor="text1"/>
                <w:kern w:val="24"/>
              </w:rPr>
              <w:t>/</w:t>
            </w:r>
            <w:r>
              <w:rPr>
                <w:rFonts w:asciiTheme="minorHAnsi" w:hAnsiTheme="minorHAnsi" w:cstheme="minorHAnsi"/>
                <w:color w:val="000000" w:themeColor="text1"/>
                <w:kern w:val="24"/>
              </w:rPr>
              <w:t>11</w:t>
            </w:r>
            <w:r w:rsidRPr="0039736F">
              <w:rPr>
                <w:rFonts w:asciiTheme="minorHAnsi" w:hAnsiTheme="minorHAnsi" w:cstheme="minorHAnsi"/>
                <w:color w:val="000000" w:themeColor="text1"/>
                <w:kern w:val="24"/>
              </w:rPr>
              <w:t>/202</w:t>
            </w:r>
            <w:r>
              <w:rPr>
                <w:rFonts w:asciiTheme="minorHAnsi" w:hAnsiTheme="minorHAnsi" w:cstheme="minorHAnsi"/>
                <w:color w:val="000000" w:themeColor="text1"/>
                <w:kern w:val="24"/>
              </w:rPr>
              <w:t>4</w:t>
            </w:r>
          </w:p>
          <w:p w14:paraId="716450DF" w14:textId="1AC8BBFD" w:rsidR="00285943" w:rsidRPr="0039736F" w:rsidRDefault="00285943" w:rsidP="00285943">
            <w:pPr>
              <w:suppressAutoHyphens w:val="0"/>
              <w:rPr>
                <w:rFonts w:asciiTheme="minorHAnsi" w:hAnsiTheme="minorHAnsi" w:cstheme="minorHAnsi"/>
                <w:lang w:eastAsia="es-EC"/>
              </w:rPr>
            </w:pPr>
            <w:r w:rsidRPr="0039736F">
              <w:rPr>
                <w:rFonts w:asciiTheme="minorHAnsi" w:hAnsiTheme="minorHAnsi" w:cstheme="minorHAnsi"/>
                <w:color w:val="000000" w:themeColor="text1"/>
                <w:kern w:val="24"/>
              </w:rPr>
              <w:t>Versión 1.1</w:t>
            </w:r>
          </w:p>
        </w:tc>
      </w:tr>
      <w:tr w:rsidR="00285943" w:rsidRPr="0039736F" w14:paraId="002A5994" w14:textId="77777777" w:rsidTr="001405A9">
        <w:trPr>
          <w:trHeight w:val="378"/>
          <w:jc w:val="center"/>
        </w:trPr>
        <w:tc>
          <w:tcPr>
            <w:tcW w:w="1987"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553628E" w14:textId="77777777" w:rsidR="00285943" w:rsidRPr="0039736F" w:rsidRDefault="00285943" w:rsidP="001405A9">
            <w:pPr>
              <w:suppressAutoHyphens w:val="0"/>
              <w:rPr>
                <w:rFonts w:asciiTheme="minorHAnsi" w:hAnsiTheme="minorHAnsi" w:cstheme="minorHAnsi"/>
                <w:b/>
                <w:bCs/>
                <w:lang w:eastAsia="es-EC"/>
              </w:rPr>
            </w:pPr>
            <w:r w:rsidRPr="0039736F">
              <w:rPr>
                <w:rFonts w:asciiTheme="minorHAnsi" w:hAnsiTheme="minorHAnsi" w:cstheme="minorHAnsi"/>
                <w:b/>
                <w:bCs/>
                <w:color w:val="000000"/>
                <w:lang w:eastAsia="es-EC"/>
              </w:rPr>
              <w:t>Prioridad:</w:t>
            </w:r>
          </w:p>
        </w:tc>
        <w:tc>
          <w:tcPr>
            <w:tcW w:w="7939"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0AF8A6F9" w14:textId="77777777" w:rsidR="00285943" w:rsidRPr="0039736F" w:rsidRDefault="00285943" w:rsidP="001405A9">
            <w:pPr>
              <w:suppressAutoHyphens w:val="0"/>
              <w:rPr>
                <w:rFonts w:asciiTheme="minorHAnsi" w:hAnsiTheme="minorHAnsi" w:cstheme="minorHAnsi"/>
                <w:lang w:eastAsia="es-EC"/>
              </w:rPr>
            </w:pPr>
            <w:r w:rsidRPr="0039736F">
              <w:rPr>
                <w:rFonts w:asciiTheme="minorHAnsi" w:hAnsiTheme="minorHAnsi" w:cstheme="minorHAnsi"/>
                <w:color w:val="000000"/>
                <w:lang w:eastAsia="es-EC"/>
              </w:rPr>
              <w:t>Media</w:t>
            </w:r>
          </w:p>
        </w:tc>
      </w:tr>
    </w:tbl>
    <w:p w14:paraId="38A1F2B4" w14:textId="37E8A481" w:rsidR="00625EA6" w:rsidRPr="0039736F" w:rsidRDefault="00625EA6" w:rsidP="00C60C95">
      <w:pPr>
        <w:jc w:val="both"/>
        <w:rPr>
          <w:rFonts w:ascii="Calibri" w:hAnsi="Calibri" w:cs="Book Antiqua"/>
          <w:i/>
          <w:color w:val="595959"/>
        </w:rPr>
      </w:pPr>
    </w:p>
    <w:tbl>
      <w:tblPr>
        <w:tblW w:w="5000" w:type="pct"/>
        <w:jc w:val="center"/>
        <w:tblCellMar>
          <w:left w:w="0" w:type="dxa"/>
          <w:right w:w="0" w:type="dxa"/>
        </w:tblCellMar>
        <w:tblLook w:val="0600" w:firstRow="0" w:lastRow="0" w:firstColumn="0" w:lastColumn="0" w:noHBand="1" w:noVBand="1"/>
      </w:tblPr>
      <w:tblGrid>
        <w:gridCol w:w="1962"/>
        <w:gridCol w:w="7656"/>
      </w:tblGrid>
      <w:tr w:rsidR="00625EA6" w:rsidRPr="0039736F" w14:paraId="2B06C8F8" w14:textId="77777777" w:rsidTr="00625EA6">
        <w:trPr>
          <w:trHeight w:val="354"/>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E862F48" w14:textId="77777777" w:rsidR="00625EA6" w:rsidRPr="0039736F" w:rsidRDefault="00625EA6" w:rsidP="001405A9">
            <w:pPr>
              <w:rPr>
                <w:rFonts w:ascii="Calibri" w:hAnsi="Calibri" w:cs="Calibri"/>
                <w:b/>
                <w:bCs/>
              </w:rPr>
            </w:pPr>
            <w:r w:rsidRPr="0039736F">
              <w:rPr>
                <w:rFonts w:ascii="Calibri" w:hAnsi="Calibri" w:cs="Calibri"/>
                <w:b/>
                <w:bCs/>
              </w:rPr>
              <w:t>Número:</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CD0A2EA" w14:textId="2AC6EFA8" w:rsidR="00625EA6" w:rsidRPr="0039736F" w:rsidRDefault="00625EA6" w:rsidP="001405A9">
            <w:pPr>
              <w:rPr>
                <w:rFonts w:ascii="Calibri" w:hAnsi="Calibri" w:cs="Calibri"/>
                <w:bCs/>
              </w:rPr>
            </w:pPr>
            <w:r w:rsidRPr="0039736F">
              <w:rPr>
                <w:rFonts w:ascii="Calibri" w:hAnsi="Calibri" w:cs="Calibri"/>
                <w:bCs/>
              </w:rPr>
              <w:t>RNF-</w:t>
            </w:r>
            <w:r w:rsidR="00285943" w:rsidRPr="0039736F">
              <w:rPr>
                <w:rFonts w:ascii="Calibri" w:hAnsi="Calibri" w:cs="Calibri"/>
                <w:bCs/>
              </w:rPr>
              <w:t>5</w:t>
            </w:r>
          </w:p>
        </w:tc>
      </w:tr>
      <w:tr w:rsidR="00625EA6" w:rsidRPr="0039736F" w14:paraId="1758D6FE" w14:textId="77777777" w:rsidTr="00625EA6">
        <w:trPr>
          <w:trHeight w:val="326"/>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E58A364" w14:textId="77777777" w:rsidR="00625EA6" w:rsidRPr="0039736F" w:rsidRDefault="00625EA6" w:rsidP="001405A9">
            <w:pPr>
              <w:rPr>
                <w:rFonts w:ascii="Calibri" w:hAnsi="Calibri" w:cs="Calibri"/>
                <w:b/>
                <w:bCs/>
              </w:rPr>
            </w:pPr>
            <w:r w:rsidRPr="0039736F">
              <w:rPr>
                <w:rFonts w:ascii="Calibri" w:hAnsi="Calibri" w:cs="Calibri"/>
                <w:b/>
                <w:bCs/>
              </w:rPr>
              <w:t>Título:</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981103D" w14:textId="77777777" w:rsidR="00625EA6" w:rsidRPr="0039736F" w:rsidRDefault="00625EA6" w:rsidP="001405A9">
            <w:pPr>
              <w:pStyle w:val="NormalWeb"/>
              <w:spacing w:before="0" w:beforeAutospacing="0" w:after="0" w:afterAutospacing="0"/>
              <w:textAlignment w:val="baseline"/>
              <w:rPr>
                <w:rFonts w:ascii="Calibri" w:hAnsi="Calibri" w:cs="Calibri"/>
              </w:rPr>
            </w:pPr>
            <w:r w:rsidRPr="0039736F">
              <w:rPr>
                <w:rFonts w:ascii="Calibri" w:hAnsi="Calibri" w:cs="Calibri"/>
              </w:rPr>
              <w:t>Sistema fácil de usar</w:t>
            </w:r>
          </w:p>
        </w:tc>
      </w:tr>
      <w:tr w:rsidR="00625EA6" w:rsidRPr="0039736F" w14:paraId="019ED9F0" w14:textId="77777777" w:rsidTr="00625EA6">
        <w:trPr>
          <w:trHeight w:val="284"/>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63C9827" w14:textId="77777777" w:rsidR="00625EA6" w:rsidRPr="0039736F" w:rsidRDefault="00625EA6" w:rsidP="001405A9">
            <w:pPr>
              <w:rPr>
                <w:rFonts w:asciiTheme="minorHAnsi" w:hAnsiTheme="minorHAnsi" w:cstheme="minorHAnsi"/>
                <w:b/>
                <w:bCs/>
              </w:rPr>
            </w:pPr>
            <w:r w:rsidRPr="0039736F">
              <w:rPr>
                <w:rFonts w:asciiTheme="minorHAnsi" w:hAnsiTheme="minorHAnsi" w:cstheme="minorHAnsi"/>
                <w:b/>
                <w:bCs/>
              </w:rPr>
              <w:t>Texto:</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DA5EDC1" w14:textId="00750075" w:rsidR="001B32B6" w:rsidRPr="0039736F" w:rsidRDefault="001B32B6" w:rsidP="001405A9">
            <w:pPr>
              <w:rPr>
                <w:rFonts w:asciiTheme="minorHAnsi" w:hAnsiTheme="minorHAnsi" w:cstheme="minorHAnsi"/>
              </w:rPr>
            </w:pPr>
            <w:r w:rsidRPr="001B32B6">
              <w:rPr>
                <w:rFonts w:asciiTheme="minorHAnsi" w:hAnsiTheme="minorHAnsi" w:cstheme="minorHAnsi"/>
              </w:rPr>
              <w:t>El sistema debe ser intuitivo y accesible, diseñado para que los empleados puedan utilizarlo sin necesidad de conocimientos</w:t>
            </w:r>
            <w:r>
              <w:rPr>
                <w:rFonts w:asciiTheme="minorHAnsi" w:hAnsiTheme="minorHAnsi" w:cstheme="minorHAnsi"/>
              </w:rPr>
              <w:t xml:space="preserve"> previos.</w:t>
            </w:r>
          </w:p>
        </w:tc>
      </w:tr>
      <w:tr w:rsidR="00625EA6" w:rsidRPr="0039736F" w14:paraId="5299443E" w14:textId="77777777" w:rsidTr="00625EA6">
        <w:trPr>
          <w:trHeight w:val="347"/>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61B70FA" w14:textId="77777777" w:rsidR="00625EA6" w:rsidRPr="0039736F" w:rsidRDefault="00625EA6" w:rsidP="001405A9">
            <w:pPr>
              <w:rPr>
                <w:rFonts w:asciiTheme="minorHAnsi" w:hAnsiTheme="minorHAnsi" w:cstheme="minorHAnsi"/>
                <w:b/>
                <w:bCs/>
              </w:rPr>
            </w:pPr>
            <w:r w:rsidRPr="0039736F">
              <w:rPr>
                <w:rFonts w:asciiTheme="minorHAnsi" w:hAnsiTheme="minorHAnsi" w:cstheme="minorHAnsi"/>
                <w:b/>
                <w:bCs/>
              </w:rPr>
              <w:t>Tipo:</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5CA07C8" w14:textId="77777777" w:rsidR="00625EA6" w:rsidRPr="0039736F" w:rsidRDefault="00625EA6" w:rsidP="001405A9">
            <w:pPr>
              <w:pStyle w:val="NormalWeb"/>
              <w:spacing w:before="0" w:beforeAutospacing="0" w:after="0" w:afterAutospacing="0"/>
              <w:textAlignment w:val="baseline"/>
              <w:rPr>
                <w:rFonts w:asciiTheme="minorHAnsi" w:hAnsiTheme="minorHAnsi" w:cstheme="minorHAnsi"/>
              </w:rPr>
            </w:pPr>
            <w:r w:rsidRPr="0039736F">
              <w:rPr>
                <w:rFonts w:asciiTheme="minorHAnsi" w:hAnsiTheme="minorHAnsi" w:cstheme="minorHAnsi"/>
              </w:rPr>
              <w:t xml:space="preserve">No Funcional </w:t>
            </w:r>
          </w:p>
        </w:tc>
      </w:tr>
      <w:tr w:rsidR="00625EA6" w:rsidRPr="0039736F" w14:paraId="706EB2BF" w14:textId="77777777" w:rsidTr="00625EA6">
        <w:trPr>
          <w:trHeight w:val="1001"/>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CDBEE64" w14:textId="77777777" w:rsidR="00625EA6" w:rsidRPr="0039736F" w:rsidRDefault="00625EA6" w:rsidP="001405A9">
            <w:pPr>
              <w:rPr>
                <w:rFonts w:asciiTheme="minorHAnsi" w:hAnsiTheme="minorHAnsi" w:cstheme="minorHAnsi"/>
                <w:b/>
                <w:bCs/>
              </w:rPr>
            </w:pPr>
            <w:r w:rsidRPr="0039736F">
              <w:rPr>
                <w:rFonts w:asciiTheme="minorHAnsi" w:hAnsiTheme="minorHAnsi" w:cstheme="minorHAnsi"/>
                <w:b/>
                <w:bCs/>
              </w:rPr>
              <w:t>Detalles de requisitos y restricciones:</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3F5F01F" w14:textId="77777777" w:rsidR="001B32B6" w:rsidRPr="001B32B6" w:rsidRDefault="001B32B6" w:rsidP="001C7D22">
            <w:pPr>
              <w:pStyle w:val="Prrafodelista"/>
              <w:numPr>
                <w:ilvl w:val="0"/>
                <w:numId w:val="138"/>
              </w:numPr>
              <w:jc w:val="both"/>
              <w:rPr>
                <w:rFonts w:asciiTheme="minorHAnsi" w:hAnsiTheme="minorHAnsi" w:cstheme="minorHAnsi"/>
              </w:rPr>
            </w:pPr>
            <w:r w:rsidRPr="001B32B6">
              <w:rPr>
                <w:rFonts w:asciiTheme="minorHAnsi" w:hAnsiTheme="minorHAnsi" w:cstheme="minorHAnsi"/>
              </w:rPr>
              <w:t>La interfaz debe ser clara, intuitiva y con un diseño visual sencillo que permita a los empleados realizar las tareas sin confusión.</w:t>
            </w:r>
          </w:p>
          <w:p w14:paraId="0D097542" w14:textId="77777777" w:rsidR="001B32B6" w:rsidRDefault="001B32B6" w:rsidP="001C7D22">
            <w:pPr>
              <w:jc w:val="both"/>
              <w:rPr>
                <w:rFonts w:asciiTheme="minorHAnsi" w:hAnsiTheme="minorHAnsi" w:cstheme="minorHAnsi"/>
              </w:rPr>
            </w:pPr>
          </w:p>
          <w:p w14:paraId="3EE42DF5" w14:textId="77777777" w:rsidR="001B32B6" w:rsidRPr="001B32B6" w:rsidRDefault="001B32B6" w:rsidP="001C7D22">
            <w:pPr>
              <w:pStyle w:val="Prrafodelista"/>
              <w:numPr>
                <w:ilvl w:val="0"/>
                <w:numId w:val="138"/>
              </w:numPr>
              <w:jc w:val="both"/>
              <w:rPr>
                <w:rFonts w:asciiTheme="minorHAnsi" w:hAnsiTheme="minorHAnsi" w:cstheme="minorHAnsi"/>
              </w:rPr>
            </w:pPr>
            <w:r w:rsidRPr="001B32B6">
              <w:rPr>
                <w:rFonts w:asciiTheme="minorHAnsi" w:hAnsiTheme="minorHAnsi" w:cstheme="minorHAnsi"/>
              </w:rPr>
              <w:t>Debe proporcionar documentación clara y guías rápidas para que los empleados puedan aprender a usar el sistema en un breve periodo de tiempo.</w:t>
            </w:r>
          </w:p>
          <w:p w14:paraId="52C3E6B2" w14:textId="77777777" w:rsidR="001B32B6" w:rsidRDefault="001B32B6" w:rsidP="001C7D22">
            <w:pPr>
              <w:jc w:val="both"/>
              <w:rPr>
                <w:rFonts w:asciiTheme="minorHAnsi" w:hAnsiTheme="minorHAnsi" w:cstheme="minorHAnsi"/>
              </w:rPr>
            </w:pPr>
          </w:p>
          <w:p w14:paraId="7C55536F" w14:textId="40761A93" w:rsidR="00625EA6" w:rsidRPr="001B32B6" w:rsidRDefault="001B32B6" w:rsidP="001C7D22">
            <w:pPr>
              <w:pStyle w:val="Prrafodelista"/>
              <w:numPr>
                <w:ilvl w:val="0"/>
                <w:numId w:val="138"/>
              </w:numPr>
              <w:spacing w:line="276" w:lineRule="auto"/>
              <w:jc w:val="both"/>
              <w:textAlignment w:val="baseline"/>
              <w:rPr>
                <w:rFonts w:asciiTheme="minorHAnsi" w:hAnsiTheme="minorHAnsi" w:cstheme="minorHAnsi"/>
              </w:rPr>
            </w:pPr>
            <w:r w:rsidRPr="001B32B6">
              <w:rPr>
                <w:rFonts w:asciiTheme="minorHAnsi" w:hAnsiTheme="minorHAnsi" w:cstheme="minorHAnsi"/>
              </w:rPr>
              <w:t>Las funcionalidades principales deben estar organizadas de manera que se pueda acceder a ellas fácilmente y en el menor número de pasos.</w:t>
            </w:r>
          </w:p>
        </w:tc>
      </w:tr>
      <w:tr w:rsidR="00625EA6" w:rsidRPr="0039736F" w14:paraId="2CCF20FC" w14:textId="77777777" w:rsidTr="00625EA6">
        <w:trPr>
          <w:trHeight w:val="859"/>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1CC391A" w14:textId="77777777" w:rsidR="00625EA6" w:rsidRPr="0039736F" w:rsidRDefault="00625EA6" w:rsidP="001405A9">
            <w:pPr>
              <w:rPr>
                <w:rFonts w:asciiTheme="minorHAnsi" w:hAnsiTheme="minorHAnsi" w:cstheme="minorHAnsi"/>
                <w:b/>
                <w:bCs/>
              </w:rPr>
            </w:pPr>
            <w:r w:rsidRPr="0039736F">
              <w:rPr>
                <w:rFonts w:asciiTheme="minorHAnsi" w:hAnsiTheme="minorHAnsi" w:cstheme="minorHAnsi"/>
                <w:b/>
                <w:bCs/>
              </w:rPr>
              <w:t>Fecha de revisión y versión:</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2B7940D" w14:textId="416F748B" w:rsidR="00625EA6" w:rsidRPr="0039736F" w:rsidRDefault="00625EA6" w:rsidP="001405A9">
            <w:pPr>
              <w:keepLines/>
              <w:contextualSpacing/>
              <w:rPr>
                <w:rFonts w:asciiTheme="minorHAnsi" w:hAnsiTheme="minorHAnsi" w:cstheme="minorHAnsi"/>
                <w:color w:val="000000" w:themeColor="text1"/>
              </w:rPr>
            </w:pPr>
            <w:r w:rsidRPr="0039736F">
              <w:rPr>
                <w:rFonts w:asciiTheme="minorHAnsi" w:hAnsiTheme="minorHAnsi" w:cstheme="minorHAnsi"/>
                <w:color w:val="000000" w:themeColor="text1"/>
                <w:kern w:val="24"/>
              </w:rPr>
              <w:t>0</w:t>
            </w:r>
            <w:r w:rsidR="00524CE3">
              <w:rPr>
                <w:rFonts w:asciiTheme="minorHAnsi" w:hAnsiTheme="minorHAnsi" w:cstheme="minorHAnsi"/>
                <w:color w:val="000000" w:themeColor="text1"/>
                <w:kern w:val="24"/>
              </w:rPr>
              <w:t>8</w:t>
            </w:r>
            <w:r w:rsidRPr="0039736F">
              <w:rPr>
                <w:rFonts w:asciiTheme="minorHAnsi" w:hAnsiTheme="minorHAnsi" w:cstheme="minorHAnsi"/>
                <w:color w:val="000000" w:themeColor="text1"/>
                <w:kern w:val="24"/>
              </w:rPr>
              <w:t>/</w:t>
            </w:r>
            <w:r w:rsidR="00524CE3">
              <w:rPr>
                <w:rFonts w:asciiTheme="minorHAnsi" w:hAnsiTheme="minorHAnsi" w:cstheme="minorHAnsi"/>
                <w:color w:val="000000" w:themeColor="text1"/>
                <w:kern w:val="24"/>
              </w:rPr>
              <w:t>1</w:t>
            </w:r>
            <w:r w:rsidRPr="0039736F">
              <w:rPr>
                <w:rFonts w:asciiTheme="minorHAnsi" w:hAnsiTheme="minorHAnsi" w:cstheme="minorHAnsi"/>
                <w:color w:val="000000" w:themeColor="text1"/>
                <w:kern w:val="24"/>
              </w:rPr>
              <w:t>1/202</w:t>
            </w:r>
            <w:r w:rsidR="00524CE3">
              <w:rPr>
                <w:rFonts w:asciiTheme="minorHAnsi" w:hAnsiTheme="minorHAnsi" w:cstheme="minorHAnsi"/>
                <w:color w:val="000000" w:themeColor="text1"/>
                <w:kern w:val="24"/>
              </w:rPr>
              <w:t>4</w:t>
            </w:r>
          </w:p>
          <w:p w14:paraId="07B7AF5C" w14:textId="2921546A" w:rsidR="00625EA6" w:rsidRPr="0039736F" w:rsidRDefault="00625EA6" w:rsidP="001405A9">
            <w:pPr>
              <w:pStyle w:val="NormalWeb"/>
              <w:spacing w:before="0" w:beforeAutospacing="0" w:after="0" w:afterAutospacing="0"/>
              <w:textAlignment w:val="baseline"/>
              <w:rPr>
                <w:rFonts w:asciiTheme="minorHAnsi" w:hAnsiTheme="minorHAnsi" w:cstheme="minorHAnsi"/>
              </w:rPr>
            </w:pPr>
            <w:r w:rsidRPr="0039736F">
              <w:rPr>
                <w:rFonts w:asciiTheme="minorHAnsi" w:hAnsiTheme="minorHAnsi" w:cstheme="minorHAnsi"/>
                <w:color w:val="000000" w:themeColor="text1"/>
                <w:kern w:val="24"/>
              </w:rPr>
              <w:t>Versión 1.1</w:t>
            </w:r>
          </w:p>
        </w:tc>
      </w:tr>
      <w:tr w:rsidR="00625EA6" w:rsidRPr="0039736F" w14:paraId="4D2DA953" w14:textId="77777777" w:rsidTr="00625EA6">
        <w:trPr>
          <w:trHeight w:val="378"/>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1311EBE" w14:textId="77777777" w:rsidR="00625EA6" w:rsidRPr="0039736F" w:rsidRDefault="00625EA6" w:rsidP="001405A9">
            <w:pPr>
              <w:rPr>
                <w:rFonts w:asciiTheme="minorHAnsi" w:hAnsiTheme="minorHAnsi" w:cstheme="minorHAnsi"/>
                <w:b/>
                <w:bCs/>
              </w:rPr>
            </w:pPr>
            <w:r w:rsidRPr="0039736F">
              <w:rPr>
                <w:rFonts w:asciiTheme="minorHAnsi" w:hAnsiTheme="minorHAnsi" w:cstheme="minorHAnsi"/>
                <w:b/>
                <w:bCs/>
              </w:rPr>
              <w:t>Prioridad:</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4752587" w14:textId="77777777" w:rsidR="00625EA6" w:rsidRPr="0039736F" w:rsidRDefault="00625EA6" w:rsidP="001405A9">
            <w:pPr>
              <w:pStyle w:val="NormalWeb"/>
              <w:spacing w:before="0" w:beforeAutospacing="0" w:after="0" w:afterAutospacing="0"/>
              <w:textAlignment w:val="baseline"/>
              <w:rPr>
                <w:rFonts w:asciiTheme="minorHAnsi" w:hAnsiTheme="minorHAnsi" w:cstheme="minorHAnsi"/>
              </w:rPr>
            </w:pPr>
            <w:r w:rsidRPr="0039736F">
              <w:rPr>
                <w:rFonts w:asciiTheme="minorHAnsi" w:hAnsiTheme="minorHAnsi" w:cstheme="minorHAnsi"/>
                <w:color w:val="000000" w:themeColor="text1"/>
                <w:kern w:val="24"/>
              </w:rPr>
              <w:t>Alta</w:t>
            </w:r>
          </w:p>
        </w:tc>
      </w:tr>
    </w:tbl>
    <w:p w14:paraId="18222B9B" w14:textId="77777777" w:rsidR="00625EA6" w:rsidRPr="0039736F" w:rsidRDefault="00625EA6" w:rsidP="00625EA6">
      <w:pPr>
        <w:rPr>
          <w:rFonts w:asciiTheme="minorHAnsi" w:hAnsiTheme="minorHAnsi" w:cstheme="minorHAnsi"/>
        </w:rPr>
      </w:pPr>
    </w:p>
    <w:tbl>
      <w:tblPr>
        <w:tblW w:w="5000" w:type="pct"/>
        <w:jc w:val="center"/>
        <w:tblCellMar>
          <w:left w:w="0" w:type="dxa"/>
          <w:right w:w="0" w:type="dxa"/>
        </w:tblCellMar>
        <w:tblLook w:val="0600" w:firstRow="0" w:lastRow="0" w:firstColumn="0" w:lastColumn="0" w:noHBand="1" w:noVBand="1"/>
      </w:tblPr>
      <w:tblGrid>
        <w:gridCol w:w="1962"/>
        <w:gridCol w:w="7656"/>
      </w:tblGrid>
      <w:tr w:rsidR="00625EA6" w:rsidRPr="0039736F" w14:paraId="41ED51E9" w14:textId="77777777" w:rsidTr="00625EA6">
        <w:trPr>
          <w:trHeight w:val="354"/>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1EF9912" w14:textId="77777777" w:rsidR="00625EA6" w:rsidRPr="0039736F" w:rsidRDefault="00625EA6" w:rsidP="001405A9">
            <w:pPr>
              <w:rPr>
                <w:rFonts w:asciiTheme="minorHAnsi" w:hAnsiTheme="minorHAnsi" w:cstheme="minorHAnsi"/>
                <w:b/>
                <w:bCs/>
              </w:rPr>
            </w:pPr>
            <w:r w:rsidRPr="0039736F">
              <w:rPr>
                <w:rFonts w:asciiTheme="minorHAnsi" w:hAnsiTheme="minorHAnsi" w:cstheme="minorHAnsi"/>
                <w:b/>
                <w:bCs/>
              </w:rPr>
              <w:t>Número:</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FD0377C" w14:textId="5F95F391" w:rsidR="00625EA6" w:rsidRPr="0039736F" w:rsidRDefault="00625EA6" w:rsidP="001405A9">
            <w:pPr>
              <w:rPr>
                <w:rFonts w:asciiTheme="minorHAnsi" w:hAnsiTheme="minorHAnsi" w:cstheme="minorHAnsi"/>
                <w:bCs/>
              </w:rPr>
            </w:pPr>
            <w:r w:rsidRPr="0039736F">
              <w:rPr>
                <w:rFonts w:asciiTheme="minorHAnsi" w:hAnsiTheme="minorHAnsi" w:cstheme="minorHAnsi"/>
                <w:bCs/>
              </w:rPr>
              <w:t>RNF-</w:t>
            </w:r>
            <w:r w:rsidR="00285943" w:rsidRPr="0039736F">
              <w:rPr>
                <w:rFonts w:asciiTheme="minorHAnsi" w:hAnsiTheme="minorHAnsi" w:cstheme="minorHAnsi"/>
                <w:bCs/>
              </w:rPr>
              <w:t>6</w:t>
            </w:r>
          </w:p>
        </w:tc>
      </w:tr>
      <w:tr w:rsidR="00625EA6" w:rsidRPr="0039736F" w14:paraId="653E6426" w14:textId="77777777" w:rsidTr="00625EA6">
        <w:trPr>
          <w:trHeight w:val="326"/>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86C2485" w14:textId="77777777" w:rsidR="00625EA6" w:rsidRPr="0039736F" w:rsidRDefault="00625EA6" w:rsidP="001405A9">
            <w:pPr>
              <w:rPr>
                <w:rFonts w:asciiTheme="minorHAnsi" w:hAnsiTheme="minorHAnsi" w:cstheme="minorHAnsi"/>
                <w:b/>
                <w:bCs/>
              </w:rPr>
            </w:pPr>
            <w:r w:rsidRPr="0039736F">
              <w:rPr>
                <w:rFonts w:asciiTheme="minorHAnsi" w:hAnsiTheme="minorHAnsi" w:cstheme="minorHAnsi"/>
                <w:b/>
                <w:bCs/>
              </w:rPr>
              <w:t>Título:</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7C1EA17" w14:textId="77777777" w:rsidR="00625EA6" w:rsidRPr="0039736F" w:rsidRDefault="00625EA6" w:rsidP="001405A9">
            <w:pPr>
              <w:pStyle w:val="NormalWeb"/>
              <w:spacing w:before="0" w:beforeAutospacing="0" w:after="0" w:afterAutospacing="0"/>
              <w:textAlignment w:val="baseline"/>
              <w:rPr>
                <w:rFonts w:asciiTheme="minorHAnsi" w:hAnsiTheme="minorHAnsi" w:cstheme="minorHAnsi"/>
              </w:rPr>
            </w:pPr>
            <w:r w:rsidRPr="0039736F">
              <w:rPr>
                <w:rFonts w:asciiTheme="minorHAnsi" w:hAnsiTheme="minorHAnsi" w:cstheme="minorHAnsi"/>
              </w:rPr>
              <w:t>Facilidad de mantenimiento</w:t>
            </w:r>
          </w:p>
        </w:tc>
      </w:tr>
      <w:tr w:rsidR="00625EA6" w:rsidRPr="0039736F" w14:paraId="0F099DFE" w14:textId="77777777" w:rsidTr="00625EA6">
        <w:trPr>
          <w:trHeight w:val="284"/>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594DFF2" w14:textId="77777777" w:rsidR="00625EA6" w:rsidRPr="0039736F" w:rsidRDefault="00625EA6" w:rsidP="001405A9">
            <w:pPr>
              <w:rPr>
                <w:rFonts w:asciiTheme="minorHAnsi" w:hAnsiTheme="minorHAnsi" w:cstheme="minorHAnsi"/>
                <w:b/>
                <w:bCs/>
              </w:rPr>
            </w:pPr>
            <w:r w:rsidRPr="0039736F">
              <w:rPr>
                <w:rFonts w:asciiTheme="minorHAnsi" w:hAnsiTheme="minorHAnsi" w:cstheme="minorHAnsi"/>
                <w:b/>
                <w:bCs/>
              </w:rPr>
              <w:t>Texto:</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B600E18" w14:textId="17D2E9D9" w:rsidR="00625EA6" w:rsidRPr="0039736F" w:rsidRDefault="00524CE3" w:rsidP="001405A9">
            <w:pPr>
              <w:rPr>
                <w:rFonts w:asciiTheme="minorHAnsi" w:hAnsiTheme="minorHAnsi" w:cstheme="minorHAnsi"/>
              </w:rPr>
            </w:pPr>
            <w:r w:rsidRPr="00524CE3">
              <w:rPr>
                <w:rFonts w:asciiTheme="minorHAnsi" w:hAnsiTheme="minorHAnsi" w:cstheme="minorHAnsi"/>
              </w:rPr>
              <w:t>El sistema debe ser diseñado de manera que las tareas de mantenimiento y actualización se realicen de forma rápida y eficiente</w:t>
            </w:r>
            <w:r>
              <w:rPr>
                <w:rFonts w:asciiTheme="minorHAnsi" w:hAnsiTheme="minorHAnsi" w:cstheme="minorHAnsi"/>
              </w:rPr>
              <w:t>.</w:t>
            </w:r>
          </w:p>
        </w:tc>
      </w:tr>
      <w:tr w:rsidR="00625EA6" w:rsidRPr="0039736F" w14:paraId="052B3877" w14:textId="77777777" w:rsidTr="00625EA6">
        <w:trPr>
          <w:trHeight w:val="347"/>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EFEC2A1" w14:textId="77777777" w:rsidR="00625EA6" w:rsidRPr="0039736F" w:rsidRDefault="00625EA6" w:rsidP="001405A9">
            <w:pPr>
              <w:rPr>
                <w:rFonts w:asciiTheme="minorHAnsi" w:hAnsiTheme="minorHAnsi" w:cstheme="minorHAnsi"/>
                <w:b/>
                <w:bCs/>
              </w:rPr>
            </w:pPr>
            <w:r w:rsidRPr="0039736F">
              <w:rPr>
                <w:rFonts w:asciiTheme="minorHAnsi" w:hAnsiTheme="minorHAnsi" w:cstheme="minorHAnsi"/>
                <w:b/>
                <w:bCs/>
              </w:rPr>
              <w:t>Tipo:</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E7DA4E2" w14:textId="77777777" w:rsidR="00625EA6" w:rsidRPr="0039736F" w:rsidRDefault="00625EA6" w:rsidP="001405A9">
            <w:pPr>
              <w:pStyle w:val="NormalWeb"/>
              <w:spacing w:before="0" w:beforeAutospacing="0" w:after="0" w:afterAutospacing="0"/>
              <w:textAlignment w:val="baseline"/>
              <w:rPr>
                <w:rFonts w:asciiTheme="minorHAnsi" w:hAnsiTheme="minorHAnsi" w:cstheme="minorHAnsi"/>
              </w:rPr>
            </w:pPr>
            <w:r w:rsidRPr="0039736F">
              <w:rPr>
                <w:rFonts w:asciiTheme="minorHAnsi" w:hAnsiTheme="minorHAnsi" w:cstheme="minorHAnsi"/>
              </w:rPr>
              <w:t>No Funcional</w:t>
            </w:r>
          </w:p>
        </w:tc>
      </w:tr>
      <w:tr w:rsidR="00625EA6" w:rsidRPr="0039736F" w14:paraId="4D7B8A96" w14:textId="77777777" w:rsidTr="00625EA6">
        <w:trPr>
          <w:trHeight w:val="1001"/>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621CFD8" w14:textId="77777777" w:rsidR="00625EA6" w:rsidRPr="0039736F" w:rsidRDefault="00625EA6" w:rsidP="001405A9">
            <w:pPr>
              <w:rPr>
                <w:rFonts w:asciiTheme="minorHAnsi" w:hAnsiTheme="minorHAnsi" w:cstheme="minorHAnsi"/>
                <w:b/>
                <w:bCs/>
              </w:rPr>
            </w:pPr>
            <w:r w:rsidRPr="0039736F">
              <w:rPr>
                <w:rFonts w:asciiTheme="minorHAnsi" w:hAnsiTheme="minorHAnsi" w:cstheme="minorHAnsi"/>
                <w:b/>
                <w:bCs/>
              </w:rPr>
              <w:lastRenderedPageBreak/>
              <w:t>Detalles de requisitos y restricciones:</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02C2C66" w14:textId="77777777" w:rsidR="00625EA6" w:rsidRPr="00524CE3" w:rsidRDefault="00524CE3" w:rsidP="00524CE3">
            <w:pPr>
              <w:pStyle w:val="Prrafodelista"/>
              <w:numPr>
                <w:ilvl w:val="0"/>
                <w:numId w:val="137"/>
              </w:numPr>
              <w:jc w:val="both"/>
              <w:textAlignment w:val="baseline"/>
              <w:rPr>
                <w:rFonts w:asciiTheme="minorHAnsi" w:hAnsiTheme="minorHAnsi" w:cstheme="minorHAnsi"/>
              </w:rPr>
            </w:pPr>
            <w:r w:rsidRPr="00524CE3">
              <w:rPr>
                <w:rFonts w:asciiTheme="minorHAnsi" w:hAnsiTheme="minorHAnsi" w:cstheme="minorHAnsi"/>
              </w:rPr>
              <w:t>Debe contar con una documentación completa y actualizada para facilitar el mantenimiento y la incorporación de mejoras por parte del equipo técnico.</w:t>
            </w:r>
          </w:p>
          <w:p w14:paraId="0003D793" w14:textId="77777777" w:rsidR="00524CE3" w:rsidRDefault="00524CE3" w:rsidP="001405A9">
            <w:pPr>
              <w:jc w:val="both"/>
              <w:textAlignment w:val="baseline"/>
              <w:rPr>
                <w:rFonts w:asciiTheme="minorHAnsi" w:hAnsiTheme="minorHAnsi" w:cstheme="minorHAnsi"/>
              </w:rPr>
            </w:pPr>
          </w:p>
          <w:p w14:paraId="3A2F8E86" w14:textId="7EEEA0DF" w:rsidR="00524CE3" w:rsidRPr="00524CE3" w:rsidRDefault="00524CE3" w:rsidP="00524CE3">
            <w:pPr>
              <w:pStyle w:val="Prrafodelista"/>
              <w:numPr>
                <w:ilvl w:val="0"/>
                <w:numId w:val="137"/>
              </w:numPr>
              <w:jc w:val="both"/>
              <w:textAlignment w:val="baseline"/>
              <w:rPr>
                <w:rFonts w:asciiTheme="minorHAnsi" w:hAnsiTheme="minorHAnsi" w:cstheme="minorHAnsi"/>
              </w:rPr>
            </w:pPr>
            <w:r w:rsidRPr="00524CE3">
              <w:rPr>
                <w:rFonts w:asciiTheme="minorHAnsi" w:hAnsiTheme="minorHAnsi" w:cstheme="minorHAnsi"/>
              </w:rPr>
              <w:t>Se deben implementar procedimientos para aplicar actualizaciones y realizar mantenimiento sin afectar la disponibilidad del sistema, como el uso de un entorno en clúster o actualizaciones en caliente (</w:t>
            </w:r>
            <w:proofErr w:type="spellStart"/>
            <w:r w:rsidRPr="00524CE3">
              <w:rPr>
                <w:rFonts w:asciiTheme="minorHAnsi" w:hAnsiTheme="minorHAnsi" w:cstheme="minorHAnsi"/>
              </w:rPr>
              <w:t>hot-swapping</w:t>
            </w:r>
            <w:proofErr w:type="spellEnd"/>
            <w:r w:rsidRPr="00524CE3">
              <w:rPr>
                <w:rFonts w:asciiTheme="minorHAnsi" w:hAnsiTheme="minorHAnsi" w:cstheme="minorHAnsi"/>
              </w:rPr>
              <w:t>) cuando sea posible.</w:t>
            </w:r>
          </w:p>
        </w:tc>
      </w:tr>
      <w:tr w:rsidR="00625EA6" w:rsidRPr="0039736F" w14:paraId="7881272A" w14:textId="77777777" w:rsidTr="00625EA6">
        <w:trPr>
          <w:trHeight w:val="859"/>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7808984" w14:textId="77777777" w:rsidR="00625EA6" w:rsidRPr="0039736F" w:rsidRDefault="00625EA6" w:rsidP="00625EA6">
            <w:pPr>
              <w:rPr>
                <w:rFonts w:asciiTheme="minorHAnsi" w:hAnsiTheme="minorHAnsi" w:cstheme="minorHAnsi"/>
                <w:b/>
                <w:bCs/>
              </w:rPr>
            </w:pPr>
            <w:r w:rsidRPr="0039736F">
              <w:rPr>
                <w:rFonts w:asciiTheme="minorHAnsi" w:hAnsiTheme="minorHAnsi" w:cstheme="minorHAnsi"/>
                <w:b/>
                <w:bCs/>
              </w:rPr>
              <w:t>Fecha de revisión y versión:</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922F2F8" w14:textId="69D2690C" w:rsidR="00285943" w:rsidRPr="0039736F" w:rsidRDefault="00FA27D7" w:rsidP="00285943">
            <w:pPr>
              <w:keepLines/>
              <w:contextualSpacing/>
              <w:rPr>
                <w:rFonts w:asciiTheme="minorHAnsi" w:hAnsiTheme="minorHAnsi" w:cstheme="minorHAnsi"/>
                <w:color w:val="000000" w:themeColor="text1"/>
              </w:rPr>
            </w:pPr>
            <w:r w:rsidRPr="0039736F">
              <w:rPr>
                <w:rFonts w:asciiTheme="minorHAnsi" w:hAnsiTheme="minorHAnsi" w:cstheme="minorHAnsi"/>
                <w:color w:val="000000" w:themeColor="text1"/>
                <w:kern w:val="24"/>
              </w:rPr>
              <w:t>0</w:t>
            </w:r>
            <w:r>
              <w:rPr>
                <w:rFonts w:asciiTheme="minorHAnsi" w:hAnsiTheme="minorHAnsi" w:cstheme="minorHAnsi"/>
                <w:color w:val="000000" w:themeColor="text1"/>
                <w:kern w:val="24"/>
              </w:rPr>
              <w:t>8</w:t>
            </w:r>
            <w:r w:rsidRPr="0039736F">
              <w:rPr>
                <w:rFonts w:asciiTheme="minorHAnsi" w:hAnsiTheme="minorHAnsi" w:cstheme="minorHAnsi"/>
                <w:color w:val="000000" w:themeColor="text1"/>
                <w:kern w:val="24"/>
              </w:rPr>
              <w:t>/</w:t>
            </w:r>
            <w:r>
              <w:rPr>
                <w:rFonts w:asciiTheme="minorHAnsi" w:hAnsiTheme="minorHAnsi" w:cstheme="minorHAnsi"/>
                <w:color w:val="000000" w:themeColor="text1"/>
                <w:kern w:val="24"/>
              </w:rPr>
              <w:t>11</w:t>
            </w:r>
            <w:r w:rsidRPr="0039736F">
              <w:rPr>
                <w:rFonts w:asciiTheme="minorHAnsi" w:hAnsiTheme="minorHAnsi" w:cstheme="minorHAnsi"/>
                <w:color w:val="000000" w:themeColor="text1"/>
                <w:kern w:val="24"/>
              </w:rPr>
              <w:t>/202</w:t>
            </w:r>
            <w:r>
              <w:rPr>
                <w:rFonts w:asciiTheme="minorHAnsi" w:hAnsiTheme="minorHAnsi" w:cstheme="minorHAnsi"/>
                <w:color w:val="000000" w:themeColor="text1"/>
                <w:kern w:val="24"/>
              </w:rPr>
              <w:t>4</w:t>
            </w:r>
          </w:p>
          <w:p w14:paraId="59E31A9F" w14:textId="6CCFD68E" w:rsidR="00625EA6" w:rsidRPr="0039736F" w:rsidRDefault="00285943" w:rsidP="00285943">
            <w:pPr>
              <w:pStyle w:val="NormalWeb"/>
              <w:spacing w:before="0" w:beforeAutospacing="0" w:after="0" w:afterAutospacing="0"/>
              <w:textAlignment w:val="baseline"/>
              <w:rPr>
                <w:rFonts w:asciiTheme="minorHAnsi" w:hAnsiTheme="minorHAnsi" w:cstheme="minorHAnsi"/>
              </w:rPr>
            </w:pPr>
            <w:r w:rsidRPr="0039736F">
              <w:rPr>
                <w:rFonts w:asciiTheme="minorHAnsi" w:hAnsiTheme="minorHAnsi" w:cstheme="minorHAnsi"/>
                <w:color w:val="000000" w:themeColor="text1"/>
                <w:kern w:val="24"/>
              </w:rPr>
              <w:t>Versión 1.1</w:t>
            </w:r>
          </w:p>
        </w:tc>
      </w:tr>
      <w:tr w:rsidR="00625EA6" w:rsidRPr="0039736F" w14:paraId="226FADF6" w14:textId="77777777" w:rsidTr="00625EA6">
        <w:trPr>
          <w:trHeight w:val="378"/>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DC87B8F" w14:textId="77777777" w:rsidR="00625EA6" w:rsidRPr="0039736F" w:rsidRDefault="00625EA6" w:rsidP="001405A9">
            <w:pPr>
              <w:rPr>
                <w:rFonts w:asciiTheme="minorHAnsi" w:hAnsiTheme="minorHAnsi" w:cstheme="minorHAnsi"/>
                <w:b/>
                <w:bCs/>
              </w:rPr>
            </w:pPr>
            <w:r w:rsidRPr="0039736F">
              <w:rPr>
                <w:rFonts w:asciiTheme="minorHAnsi" w:hAnsiTheme="minorHAnsi" w:cstheme="minorHAnsi"/>
                <w:b/>
                <w:bCs/>
              </w:rPr>
              <w:t>Prioridad:</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F38D5D1" w14:textId="0CFE84FE" w:rsidR="00625EA6" w:rsidRPr="0039736F" w:rsidRDefault="001C7D22" w:rsidP="001405A9">
            <w:pPr>
              <w:pStyle w:val="NormalWeb"/>
              <w:spacing w:before="0" w:beforeAutospacing="0" w:after="0" w:afterAutospacing="0"/>
              <w:textAlignment w:val="baseline"/>
              <w:rPr>
                <w:rFonts w:asciiTheme="minorHAnsi" w:hAnsiTheme="minorHAnsi" w:cstheme="minorHAnsi"/>
              </w:rPr>
            </w:pPr>
            <w:r>
              <w:rPr>
                <w:rFonts w:asciiTheme="minorHAnsi" w:hAnsiTheme="minorHAnsi" w:cstheme="minorHAnsi"/>
              </w:rPr>
              <w:t>Alta</w:t>
            </w:r>
          </w:p>
        </w:tc>
      </w:tr>
    </w:tbl>
    <w:p w14:paraId="43AA524A" w14:textId="77777777" w:rsidR="00625EA6" w:rsidRPr="0039736F" w:rsidRDefault="00625EA6" w:rsidP="00625EA6">
      <w:pPr>
        <w:rPr>
          <w:rFonts w:asciiTheme="minorHAnsi" w:hAnsiTheme="minorHAnsi" w:cstheme="minorHAnsi"/>
        </w:rPr>
      </w:pPr>
    </w:p>
    <w:tbl>
      <w:tblPr>
        <w:tblW w:w="5000" w:type="pct"/>
        <w:jc w:val="center"/>
        <w:tblCellMar>
          <w:left w:w="0" w:type="dxa"/>
          <w:right w:w="0" w:type="dxa"/>
        </w:tblCellMar>
        <w:tblLook w:val="0600" w:firstRow="0" w:lastRow="0" w:firstColumn="0" w:lastColumn="0" w:noHBand="1" w:noVBand="1"/>
      </w:tblPr>
      <w:tblGrid>
        <w:gridCol w:w="1962"/>
        <w:gridCol w:w="7656"/>
      </w:tblGrid>
      <w:tr w:rsidR="00625EA6" w:rsidRPr="0039736F" w14:paraId="6BDDF077" w14:textId="77777777" w:rsidTr="00625EA6">
        <w:trPr>
          <w:trHeight w:val="354"/>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823BE04" w14:textId="77777777" w:rsidR="00625EA6" w:rsidRPr="0039736F" w:rsidRDefault="00625EA6" w:rsidP="001405A9">
            <w:pPr>
              <w:rPr>
                <w:rFonts w:asciiTheme="minorHAnsi" w:hAnsiTheme="minorHAnsi" w:cstheme="minorHAnsi"/>
                <w:b/>
                <w:bCs/>
              </w:rPr>
            </w:pPr>
            <w:r w:rsidRPr="0039736F">
              <w:rPr>
                <w:rFonts w:asciiTheme="minorHAnsi" w:hAnsiTheme="minorHAnsi" w:cstheme="minorHAnsi"/>
                <w:b/>
                <w:bCs/>
              </w:rPr>
              <w:t>Número:</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E3D9731" w14:textId="278E9FD5" w:rsidR="00625EA6" w:rsidRPr="0039736F" w:rsidRDefault="00625EA6" w:rsidP="001405A9">
            <w:pPr>
              <w:rPr>
                <w:rFonts w:asciiTheme="minorHAnsi" w:hAnsiTheme="minorHAnsi" w:cstheme="minorHAnsi"/>
                <w:bCs/>
              </w:rPr>
            </w:pPr>
            <w:r w:rsidRPr="0039736F">
              <w:rPr>
                <w:rFonts w:asciiTheme="minorHAnsi" w:hAnsiTheme="minorHAnsi" w:cstheme="minorHAnsi"/>
                <w:bCs/>
              </w:rPr>
              <w:t>RNF-</w:t>
            </w:r>
            <w:r w:rsidR="00285943" w:rsidRPr="0039736F">
              <w:rPr>
                <w:rFonts w:asciiTheme="minorHAnsi" w:hAnsiTheme="minorHAnsi" w:cstheme="minorHAnsi"/>
                <w:bCs/>
              </w:rPr>
              <w:t>7</w:t>
            </w:r>
          </w:p>
        </w:tc>
      </w:tr>
      <w:tr w:rsidR="00625EA6" w:rsidRPr="0039736F" w14:paraId="2E7F8E4E" w14:textId="77777777" w:rsidTr="00625EA6">
        <w:trPr>
          <w:trHeight w:val="326"/>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C5EF1E1" w14:textId="77777777" w:rsidR="00625EA6" w:rsidRPr="0039736F" w:rsidRDefault="00625EA6" w:rsidP="001405A9">
            <w:pPr>
              <w:rPr>
                <w:rFonts w:asciiTheme="minorHAnsi" w:hAnsiTheme="minorHAnsi" w:cstheme="minorHAnsi"/>
                <w:b/>
                <w:bCs/>
              </w:rPr>
            </w:pPr>
            <w:r w:rsidRPr="0039736F">
              <w:rPr>
                <w:rFonts w:asciiTheme="minorHAnsi" w:hAnsiTheme="minorHAnsi" w:cstheme="minorHAnsi"/>
                <w:b/>
                <w:bCs/>
              </w:rPr>
              <w:t>Título:</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17206E7" w14:textId="77777777" w:rsidR="00625EA6" w:rsidRPr="0039736F" w:rsidRDefault="00625EA6" w:rsidP="001405A9">
            <w:pPr>
              <w:pStyle w:val="NormalWeb"/>
              <w:spacing w:before="0" w:beforeAutospacing="0" w:after="0" w:afterAutospacing="0"/>
              <w:textAlignment w:val="baseline"/>
              <w:rPr>
                <w:rFonts w:asciiTheme="minorHAnsi" w:hAnsiTheme="minorHAnsi" w:cstheme="minorHAnsi"/>
              </w:rPr>
            </w:pPr>
            <w:r w:rsidRPr="0039736F">
              <w:rPr>
                <w:rFonts w:asciiTheme="minorHAnsi" w:hAnsiTheme="minorHAnsi" w:cstheme="minorHAnsi"/>
              </w:rPr>
              <w:t>Disponibilidad del sistema</w:t>
            </w:r>
          </w:p>
        </w:tc>
      </w:tr>
      <w:tr w:rsidR="00625EA6" w:rsidRPr="0039736F" w14:paraId="26C2F8ED" w14:textId="77777777" w:rsidTr="00625EA6">
        <w:trPr>
          <w:trHeight w:val="284"/>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E831DA0" w14:textId="77777777" w:rsidR="00625EA6" w:rsidRPr="0039736F" w:rsidRDefault="00625EA6" w:rsidP="001405A9">
            <w:pPr>
              <w:rPr>
                <w:rFonts w:asciiTheme="minorHAnsi" w:hAnsiTheme="minorHAnsi" w:cstheme="minorHAnsi"/>
                <w:b/>
                <w:bCs/>
              </w:rPr>
            </w:pPr>
            <w:r w:rsidRPr="0039736F">
              <w:rPr>
                <w:rFonts w:asciiTheme="minorHAnsi" w:hAnsiTheme="minorHAnsi" w:cstheme="minorHAnsi"/>
                <w:b/>
                <w:bCs/>
              </w:rPr>
              <w:t>Texto:</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714746B" w14:textId="5C2DC716" w:rsidR="00625EA6" w:rsidRPr="0039736F" w:rsidRDefault="00625EA6" w:rsidP="001405A9">
            <w:pPr>
              <w:rPr>
                <w:rFonts w:asciiTheme="minorHAnsi" w:hAnsiTheme="minorHAnsi" w:cstheme="minorHAnsi"/>
              </w:rPr>
            </w:pPr>
            <w:r w:rsidRPr="0039736F">
              <w:rPr>
                <w:rFonts w:asciiTheme="minorHAnsi" w:hAnsiTheme="minorHAnsi" w:cstheme="minorHAnsi"/>
              </w:rPr>
              <w:t xml:space="preserve">El sistema </w:t>
            </w:r>
            <w:r w:rsidR="00A34C1C">
              <w:rPr>
                <w:rFonts w:asciiTheme="minorHAnsi" w:hAnsiTheme="minorHAnsi" w:cstheme="minorHAnsi"/>
              </w:rPr>
              <w:t>debe estar disponible para los usuarios en todo momento</w:t>
            </w:r>
            <w:r w:rsidR="00524CE3">
              <w:rPr>
                <w:rFonts w:asciiTheme="minorHAnsi" w:hAnsiTheme="minorHAnsi" w:cstheme="minorHAnsi"/>
              </w:rPr>
              <w:t>.</w:t>
            </w:r>
          </w:p>
        </w:tc>
      </w:tr>
      <w:tr w:rsidR="00625EA6" w:rsidRPr="0039736F" w14:paraId="2662E7D9" w14:textId="77777777" w:rsidTr="00625EA6">
        <w:trPr>
          <w:trHeight w:val="347"/>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0D45D96" w14:textId="77777777" w:rsidR="00625EA6" w:rsidRPr="0039736F" w:rsidRDefault="00625EA6" w:rsidP="001405A9">
            <w:pPr>
              <w:rPr>
                <w:rFonts w:asciiTheme="minorHAnsi" w:hAnsiTheme="minorHAnsi" w:cstheme="minorHAnsi"/>
                <w:b/>
                <w:bCs/>
              </w:rPr>
            </w:pPr>
            <w:r w:rsidRPr="0039736F">
              <w:rPr>
                <w:rFonts w:asciiTheme="minorHAnsi" w:hAnsiTheme="minorHAnsi" w:cstheme="minorHAnsi"/>
                <w:b/>
                <w:bCs/>
              </w:rPr>
              <w:t>Tipo:</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E1713E5" w14:textId="77777777" w:rsidR="00625EA6" w:rsidRPr="0039736F" w:rsidRDefault="00625EA6" w:rsidP="001405A9">
            <w:pPr>
              <w:pStyle w:val="NormalWeb"/>
              <w:spacing w:before="0" w:beforeAutospacing="0" w:after="0" w:afterAutospacing="0"/>
              <w:textAlignment w:val="baseline"/>
              <w:rPr>
                <w:rFonts w:asciiTheme="minorHAnsi" w:hAnsiTheme="minorHAnsi" w:cstheme="minorHAnsi"/>
              </w:rPr>
            </w:pPr>
            <w:r w:rsidRPr="0039736F">
              <w:rPr>
                <w:rFonts w:asciiTheme="minorHAnsi" w:hAnsiTheme="minorHAnsi" w:cstheme="minorHAnsi"/>
              </w:rPr>
              <w:t>No Funcional</w:t>
            </w:r>
          </w:p>
        </w:tc>
      </w:tr>
      <w:tr w:rsidR="00625EA6" w:rsidRPr="0039736F" w14:paraId="77F67399" w14:textId="77777777" w:rsidTr="00625EA6">
        <w:trPr>
          <w:trHeight w:val="1001"/>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B653764" w14:textId="77777777" w:rsidR="00625EA6" w:rsidRPr="0039736F" w:rsidRDefault="00625EA6" w:rsidP="001405A9">
            <w:pPr>
              <w:rPr>
                <w:rFonts w:asciiTheme="minorHAnsi" w:hAnsiTheme="minorHAnsi" w:cstheme="minorHAnsi"/>
                <w:b/>
                <w:bCs/>
              </w:rPr>
            </w:pPr>
            <w:r w:rsidRPr="0039736F">
              <w:rPr>
                <w:rFonts w:asciiTheme="minorHAnsi" w:hAnsiTheme="minorHAnsi" w:cstheme="minorHAnsi"/>
                <w:b/>
                <w:bCs/>
              </w:rPr>
              <w:t>Detalles de requisitos y restricciones:</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92D123D" w14:textId="77777777" w:rsidR="00625EA6" w:rsidRDefault="00524CE3" w:rsidP="00524CE3">
            <w:pPr>
              <w:pStyle w:val="Prrafodelista"/>
              <w:numPr>
                <w:ilvl w:val="0"/>
                <w:numId w:val="136"/>
              </w:numPr>
              <w:jc w:val="both"/>
              <w:textAlignment w:val="baseline"/>
              <w:rPr>
                <w:rFonts w:asciiTheme="minorHAnsi" w:hAnsiTheme="minorHAnsi" w:cstheme="minorHAnsi"/>
              </w:rPr>
            </w:pPr>
            <w:r w:rsidRPr="00524CE3">
              <w:rPr>
                <w:rFonts w:asciiTheme="minorHAnsi" w:hAnsiTheme="minorHAnsi" w:cstheme="minorHAnsi"/>
              </w:rPr>
              <w:t>El sistema deberá estar accesible el 99.9% del tiempo, las 24 horas del día, los 7 días de la semana (24/7), exceptuando el tiempo de mantenimiento planificado.</w:t>
            </w:r>
          </w:p>
          <w:p w14:paraId="78423812" w14:textId="77777777" w:rsidR="00524CE3" w:rsidRPr="00524CE3" w:rsidRDefault="00524CE3" w:rsidP="00524CE3">
            <w:pPr>
              <w:pStyle w:val="Prrafodelista"/>
              <w:jc w:val="both"/>
              <w:textAlignment w:val="baseline"/>
              <w:rPr>
                <w:rFonts w:asciiTheme="minorHAnsi" w:hAnsiTheme="minorHAnsi" w:cstheme="minorHAnsi"/>
              </w:rPr>
            </w:pPr>
          </w:p>
          <w:p w14:paraId="350ABCB6" w14:textId="760002E6" w:rsidR="00524CE3" w:rsidRPr="00524CE3" w:rsidRDefault="00524CE3" w:rsidP="00524CE3">
            <w:pPr>
              <w:pStyle w:val="Prrafodelista"/>
              <w:numPr>
                <w:ilvl w:val="0"/>
                <w:numId w:val="136"/>
              </w:numPr>
              <w:jc w:val="both"/>
              <w:textAlignment w:val="baseline"/>
              <w:rPr>
                <w:rFonts w:asciiTheme="minorHAnsi" w:hAnsiTheme="minorHAnsi" w:cstheme="minorHAnsi"/>
              </w:rPr>
            </w:pPr>
            <w:r w:rsidRPr="00524CE3">
              <w:rPr>
                <w:rFonts w:asciiTheme="minorHAnsi" w:hAnsiTheme="minorHAnsi" w:cstheme="minorHAnsi"/>
              </w:rPr>
              <w:t>Se utilizará una infraestructura de servidor en clúster con redundancia para asegurar alta disponibilidad y tolerancia a fallos.</w:t>
            </w:r>
          </w:p>
        </w:tc>
      </w:tr>
      <w:tr w:rsidR="00625EA6" w:rsidRPr="0039736F" w14:paraId="4B27D45B" w14:textId="77777777" w:rsidTr="00625EA6">
        <w:trPr>
          <w:trHeight w:val="859"/>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4BD9A7C" w14:textId="77777777" w:rsidR="00625EA6" w:rsidRPr="0039736F" w:rsidRDefault="00625EA6" w:rsidP="00625EA6">
            <w:pPr>
              <w:rPr>
                <w:rFonts w:asciiTheme="minorHAnsi" w:hAnsiTheme="minorHAnsi" w:cstheme="minorHAnsi"/>
                <w:b/>
                <w:bCs/>
              </w:rPr>
            </w:pPr>
            <w:r w:rsidRPr="0039736F">
              <w:rPr>
                <w:rFonts w:asciiTheme="minorHAnsi" w:hAnsiTheme="minorHAnsi" w:cstheme="minorHAnsi"/>
                <w:b/>
                <w:bCs/>
              </w:rPr>
              <w:t>Fecha de revisión y versión:</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23FC2CB" w14:textId="36250566" w:rsidR="00285943" w:rsidRPr="0039736F" w:rsidRDefault="00FA27D7" w:rsidP="00285943">
            <w:pPr>
              <w:keepLines/>
              <w:contextualSpacing/>
              <w:rPr>
                <w:rFonts w:asciiTheme="minorHAnsi" w:hAnsiTheme="minorHAnsi" w:cstheme="minorHAnsi"/>
                <w:color w:val="000000" w:themeColor="text1"/>
              </w:rPr>
            </w:pPr>
            <w:r>
              <w:rPr>
                <w:rFonts w:asciiTheme="minorHAnsi" w:hAnsiTheme="minorHAnsi" w:cstheme="minorHAnsi"/>
                <w:color w:val="000000" w:themeColor="text1"/>
              </w:rPr>
              <w:t>08/11/2024</w:t>
            </w:r>
          </w:p>
          <w:p w14:paraId="79ABB410" w14:textId="332099D3" w:rsidR="00625EA6" w:rsidRPr="0039736F" w:rsidRDefault="00285943" w:rsidP="00285943">
            <w:pPr>
              <w:pStyle w:val="NormalWeb"/>
              <w:spacing w:before="0" w:beforeAutospacing="0" w:after="0" w:afterAutospacing="0"/>
              <w:textAlignment w:val="baseline"/>
              <w:rPr>
                <w:rFonts w:asciiTheme="minorHAnsi" w:hAnsiTheme="minorHAnsi" w:cstheme="minorHAnsi"/>
              </w:rPr>
            </w:pPr>
            <w:r w:rsidRPr="0039736F">
              <w:rPr>
                <w:rFonts w:asciiTheme="minorHAnsi" w:hAnsiTheme="minorHAnsi" w:cstheme="minorHAnsi"/>
                <w:color w:val="000000" w:themeColor="text1"/>
                <w:kern w:val="24"/>
              </w:rPr>
              <w:t>Versión 1.1</w:t>
            </w:r>
          </w:p>
        </w:tc>
      </w:tr>
      <w:tr w:rsidR="00625EA6" w:rsidRPr="0039736F" w14:paraId="4A7CF38D" w14:textId="77777777" w:rsidTr="00625EA6">
        <w:trPr>
          <w:trHeight w:val="378"/>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20A7B5A" w14:textId="77777777" w:rsidR="00625EA6" w:rsidRPr="0039736F" w:rsidRDefault="00625EA6" w:rsidP="00625EA6">
            <w:pPr>
              <w:rPr>
                <w:rFonts w:asciiTheme="minorHAnsi" w:hAnsiTheme="minorHAnsi" w:cstheme="minorHAnsi"/>
                <w:b/>
                <w:bCs/>
              </w:rPr>
            </w:pPr>
            <w:r w:rsidRPr="0039736F">
              <w:rPr>
                <w:rFonts w:asciiTheme="minorHAnsi" w:hAnsiTheme="minorHAnsi" w:cstheme="minorHAnsi"/>
                <w:b/>
                <w:bCs/>
              </w:rPr>
              <w:t>Prioridad:</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72B12CB" w14:textId="77777777" w:rsidR="00625EA6" w:rsidRPr="0039736F" w:rsidRDefault="00625EA6" w:rsidP="00625EA6">
            <w:pPr>
              <w:pStyle w:val="NormalWeb"/>
              <w:spacing w:before="0" w:beforeAutospacing="0" w:after="0" w:afterAutospacing="0"/>
              <w:textAlignment w:val="baseline"/>
              <w:rPr>
                <w:rFonts w:asciiTheme="minorHAnsi" w:hAnsiTheme="minorHAnsi" w:cstheme="minorHAnsi"/>
              </w:rPr>
            </w:pPr>
            <w:r w:rsidRPr="0039736F">
              <w:rPr>
                <w:rFonts w:asciiTheme="minorHAnsi" w:hAnsiTheme="minorHAnsi" w:cstheme="minorHAnsi"/>
              </w:rPr>
              <w:t>Alta</w:t>
            </w:r>
          </w:p>
        </w:tc>
      </w:tr>
    </w:tbl>
    <w:p w14:paraId="0A08B30A" w14:textId="77777777" w:rsidR="00625EA6" w:rsidRPr="0039736F" w:rsidRDefault="00625EA6" w:rsidP="00625EA6">
      <w:pPr>
        <w:rPr>
          <w:rFonts w:asciiTheme="minorHAnsi" w:hAnsiTheme="minorHAnsi" w:cstheme="minorHAnsi"/>
        </w:rPr>
      </w:pPr>
    </w:p>
    <w:tbl>
      <w:tblPr>
        <w:tblW w:w="5000" w:type="pct"/>
        <w:jc w:val="center"/>
        <w:tblCellMar>
          <w:left w:w="0" w:type="dxa"/>
          <w:right w:w="0" w:type="dxa"/>
        </w:tblCellMar>
        <w:tblLook w:val="0600" w:firstRow="0" w:lastRow="0" w:firstColumn="0" w:lastColumn="0" w:noHBand="1" w:noVBand="1"/>
      </w:tblPr>
      <w:tblGrid>
        <w:gridCol w:w="1962"/>
        <w:gridCol w:w="7656"/>
      </w:tblGrid>
      <w:tr w:rsidR="00625EA6" w:rsidRPr="0039736F" w14:paraId="6FAC9554" w14:textId="77777777" w:rsidTr="00625EA6">
        <w:trPr>
          <w:trHeight w:val="354"/>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AC944C0" w14:textId="77777777" w:rsidR="00625EA6" w:rsidRPr="0039736F" w:rsidRDefault="00625EA6" w:rsidP="001405A9">
            <w:pPr>
              <w:rPr>
                <w:rFonts w:asciiTheme="minorHAnsi" w:hAnsiTheme="minorHAnsi" w:cstheme="minorHAnsi"/>
                <w:b/>
                <w:bCs/>
              </w:rPr>
            </w:pPr>
            <w:r w:rsidRPr="0039736F">
              <w:rPr>
                <w:rFonts w:asciiTheme="minorHAnsi" w:hAnsiTheme="minorHAnsi" w:cstheme="minorHAnsi"/>
                <w:b/>
                <w:bCs/>
              </w:rPr>
              <w:t>Número:</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65F437A" w14:textId="03FFC208" w:rsidR="00625EA6" w:rsidRPr="0039736F" w:rsidRDefault="00625EA6" w:rsidP="001405A9">
            <w:pPr>
              <w:rPr>
                <w:rFonts w:asciiTheme="minorHAnsi" w:hAnsiTheme="minorHAnsi" w:cstheme="minorHAnsi"/>
                <w:bCs/>
              </w:rPr>
            </w:pPr>
            <w:r w:rsidRPr="0039736F">
              <w:rPr>
                <w:rFonts w:asciiTheme="minorHAnsi" w:hAnsiTheme="minorHAnsi" w:cstheme="minorHAnsi"/>
                <w:bCs/>
              </w:rPr>
              <w:t>RNF-</w:t>
            </w:r>
            <w:r w:rsidR="00285943" w:rsidRPr="0039736F">
              <w:rPr>
                <w:rFonts w:asciiTheme="minorHAnsi" w:hAnsiTheme="minorHAnsi" w:cstheme="minorHAnsi"/>
                <w:bCs/>
              </w:rPr>
              <w:t>8</w:t>
            </w:r>
          </w:p>
        </w:tc>
      </w:tr>
      <w:tr w:rsidR="00625EA6" w:rsidRPr="0039736F" w14:paraId="641A2D61" w14:textId="77777777" w:rsidTr="00625EA6">
        <w:trPr>
          <w:trHeight w:val="326"/>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AE9BAF1" w14:textId="77777777" w:rsidR="00625EA6" w:rsidRPr="0039736F" w:rsidRDefault="00625EA6" w:rsidP="001405A9">
            <w:pPr>
              <w:rPr>
                <w:rFonts w:asciiTheme="minorHAnsi" w:hAnsiTheme="minorHAnsi" w:cstheme="minorHAnsi"/>
                <w:b/>
                <w:bCs/>
              </w:rPr>
            </w:pPr>
            <w:r w:rsidRPr="0039736F">
              <w:rPr>
                <w:rFonts w:asciiTheme="minorHAnsi" w:hAnsiTheme="minorHAnsi" w:cstheme="minorHAnsi"/>
                <w:b/>
                <w:bCs/>
              </w:rPr>
              <w:t>Título:</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3B57A1C" w14:textId="77777777" w:rsidR="00625EA6" w:rsidRPr="0039736F" w:rsidRDefault="00625EA6" w:rsidP="001405A9">
            <w:pPr>
              <w:pStyle w:val="NormalWeb"/>
              <w:spacing w:before="0" w:beforeAutospacing="0" w:after="0" w:afterAutospacing="0"/>
              <w:textAlignment w:val="baseline"/>
              <w:rPr>
                <w:rFonts w:asciiTheme="minorHAnsi" w:hAnsiTheme="minorHAnsi" w:cstheme="minorHAnsi"/>
              </w:rPr>
            </w:pPr>
            <w:r w:rsidRPr="0039736F">
              <w:rPr>
                <w:rFonts w:asciiTheme="minorHAnsi" w:hAnsiTheme="minorHAnsi" w:cstheme="minorHAnsi"/>
              </w:rPr>
              <w:t>Seguridad del sistema</w:t>
            </w:r>
          </w:p>
        </w:tc>
      </w:tr>
      <w:tr w:rsidR="00625EA6" w:rsidRPr="0039736F" w14:paraId="28251611" w14:textId="77777777" w:rsidTr="00625EA6">
        <w:trPr>
          <w:trHeight w:val="284"/>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B4BDEB1" w14:textId="77777777" w:rsidR="00625EA6" w:rsidRPr="0039736F" w:rsidRDefault="00625EA6" w:rsidP="001405A9">
            <w:pPr>
              <w:rPr>
                <w:rFonts w:asciiTheme="minorHAnsi" w:hAnsiTheme="minorHAnsi" w:cstheme="minorHAnsi"/>
                <w:b/>
                <w:bCs/>
              </w:rPr>
            </w:pPr>
            <w:r w:rsidRPr="0039736F">
              <w:rPr>
                <w:rFonts w:asciiTheme="minorHAnsi" w:hAnsiTheme="minorHAnsi" w:cstheme="minorHAnsi"/>
                <w:b/>
                <w:bCs/>
              </w:rPr>
              <w:t>Texto:</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8AB2131" w14:textId="6D42DB76" w:rsidR="00625EA6" w:rsidRPr="0039736F" w:rsidRDefault="007639DF" w:rsidP="001405A9">
            <w:pPr>
              <w:rPr>
                <w:rFonts w:asciiTheme="minorHAnsi" w:hAnsiTheme="minorHAnsi" w:cstheme="minorHAnsi"/>
              </w:rPr>
            </w:pPr>
            <w:r w:rsidRPr="007639DF">
              <w:rPr>
                <w:rFonts w:asciiTheme="minorHAnsi" w:hAnsiTheme="minorHAnsi" w:cstheme="minorHAnsi"/>
              </w:rPr>
              <w:t xml:space="preserve">El sistema debe implementar medidas de seguridad robustas </w:t>
            </w:r>
            <w:r w:rsidR="00C60C95">
              <w:rPr>
                <w:rFonts w:asciiTheme="minorHAnsi" w:hAnsiTheme="minorHAnsi" w:cstheme="minorHAnsi"/>
              </w:rPr>
              <w:t xml:space="preserve">al ingresar al sistema, </w:t>
            </w:r>
            <w:r w:rsidRPr="007639DF">
              <w:rPr>
                <w:rFonts w:asciiTheme="minorHAnsi" w:hAnsiTheme="minorHAnsi" w:cstheme="minorHAnsi"/>
              </w:rPr>
              <w:t>incluyendo controles de acceso por roles</w:t>
            </w:r>
            <w:r>
              <w:rPr>
                <w:rFonts w:asciiTheme="minorHAnsi" w:hAnsiTheme="minorHAnsi" w:cstheme="minorHAnsi"/>
              </w:rPr>
              <w:t>.</w:t>
            </w:r>
          </w:p>
        </w:tc>
      </w:tr>
      <w:tr w:rsidR="00625EA6" w:rsidRPr="0039736F" w14:paraId="12BC824D" w14:textId="77777777" w:rsidTr="00625EA6">
        <w:trPr>
          <w:trHeight w:val="347"/>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1CC45AC" w14:textId="77777777" w:rsidR="00625EA6" w:rsidRPr="0039736F" w:rsidRDefault="00625EA6" w:rsidP="001405A9">
            <w:pPr>
              <w:rPr>
                <w:rFonts w:asciiTheme="minorHAnsi" w:hAnsiTheme="minorHAnsi" w:cstheme="minorHAnsi"/>
                <w:b/>
                <w:bCs/>
              </w:rPr>
            </w:pPr>
            <w:r w:rsidRPr="0039736F">
              <w:rPr>
                <w:rFonts w:asciiTheme="minorHAnsi" w:hAnsiTheme="minorHAnsi" w:cstheme="minorHAnsi"/>
                <w:b/>
                <w:bCs/>
              </w:rPr>
              <w:t>Tipo:</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4999382" w14:textId="77777777" w:rsidR="00625EA6" w:rsidRPr="0039736F" w:rsidRDefault="00625EA6" w:rsidP="001405A9">
            <w:pPr>
              <w:pStyle w:val="NormalWeb"/>
              <w:spacing w:before="0" w:beforeAutospacing="0" w:after="0" w:afterAutospacing="0"/>
              <w:textAlignment w:val="baseline"/>
              <w:rPr>
                <w:rFonts w:asciiTheme="minorHAnsi" w:hAnsiTheme="minorHAnsi" w:cstheme="minorHAnsi"/>
              </w:rPr>
            </w:pPr>
            <w:r w:rsidRPr="0039736F">
              <w:rPr>
                <w:rFonts w:asciiTheme="minorHAnsi" w:hAnsiTheme="minorHAnsi" w:cstheme="minorHAnsi"/>
              </w:rPr>
              <w:t>No Funcional</w:t>
            </w:r>
          </w:p>
        </w:tc>
      </w:tr>
      <w:tr w:rsidR="00625EA6" w:rsidRPr="0039736F" w14:paraId="05F7A39A" w14:textId="77777777" w:rsidTr="00625EA6">
        <w:trPr>
          <w:trHeight w:val="1001"/>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4DF6D8E" w14:textId="77777777" w:rsidR="00625EA6" w:rsidRPr="0039736F" w:rsidRDefault="00625EA6" w:rsidP="001405A9">
            <w:pPr>
              <w:rPr>
                <w:rFonts w:asciiTheme="minorHAnsi" w:hAnsiTheme="minorHAnsi" w:cstheme="minorHAnsi"/>
                <w:b/>
                <w:bCs/>
              </w:rPr>
            </w:pPr>
            <w:r w:rsidRPr="0039736F">
              <w:rPr>
                <w:rFonts w:asciiTheme="minorHAnsi" w:hAnsiTheme="minorHAnsi" w:cstheme="minorHAnsi"/>
                <w:b/>
                <w:bCs/>
              </w:rPr>
              <w:t>Detalles de requisitos y restricciones:</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5B0F689" w14:textId="77777777" w:rsidR="00625EA6" w:rsidRPr="00C60C95" w:rsidRDefault="00C60C95" w:rsidP="00C60C95">
            <w:pPr>
              <w:pStyle w:val="Prrafodelista"/>
              <w:numPr>
                <w:ilvl w:val="0"/>
                <w:numId w:val="143"/>
              </w:numPr>
              <w:jc w:val="both"/>
              <w:textAlignment w:val="baseline"/>
              <w:rPr>
                <w:rFonts w:asciiTheme="minorHAnsi" w:hAnsiTheme="minorHAnsi" w:cstheme="minorHAnsi"/>
              </w:rPr>
            </w:pPr>
            <w:r w:rsidRPr="00C60C95">
              <w:rPr>
                <w:rFonts w:asciiTheme="minorHAnsi" w:hAnsiTheme="minorHAnsi" w:cstheme="minorHAnsi"/>
              </w:rPr>
              <w:t>Máximo de 3 intentos de inicio de sesión antes de bloquear el acceso.</w:t>
            </w:r>
          </w:p>
          <w:p w14:paraId="15B6E296" w14:textId="77777777" w:rsidR="00C60C95" w:rsidRDefault="00C60C95" w:rsidP="001405A9">
            <w:pPr>
              <w:jc w:val="both"/>
              <w:textAlignment w:val="baseline"/>
              <w:rPr>
                <w:rFonts w:asciiTheme="minorHAnsi" w:hAnsiTheme="minorHAnsi" w:cstheme="minorHAnsi"/>
              </w:rPr>
            </w:pPr>
          </w:p>
          <w:p w14:paraId="043CDBA6" w14:textId="77777777" w:rsidR="00C60C95" w:rsidRPr="00C60C95" w:rsidRDefault="00C60C95" w:rsidP="00C60C95">
            <w:pPr>
              <w:pStyle w:val="Prrafodelista"/>
              <w:numPr>
                <w:ilvl w:val="0"/>
                <w:numId w:val="143"/>
              </w:numPr>
              <w:jc w:val="both"/>
              <w:textAlignment w:val="baseline"/>
              <w:rPr>
                <w:rFonts w:asciiTheme="minorHAnsi" w:hAnsiTheme="minorHAnsi" w:cstheme="minorHAnsi"/>
              </w:rPr>
            </w:pPr>
            <w:r w:rsidRPr="00C60C95">
              <w:rPr>
                <w:rFonts w:asciiTheme="minorHAnsi" w:hAnsiTheme="minorHAnsi" w:cstheme="minorHAnsi"/>
              </w:rPr>
              <w:t>Opción para recuperar la contraseña mediante el correo electrónico registrado en el sistema.</w:t>
            </w:r>
          </w:p>
          <w:p w14:paraId="6223C3B7" w14:textId="77777777" w:rsidR="00C60C95" w:rsidRDefault="00C60C95" w:rsidP="001405A9">
            <w:pPr>
              <w:jc w:val="both"/>
              <w:textAlignment w:val="baseline"/>
              <w:rPr>
                <w:rFonts w:asciiTheme="minorHAnsi" w:hAnsiTheme="minorHAnsi" w:cstheme="minorHAnsi"/>
              </w:rPr>
            </w:pPr>
          </w:p>
          <w:p w14:paraId="5BA2459D" w14:textId="77777777" w:rsidR="00C60C95" w:rsidRPr="00C60C95" w:rsidRDefault="00C60C95" w:rsidP="00C60C95">
            <w:pPr>
              <w:pStyle w:val="Prrafodelista"/>
              <w:numPr>
                <w:ilvl w:val="0"/>
                <w:numId w:val="143"/>
              </w:numPr>
              <w:jc w:val="both"/>
              <w:textAlignment w:val="baseline"/>
              <w:rPr>
                <w:rFonts w:asciiTheme="minorHAnsi" w:hAnsiTheme="minorHAnsi" w:cstheme="minorHAnsi"/>
              </w:rPr>
            </w:pPr>
            <w:r w:rsidRPr="00C60C95">
              <w:rPr>
                <w:rFonts w:asciiTheme="minorHAnsi" w:hAnsiTheme="minorHAnsi" w:cstheme="minorHAnsi"/>
              </w:rPr>
              <w:t>Dos roles definidos (Administrador y Empleado) con permisos diferenciados. El Administrador tiene acceso total, mientras que el Empleado accede solo a menús específicos.</w:t>
            </w:r>
          </w:p>
          <w:p w14:paraId="6A344A64" w14:textId="77777777" w:rsidR="00C60C95" w:rsidRDefault="00C60C95" w:rsidP="001405A9">
            <w:pPr>
              <w:jc w:val="both"/>
              <w:textAlignment w:val="baseline"/>
              <w:rPr>
                <w:rFonts w:asciiTheme="minorHAnsi" w:hAnsiTheme="minorHAnsi" w:cstheme="minorHAnsi"/>
              </w:rPr>
            </w:pPr>
          </w:p>
          <w:p w14:paraId="6A7AD985" w14:textId="18E938FD" w:rsidR="00C60C95" w:rsidRPr="00C60C95" w:rsidRDefault="00C60C95" w:rsidP="00C60C95">
            <w:pPr>
              <w:pStyle w:val="Prrafodelista"/>
              <w:numPr>
                <w:ilvl w:val="0"/>
                <w:numId w:val="143"/>
              </w:numPr>
              <w:jc w:val="both"/>
              <w:textAlignment w:val="baseline"/>
              <w:rPr>
                <w:rFonts w:asciiTheme="minorHAnsi" w:hAnsiTheme="minorHAnsi" w:cstheme="minorHAnsi"/>
              </w:rPr>
            </w:pPr>
            <w:r w:rsidRPr="00C60C95">
              <w:rPr>
                <w:rFonts w:asciiTheme="minorHAnsi" w:hAnsiTheme="minorHAnsi" w:cstheme="minorHAnsi"/>
              </w:rPr>
              <w:t>Las contraseñas serán cifradas antes de almacenarse en la base de datos.</w:t>
            </w:r>
          </w:p>
        </w:tc>
      </w:tr>
      <w:tr w:rsidR="00625EA6" w:rsidRPr="0039736F" w14:paraId="52BF0E16" w14:textId="77777777" w:rsidTr="00625EA6">
        <w:trPr>
          <w:trHeight w:val="859"/>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84C0E16" w14:textId="77777777" w:rsidR="00625EA6" w:rsidRPr="0039736F" w:rsidRDefault="00625EA6" w:rsidP="00625EA6">
            <w:pPr>
              <w:rPr>
                <w:rFonts w:asciiTheme="minorHAnsi" w:hAnsiTheme="minorHAnsi" w:cstheme="minorHAnsi"/>
                <w:b/>
                <w:bCs/>
              </w:rPr>
            </w:pPr>
            <w:r w:rsidRPr="0039736F">
              <w:rPr>
                <w:rFonts w:asciiTheme="minorHAnsi" w:hAnsiTheme="minorHAnsi" w:cstheme="minorHAnsi"/>
                <w:b/>
                <w:bCs/>
              </w:rPr>
              <w:lastRenderedPageBreak/>
              <w:t>Fecha de revisión y versión:</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C463EC0" w14:textId="307DE396" w:rsidR="00285943" w:rsidRPr="0039736F" w:rsidRDefault="00C60C95" w:rsidP="00285943">
            <w:pPr>
              <w:keepLines/>
              <w:contextualSpacing/>
              <w:rPr>
                <w:rFonts w:asciiTheme="minorHAnsi" w:hAnsiTheme="minorHAnsi" w:cstheme="minorHAnsi"/>
                <w:color w:val="000000" w:themeColor="text1"/>
              </w:rPr>
            </w:pPr>
            <w:r>
              <w:rPr>
                <w:rFonts w:asciiTheme="minorHAnsi" w:hAnsiTheme="minorHAnsi" w:cstheme="minorHAnsi"/>
                <w:color w:val="000000" w:themeColor="text1"/>
                <w:kern w:val="24"/>
              </w:rPr>
              <w:t>08</w:t>
            </w:r>
            <w:r w:rsidR="00285943" w:rsidRPr="0039736F">
              <w:rPr>
                <w:rFonts w:asciiTheme="minorHAnsi" w:hAnsiTheme="minorHAnsi" w:cstheme="minorHAnsi"/>
                <w:color w:val="000000" w:themeColor="text1"/>
                <w:kern w:val="24"/>
              </w:rPr>
              <w:t>/</w:t>
            </w:r>
            <w:r>
              <w:rPr>
                <w:rFonts w:asciiTheme="minorHAnsi" w:hAnsiTheme="minorHAnsi" w:cstheme="minorHAnsi"/>
                <w:color w:val="000000" w:themeColor="text1"/>
                <w:kern w:val="24"/>
              </w:rPr>
              <w:t>1</w:t>
            </w:r>
            <w:r w:rsidR="00285943" w:rsidRPr="0039736F">
              <w:rPr>
                <w:rFonts w:asciiTheme="minorHAnsi" w:hAnsiTheme="minorHAnsi" w:cstheme="minorHAnsi"/>
                <w:color w:val="000000" w:themeColor="text1"/>
                <w:kern w:val="24"/>
              </w:rPr>
              <w:t>1/202</w:t>
            </w:r>
            <w:r>
              <w:rPr>
                <w:rFonts w:asciiTheme="minorHAnsi" w:hAnsiTheme="minorHAnsi" w:cstheme="minorHAnsi"/>
                <w:color w:val="000000" w:themeColor="text1"/>
                <w:kern w:val="24"/>
              </w:rPr>
              <w:t>4</w:t>
            </w:r>
          </w:p>
          <w:p w14:paraId="6A657ED1" w14:textId="5DE24356" w:rsidR="00625EA6" w:rsidRPr="0039736F" w:rsidRDefault="00285943" w:rsidP="00285943">
            <w:pPr>
              <w:pStyle w:val="NormalWeb"/>
              <w:spacing w:before="0" w:beforeAutospacing="0" w:after="0" w:afterAutospacing="0"/>
              <w:textAlignment w:val="baseline"/>
              <w:rPr>
                <w:rFonts w:asciiTheme="minorHAnsi" w:hAnsiTheme="minorHAnsi" w:cstheme="minorHAnsi"/>
              </w:rPr>
            </w:pPr>
            <w:r w:rsidRPr="0039736F">
              <w:rPr>
                <w:rFonts w:asciiTheme="minorHAnsi" w:hAnsiTheme="minorHAnsi" w:cstheme="minorHAnsi"/>
                <w:color w:val="000000" w:themeColor="text1"/>
                <w:kern w:val="24"/>
              </w:rPr>
              <w:t>Versión 1.1</w:t>
            </w:r>
          </w:p>
        </w:tc>
      </w:tr>
      <w:tr w:rsidR="00625EA6" w:rsidRPr="0039736F" w14:paraId="74038112" w14:textId="77777777" w:rsidTr="00625EA6">
        <w:trPr>
          <w:trHeight w:val="378"/>
          <w:jc w:val="center"/>
        </w:trPr>
        <w:tc>
          <w:tcPr>
            <w:tcW w:w="1020"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68C4CFE" w14:textId="77777777" w:rsidR="00625EA6" w:rsidRPr="0039736F" w:rsidRDefault="00625EA6" w:rsidP="001405A9">
            <w:pPr>
              <w:rPr>
                <w:rFonts w:asciiTheme="minorHAnsi" w:hAnsiTheme="minorHAnsi" w:cstheme="minorHAnsi"/>
                <w:b/>
                <w:bCs/>
              </w:rPr>
            </w:pPr>
            <w:r w:rsidRPr="0039736F">
              <w:rPr>
                <w:rFonts w:asciiTheme="minorHAnsi" w:hAnsiTheme="minorHAnsi" w:cstheme="minorHAnsi"/>
                <w:b/>
                <w:bCs/>
              </w:rPr>
              <w:t>Prioridad:</w:t>
            </w:r>
          </w:p>
        </w:tc>
        <w:tc>
          <w:tcPr>
            <w:tcW w:w="398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F726E6F" w14:textId="77777777" w:rsidR="00625EA6" w:rsidRPr="0039736F" w:rsidRDefault="00625EA6" w:rsidP="001405A9">
            <w:pPr>
              <w:pStyle w:val="NormalWeb"/>
              <w:spacing w:before="0" w:beforeAutospacing="0" w:after="0" w:afterAutospacing="0"/>
              <w:textAlignment w:val="baseline"/>
              <w:rPr>
                <w:rFonts w:asciiTheme="minorHAnsi" w:hAnsiTheme="minorHAnsi" w:cstheme="minorHAnsi"/>
                <w:color w:val="000000" w:themeColor="text1"/>
              </w:rPr>
            </w:pPr>
            <w:r w:rsidRPr="0039736F">
              <w:rPr>
                <w:rFonts w:asciiTheme="minorHAnsi" w:hAnsiTheme="minorHAnsi" w:cstheme="minorHAnsi"/>
                <w:color w:val="000000" w:themeColor="text1"/>
                <w:kern w:val="24"/>
              </w:rPr>
              <w:t>Alta</w:t>
            </w:r>
          </w:p>
        </w:tc>
      </w:tr>
    </w:tbl>
    <w:p w14:paraId="66196FAE" w14:textId="7F86623B" w:rsidR="00564123" w:rsidRPr="0039736F" w:rsidRDefault="00564123" w:rsidP="00A4566E">
      <w:pPr>
        <w:jc w:val="both"/>
        <w:rPr>
          <w:rFonts w:ascii="Calibri" w:hAnsi="Calibri" w:cs="Book Antiqua"/>
          <w:i/>
          <w:color w:val="595959"/>
        </w:rPr>
      </w:pPr>
    </w:p>
    <w:tbl>
      <w:tblPr>
        <w:tblW w:w="5000" w:type="pct"/>
        <w:jc w:val="center"/>
        <w:tblCellMar>
          <w:left w:w="0" w:type="dxa"/>
          <w:right w:w="0" w:type="dxa"/>
        </w:tblCellMar>
        <w:tblLook w:val="0600" w:firstRow="0" w:lastRow="0" w:firstColumn="0" w:lastColumn="0" w:noHBand="1" w:noVBand="1"/>
      </w:tblPr>
      <w:tblGrid>
        <w:gridCol w:w="1949"/>
        <w:gridCol w:w="7669"/>
      </w:tblGrid>
      <w:tr w:rsidR="00A4566E" w:rsidRPr="00A4566E" w14:paraId="34F7F46B" w14:textId="77777777" w:rsidTr="00A4566E">
        <w:trPr>
          <w:trHeight w:val="354"/>
          <w:jc w:val="center"/>
        </w:trPr>
        <w:tc>
          <w:tcPr>
            <w:tcW w:w="101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6B1BD88" w14:textId="77777777" w:rsidR="00A4566E" w:rsidRPr="00A4566E" w:rsidRDefault="00A4566E" w:rsidP="001405A9">
            <w:pPr>
              <w:rPr>
                <w:rFonts w:ascii="Calibri" w:hAnsi="Calibri" w:cs="Calibri"/>
                <w:b/>
                <w:bCs/>
              </w:rPr>
            </w:pPr>
            <w:proofErr w:type="spellStart"/>
            <w:r w:rsidRPr="00A4566E">
              <w:rPr>
                <w:rFonts w:ascii="Calibri" w:hAnsi="Calibri" w:cs="Calibri"/>
                <w:b/>
                <w:bCs/>
                <w:lang w:val="en-US"/>
              </w:rPr>
              <w:t>Número</w:t>
            </w:r>
            <w:proofErr w:type="spellEnd"/>
            <w:r w:rsidRPr="00A4566E">
              <w:rPr>
                <w:rFonts w:ascii="Calibri" w:hAnsi="Calibri" w:cs="Calibri"/>
                <w:b/>
                <w:bCs/>
                <w:lang w:val="en-US"/>
              </w:rPr>
              <w:t>:</w:t>
            </w:r>
          </w:p>
        </w:tc>
        <w:tc>
          <w:tcPr>
            <w:tcW w:w="39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BC0F806" w14:textId="3229CB05" w:rsidR="00A4566E" w:rsidRPr="00A4566E" w:rsidRDefault="00A4566E" w:rsidP="001405A9">
            <w:pPr>
              <w:rPr>
                <w:rFonts w:ascii="Calibri" w:hAnsi="Calibri" w:cs="Calibri"/>
              </w:rPr>
            </w:pPr>
            <w:r w:rsidRPr="00A4566E">
              <w:rPr>
                <w:rFonts w:ascii="Calibri" w:hAnsi="Calibri" w:cs="Calibri"/>
                <w:lang w:val="en-US"/>
              </w:rPr>
              <w:t>RN</w:t>
            </w:r>
            <w:r w:rsidR="00AD6B55">
              <w:rPr>
                <w:rFonts w:ascii="Calibri" w:hAnsi="Calibri" w:cs="Calibri"/>
                <w:lang w:val="en-US"/>
              </w:rPr>
              <w:t>F</w:t>
            </w:r>
            <w:r w:rsidRPr="00A4566E">
              <w:rPr>
                <w:rFonts w:ascii="Calibri" w:hAnsi="Calibri" w:cs="Calibri"/>
                <w:lang w:val="en-US"/>
              </w:rPr>
              <w:t>-</w:t>
            </w:r>
            <w:r>
              <w:rPr>
                <w:rFonts w:ascii="Calibri" w:hAnsi="Calibri" w:cs="Calibri"/>
                <w:lang w:val="en-US"/>
              </w:rPr>
              <w:t>9</w:t>
            </w:r>
          </w:p>
        </w:tc>
      </w:tr>
      <w:tr w:rsidR="00A4566E" w:rsidRPr="00A4566E" w14:paraId="066EEC55" w14:textId="77777777" w:rsidTr="00A4566E">
        <w:trPr>
          <w:trHeight w:val="326"/>
          <w:jc w:val="center"/>
        </w:trPr>
        <w:tc>
          <w:tcPr>
            <w:tcW w:w="101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276878A0" w14:textId="77777777" w:rsidR="00A4566E" w:rsidRPr="00A4566E" w:rsidRDefault="00A4566E" w:rsidP="001405A9">
            <w:pPr>
              <w:rPr>
                <w:rFonts w:ascii="Calibri" w:hAnsi="Calibri" w:cs="Calibri"/>
                <w:b/>
                <w:bCs/>
              </w:rPr>
            </w:pPr>
            <w:proofErr w:type="spellStart"/>
            <w:r w:rsidRPr="00A4566E">
              <w:rPr>
                <w:rFonts w:ascii="Calibri" w:hAnsi="Calibri" w:cs="Calibri"/>
                <w:b/>
                <w:bCs/>
                <w:lang w:val="en-US"/>
              </w:rPr>
              <w:t>Título</w:t>
            </w:r>
            <w:proofErr w:type="spellEnd"/>
            <w:r w:rsidRPr="00A4566E">
              <w:rPr>
                <w:rFonts w:ascii="Calibri" w:hAnsi="Calibri" w:cs="Calibri"/>
                <w:b/>
                <w:bCs/>
                <w:lang w:val="en-US"/>
              </w:rPr>
              <w:t>:</w:t>
            </w:r>
          </w:p>
        </w:tc>
        <w:tc>
          <w:tcPr>
            <w:tcW w:w="39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DE85E1A" w14:textId="235F03A5" w:rsidR="00A4566E" w:rsidRPr="00A4566E" w:rsidRDefault="00A4566E" w:rsidP="001405A9">
            <w:pPr>
              <w:pStyle w:val="NormalWeb"/>
              <w:spacing w:before="0" w:beforeAutospacing="0" w:after="0" w:afterAutospacing="0"/>
              <w:textAlignment w:val="baseline"/>
              <w:rPr>
                <w:rFonts w:ascii="Calibri" w:hAnsi="Calibri" w:cs="Calibri"/>
              </w:rPr>
            </w:pPr>
            <w:r w:rsidRPr="00A4566E">
              <w:rPr>
                <w:rFonts w:ascii="Calibri" w:hAnsi="Calibri" w:cs="Calibri"/>
              </w:rPr>
              <w:t xml:space="preserve">Tiempo de repuesta </w:t>
            </w:r>
            <w:r w:rsidR="00AD6B55">
              <w:rPr>
                <w:rFonts w:ascii="Calibri" w:hAnsi="Calibri" w:cs="Calibri"/>
              </w:rPr>
              <w:t>en el procesamiento de transacciones</w:t>
            </w:r>
          </w:p>
        </w:tc>
      </w:tr>
      <w:tr w:rsidR="00A4566E" w:rsidRPr="00A4566E" w14:paraId="24EF9AFB" w14:textId="77777777" w:rsidTr="00A4566E">
        <w:trPr>
          <w:trHeight w:val="284"/>
          <w:jc w:val="center"/>
        </w:trPr>
        <w:tc>
          <w:tcPr>
            <w:tcW w:w="101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86D271C" w14:textId="77777777" w:rsidR="00A4566E" w:rsidRPr="00A4566E" w:rsidRDefault="00A4566E" w:rsidP="001405A9">
            <w:pPr>
              <w:rPr>
                <w:rFonts w:ascii="Calibri" w:hAnsi="Calibri" w:cs="Calibri"/>
                <w:b/>
                <w:bCs/>
              </w:rPr>
            </w:pPr>
            <w:proofErr w:type="spellStart"/>
            <w:r w:rsidRPr="00A4566E">
              <w:rPr>
                <w:rFonts w:ascii="Calibri" w:hAnsi="Calibri" w:cs="Calibri"/>
                <w:b/>
                <w:bCs/>
                <w:lang w:val="en-US"/>
              </w:rPr>
              <w:t>Texto</w:t>
            </w:r>
            <w:proofErr w:type="spellEnd"/>
            <w:r w:rsidRPr="00A4566E">
              <w:rPr>
                <w:rFonts w:ascii="Calibri" w:hAnsi="Calibri" w:cs="Calibri"/>
                <w:b/>
                <w:bCs/>
                <w:lang w:val="en-US"/>
              </w:rPr>
              <w:t>:</w:t>
            </w:r>
          </w:p>
        </w:tc>
        <w:tc>
          <w:tcPr>
            <w:tcW w:w="39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E8239C9" w14:textId="4BDF3EEE" w:rsidR="00A4566E" w:rsidRPr="00A4566E" w:rsidRDefault="00AD6B55" w:rsidP="001405A9">
            <w:pPr>
              <w:pStyle w:val="NormalWeb"/>
              <w:spacing w:before="0" w:beforeAutospacing="0" w:after="0" w:afterAutospacing="0"/>
              <w:textAlignment w:val="baseline"/>
              <w:rPr>
                <w:rFonts w:ascii="Calibri" w:hAnsi="Calibri" w:cs="Calibri"/>
              </w:rPr>
            </w:pPr>
            <w:r w:rsidRPr="00AD6B55">
              <w:rPr>
                <w:rFonts w:ascii="Calibri" w:hAnsi="Calibri" w:cs="Calibri"/>
              </w:rPr>
              <w:t>El sistema debe procesar y mostrar el resultado de la compra o venta en un tiempo de respuesta de menos de 2 segundos</w:t>
            </w:r>
            <w:r>
              <w:rPr>
                <w:rFonts w:ascii="Calibri" w:hAnsi="Calibri" w:cs="Calibri"/>
              </w:rPr>
              <w:t>.</w:t>
            </w:r>
          </w:p>
        </w:tc>
      </w:tr>
      <w:tr w:rsidR="00A4566E" w:rsidRPr="00A4566E" w14:paraId="2BE48DCD" w14:textId="77777777" w:rsidTr="00A4566E">
        <w:trPr>
          <w:trHeight w:val="347"/>
          <w:jc w:val="center"/>
        </w:trPr>
        <w:tc>
          <w:tcPr>
            <w:tcW w:w="101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7194330" w14:textId="77777777" w:rsidR="00A4566E" w:rsidRPr="00A4566E" w:rsidRDefault="00A4566E" w:rsidP="001405A9">
            <w:pPr>
              <w:rPr>
                <w:rFonts w:ascii="Calibri" w:hAnsi="Calibri" w:cs="Calibri"/>
                <w:b/>
                <w:bCs/>
              </w:rPr>
            </w:pPr>
            <w:r w:rsidRPr="00A4566E">
              <w:rPr>
                <w:rFonts w:ascii="Calibri" w:hAnsi="Calibri" w:cs="Calibri"/>
                <w:b/>
                <w:bCs/>
                <w:lang w:val="en-US"/>
              </w:rPr>
              <w:t>Tipo:</w:t>
            </w:r>
          </w:p>
        </w:tc>
        <w:tc>
          <w:tcPr>
            <w:tcW w:w="39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F333E29" w14:textId="77777777" w:rsidR="00A4566E" w:rsidRPr="00A4566E" w:rsidRDefault="00A4566E" w:rsidP="001405A9">
            <w:pPr>
              <w:pStyle w:val="NormalWeb"/>
              <w:spacing w:before="0" w:beforeAutospacing="0" w:after="0" w:afterAutospacing="0"/>
              <w:textAlignment w:val="baseline"/>
              <w:rPr>
                <w:rFonts w:ascii="Calibri" w:hAnsi="Calibri" w:cs="Calibri"/>
              </w:rPr>
            </w:pPr>
            <w:r w:rsidRPr="00A4566E">
              <w:rPr>
                <w:rFonts w:ascii="Calibri" w:hAnsi="Calibri" w:cs="Calibri"/>
              </w:rPr>
              <w:t>No funcional</w:t>
            </w:r>
          </w:p>
        </w:tc>
      </w:tr>
      <w:tr w:rsidR="00A4566E" w:rsidRPr="00A4566E" w14:paraId="7F5C9BF4" w14:textId="77777777" w:rsidTr="00A4566E">
        <w:trPr>
          <w:trHeight w:val="1001"/>
          <w:jc w:val="center"/>
        </w:trPr>
        <w:tc>
          <w:tcPr>
            <w:tcW w:w="101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7A20C251" w14:textId="77777777" w:rsidR="00A4566E" w:rsidRPr="00A4566E" w:rsidRDefault="00A4566E" w:rsidP="001405A9">
            <w:pPr>
              <w:rPr>
                <w:rFonts w:ascii="Calibri" w:hAnsi="Calibri" w:cs="Calibri"/>
                <w:b/>
                <w:bCs/>
              </w:rPr>
            </w:pPr>
            <w:r w:rsidRPr="00A4566E">
              <w:rPr>
                <w:rFonts w:ascii="Calibri" w:hAnsi="Calibri" w:cs="Calibri"/>
                <w:b/>
                <w:bCs/>
              </w:rPr>
              <w:t>Detalles de requisitos y restricciones:</w:t>
            </w:r>
          </w:p>
        </w:tc>
        <w:tc>
          <w:tcPr>
            <w:tcW w:w="39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8026174" w14:textId="478E11FB" w:rsidR="00AD6B55" w:rsidRDefault="00AD6B55" w:rsidP="00AD6B55">
            <w:pPr>
              <w:pStyle w:val="Prrafodelista"/>
              <w:numPr>
                <w:ilvl w:val="0"/>
                <w:numId w:val="135"/>
              </w:numPr>
              <w:jc w:val="both"/>
              <w:textAlignment w:val="baseline"/>
              <w:rPr>
                <w:rFonts w:ascii="Calibri" w:hAnsi="Calibri" w:cs="Calibri"/>
              </w:rPr>
            </w:pPr>
            <w:r w:rsidRPr="00AD6B55">
              <w:rPr>
                <w:rFonts w:ascii="Calibri" w:hAnsi="Calibri" w:cs="Calibri"/>
              </w:rPr>
              <w:t>El tiempo de respuesta deberá ser inferior a 2 segundos en condiciones normales de operación, considerando la carga de datos y consultas de la base de datos.</w:t>
            </w:r>
          </w:p>
          <w:p w14:paraId="7A7AF5F7" w14:textId="77777777" w:rsidR="00AD6B55" w:rsidRPr="00AD6B55" w:rsidRDefault="00AD6B55" w:rsidP="00AD6B55">
            <w:pPr>
              <w:pStyle w:val="Prrafodelista"/>
              <w:jc w:val="both"/>
              <w:textAlignment w:val="baseline"/>
              <w:rPr>
                <w:rFonts w:ascii="Calibri" w:hAnsi="Calibri" w:cs="Calibri"/>
              </w:rPr>
            </w:pPr>
          </w:p>
          <w:p w14:paraId="55CB9D41" w14:textId="0F0C5895" w:rsidR="00A4566E" w:rsidRPr="00AD6B55" w:rsidRDefault="00AD6B55" w:rsidP="00AD6B55">
            <w:pPr>
              <w:pStyle w:val="Prrafodelista"/>
              <w:numPr>
                <w:ilvl w:val="0"/>
                <w:numId w:val="135"/>
              </w:numPr>
              <w:jc w:val="both"/>
              <w:textAlignment w:val="baseline"/>
              <w:rPr>
                <w:rFonts w:ascii="Calibri" w:hAnsi="Calibri" w:cs="Calibri"/>
              </w:rPr>
            </w:pPr>
            <w:r w:rsidRPr="00AD6B55">
              <w:rPr>
                <w:rFonts w:ascii="Calibri" w:hAnsi="Calibri" w:cs="Calibri"/>
              </w:rPr>
              <w:t>El tiempo de respuesta se medirá desde que el usuario confirma la transacción (compra o venta) hasta que el sistema indique su finalización exitosa.</w:t>
            </w:r>
          </w:p>
        </w:tc>
      </w:tr>
      <w:tr w:rsidR="00A4566E" w:rsidRPr="00A4566E" w14:paraId="56DC530B" w14:textId="77777777" w:rsidTr="00A4566E">
        <w:trPr>
          <w:trHeight w:val="859"/>
          <w:jc w:val="center"/>
        </w:trPr>
        <w:tc>
          <w:tcPr>
            <w:tcW w:w="101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ED7DB93" w14:textId="77777777" w:rsidR="00A4566E" w:rsidRPr="00A4566E" w:rsidRDefault="00A4566E" w:rsidP="001405A9">
            <w:pPr>
              <w:rPr>
                <w:rFonts w:ascii="Calibri" w:hAnsi="Calibri" w:cs="Calibri"/>
                <w:b/>
                <w:bCs/>
              </w:rPr>
            </w:pPr>
            <w:r w:rsidRPr="00A4566E">
              <w:rPr>
                <w:rFonts w:ascii="Calibri" w:hAnsi="Calibri" w:cs="Calibri"/>
                <w:b/>
                <w:bCs/>
              </w:rPr>
              <w:t>Fecha de revisión y versión:</w:t>
            </w:r>
          </w:p>
        </w:tc>
        <w:tc>
          <w:tcPr>
            <w:tcW w:w="39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68FEA47" w14:textId="09A24B27" w:rsidR="00A4566E" w:rsidRPr="0039736F" w:rsidRDefault="00A4566E" w:rsidP="00A4566E">
            <w:pPr>
              <w:keepLines/>
              <w:contextualSpacing/>
              <w:rPr>
                <w:rFonts w:asciiTheme="minorHAnsi" w:hAnsiTheme="minorHAnsi" w:cstheme="minorHAnsi"/>
                <w:color w:val="000000" w:themeColor="text1"/>
              </w:rPr>
            </w:pPr>
            <w:r w:rsidRPr="0039736F">
              <w:rPr>
                <w:rFonts w:asciiTheme="minorHAnsi" w:hAnsiTheme="minorHAnsi" w:cstheme="minorHAnsi"/>
                <w:color w:val="000000" w:themeColor="text1"/>
                <w:kern w:val="24"/>
              </w:rPr>
              <w:t>0</w:t>
            </w:r>
            <w:r w:rsidR="00AD6B55">
              <w:rPr>
                <w:rFonts w:asciiTheme="minorHAnsi" w:hAnsiTheme="minorHAnsi" w:cstheme="minorHAnsi"/>
                <w:color w:val="000000" w:themeColor="text1"/>
                <w:kern w:val="24"/>
              </w:rPr>
              <w:t>8</w:t>
            </w:r>
            <w:r w:rsidRPr="0039736F">
              <w:rPr>
                <w:rFonts w:asciiTheme="minorHAnsi" w:hAnsiTheme="minorHAnsi" w:cstheme="minorHAnsi"/>
                <w:color w:val="000000" w:themeColor="text1"/>
                <w:kern w:val="24"/>
              </w:rPr>
              <w:t>/</w:t>
            </w:r>
            <w:r w:rsidR="00AD6B55">
              <w:rPr>
                <w:rFonts w:asciiTheme="minorHAnsi" w:hAnsiTheme="minorHAnsi" w:cstheme="minorHAnsi"/>
                <w:color w:val="000000" w:themeColor="text1"/>
                <w:kern w:val="24"/>
              </w:rPr>
              <w:t>11</w:t>
            </w:r>
            <w:r w:rsidRPr="0039736F">
              <w:rPr>
                <w:rFonts w:asciiTheme="minorHAnsi" w:hAnsiTheme="minorHAnsi" w:cstheme="minorHAnsi"/>
                <w:color w:val="000000" w:themeColor="text1"/>
                <w:kern w:val="24"/>
              </w:rPr>
              <w:t>/202</w:t>
            </w:r>
            <w:r w:rsidR="00AD6B55">
              <w:rPr>
                <w:rFonts w:asciiTheme="minorHAnsi" w:hAnsiTheme="minorHAnsi" w:cstheme="minorHAnsi"/>
                <w:color w:val="000000" w:themeColor="text1"/>
                <w:kern w:val="24"/>
              </w:rPr>
              <w:t>4</w:t>
            </w:r>
          </w:p>
          <w:p w14:paraId="1A15F172" w14:textId="6A1B7717" w:rsidR="00A4566E" w:rsidRPr="00A4566E" w:rsidRDefault="00A4566E" w:rsidP="00A4566E">
            <w:pPr>
              <w:pStyle w:val="NormalWeb"/>
              <w:spacing w:before="0" w:beforeAutospacing="0" w:after="0" w:afterAutospacing="0"/>
              <w:textAlignment w:val="baseline"/>
              <w:rPr>
                <w:rFonts w:ascii="Calibri" w:hAnsi="Calibri" w:cs="Calibri"/>
              </w:rPr>
            </w:pPr>
            <w:r w:rsidRPr="0039736F">
              <w:rPr>
                <w:rFonts w:asciiTheme="minorHAnsi" w:hAnsiTheme="minorHAnsi" w:cstheme="minorHAnsi"/>
                <w:color w:val="000000" w:themeColor="text1"/>
                <w:kern w:val="24"/>
              </w:rPr>
              <w:t>Versión 1.1</w:t>
            </w:r>
          </w:p>
        </w:tc>
      </w:tr>
      <w:tr w:rsidR="00A4566E" w:rsidRPr="00A4566E" w14:paraId="292D215A" w14:textId="77777777" w:rsidTr="00A4566E">
        <w:trPr>
          <w:trHeight w:val="378"/>
          <w:jc w:val="center"/>
        </w:trPr>
        <w:tc>
          <w:tcPr>
            <w:tcW w:w="101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D6AA26A" w14:textId="77777777" w:rsidR="00A4566E" w:rsidRPr="00A4566E" w:rsidRDefault="00A4566E" w:rsidP="001405A9">
            <w:pPr>
              <w:rPr>
                <w:rFonts w:ascii="Calibri" w:hAnsi="Calibri" w:cs="Calibri"/>
                <w:b/>
                <w:bCs/>
              </w:rPr>
            </w:pPr>
            <w:proofErr w:type="spellStart"/>
            <w:r w:rsidRPr="00A4566E">
              <w:rPr>
                <w:rFonts w:ascii="Calibri" w:hAnsi="Calibri" w:cs="Calibri"/>
                <w:b/>
                <w:bCs/>
                <w:lang w:val="en-US"/>
              </w:rPr>
              <w:t>Prioridad</w:t>
            </w:r>
            <w:proofErr w:type="spellEnd"/>
            <w:r w:rsidRPr="00A4566E">
              <w:rPr>
                <w:rFonts w:ascii="Calibri" w:hAnsi="Calibri" w:cs="Calibri"/>
                <w:b/>
                <w:bCs/>
                <w:lang w:val="en-US"/>
              </w:rPr>
              <w:t>:</w:t>
            </w:r>
          </w:p>
        </w:tc>
        <w:tc>
          <w:tcPr>
            <w:tcW w:w="39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EE5990B" w14:textId="77777777" w:rsidR="00A4566E" w:rsidRPr="00A4566E" w:rsidRDefault="00A4566E" w:rsidP="001405A9">
            <w:pPr>
              <w:pStyle w:val="NormalWeb"/>
              <w:spacing w:before="0" w:beforeAutospacing="0" w:after="0" w:afterAutospacing="0"/>
              <w:textAlignment w:val="baseline"/>
              <w:rPr>
                <w:rFonts w:ascii="Calibri" w:hAnsi="Calibri" w:cs="Calibri"/>
              </w:rPr>
            </w:pPr>
            <w:r w:rsidRPr="00A4566E">
              <w:rPr>
                <w:rFonts w:ascii="Calibri" w:hAnsi="Calibri" w:cs="Calibri"/>
                <w:kern w:val="24"/>
                <w:lang w:val="en-US"/>
              </w:rPr>
              <w:t>Alta</w:t>
            </w:r>
          </w:p>
        </w:tc>
      </w:tr>
    </w:tbl>
    <w:p w14:paraId="5C465A2A" w14:textId="77777777" w:rsidR="00A4566E" w:rsidRPr="00A4566E" w:rsidRDefault="00A4566E" w:rsidP="00A4566E">
      <w:pPr>
        <w:rPr>
          <w:lang w:val="es-ES"/>
        </w:rPr>
      </w:pPr>
    </w:p>
    <w:tbl>
      <w:tblPr>
        <w:tblW w:w="5000" w:type="pct"/>
        <w:jc w:val="center"/>
        <w:tblCellMar>
          <w:left w:w="0" w:type="dxa"/>
          <w:right w:w="0" w:type="dxa"/>
        </w:tblCellMar>
        <w:tblLook w:val="0600" w:firstRow="0" w:lastRow="0" w:firstColumn="0" w:lastColumn="0" w:noHBand="1" w:noVBand="1"/>
      </w:tblPr>
      <w:tblGrid>
        <w:gridCol w:w="1949"/>
        <w:gridCol w:w="7669"/>
      </w:tblGrid>
      <w:tr w:rsidR="00A4566E" w:rsidRPr="00A4566E" w14:paraId="26A259F1" w14:textId="77777777" w:rsidTr="00A4566E">
        <w:trPr>
          <w:trHeight w:val="354"/>
          <w:jc w:val="center"/>
        </w:trPr>
        <w:tc>
          <w:tcPr>
            <w:tcW w:w="101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11FDF2E6" w14:textId="77777777" w:rsidR="00A4566E" w:rsidRPr="00A4566E" w:rsidRDefault="00A4566E" w:rsidP="001405A9">
            <w:pPr>
              <w:rPr>
                <w:rFonts w:ascii="Calibri" w:hAnsi="Calibri" w:cs="Calibri"/>
                <w:b/>
                <w:bCs/>
              </w:rPr>
            </w:pPr>
            <w:proofErr w:type="spellStart"/>
            <w:r w:rsidRPr="00A4566E">
              <w:rPr>
                <w:rFonts w:ascii="Calibri" w:hAnsi="Calibri" w:cs="Calibri"/>
                <w:b/>
                <w:bCs/>
                <w:lang w:val="en-US"/>
              </w:rPr>
              <w:t>Número</w:t>
            </w:r>
            <w:proofErr w:type="spellEnd"/>
            <w:r w:rsidRPr="00A4566E">
              <w:rPr>
                <w:rFonts w:ascii="Calibri" w:hAnsi="Calibri" w:cs="Calibri"/>
                <w:b/>
                <w:bCs/>
                <w:lang w:val="en-US"/>
              </w:rPr>
              <w:t>:</w:t>
            </w:r>
          </w:p>
        </w:tc>
        <w:tc>
          <w:tcPr>
            <w:tcW w:w="39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65C1BC6" w14:textId="5DBFABF7" w:rsidR="00A4566E" w:rsidRPr="00A4566E" w:rsidRDefault="00A4566E" w:rsidP="001405A9">
            <w:pPr>
              <w:rPr>
                <w:rFonts w:ascii="Calibri" w:hAnsi="Calibri" w:cs="Calibri"/>
              </w:rPr>
            </w:pPr>
            <w:r w:rsidRPr="00A4566E">
              <w:rPr>
                <w:rFonts w:ascii="Calibri" w:hAnsi="Calibri" w:cs="Calibri"/>
                <w:lang w:val="en-US"/>
              </w:rPr>
              <w:t>RN-</w:t>
            </w:r>
            <w:r>
              <w:rPr>
                <w:rFonts w:ascii="Calibri" w:hAnsi="Calibri" w:cs="Calibri"/>
                <w:lang w:val="en-US"/>
              </w:rPr>
              <w:t>1</w:t>
            </w:r>
            <w:r w:rsidR="00A34C1C">
              <w:rPr>
                <w:rFonts w:ascii="Calibri" w:hAnsi="Calibri" w:cs="Calibri"/>
                <w:lang w:val="en-US"/>
              </w:rPr>
              <w:t>0</w:t>
            </w:r>
          </w:p>
        </w:tc>
      </w:tr>
      <w:tr w:rsidR="00A4566E" w:rsidRPr="00A4566E" w14:paraId="67836970" w14:textId="77777777" w:rsidTr="00A4566E">
        <w:trPr>
          <w:trHeight w:val="326"/>
          <w:jc w:val="center"/>
        </w:trPr>
        <w:tc>
          <w:tcPr>
            <w:tcW w:w="101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D613251" w14:textId="77777777" w:rsidR="00A4566E" w:rsidRPr="00A4566E" w:rsidRDefault="00A4566E" w:rsidP="001405A9">
            <w:pPr>
              <w:rPr>
                <w:rFonts w:ascii="Calibri" w:hAnsi="Calibri" w:cs="Calibri"/>
                <w:b/>
                <w:bCs/>
              </w:rPr>
            </w:pPr>
            <w:proofErr w:type="spellStart"/>
            <w:r w:rsidRPr="00A4566E">
              <w:rPr>
                <w:rFonts w:ascii="Calibri" w:hAnsi="Calibri" w:cs="Calibri"/>
                <w:b/>
                <w:bCs/>
                <w:lang w:val="en-US"/>
              </w:rPr>
              <w:t>Título</w:t>
            </w:r>
            <w:proofErr w:type="spellEnd"/>
            <w:r w:rsidRPr="00A4566E">
              <w:rPr>
                <w:rFonts w:ascii="Calibri" w:hAnsi="Calibri" w:cs="Calibri"/>
                <w:b/>
                <w:bCs/>
                <w:lang w:val="en-US"/>
              </w:rPr>
              <w:t>:</w:t>
            </w:r>
          </w:p>
        </w:tc>
        <w:tc>
          <w:tcPr>
            <w:tcW w:w="39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4D41701" w14:textId="2CBDEEDA" w:rsidR="00A4566E" w:rsidRPr="00A4566E" w:rsidRDefault="00C60C95" w:rsidP="001405A9">
            <w:pPr>
              <w:pStyle w:val="NormalWeb"/>
              <w:spacing w:before="0" w:beforeAutospacing="0" w:after="0" w:afterAutospacing="0"/>
              <w:textAlignment w:val="baseline"/>
              <w:rPr>
                <w:rFonts w:ascii="Calibri" w:hAnsi="Calibri" w:cs="Calibri"/>
              </w:rPr>
            </w:pPr>
            <w:r w:rsidRPr="00C60C95">
              <w:rPr>
                <w:rFonts w:ascii="Calibri" w:hAnsi="Calibri" w:cs="Calibri"/>
              </w:rPr>
              <w:t>Escalabilidad del Sistema</w:t>
            </w:r>
          </w:p>
        </w:tc>
      </w:tr>
      <w:tr w:rsidR="00A4566E" w:rsidRPr="00A4566E" w14:paraId="097E2A25" w14:textId="77777777" w:rsidTr="00A4566E">
        <w:trPr>
          <w:trHeight w:val="284"/>
          <w:jc w:val="center"/>
        </w:trPr>
        <w:tc>
          <w:tcPr>
            <w:tcW w:w="101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3770D2FE" w14:textId="77777777" w:rsidR="00A4566E" w:rsidRPr="00A4566E" w:rsidRDefault="00A4566E" w:rsidP="001405A9">
            <w:pPr>
              <w:rPr>
                <w:rFonts w:ascii="Calibri" w:hAnsi="Calibri" w:cs="Calibri"/>
                <w:b/>
                <w:bCs/>
              </w:rPr>
            </w:pPr>
            <w:proofErr w:type="spellStart"/>
            <w:r w:rsidRPr="00A4566E">
              <w:rPr>
                <w:rFonts w:ascii="Calibri" w:hAnsi="Calibri" w:cs="Calibri"/>
                <w:b/>
                <w:bCs/>
                <w:lang w:val="en-US"/>
              </w:rPr>
              <w:t>Texto</w:t>
            </w:r>
            <w:proofErr w:type="spellEnd"/>
            <w:r w:rsidRPr="00A4566E">
              <w:rPr>
                <w:rFonts w:ascii="Calibri" w:hAnsi="Calibri" w:cs="Calibri"/>
                <w:b/>
                <w:bCs/>
                <w:lang w:val="en-US"/>
              </w:rPr>
              <w:t>:</w:t>
            </w:r>
          </w:p>
        </w:tc>
        <w:tc>
          <w:tcPr>
            <w:tcW w:w="39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E5B23ED" w14:textId="58876226" w:rsidR="00A4566E" w:rsidRPr="00A4566E" w:rsidRDefault="00C60C95" w:rsidP="001405A9">
            <w:pPr>
              <w:pStyle w:val="NormalWeb"/>
              <w:spacing w:before="0" w:beforeAutospacing="0" w:after="0" w:afterAutospacing="0"/>
              <w:textAlignment w:val="baseline"/>
              <w:rPr>
                <w:rFonts w:ascii="Calibri" w:hAnsi="Calibri" w:cs="Calibri"/>
              </w:rPr>
            </w:pPr>
            <w:r w:rsidRPr="00C60C95">
              <w:rPr>
                <w:rFonts w:ascii="Calibri" w:hAnsi="Calibri" w:cs="Calibri"/>
              </w:rPr>
              <w:t>El sistema debe ser capaz de manejar un aumento en el volumen de datos y usuarios sin degradar su rendimiento</w:t>
            </w:r>
            <w:r>
              <w:rPr>
                <w:rFonts w:ascii="Calibri" w:hAnsi="Calibri" w:cs="Calibri"/>
              </w:rPr>
              <w:t>.</w:t>
            </w:r>
          </w:p>
        </w:tc>
      </w:tr>
      <w:tr w:rsidR="00A4566E" w:rsidRPr="00A4566E" w14:paraId="09B8A175" w14:textId="77777777" w:rsidTr="00A4566E">
        <w:trPr>
          <w:trHeight w:val="347"/>
          <w:jc w:val="center"/>
        </w:trPr>
        <w:tc>
          <w:tcPr>
            <w:tcW w:w="101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48238869" w14:textId="77777777" w:rsidR="00A4566E" w:rsidRPr="00A4566E" w:rsidRDefault="00A4566E" w:rsidP="001405A9">
            <w:pPr>
              <w:rPr>
                <w:rFonts w:ascii="Calibri" w:hAnsi="Calibri" w:cs="Calibri"/>
                <w:b/>
                <w:bCs/>
              </w:rPr>
            </w:pPr>
            <w:r w:rsidRPr="00A4566E">
              <w:rPr>
                <w:rFonts w:ascii="Calibri" w:hAnsi="Calibri" w:cs="Calibri"/>
                <w:b/>
                <w:bCs/>
                <w:lang w:val="en-US"/>
              </w:rPr>
              <w:t>Tipo:</w:t>
            </w:r>
          </w:p>
        </w:tc>
        <w:tc>
          <w:tcPr>
            <w:tcW w:w="39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634FC1D" w14:textId="77777777" w:rsidR="00A4566E" w:rsidRPr="00A4566E" w:rsidRDefault="00A4566E" w:rsidP="001405A9">
            <w:pPr>
              <w:pStyle w:val="NormalWeb"/>
              <w:spacing w:before="0" w:beforeAutospacing="0" w:after="0" w:afterAutospacing="0"/>
              <w:textAlignment w:val="baseline"/>
              <w:rPr>
                <w:rFonts w:ascii="Calibri" w:hAnsi="Calibri" w:cs="Calibri"/>
              </w:rPr>
            </w:pPr>
            <w:r w:rsidRPr="00A4566E">
              <w:rPr>
                <w:rFonts w:ascii="Calibri" w:hAnsi="Calibri" w:cs="Calibri"/>
              </w:rPr>
              <w:t>No funcional</w:t>
            </w:r>
          </w:p>
        </w:tc>
      </w:tr>
      <w:tr w:rsidR="00A4566E" w:rsidRPr="00A4566E" w14:paraId="4B930535" w14:textId="77777777" w:rsidTr="00A4566E">
        <w:trPr>
          <w:trHeight w:val="1001"/>
          <w:jc w:val="center"/>
        </w:trPr>
        <w:tc>
          <w:tcPr>
            <w:tcW w:w="101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B16AC78" w14:textId="77777777" w:rsidR="00A4566E" w:rsidRPr="00A4566E" w:rsidRDefault="00A4566E" w:rsidP="001405A9">
            <w:pPr>
              <w:rPr>
                <w:rFonts w:ascii="Calibri" w:hAnsi="Calibri" w:cs="Calibri"/>
                <w:b/>
                <w:bCs/>
              </w:rPr>
            </w:pPr>
            <w:r w:rsidRPr="00A4566E">
              <w:rPr>
                <w:rFonts w:ascii="Calibri" w:hAnsi="Calibri" w:cs="Calibri"/>
                <w:b/>
                <w:bCs/>
              </w:rPr>
              <w:lastRenderedPageBreak/>
              <w:t>Detalles de requisitos y restricciones:</w:t>
            </w:r>
          </w:p>
        </w:tc>
        <w:tc>
          <w:tcPr>
            <w:tcW w:w="39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FE04B39" w14:textId="544CE34E" w:rsidR="00C60C95" w:rsidRDefault="00C60C95" w:rsidP="00C60C95">
            <w:pPr>
              <w:pStyle w:val="Prrafodelista"/>
              <w:numPr>
                <w:ilvl w:val="0"/>
                <w:numId w:val="144"/>
              </w:numPr>
              <w:jc w:val="both"/>
              <w:textAlignment w:val="baseline"/>
              <w:rPr>
                <w:rFonts w:ascii="Calibri" w:hAnsi="Calibri" w:cs="Calibri"/>
              </w:rPr>
            </w:pPr>
            <w:r w:rsidRPr="00C60C95">
              <w:rPr>
                <w:rFonts w:ascii="Calibri" w:hAnsi="Calibri" w:cs="Calibri"/>
              </w:rPr>
              <w:t>El sistema debe admitir al menos 20 usuarios simultáneos, considerando empleados y administradores.</w:t>
            </w:r>
          </w:p>
          <w:p w14:paraId="5AF09595" w14:textId="77777777" w:rsidR="00C60C95" w:rsidRPr="003A065F" w:rsidRDefault="00C60C95" w:rsidP="003A065F">
            <w:pPr>
              <w:jc w:val="both"/>
              <w:textAlignment w:val="baseline"/>
              <w:rPr>
                <w:rFonts w:ascii="Calibri" w:hAnsi="Calibri" w:cs="Calibri"/>
              </w:rPr>
            </w:pPr>
          </w:p>
          <w:p w14:paraId="5BB678BC" w14:textId="1FF80D6D" w:rsidR="00A4566E" w:rsidRDefault="00C60C95" w:rsidP="00C60C95">
            <w:pPr>
              <w:pStyle w:val="Prrafodelista"/>
              <w:numPr>
                <w:ilvl w:val="0"/>
                <w:numId w:val="144"/>
              </w:numPr>
              <w:jc w:val="both"/>
              <w:textAlignment w:val="baseline"/>
              <w:rPr>
                <w:rFonts w:ascii="Calibri" w:hAnsi="Calibri" w:cs="Calibri"/>
              </w:rPr>
            </w:pPr>
            <w:r w:rsidRPr="00C60C95">
              <w:rPr>
                <w:rFonts w:ascii="Calibri" w:hAnsi="Calibri" w:cs="Calibri"/>
              </w:rPr>
              <w:t>El sistema debe poder manejar un volumen de datos creciente, incluyendo información de productos, clientes, ventas,</w:t>
            </w:r>
            <w:r>
              <w:rPr>
                <w:rFonts w:ascii="Calibri" w:hAnsi="Calibri" w:cs="Calibri"/>
              </w:rPr>
              <w:t xml:space="preserve"> compras</w:t>
            </w:r>
            <w:r w:rsidRPr="00C60C95">
              <w:rPr>
                <w:rFonts w:ascii="Calibri" w:hAnsi="Calibri" w:cs="Calibri"/>
              </w:rPr>
              <w:t xml:space="preserve"> y proveedores, sin pérdida de rendimiento notable.</w:t>
            </w:r>
          </w:p>
          <w:p w14:paraId="72FAE9AD" w14:textId="77777777" w:rsidR="00C60C95" w:rsidRPr="00C60C95" w:rsidRDefault="00C60C95" w:rsidP="00C60C95">
            <w:pPr>
              <w:pStyle w:val="Prrafodelista"/>
              <w:jc w:val="both"/>
              <w:textAlignment w:val="baseline"/>
              <w:rPr>
                <w:rFonts w:ascii="Calibri" w:hAnsi="Calibri" w:cs="Calibri"/>
              </w:rPr>
            </w:pPr>
          </w:p>
          <w:p w14:paraId="7FE33C73" w14:textId="3F1B0244" w:rsidR="00C60C95" w:rsidRPr="00C60C95" w:rsidRDefault="00C60C95" w:rsidP="00C60C95">
            <w:pPr>
              <w:pStyle w:val="Prrafodelista"/>
              <w:numPr>
                <w:ilvl w:val="0"/>
                <w:numId w:val="144"/>
              </w:numPr>
              <w:jc w:val="both"/>
              <w:textAlignment w:val="baseline"/>
              <w:rPr>
                <w:rFonts w:ascii="Calibri" w:hAnsi="Calibri" w:cs="Calibri"/>
              </w:rPr>
            </w:pPr>
            <w:r w:rsidRPr="00C60C95">
              <w:rPr>
                <w:rFonts w:ascii="Calibri" w:hAnsi="Calibri" w:cs="Calibri"/>
              </w:rPr>
              <w:t>Realizar pruebas de carga periódicas para asegurar que el sistema se adapta al aumento de tráfico y volumen de datos esperado.</w:t>
            </w:r>
          </w:p>
        </w:tc>
      </w:tr>
      <w:tr w:rsidR="00A4566E" w:rsidRPr="00A4566E" w14:paraId="11CD4F5F" w14:textId="77777777" w:rsidTr="00A4566E">
        <w:trPr>
          <w:trHeight w:val="859"/>
          <w:jc w:val="center"/>
        </w:trPr>
        <w:tc>
          <w:tcPr>
            <w:tcW w:w="101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623B9ECA" w14:textId="77777777" w:rsidR="00A4566E" w:rsidRPr="00A4566E" w:rsidRDefault="00A4566E" w:rsidP="001405A9">
            <w:pPr>
              <w:rPr>
                <w:rFonts w:ascii="Calibri" w:hAnsi="Calibri" w:cs="Calibri"/>
                <w:b/>
                <w:bCs/>
              </w:rPr>
            </w:pPr>
            <w:r w:rsidRPr="00A4566E">
              <w:rPr>
                <w:rFonts w:ascii="Calibri" w:hAnsi="Calibri" w:cs="Calibri"/>
                <w:b/>
                <w:bCs/>
              </w:rPr>
              <w:t>Fecha de revisión y versión:</w:t>
            </w:r>
          </w:p>
        </w:tc>
        <w:tc>
          <w:tcPr>
            <w:tcW w:w="39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F164679" w14:textId="3ED7FF07" w:rsidR="00A4566E" w:rsidRPr="0039736F" w:rsidRDefault="00A4566E" w:rsidP="00A4566E">
            <w:pPr>
              <w:keepLines/>
              <w:contextualSpacing/>
              <w:rPr>
                <w:rFonts w:asciiTheme="minorHAnsi" w:hAnsiTheme="minorHAnsi" w:cstheme="minorHAnsi"/>
                <w:color w:val="000000" w:themeColor="text1"/>
              </w:rPr>
            </w:pPr>
            <w:r w:rsidRPr="0039736F">
              <w:rPr>
                <w:rFonts w:asciiTheme="minorHAnsi" w:hAnsiTheme="minorHAnsi" w:cstheme="minorHAnsi"/>
                <w:color w:val="000000" w:themeColor="text1"/>
                <w:kern w:val="24"/>
              </w:rPr>
              <w:t>0</w:t>
            </w:r>
            <w:r w:rsidR="00C60C95">
              <w:rPr>
                <w:rFonts w:asciiTheme="minorHAnsi" w:hAnsiTheme="minorHAnsi" w:cstheme="minorHAnsi"/>
                <w:color w:val="000000" w:themeColor="text1"/>
                <w:kern w:val="24"/>
              </w:rPr>
              <w:t>8</w:t>
            </w:r>
            <w:r w:rsidRPr="0039736F">
              <w:rPr>
                <w:rFonts w:asciiTheme="minorHAnsi" w:hAnsiTheme="minorHAnsi" w:cstheme="minorHAnsi"/>
                <w:color w:val="000000" w:themeColor="text1"/>
                <w:kern w:val="24"/>
              </w:rPr>
              <w:t>/</w:t>
            </w:r>
            <w:r w:rsidR="00C60C95">
              <w:rPr>
                <w:rFonts w:asciiTheme="minorHAnsi" w:hAnsiTheme="minorHAnsi" w:cstheme="minorHAnsi"/>
                <w:color w:val="000000" w:themeColor="text1"/>
                <w:kern w:val="24"/>
              </w:rPr>
              <w:t>1</w:t>
            </w:r>
            <w:r w:rsidRPr="0039736F">
              <w:rPr>
                <w:rFonts w:asciiTheme="minorHAnsi" w:hAnsiTheme="minorHAnsi" w:cstheme="minorHAnsi"/>
                <w:color w:val="000000" w:themeColor="text1"/>
                <w:kern w:val="24"/>
              </w:rPr>
              <w:t>1/202</w:t>
            </w:r>
            <w:r w:rsidR="00C60C95">
              <w:rPr>
                <w:rFonts w:asciiTheme="minorHAnsi" w:hAnsiTheme="minorHAnsi" w:cstheme="minorHAnsi"/>
                <w:color w:val="000000" w:themeColor="text1"/>
                <w:kern w:val="24"/>
              </w:rPr>
              <w:t>4</w:t>
            </w:r>
          </w:p>
          <w:p w14:paraId="68AEB7C7" w14:textId="349A587D" w:rsidR="00A4566E" w:rsidRPr="00A4566E" w:rsidRDefault="00A4566E" w:rsidP="00A4566E">
            <w:pPr>
              <w:pStyle w:val="NormalWeb"/>
              <w:spacing w:before="0" w:beforeAutospacing="0" w:after="0" w:afterAutospacing="0"/>
              <w:textAlignment w:val="baseline"/>
              <w:rPr>
                <w:rFonts w:ascii="Calibri" w:hAnsi="Calibri" w:cs="Calibri"/>
              </w:rPr>
            </w:pPr>
            <w:r w:rsidRPr="0039736F">
              <w:rPr>
                <w:rFonts w:asciiTheme="minorHAnsi" w:hAnsiTheme="minorHAnsi" w:cstheme="minorHAnsi"/>
                <w:color w:val="000000" w:themeColor="text1"/>
                <w:kern w:val="24"/>
              </w:rPr>
              <w:t>Versión 1.1</w:t>
            </w:r>
          </w:p>
        </w:tc>
      </w:tr>
      <w:tr w:rsidR="00A4566E" w:rsidRPr="00A4566E" w14:paraId="39DBCC27" w14:textId="77777777" w:rsidTr="00A4566E">
        <w:trPr>
          <w:trHeight w:val="378"/>
          <w:jc w:val="center"/>
        </w:trPr>
        <w:tc>
          <w:tcPr>
            <w:tcW w:w="1013" w:type="pct"/>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0C6AAF94" w14:textId="77777777" w:rsidR="00A4566E" w:rsidRPr="00A4566E" w:rsidRDefault="00A4566E" w:rsidP="001405A9">
            <w:pPr>
              <w:rPr>
                <w:rFonts w:ascii="Calibri" w:hAnsi="Calibri" w:cs="Calibri"/>
                <w:b/>
                <w:bCs/>
              </w:rPr>
            </w:pPr>
            <w:proofErr w:type="spellStart"/>
            <w:r w:rsidRPr="00A4566E">
              <w:rPr>
                <w:rFonts w:ascii="Calibri" w:hAnsi="Calibri" w:cs="Calibri"/>
                <w:b/>
                <w:bCs/>
                <w:lang w:val="en-US"/>
              </w:rPr>
              <w:t>Prioridad</w:t>
            </w:r>
            <w:proofErr w:type="spellEnd"/>
            <w:r w:rsidRPr="00A4566E">
              <w:rPr>
                <w:rFonts w:ascii="Calibri" w:hAnsi="Calibri" w:cs="Calibri"/>
                <w:b/>
                <w:bCs/>
                <w:lang w:val="en-US"/>
              </w:rPr>
              <w:t>:</w:t>
            </w:r>
          </w:p>
        </w:tc>
        <w:tc>
          <w:tcPr>
            <w:tcW w:w="398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3DE7FDA" w14:textId="77777777" w:rsidR="00A4566E" w:rsidRPr="00A4566E" w:rsidRDefault="00A4566E" w:rsidP="001405A9">
            <w:pPr>
              <w:pStyle w:val="NormalWeb"/>
              <w:spacing w:before="0" w:beforeAutospacing="0" w:after="0" w:afterAutospacing="0"/>
              <w:textAlignment w:val="baseline"/>
              <w:rPr>
                <w:rFonts w:ascii="Calibri" w:hAnsi="Calibri" w:cs="Calibri"/>
              </w:rPr>
            </w:pPr>
            <w:r w:rsidRPr="00A4566E">
              <w:rPr>
                <w:rFonts w:ascii="Calibri" w:hAnsi="Calibri" w:cs="Calibri"/>
                <w:kern w:val="24"/>
                <w:lang w:val="en-US"/>
              </w:rPr>
              <w:t>Alta</w:t>
            </w:r>
          </w:p>
        </w:tc>
      </w:tr>
    </w:tbl>
    <w:p w14:paraId="61737D8D" w14:textId="74AC0258" w:rsidR="00564123" w:rsidRDefault="00564123" w:rsidP="001E687E">
      <w:pPr>
        <w:jc w:val="both"/>
        <w:rPr>
          <w:rFonts w:ascii="Calibri" w:hAnsi="Calibri" w:cs="Book Antiqua"/>
          <w:i/>
          <w:color w:val="595959"/>
        </w:rPr>
      </w:pPr>
    </w:p>
    <w:bookmarkEnd w:id="11"/>
    <w:p w14:paraId="50637986" w14:textId="77777777" w:rsidR="001E687E" w:rsidRPr="0039736F" w:rsidRDefault="001E687E" w:rsidP="001E687E">
      <w:pPr>
        <w:jc w:val="both"/>
        <w:rPr>
          <w:rFonts w:ascii="Calibri" w:hAnsi="Calibri" w:cs="Book Antiqua"/>
          <w:i/>
          <w:color w:val="595959"/>
        </w:rPr>
      </w:pPr>
    </w:p>
    <w:sectPr w:rsidR="001E687E" w:rsidRPr="0039736F">
      <w:headerReference w:type="default" r:id="rId14"/>
      <w:footerReference w:type="default" r:id="rId15"/>
      <w:pgSz w:w="11906" w:h="16838"/>
      <w:pgMar w:top="1440" w:right="1134" w:bottom="1440"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D75D82" w14:textId="77777777" w:rsidR="006E7F92" w:rsidRDefault="006E7F92">
      <w:r>
        <w:separator/>
      </w:r>
    </w:p>
  </w:endnote>
  <w:endnote w:type="continuationSeparator" w:id="0">
    <w:p w14:paraId="5A50C75B" w14:textId="77777777" w:rsidR="006E7F92" w:rsidRDefault="006E7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B79482" w14:textId="02999A86" w:rsidR="00A3332F" w:rsidRDefault="002127D8">
    <w:pPr>
      <w:pStyle w:val="Piedepgina"/>
      <w:tabs>
        <w:tab w:val="left" w:pos="7560"/>
      </w:tabs>
      <w:rPr>
        <w:rFonts w:ascii="Book Antiqua" w:hAnsi="Book Antiqua" w:cs="Book Antiqua"/>
        <w:b/>
        <w:sz w:val="18"/>
        <w:szCs w:val="18"/>
      </w:rPr>
    </w:pPr>
    <w:r>
      <w:rPr>
        <w:rFonts w:ascii="Book Antiqua" w:hAnsi="Book Antiqua" w:cs="Book Antiqua"/>
        <w:b/>
        <w:noProof/>
        <w:sz w:val="18"/>
        <w:szCs w:val="18"/>
        <w:lang w:eastAsia="es-ES"/>
      </w:rPr>
      <mc:AlternateContent>
        <mc:Choice Requires="wps">
          <w:drawing>
            <wp:anchor distT="0" distB="0" distL="114300" distR="114300" simplePos="0" relativeHeight="251656704" behindDoc="0" locked="0" layoutInCell="1" allowOverlap="1" wp14:anchorId="33900DBE" wp14:editId="4F54C86B">
              <wp:simplePos x="0" y="0"/>
              <wp:positionH relativeFrom="column">
                <wp:posOffset>-129540</wp:posOffset>
              </wp:positionH>
              <wp:positionV relativeFrom="paragraph">
                <wp:posOffset>90170</wp:posOffset>
              </wp:positionV>
              <wp:extent cx="6438900" cy="0"/>
              <wp:effectExtent l="0" t="0" r="0" b="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0857482" id="_x0000_t32" coordsize="21600,21600" o:spt="32" o:oned="t" path="m,l21600,21600e" filled="f">
              <v:path arrowok="t" fillok="f" o:connecttype="none"/>
              <o:lock v:ext="edit" shapetype="t"/>
            </v:shapetype>
            <v:shape id="AutoShape 6" o:spid="_x0000_s1026" type="#_x0000_t32" style="position:absolute;margin-left:-10.2pt;margin-top:7.1pt;width:507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" strokeweight="1.5pt">
              <v:shadow color="#868686"/>
            </v:shape>
          </w:pict>
        </mc:Fallback>
      </mc:AlternateContent>
    </w:r>
  </w:p>
  <w:p w14:paraId="32C8FB65" w14:textId="1AAF08AF" w:rsidR="00A3332F" w:rsidRPr="003C470A" w:rsidRDefault="00A3332F">
    <w:pPr>
      <w:pStyle w:val="Piedepgina"/>
      <w:tabs>
        <w:tab w:val="left" w:pos="7560"/>
      </w:tabs>
      <w:rPr>
        <w:rFonts w:ascii="Calibri" w:hAnsi="Calibri" w:cs="Book Antiqua"/>
        <w:b/>
        <w:sz w:val="20"/>
        <w:szCs w:val="20"/>
      </w:rPr>
    </w:pPr>
    <w:r w:rsidRPr="003C470A">
      <w:rPr>
        <w:rFonts w:ascii="Calibri" w:hAnsi="Calibri" w:cs="Book Antiqua"/>
        <w:b/>
        <w:sz w:val="20"/>
        <w:szCs w:val="20"/>
      </w:rPr>
      <w:tab/>
    </w:r>
    <w:r>
      <w:rPr>
        <w:rStyle w:val="Nmerodepgina"/>
        <w:rFonts w:ascii="Calibri" w:hAnsi="Calibri"/>
        <w:b/>
        <w:snapToGrid w:val="0"/>
        <w:sz w:val="20"/>
        <w:szCs w:val="20"/>
        <w:lang w:val="es-ES_tradnl"/>
      </w:rPr>
      <w:t>SDD</w:t>
    </w:r>
    <w:r w:rsidRPr="003C470A">
      <w:rPr>
        <w:rStyle w:val="Nmerodepgina"/>
        <w:rFonts w:ascii="Calibri" w:hAnsi="Calibri"/>
        <w:b/>
        <w:snapToGrid w:val="0"/>
        <w:sz w:val="20"/>
        <w:szCs w:val="20"/>
        <w:lang w:val="es-ES_tradnl"/>
      </w:rPr>
      <w:t xml:space="preserve"> Versión: </w:t>
    </w:r>
    <w:r w:rsidRPr="003C470A">
      <w:rPr>
        <w:rStyle w:val="Nmerodepgina"/>
        <w:rFonts w:ascii="Calibri" w:hAnsi="Calibri"/>
        <w:snapToGrid w:val="0"/>
        <w:sz w:val="20"/>
        <w:szCs w:val="20"/>
        <w:lang w:val="es-ES_tradnl"/>
      </w:rPr>
      <w:t>1.</w:t>
    </w:r>
    <w:r w:rsidR="002B27F7">
      <w:rPr>
        <w:rStyle w:val="Nmerodepgina"/>
        <w:rFonts w:ascii="Calibri" w:hAnsi="Calibri"/>
        <w:snapToGrid w:val="0"/>
        <w:sz w:val="20"/>
        <w:szCs w:val="20"/>
        <w:lang w:val="es-ES_tradnl"/>
      </w:rPr>
      <w:t>1</w:t>
    </w:r>
  </w:p>
  <w:p w14:paraId="6361260F" w14:textId="71A67A4E" w:rsidR="00A3332F" w:rsidRPr="003C470A" w:rsidRDefault="00A3332F">
    <w:pPr>
      <w:pStyle w:val="Piedepgina"/>
      <w:tabs>
        <w:tab w:val="left" w:pos="7560"/>
      </w:tabs>
      <w:rPr>
        <w:rFonts w:ascii="Calibri" w:hAnsi="Calibri" w:cs="Book Antiqua"/>
        <w:b/>
        <w:sz w:val="20"/>
        <w:szCs w:val="20"/>
      </w:rPr>
    </w:pPr>
    <w:r w:rsidRPr="003C470A">
      <w:rPr>
        <w:rFonts w:ascii="Calibri" w:hAnsi="Calibri" w:cs="Book Antiqua"/>
        <w:b/>
        <w:sz w:val="20"/>
        <w:szCs w:val="20"/>
      </w:rPr>
      <w:tab/>
      <w:t>Página:</w:t>
    </w:r>
    <w:r w:rsidRPr="003C470A">
      <w:rPr>
        <w:rStyle w:val="Nmerodepgina"/>
        <w:rFonts w:ascii="Calibri" w:hAnsi="Calibri" w:cs="Book Antiqua"/>
        <w:sz w:val="20"/>
        <w:szCs w:val="20"/>
        <w:lang w:val="es-ES_tradnl"/>
      </w:rPr>
      <w:t xml:space="preserve">  </w:t>
    </w:r>
    <w:r w:rsidRPr="003C470A">
      <w:rPr>
        <w:rStyle w:val="Nmerodepgina"/>
        <w:rFonts w:ascii="Calibri" w:hAnsi="Calibri"/>
        <w:snapToGrid w:val="0"/>
        <w:sz w:val="20"/>
        <w:szCs w:val="20"/>
        <w:lang w:val="es-ES_tradnl"/>
      </w:rPr>
      <w:fldChar w:fldCharType="begin"/>
    </w:r>
    <w:r w:rsidRPr="003C470A">
      <w:rPr>
        <w:rStyle w:val="Nmerodepgina"/>
        <w:rFonts w:ascii="Calibri" w:hAnsi="Calibri"/>
        <w:snapToGrid w:val="0"/>
        <w:sz w:val="20"/>
        <w:szCs w:val="20"/>
        <w:lang w:val="es-ES_tradnl"/>
      </w:rPr>
      <w:instrText xml:space="preserve"> PAGE  </w:instrText>
    </w:r>
    <w:r w:rsidRPr="003C470A">
      <w:rPr>
        <w:rStyle w:val="Nmerodepgina"/>
        <w:rFonts w:ascii="Calibri" w:hAnsi="Calibri"/>
        <w:snapToGrid w:val="0"/>
        <w:sz w:val="20"/>
        <w:szCs w:val="20"/>
        <w:lang w:val="es-ES_tradnl"/>
      </w:rPr>
      <w:fldChar w:fldCharType="separate"/>
    </w:r>
    <w:r>
      <w:rPr>
        <w:rStyle w:val="Nmerodepgina"/>
        <w:rFonts w:ascii="Calibri" w:hAnsi="Calibri"/>
        <w:noProof/>
        <w:snapToGrid w:val="0"/>
        <w:sz w:val="20"/>
        <w:szCs w:val="20"/>
        <w:lang w:val="es-ES_tradnl"/>
      </w:rPr>
      <w:t>8</w:t>
    </w:r>
    <w:r w:rsidRPr="003C470A">
      <w:rPr>
        <w:rStyle w:val="Nmerodepgina"/>
        <w:rFonts w:ascii="Calibri" w:hAnsi="Calibri"/>
        <w:snapToGrid w:val="0"/>
        <w:sz w:val="20"/>
        <w:szCs w:val="20"/>
        <w:lang w:val="es-ES_tradnl"/>
      </w:rPr>
      <w:fldChar w:fldCharType="end"/>
    </w:r>
    <w:r w:rsidRPr="003C470A">
      <w:rPr>
        <w:rStyle w:val="Nmerodepgina"/>
        <w:rFonts w:ascii="Calibri" w:hAnsi="Calibri" w:cs="Book Antiqua"/>
        <w:sz w:val="20"/>
        <w:szCs w:val="20"/>
        <w:lang w:val="es-ES_tradn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408AC2" w14:textId="77777777" w:rsidR="006E7F92" w:rsidRDefault="006E7F92">
      <w:r>
        <w:separator/>
      </w:r>
    </w:p>
  </w:footnote>
  <w:footnote w:type="continuationSeparator" w:id="0">
    <w:p w14:paraId="06662812" w14:textId="77777777" w:rsidR="006E7F92" w:rsidRDefault="006E7F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8FDA9" w14:textId="3F4CE5D6" w:rsidR="00A3332F" w:rsidRDefault="002127D8" w:rsidP="006C50A0">
    <w:pPr>
      <w:pStyle w:val="Encabezado"/>
      <w:jc w:val="right"/>
      <w:rPr>
        <w:rFonts w:ascii="Calibri" w:hAnsi="Calibri"/>
        <w:sz w:val="20"/>
        <w:szCs w:val="20"/>
      </w:rPr>
    </w:pPr>
    <w:r>
      <w:rPr>
        <w:noProof/>
      </w:rPr>
      <w:drawing>
        <wp:anchor distT="0" distB="0" distL="114300" distR="114300" simplePos="0" relativeHeight="251658752" behindDoc="1" locked="0" layoutInCell="1" allowOverlap="1" wp14:anchorId="016A7675" wp14:editId="5071EEA4">
          <wp:simplePos x="0" y="0"/>
          <wp:positionH relativeFrom="column">
            <wp:posOffset>-434340</wp:posOffset>
          </wp:positionH>
          <wp:positionV relativeFrom="paragraph">
            <wp:posOffset>-171450</wp:posOffset>
          </wp:positionV>
          <wp:extent cx="2524125" cy="647700"/>
          <wp:effectExtent l="0" t="0" r="0" b="0"/>
          <wp:wrapNone/>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A3332F">
      <w:tab/>
    </w:r>
    <w:r w:rsidR="00A3332F">
      <w:tab/>
    </w:r>
    <w:r w:rsidR="00A3332F">
      <w:tab/>
    </w:r>
    <w:r w:rsidR="00A3332F">
      <w:tab/>
    </w:r>
    <w:r w:rsidR="00A3332F">
      <w:tab/>
    </w:r>
    <w:r w:rsidR="00A3332F">
      <w:tab/>
    </w:r>
    <w:r w:rsidR="00A3332F">
      <w:tab/>
    </w:r>
    <w:r w:rsidR="00A3332F">
      <w:tab/>
    </w:r>
    <w:r w:rsidR="00A3332F">
      <w:tab/>
    </w:r>
    <w:r w:rsidR="00A3332F">
      <w:tab/>
    </w:r>
    <w:r w:rsidR="00A3332F" w:rsidRPr="003C470A">
      <w:rPr>
        <w:rFonts w:ascii="Calibri" w:hAnsi="Calibri"/>
        <w:b/>
        <w:sz w:val="20"/>
        <w:szCs w:val="20"/>
      </w:rPr>
      <w:t>Proyecto</w:t>
    </w:r>
    <w:r w:rsidR="00A3332F" w:rsidRPr="003C470A">
      <w:rPr>
        <w:rFonts w:ascii="Calibri" w:hAnsi="Calibri"/>
        <w:sz w:val="20"/>
        <w:szCs w:val="20"/>
      </w:rPr>
      <w:t>:</w:t>
    </w:r>
    <w:r w:rsidR="00A3332F">
      <w:rPr>
        <w:rFonts w:ascii="Calibri" w:hAnsi="Calibri"/>
        <w:sz w:val="20"/>
        <w:szCs w:val="20"/>
      </w:rPr>
      <w:t xml:space="preserve"> </w:t>
    </w:r>
    <w:r w:rsidR="00966987">
      <w:rPr>
        <w:rFonts w:ascii="Calibri" w:hAnsi="Calibri"/>
        <w:sz w:val="20"/>
        <w:szCs w:val="20"/>
      </w:rPr>
      <w:t>S</w:t>
    </w:r>
    <w:r w:rsidR="000E2322">
      <w:rPr>
        <w:rFonts w:ascii="Calibri" w:hAnsi="Calibri"/>
        <w:sz w:val="20"/>
        <w:szCs w:val="20"/>
      </w:rPr>
      <w:t>istema de Ventas</w:t>
    </w:r>
    <w:r w:rsidR="00A3332F">
      <w:rPr>
        <w:rFonts w:ascii="Calibri" w:hAnsi="Calibri"/>
        <w:sz w:val="20"/>
        <w:szCs w:val="20"/>
      </w:rPr>
      <w:t xml:space="preserve">     </w:t>
    </w:r>
  </w:p>
  <w:p w14:paraId="234819D5" w14:textId="16E68311" w:rsidR="00A3332F" w:rsidRPr="003C470A" w:rsidRDefault="00A3332F" w:rsidP="006C50A0">
    <w:pPr>
      <w:pStyle w:val="Encabezado"/>
      <w:jc w:val="right"/>
      <w:rPr>
        <w:rFonts w:ascii="Calibri" w:hAnsi="Calibri"/>
        <w:sz w:val="20"/>
        <w:szCs w:val="20"/>
      </w:rPr>
    </w:pPr>
    <w:r w:rsidRPr="003C470A">
      <w:rPr>
        <w:rFonts w:ascii="Calibri" w:hAnsi="Calibri"/>
        <w:b/>
        <w:sz w:val="20"/>
        <w:szCs w:val="20"/>
      </w:rPr>
      <w:t>Versión Producto</w:t>
    </w:r>
    <w:r>
      <w:rPr>
        <w:rFonts w:ascii="Calibri" w:hAnsi="Calibri"/>
        <w:sz w:val="20"/>
        <w:szCs w:val="20"/>
      </w:rPr>
      <w:t xml:space="preserve">: </w:t>
    </w:r>
    <w:r w:rsidR="00B709FB">
      <w:rPr>
        <w:rFonts w:ascii="Calibri" w:hAnsi="Calibri"/>
        <w:sz w:val="20"/>
        <w:szCs w:val="20"/>
      </w:rPr>
      <w:t>1.0</w:t>
    </w:r>
    <w:r>
      <w:rPr>
        <w:rFonts w:ascii="Calibri" w:hAnsi="Calibri"/>
        <w:sz w:val="20"/>
        <w:szCs w:val="20"/>
      </w:rPr>
      <w:t xml:space="preserve">   </w:t>
    </w:r>
    <w:r w:rsidRPr="003C470A">
      <w:rPr>
        <w:rFonts w:ascii="Calibri" w:hAnsi="Calibri"/>
        <w:b/>
        <w:sz w:val="20"/>
        <w:szCs w:val="20"/>
      </w:rPr>
      <w:t>Cliente</w:t>
    </w:r>
    <w:r>
      <w:rPr>
        <w:rFonts w:ascii="Calibri" w:hAnsi="Calibri"/>
        <w:sz w:val="20"/>
        <w:szCs w:val="20"/>
      </w:rPr>
      <w:t xml:space="preserve">: </w:t>
    </w:r>
    <w:r w:rsidR="000E2322">
      <w:rPr>
        <w:rFonts w:ascii="Calibri" w:hAnsi="Calibri"/>
        <w:sz w:val="20"/>
        <w:szCs w:val="20"/>
      </w:rPr>
      <w:t>Ro</w:t>
    </w:r>
    <w:r w:rsidR="001576B0">
      <w:rPr>
        <w:rFonts w:ascii="Calibri" w:hAnsi="Calibri"/>
        <w:sz w:val="20"/>
        <w:szCs w:val="20"/>
      </w:rPr>
      <w:t>berto</w:t>
    </w:r>
    <w:r w:rsidR="000E2322">
      <w:rPr>
        <w:rFonts w:ascii="Calibri" w:hAnsi="Calibri"/>
        <w:sz w:val="20"/>
        <w:szCs w:val="20"/>
      </w:rPr>
      <w:t xml:space="preserve"> Pérez</w:t>
    </w:r>
  </w:p>
  <w:p w14:paraId="2013C743" w14:textId="6FCD2943" w:rsidR="00A3332F" w:rsidRDefault="002127D8">
    <w:pPr>
      <w:pStyle w:val="Encabezado"/>
    </w:pPr>
    <w:r>
      <w:rPr>
        <w:noProof/>
        <w:lang w:eastAsia="es-ES"/>
      </w:rPr>
      <mc:AlternateContent>
        <mc:Choice Requires="wps">
          <w:drawing>
            <wp:anchor distT="0" distB="0" distL="114300" distR="114300" simplePos="0" relativeHeight="251657728" behindDoc="0" locked="0" layoutInCell="1" allowOverlap="1" wp14:anchorId="6C4F26CA" wp14:editId="4241C270">
              <wp:simplePos x="0" y="0"/>
              <wp:positionH relativeFrom="column">
                <wp:posOffset>-353695</wp:posOffset>
              </wp:positionH>
              <wp:positionV relativeFrom="paragraph">
                <wp:posOffset>49530</wp:posOffset>
              </wp:positionV>
              <wp:extent cx="6634480" cy="0"/>
              <wp:effectExtent l="0" t="0" r="0" b="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448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0E5DFFE" id="_x0000_t32" coordsize="21600,21600" o:spt="32" o:oned="t" path="m,l21600,21600e" filled="f">
              <v:path arrowok="t" fillok="f" o:connecttype="none"/>
              <o:lock v:ext="edit" shapetype="t"/>
            </v:shapetype>
            <v:shape id="AutoShape 7" o:spid="_x0000_s1026" type="#_x0000_t32" style="position:absolute;margin-left:-27.85pt;margin-top:3.9pt;width:522.4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" strokeweight="1.5pt">
              <v:shadow color="#868686"/>
            </v:shape>
          </w:pict>
        </mc:Fallback>
      </mc:AlternateContent>
    </w:r>
    <w:r w:rsidR="00A3332F">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ascii="Arial" w:hAnsi="Arial" w:cs="Arial" w:hint="default"/>
        <w:b/>
        <w:i w:val="0"/>
        <w:sz w:val="28"/>
      </w:rPr>
    </w:lvl>
    <w:lvl w:ilvl="1">
      <w:start w:val="1"/>
      <w:numFmt w:val="none"/>
      <w:suff w:val="nothing"/>
      <w:lvlText w:val=""/>
      <w:lvlJc w:val="left"/>
      <w:pPr>
        <w:tabs>
          <w:tab w:val="num" w:pos="0"/>
        </w:tabs>
        <w:ind w:left="576" w:hanging="576"/>
      </w:pPr>
      <w:rPr>
        <w:rFonts w:ascii="Book Antiqua" w:hAnsi="Book Antiqua" w:cs="Book Antiqua" w:hint="default"/>
        <w:b/>
        <w:i w:val="0"/>
        <w:sz w:val="24"/>
      </w:rPr>
    </w:lvl>
    <w:lvl w:ilvl="2">
      <w:start w:val="1"/>
      <w:numFmt w:val="none"/>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rPr>
        <w:rFonts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pStyle w:val="Ttulo9"/>
      <w:suff w:val="nothing"/>
      <w:lvlText w:val=""/>
      <w:lvlJc w:val="left"/>
      <w:pPr>
        <w:tabs>
          <w:tab w:val="num" w:pos="0"/>
        </w:tabs>
        <w:ind w:left="1584" w:hanging="1584"/>
      </w:pPr>
    </w:lvl>
  </w:abstractNum>
  <w:abstractNum w:abstractNumId="1" w15:restartNumberingAfterBreak="0">
    <w:nsid w:val="00000003"/>
    <w:multiLevelType w:val="multilevel"/>
    <w:tmpl w:val="00000003"/>
    <w:name w:val="WW8Num3"/>
    <w:lvl w:ilvl="0">
      <w:start w:val="3"/>
      <w:numFmt w:val="decimal"/>
      <w:lvlText w:val="%1."/>
      <w:lvlJc w:val="left"/>
      <w:pPr>
        <w:tabs>
          <w:tab w:val="num" w:pos="390"/>
        </w:tabs>
        <w:ind w:left="390" w:hanging="390"/>
      </w:pPr>
      <w:rPr>
        <w:rFonts w:ascii="Symbol" w:hAnsi="Symbol" w:cs="Symbol" w:hint="default"/>
      </w:rPr>
    </w:lvl>
    <w:lvl w:ilvl="1">
      <w:start w:val="1"/>
      <w:numFmt w:val="decimal"/>
      <w:lvlText w:val="%1.%2."/>
      <w:lvlJc w:val="left"/>
      <w:pPr>
        <w:tabs>
          <w:tab w:val="num" w:pos="1080"/>
        </w:tabs>
        <w:ind w:left="1080" w:hanging="720"/>
      </w:pPr>
      <w:rPr>
        <w:rFonts w:ascii="Symbol" w:hAnsi="Symbol" w:cs="Symbol" w:hint="default"/>
      </w:rPr>
    </w:lvl>
    <w:lvl w:ilvl="2">
      <w:start w:val="1"/>
      <w:numFmt w:val="bullet"/>
      <w:lvlText w:val=""/>
      <w:lvlJc w:val="left"/>
      <w:pPr>
        <w:tabs>
          <w:tab w:val="num" w:pos="1080"/>
        </w:tabs>
        <w:ind w:left="1080" w:hanging="360"/>
      </w:pPr>
      <w:rPr>
        <w:rFonts w:ascii="Symbol" w:hAnsi="Symbol" w:cs="Wingdings" w:hint="default"/>
      </w:rPr>
    </w:lvl>
    <w:lvl w:ilvl="3">
      <w:start w:val="1"/>
      <w:numFmt w:val="decimal"/>
      <w:lvlText w:val="%1.%2.%3.%4."/>
      <w:lvlJc w:val="left"/>
      <w:pPr>
        <w:tabs>
          <w:tab w:val="num" w:pos="2160"/>
        </w:tabs>
        <w:ind w:left="2160" w:hanging="1080"/>
      </w:pPr>
      <w:rPr>
        <w:rFonts w:ascii="Symbol" w:hAnsi="Symbol" w:cs="Symbol" w:hint="default"/>
      </w:rPr>
    </w:lvl>
    <w:lvl w:ilvl="4">
      <w:start w:val="1"/>
      <w:numFmt w:val="decimal"/>
      <w:lvlText w:val="%1.%2.%3.%4.%5."/>
      <w:lvlJc w:val="left"/>
      <w:pPr>
        <w:tabs>
          <w:tab w:val="num" w:pos="2520"/>
        </w:tabs>
        <w:ind w:left="2520" w:hanging="1080"/>
      </w:pPr>
      <w:rPr>
        <w:rFonts w:ascii="Symbol" w:hAnsi="Symbol" w:cs="Symbol" w:hint="default"/>
      </w:rPr>
    </w:lvl>
    <w:lvl w:ilvl="5">
      <w:start w:val="1"/>
      <w:numFmt w:val="decimal"/>
      <w:lvlText w:val="%1.%2.%3.%4.%5.%6."/>
      <w:lvlJc w:val="left"/>
      <w:pPr>
        <w:tabs>
          <w:tab w:val="num" w:pos="3240"/>
        </w:tabs>
        <w:ind w:left="3240" w:hanging="1440"/>
      </w:pPr>
      <w:rPr>
        <w:rFonts w:ascii="Symbol" w:hAnsi="Symbol" w:cs="Symbol" w:hint="default"/>
      </w:rPr>
    </w:lvl>
    <w:lvl w:ilvl="6">
      <w:start w:val="1"/>
      <w:numFmt w:val="decimal"/>
      <w:lvlText w:val="%1.%2.%3.%4.%5.%6.%7."/>
      <w:lvlJc w:val="left"/>
      <w:pPr>
        <w:tabs>
          <w:tab w:val="num" w:pos="3600"/>
        </w:tabs>
        <w:ind w:left="3600" w:hanging="1440"/>
      </w:pPr>
      <w:rPr>
        <w:rFonts w:ascii="Symbol" w:hAnsi="Symbol" w:cs="Symbol" w:hint="default"/>
      </w:rPr>
    </w:lvl>
    <w:lvl w:ilvl="7">
      <w:start w:val="1"/>
      <w:numFmt w:val="decimal"/>
      <w:lvlText w:val="%1.%2.%3.%4.%5.%6.%7.%8."/>
      <w:lvlJc w:val="left"/>
      <w:pPr>
        <w:tabs>
          <w:tab w:val="num" w:pos="4320"/>
        </w:tabs>
        <w:ind w:left="4320" w:hanging="1800"/>
      </w:pPr>
      <w:rPr>
        <w:rFonts w:ascii="Symbol" w:hAnsi="Symbol" w:cs="Symbol" w:hint="default"/>
      </w:rPr>
    </w:lvl>
    <w:lvl w:ilvl="8">
      <w:start w:val="1"/>
      <w:numFmt w:val="decimal"/>
      <w:lvlText w:val="%1.%2.%3.%4.%5.%6.%7.%8.%9."/>
      <w:lvlJc w:val="left"/>
      <w:pPr>
        <w:tabs>
          <w:tab w:val="num" w:pos="5040"/>
        </w:tabs>
        <w:ind w:left="5040" w:hanging="2160"/>
      </w:pPr>
      <w:rPr>
        <w:rFonts w:ascii="Symbol" w:hAnsi="Symbol" w:cs="Symbol" w:hint="default"/>
      </w:rPr>
    </w:lvl>
  </w:abstractNum>
  <w:abstractNum w:abstractNumId="2" w15:restartNumberingAfterBreak="0">
    <w:nsid w:val="00000004"/>
    <w:multiLevelType w:val="singleLevel"/>
    <w:tmpl w:val="00000004"/>
    <w:name w:val="WW8Num4"/>
    <w:lvl w:ilvl="0">
      <w:start w:val="1"/>
      <w:numFmt w:val="bullet"/>
      <w:lvlText w:val=""/>
      <w:lvlJc w:val="left"/>
      <w:pPr>
        <w:tabs>
          <w:tab w:val="num" w:pos="1620"/>
        </w:tabs>
        <w:ind w:left="1620" w:hanging="360"/>
      </w:pPr>
      <w:rPr>
        <w:rFonts w:ascii="Wingdings" w:hAnsi="Wingdings" w:cs="Book Antiqua" w:hint="default"/>
      </w:rPr>
    </w:lvl>
  </w:abstractNum>
  <w:abstractNum w:abstractNumId="3" w15:restartNumberingAfterBreak="0">
    <w:nsid w:val="00000005"/>
    <w:multiLevelType w:val="singleLevel"/>
    <w:tmpl w:val="00000005"/>
    <w:name w:val="WW8Num5"/>
    <w:lvl w:ilvl="0">
      <w:start w:val="1"/>
      <w:numFmt w:val="bullet"/>
      <w:lvlText w:val=""/>
      <w:lvlJc w:val="left"/>
      <w:pPr>
        <w:tabs>
          <w:tab w:val="num" w:pos="1620"/>
        </w:tabs>
        <w:ind w:left="1620" w:hanging="360"/>
      </w:pPr>
      <w:rPr>
        <w:rFonts w:ascii="Wingdings" w:hAnsi="Wingdings" w:cs="Wingdings" w:hint="default"/>
      </w:rPr>
    </w:lvl>
  </w:abstractNum>
  <w:abstractNum w:abstractNumId="4" w15:restartNumberingAfterBreak="0">
    <w:nsid w:val="00000006"/>
    <w:multiLevelType w:val="multilevel"/>
    <w:tmpl w:val="00000006"/>
    <w:name w:val="WW8Num6"/>
    <w:lvl w:ilvl="0">
      <w:start w:val="2"/>
      <w:numFmt w:val="decimal"/>
      <w:lvlText w:val="%1."/>
      <w:lvlJc w:val="left"/>
      <w:pPr>
        <w:tabs>
          <w:tab w:val="num" w:pos="405"/>
        </w:tabs>
        <w:ind w:left="405" w:hanging="405"/>
      </w:pPr>
      <w:rPr>
        <w:rFonts w:ascii="Wingdings" w:hAnsi="Wingdings" w:cs="Wingdings" w:hint="default"/>
        <w:lang w:val="en-GB"/>
      </w:rPr>
    </w:lvl>
    <w:lvl w:ilvl="1">
      <w:start w:val="2"/>
      <w:numFmt w:val="decimal"/>
      <w:lvlText w:val="%1.%2."/>
      <w:lvlJc w:val="left"/>
      <w:pPr>
        <w:tabs>
          <w:tab w:val="num" w:pos="1080"/>
        </w:tabs>
        <w:ind w:left="1080" w:hanging="720"/>
      </w:pPr>
      <w:rPr>
        <w:rFonts w:ascii="Wingdings" w:hAnsi="Wingdings" w:cs="Wingdings" w:hint="default"/>
        <w:lang w:val="en-GB"/>
      </w:rPr>
    </w:lvl>
    <w:lvl w:ilvl="2">
      <w:start w:val="1"/>
      <w:numFmt w:val="decimal"/>
      <w:lvlText w:val="%1.%2.%3."/>
      <w:lvlJc w:val="left"/>
      <w:pPr>
        <w:tabs>
          <w:tab w:val="num" w:pos="1440"/>
        </w:tabs>
        <w:ind w:left="1440" w:hanging="720"/>
      </w:pPr>
      <w:rPr>
        <w:rFonts w:ascii="Wingdings" w:hAnsi="Wingdings" w:cs="Wingdings" w:hint="default"/>
        <w:lang w:val="en-GB"/>
      </w:rPr>
    </w:lvl>
    <w:lvl w:ilvl="3">
      <w:start w:val="1"/>
      <w:numFmt w:val="decimal"/>
      <w:lvlText w:val="%1.%2.%3.%4."/>
      <w:lvlJc w:val="left"/>
      <w:pPr>
        <w:tabs>
          <w:tab w:val="num" w:pos="2160"/>
        </w:tabs>
        <w:ind w:left="2160" w:hanging="1080"/>
      </w:pPr>
      <w:rPr>
        <w:rFonts w:ascii="Wingdings" w:hAnsi="Wingdings" w:cs="Wingdings" w:hint="default"/>
        <w:lang w:val="en-GB"/>
      </w:rPr>
    </w:lvl>
    <w:lvl w:ilvl="4">
      <w:start w:val="1"/>
      <w:numFmt w:val="decimal"/>
      <w:lvlText w:val="%1.%2.%3.%4.%5."/>
      <w:lvlJc w:val="left"/>
      <w:pPr>
        <w:tabs>
          <w:tab w:val="num" w:pos="2520"/>
        </w:tabs>
        <w:ind w:left="2520" w:hanging="1080"/>
      </w:pPr>
      <w:rPr>
        <w:rFonts w:ascii="Wingdings" w:hAnsi="Wingdings" w:cs="Wingdings" w:hint="default"/>
        <w:lang w:val="en-GB"/>
      </w:rPr>
    </w:lvl>
    <w:lvl w:ilvl="5">
      <w:start w:val="1"/>
      <w:numFmt w:val="decimal"/>
      <w:lvlText w:val="%1.%2.%3.%4.%5.%6."/>
      <w:lvlJc w:val="left"/>
      <w:pPr>
        <w:tabs>
          <w:tab w:val="num" w:pos="3240"/>
        </w:tabs>
        <w:ind w:left="3240" w:hanging="1440"/>
      </w:pPr>
      <w:rPr>
        <w:rFonts w:ascii="Wingdings" w:hAnsi="Wingdings" w:cs="Wingdings" w:hint="default"/>
        <w:lang w:val="en-GB"/>
      </w:rPr>
    </w:lvl>
    <w:lvl w:ilvl="6">
      <w:start w:val="1"/>
      <w:numFmt w:val="decimal"/>
      <w:lvlText w:val="%1.%2.%3.%4.%5.%6.%7."/>
      <w:lvlJc w:val="left"/>
      <w:pPr>
        <w:tabs>
          <w:tab w:val="num" w:pos="3600"/>
        </w:tabs>
        <w:ind w:left="3600" w:hanging="1440"/>
      </w:pPr>
      <w:rPr>
        <w:rFonts w:ascii="Wingdings" w:hAnsi="Wingdings" w:cs="Wingdings" w:hint="default"/>
        <w:lang w:val="en-GB"/>
      </w:rPr>
    </w:lvl>
    <w:lvl w:ilvl="7">
      <w:start w:val="1"/>
      <w:numFmt w:val="decimal"/>
      <w:lvlText w:val="%1.%2.%3.%4.%5.%6.%7.%8."/>
      <w:lvlJc w:val="left"/>
      <w:pPr>
        <w:tabs>
          <w:tab w:val="num" w:pos="4320"/>
        </w:tabs>
        <w:ind w:left="4320" w:hanging="1800"/>
      </w:pPr>
      <w:rPr>
        <w:rFonts w:ascii="Wingdings" w:hAnsi="Wingdings" w:cs="Wingdings" w:hint="default"/>
        <w:lang w:val="en-GB"/>
      </w:rPr>
    </w:lvl>
    <w:lvl w:ilvl="8">
      <w:start w:val="1"/>
      <w:numFmt w:val="decimal"/>
      <w:lvlText w:val="%1.%2.%3.%4.%5.%6.%7.%8.%9."/>
      <w:lvlJc w:val="left"/>
      <w:pPr>
        <w:tabs>
          <w:tab w:val="num" w:pos="5040"/>
        </w:tabs>
        <w:ind w:left="5040" w:hanging="2160"/>
      </w:pPr>
      <w:rPr>
        <w:rFonts w:ascii="Wingdings" w:hAnsi="Wingdings" w:cs="Wingdings" w:hint="default"/>
        <w:lang w:val="en-GB"/>
      </w:rPr>
    </w:lvl>
  </w:abstractNum>
  <w:abstractNum w:abstractNumId="5" w15:restartNumberingAfterBreak="0">
    <w:nsid w:val="00000007"/>
    <w:multiLevelType w:val="multilevel"/>
    <w:tmpl w:val="00000007"/>
    <w:name w:val="WW8Num7"/>
    <w:lvl w:ilvl="0">
      <w:start w:val="3"/>
      <w:numFmt w:val="decimal"/>
      <w:lvlText w:val="%1."/>
      <w:lvlJc w:val="left"/>
      <w:pPr>
        <w:tabs>
          <w:tab w:val="num" w:pos="390"/>
        </w:tabs>
        <w:ind w:left="390" w:hanging="390"/>
      </w:pPr>
      <w:rPr>
        <w:rFonts w:cs="Book Antiqua" w:hint="default"/>
        <w:b/>
        <w:i w:val="0"/>
        <w:color w:val="auto"/>
      </w:rPr>
    </w:lvl>
    <w:lvl w:ilvl="1">
      <w:start w:val="1"/>
      <w:numFmt w:val="decimal"/>
      <w:lvlText w:val="%1.%2."/>
      <w:lvlJc w:val="left"/>
      <w:pPr>
        <w:tabs>
          <w:tab w:val="num" w:pos="1080"/>
        </w:tabs>
        <w:ind w:left="1080" w:hanging="720"/>
      </w:pPr>
      <w:rPr>
        <w:rFonts w:cs="Book Antiqua" w:hint="default"/>
        <w:b/>
        <w:i w:val="0"/>
        <w:color w:val="auto"/>
      </w:rPr>
    </w:lvl>
    <w:lvl w:ilvl="2">
      <w:start w:val="1"/>
      <w:numFmt w:val="decimal"/>
      <w:lvlText w:val="%1.%2.%3."/>
      <w:lvlJc w:val="left"/>
      <w:pPr>
        <w:tabs>
          <w:tab w:val="num" w:pos="1440"/>
        </w:tabs>
        <w:ind w:left="1440" w:hanging="720"/>
      </w:pPr>
      <w:rPr>
        <w:rFonts w:cs="Book Antiqua" w:hint="default"/>
        <w:b/>
        <w:i w:val="0"/>
        <w:color w:val="auto"/>
      </w:rPr>
    </w:lvl>
    <w:lvl w:ilvl="3">
      <w:start w:val="1"/>
      <w:numFmt w:val="decimal"/>
      <w:lvlText w:val="%1.%2.%3.%4."/>
      <w:lvlJc w:val="left"/>
      <w:pPr>
        <w:tabs>
          <w:tab w:val="num" w:pos="2160"/>
        </w:tabs>
        <w:ind w:left="2160" w:hanging="1080"/>
      </w:pPr>
      <w:rPr>
        <w:rFonts w:cs="Book Antiqua" w:hint="default"/>
        <w:b/>
        <w:i w:val="0"/>
        <w:color w:val="auto"/>
      </w:rPr>
    </w:lvl>
    <w:lvl w:ilvl="4">
      <w:start w:val="1"/>
      <w:numFmt w:val="decimal"/>
      <w:lvlText w:val="%1.%2.%3.%4.%5."/>
      <w:lvlJc w:val="left"/>
      <w:pPr>
        <w:tabs>
          <w:tab w:val="num" w:pos="2520"/>
        </w:tabs>
        <w:ind w:left="2520" w:hanging="1080"/>
      </w:pPr>
      <w:rPr>
        <w:rFonts w:cs="Book Antiqua" w:hint="default"/>
        <w:b/>
        <w:i w:val="0"/>
        <w:color w:val="auto"/>
      </w:rPr>
    </w:lvl>
    <w:lvl w:ilvl="5">
      <w:start w:val="1"/>
      <w:numFmt w:val="decimal"/>
      <w:lvlText w:val="%1.%2.%3.%4.%5.%6."/>
      <w:lvlJc w:val="left"/>
      <w:pPr>
        <w:tabs>
          <w:tab w:val="num" w:pos="3240"/>
        </w:tabs>
        <w:ind w:left="3240" w:hanging="1440"/>
      </w:pPr>
      <w:rPr>
        <w:rFonts w:cs="Book Antiqua" w:hint="default"/>
        <w:b/>
        <w:i w:val="0"/>
        <w:color w:val="auto"/>
      </w:rPr>
    </w:lvl>
    <w:lvl w:ilvl="6">
      <w:start w:val="1"/>
      <w:numFmt w:val="decimal"/>
      <w:lvlText w:val="%1.%2.%3.%4.%5.%6.%7."/>
      <w:lvlJc w:val="left"/>
      <w:pPr>
        <w:tabs>
          <w:tab w:val="num" w:pos="3600"/>
        </w:tabs>
        <w:ind w:left="3600" w:hanging="1440"/>
      </w:pPr>
      <w:rPr>
        <w:rFonts w:cs="Book Antiqua" w:hint="default"/>
        <w:b/>
        <w:i w:val="0"/>
        <w:color w:val="auto"/>
      </w:rPr>
    </w:lvl>
    <w:lvl w:ilvl="7">
      <w:start w:val="1"/>
      <w:numFmt w:val="decimal"/>
      <w:lvlText w:val="%1.%2.%3.%4.%5.%6.%7.%8."/>
      <w:lvlJc w:val="left"/>
      <w:pPr>
        <w:tabs>
          <w:tab w:val="num" w:pos="4320"/>
        </w:tabs>
        <w:ind w:left="4320" w:hanging="1800"/>
      </w:pPr>
      <w:rPr>
        <w:rFonts w:cs="Book Antiqua" w:hint="default"/>
        <w:b/>
        <w:i w:val="0"/>
        <w:color w:val="auto"/>
      </w:rPr>
    </w:lvl>
    <w:lvl w:ilvl="8">
      <w:start w:val="1"/>
      <w:numFmt w:val="decimal"/>
      <w:lvlText w:val="%1.%2.%3.%4.%5.%6.%7.%8.%9."/>
      <w:lvlJc w:val="left"/>
      <w:pPr>
        <w:tabs>
          <w:tab w:val="num" w:pos="5040"/>
        </w:tabs>
        <w:ind w:left="5040" w:hanging="2160"/>
      </w:pPr>
      <w:rPr>
        <w:rFonts w:cs="Book Antiqua" w:hint="default"/>
        <w:b/>
        <w:i w:val="0"/>
        <w:color w:val="auto"/>
      </w:rPr>
    </w:lvl>
  </w:abstractNum>
  <w:abstractNum w:abstractNumId="6" w15:restartNumberingAfterBreak="0">
    <w:nsid w:val="00000008"/>
    <w:multiLevelType w:val="singleLevel"/>
    <w:tmpl w:val="1936B0CC"/>
    <w:name w:val="WW8Num8"/>
    <w:lvl w:ilvl="0">
      <w:start w:val="1"/>
      <w:numFmt w:val="decimal"/>
      <w:lvlText w:val="RN-%1."/>
      <w:lvlJc w:val="left"/>
      <w:pPr>
        <w:tabs>
          <w:tab w:val="num" w:pos="2520"/>
        </w:tabs>
        <w:ind w:left="2520" w:hanging="360"/>
      </w:pPr>
      <w:rPr>
        <w:rFonts w:ascii="Arial" w:hAnsi="Arial" w:cs="Arial" w:hint="default"/>
        <w:b/>
        <w:i w:val="0"/>
        <w:sz w:val="28"/>
        <w:szCs w:val="18"/>
      </w:rPr>
    </w:lvl>
  </w:abstractNum>
  <w:abstractNum w:abstractNumId="7" w15:restartNumberingAfterBreak="0">
    <w:nsid w:val="00A86CC7"/>
    <w:multiLevelType w:val="hybridMultilevel"/>
    <w:tmpl w:val="79E6029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01AF350D"/>
    <w:multiLevelType w:val="hybridMultilevel"/>
    <w:tmpl w:val="BDB8EA1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02325652"/>
    <w:multiLevelType w:val="multilevel"/>
    <w:tmpl w:val="B1D0E946"/>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0" w15:restartNumberingAfterBreak="0">
    <w:nsid w:val="025D58DB"/>
    <w:multiLevelType w:val="hybridMultilevel"/>
    <w:tmpl w:val="D8E8C78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03463813"/>
    <w:multiLevelType w:val="hybridMultilevel"/>
    <w:tmpl w:val="EE54BDAA"/>
    <w:lvl w:ilvl="0" w:tplc="300A0001">
      <w:start w:val="1"/>
      <w:numFmt w:val="bullet"/>
      <w:lvlText w:val=""/>
      <w:lvlJc w:val="left"/>
      <w:pPr>
        <w:ind w:left="766" w:hanging="360"/>
      </w:pPr>
      <w:rPr>
        <w:rFonts w:ascii="Symbol" w:hAnsi="Symbol" w:hint="default"/>
      </w:rPr>
    </w:lvl>
    <w:lvl w:ilvl="1" w:tplc="300A0003" w:tentative="1">
      <w:start w:val="1"/>
      <w:numFmt w:val="bullet"/>
      <w:lvlText w:val="o"/>
      <w:lvlJc w:val="left"/>
      <w:pPr>
        <w:ind w:left="1486" w:hanging="360"/>
      </w:pPr>
      <w:rPr>
        <w:rFonts w:ascii="Courier New" w:hAnsi="Courier New" w:cs="Courier New" w:hint="default"/>
      </w:rPr>
    </w:lvl>
    <w:lvl w:ilvl="2" w:tplc="300A0005" w:tentative="1">
      <w:start w:val="1"/>
      <w:numFmt w:val="bullet"/>
      <w:lvlText w:val=""/>
      <w:lvlJc w:val="left"/>
      <w:pPr>
        <w:ind w:left="2206" w:hanging="360"/>
      </w:pPr>
      <w:rPr>
        <w:rFonts w:ascii="Wingdings" w:hAnsi="Wingdings" w:hint="default"/>
      </w:rPr>
    </w:lvl>
    <w:lvl w:ilvl="3" w:tplc="300A0001" w:tentative="1">
      <w:start w:val="1"/>
      <w:numFmt w:val="bullet"/>
      <w:lvlText w:val=""/>
      <w:lvlJc w:val="left"/>
      <w:pPr>
        <w:ind w:left="2926" w:hanging="360"/>
      </w:pPr>
      <w:rPr>
        <w:rFonts w:ascii="Symbol" w:hAnsi="Symbol" w:hint="default"/>
      </w:rPr>
    </w:lvl>
    <w:lvl w:ilvl="4" w:tplc="300A0003" w:tentative="1">
      <w:start w:val="1"/>
      <w:numFmt w:val="bullet"/>
      <w:lvlText w:val="o"/>
      <w:lvlJc w:val="left"/>
      <w:pPr>
        <w:ind w:left="3646" w:hanging="360"/>
      </w:pPr>
      <w:rPr>
        <w:rFonts w:ascii="Courier New" w:hAnsi="Courier New" w:cs="Courier New" w:hint="default"/>
      </w:rPr>
    </w:lvl>
    <w:lvl w:ilvl="5" w:tplc="300A0005" w:tentative="1">
      <w:start w:val="1"/>
      <w:numFmt w:val="bullet"/>
      <w:lvlText w:val=""/>
      <w:lvlJc w:val="left"/>
      <w:pPr>
        <w:ind w:left="4366" w:hanging="360"/>
      </w:pPr>
      <w:rPr>
        <w:rFonts w:ascii="Wingdings" w:hAnsi="Wingdings" w:hint="default"/>
      </w:rPr>
    </w:lvl>
    <w:lvl w:ilvl="6" w:tplc="300A0001" w:tentative="1">
      <w:start w:val="1"/>
      <w:numFmt w:val="bullet"/>
      <w:lvlText w:val=""/>
      <w:lvlJc w:val="left"/>
      <w:pPr>
        <w:ind w:left="5086" w:hanging="360"/>
      </w:pPr>
      <w:rPr>
        <w:rFonts w:ascii="Symbol" w:hAnsi="Symbol" w:hint="default"/>
      </w:rPr>
    </w:lvl>
    <w:lvl w:ilvl="7" w:tplc="300A0003" w:tentative="1">
      <w:start w:val="1"/>
      <w:numFmt w:val="bullet"/>
      <w:lvlText w:val="o"/>
      <w:lvlJc w:val="left"/>
      <w:pPr>
        <w:ind w:left="5806" w:hanging="360"/>
      </w:pPr>
      <w:rPr>
        <w:rFonts w:ascii="Courier New" w:hAnsi="Courier New" w:cs="Courier New" w:hint="default"/>
      </w:rPr>
    </w:lvl>
    <w:lvl w:ilvl="8" w:tplc="300A0005" w:tentative="1">
      <w:start w:val="1"/>
      <w:numFmt w:val="bullet"/>
      <w:lvlText w:val=""/>
      <w:lvlJc w:val="left"/>
      <w:pPr>
        <w:ind w:left="6526" w:hanging="360"/>
      </w:pPr>
      <w:rPr>
        <w:rFonts w:ascii="Wingdings" w:hAnsi="Wingdings" w:hint="default"/>
      </w:rPr>
    </w:lvl>
  </w:abstractNum>
  <w:abstractNum w:abstractNumId="12" w15:restartNumberingAfterBreak="0">
    <w:nsid w:val="038A769B"/>
    <w:multiLevelType w:val="multilevel"/>
    <w:tmpl w:val="36E0C13E"/>
    <w:lvl w:ilvl="0">
      <w:start w:val="1"/>
      <w:numFmt w:val="decimal"/>
      <w:lvlText w:val="%1."/>
      <w:lvlJc w:val="left"/>
      <w:pPr>
        <w:ind w:left="720" w:hanging="360"/>
      </w:pPr>
    </w:lvl>
    <w:lvl w:ilvl="1">
      <w:start w:val="1"/>
      <w:numFmt w:val="decimal"/>
      <w:isLgl/>
      <w:lvlText w:val="%1.%2."/>
      <w:lvlJc w:val="left"/>
      <w:pPr>
        <w:ind w:left="1080" w:hanging="720"/>
      </w:pPr>
      <w:rPr>
        <w:rFonts w:hint="default"/>
        <w:i w:val="0"/>
        <w:sz w:val="24"/>
      </w:rPr>
    </w:lvl>
    <w:lvl w:ilvl="2">
      <w:start w:val="1"/>
      <w:numFmt w:val="decimal"/>
      <w:isLgl/>
      <w:lvlText w:val="%1.%2.%3."/>
      <w:lvlJc w:val="left"/>
      <w:pPr>
        <w:ind w:left="1997" w:hanging="720"/>
      </w:pPr>
      <w:rPr>
        <w:rFonts w:hint="default"/>
        <w:i w:val="0"/>
        <w:sz w:val="24"/>
      </w:rPr>
    </w:lvl>
    <w:lvl w:ilvl="3">
      <w:start w:val="1"/>
      <w:numFmt w:val="decimal"/>
      <w:isLgl/>
      <w:lvlText w:val="%1.%2.%3.%4."/>
      <w:lvlJc w:val="left"/>
      <w:pPr>
        <w:ind w:left="1440" w:hanging="1080"/>
      </w:pPr>
      <w:rPr>
        <w:rFonts w:asciiTheme="minorHAnsi" w:hAnsiTheme="minorHAnsi" w:cstheme="minorHAnsi"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13" w15:restartNumberingAfterBreak="0">
    <w:nsid w:val="047817E6"/>
    <w:multiLevelType w:val="hybridMultilevel"/>
    <w:tmpl w:val="F298632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04C93345"/>
    <w:multiLevelType w:val="hybridMultilevel"/>
    <w:tmpl w:val="00C4CD8C"/>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5" w15:restartNumberingAfterBreak="0">
    <w:nsid w:val="05847B04"/>
    <w:multiLevelType w:val="hybridMultilevel"/>
    <w:tmpl w:val="C90EA8A6"/>
    <w:lvl w:ilvl="0" w:tplc="878C9CCA">
      <w:start w:val="1"/>
      <w:numFmt w:val="bullet"/>
      <w:lvlText w:val=""/>
      <w:lvlJc w:val="left"/>
      <w:pPr>
        <w:ind w:left="360" w:hanging="360"/>
      </w:pPr>
      <w:rPr>
        <w:rFonts w:ascii="Symbol" w:hAnsi="Symbol" w:hint="default"/>
      </w:rPr>
    </w:lvl>
    <w:lvl w:ilvl="1" w:tplc="902C594C">
      <w:start w:val="1"/>
      <w:numFmt w:val="bullet"/>
      <w:lvlText w:val=""/>
      <w:lvlJc w:val="left"/>
      <w:pPr>
        <w:ind w:left="1080" w:hanging="360"/>
      </w:pPr>
      <w:rPr>
        <w:rFonts w:ascii="Symbol" w:hAnsi="Symbol" w:hint="default"/>
      </w:rPr>
    </w:lvl>
    <w:lvl w:ilvl="2" w:tplc="40B00BC2">
      <w:start w:val="1"/>
      <w:numFmt w:val="bullet"/>
      <w:lvlText w:val=""/>
      <w:lvlJc w:val="left"/>
      <w:pPr>
        <w:ind w:left="1800" w:hanging="360"/>
      </w:pPr>
      <w:rPr>
        <w:rFonts w:ascii="Wingdings" w:hAnsi="Wingdings" w:hint="default"/>
      </w:rPr>
    </w:lvl>
    <w:lvl w:ilvl="3" w:tplc="67129D54">
      <w:start w:val="1"/>
      <w:numFmt w:val="bullet"/>
      <w:lvlText w:val=""/>
      <w:lvlJc w:val="left"/>
      <w:pPr>
        <w:ind w:left="2520" w:hanging="360"/>
      </w:pPr>
      <w:rPr>
        <w:rFonts w:ascii="Symbol" w:hAnsi="Symbol" w:hint="default"/>
      </w:rPr>
    </w:lvl>
    <w:lvl w:ilvl="4" w:tplc="29785ADE">
      <w:start w:val="1"/>
      <w:numFmt w:val="bullet"/>
      <w:lvlText w:val="o"/>
      <w:lvlJc w:val="left"/>
      <w:pPr>
        <w:ind w:left="3240" w:hanging="360"/>
      </w:pPr>
      <w:rPr>
        <w:rFonts w:ascii="Courier New" w:hAnsi="Courier New" w:hint="default"/>
      </w:rPr>
    </w:lvl>
    <w:lvl w:ilvl="5" w:tplc="940C004E">
      <w:start w:val="1"/>
      <w:numFmt w:val="bullet"/>
      <w:lvlText w:val=""/>
      <w:lvlJc w:val="left"/>
      <w:pPr>
        <w:ind w:left="3960" w:hanging="360"/>
      </w:pPr>
      <w:rPr>
        <w:rFonts w:ascii="Wingdings" w:hAnsi="Wingdings" w:hint="default"/>
      </w:rPr>
    </w:lvl>
    <w:lvl w:ilvl="6" w:tplc="FF7CBD2A">
      <w:start w:val="1"/>
      <w:numFmt w:val="bullet"/>
      <w:lvlText w:val=""/>
      <w:lvlJc w:val="left"/>
      <w:pPr>
        <w:ind w:left="4680" w:hanging="360"/>
      </w:pPr>
      <w:rPr>
        <w:rFonts w:ascii="Symbol" w:hAnsi="Symbol" w:hint="default"/>
      </w:rPr>
    </w:lvl>
    <w:lvl w:ilvl="7" w:tplc="8410D79E">
      <w:start w:val="1"/>
      <w:numFmt w:val="bullet"/>
      <w:lvlText w:val="o"/>
      <w:lvlJc w:val="left"/>
      <w:pPr>
        <w:ind w:left="5400" w:hanging="360"/>
      </w:pPr>
      <w:rPr>
        <w:rFonts w:ascii="Courier New" w:hAnsi="Courier New" w:hint="default"/>
      </w:rPr>
    </w:lvl>
    <w:lvl w:ilvl="8" w:tplc="7AE63988">
      <w:start w:val="1"/>
      <w:numFmt w:val="bullet"/>
      <w:lvlText w:val=""/>
      <w:lvlJc w:val="left"/>
      <w:pPr>
        <w:ind w:left="6120" w:hanging="360"/>
      </w:pPr>
      <w:rPr>
        <w:rFonts w:ascii="Wingdings" w:hAnsi="Wingdings" w:hint="default"/>
      </w:rPr>
    </w:lvl>
  </w:abstractNum>
  <w:abstractNum w:abstractNumId="16" w15:restartNumberingAfterBreak="0">
    <w:nsid w:val="06161FE8"/>
    <w:multiLevelType w:val="multilevel"/>
    <w:tmpl w:val="36E0C13E"/>
    <w:lvl w:ilvl="0">
      <w:start w:val="1"/>
      <w:numFmt w:val="decimal"/>
      <w:lvlText w:val="%1."/>
      <w:lvlJc w:val="left"/>
      <w:pPr>
        <w:ind w:left="720" w:hanging="360"/>
      </w:pPr>
    </w:lvl>
    <w:lvl w:ilvl="1">
      <w:start w:val="1"/>
      <w:numFmt w:val="decimal"/>
      <w:isLgl/>
      <w:lvlText w:val="%1.%2."/>
      <w:lvlJc w:val="left"/>
      <w:pPr>
        <w:ind w:left="1080" w:hanging="720"/>
      </w:pPr>
      <w:rPr>
        <w:rFonts w:hint="default"/>
        <w:i w:val="0"/>
        <w:sz w:val="24"/>
      </w:rPr>
    </w:lvl>
    <w:lvl w:ilvl="2">
      <w:start w:val="1"/>
      <w:numFmt w:val="decimal"/>
      <w:isLgl/>
      <w:lvlText w:val="%1.%2.%3."/>
      <w:lvlJc w:val="left"/>
      <w:pPr>
        <w:ind w:left="1997" w:hanging="720"/>
      </w:pPr>
      <w:rPr>
        <w:rFonts w:hint="default"/>
        <w:i w:val="0"/>
        <w:sz w:val="24"/>
      </w:rPr>
    </w:lvl>
    <w:lvl w:ilvl="3">
      <w:start w:val="1"/>
      <w:numFmt w:val="decimal"/>
      <w:isLgl/>
      <w:lvlText w:val="%1.%2.%3.%4."/>
      <w:lvlJc w:val="left"/>
      <w:pPr>
        <w:ind w:left="1440" w:hanging="1080"/>
      </w:pPr>
      <w:rPr>
        <w:rFonts w:asciiTheme="minorHAnsi" w:hAnsiTheme="minorHAnsi" w:cstheme="minorHAnsi"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17" w15:restartNumberingAfterBreak="0">
    <w:nsid w:val="062A2AE9"/>
    <w:multiLevelType w:val="multilevel"/>
    <w:tmpl w:val="2FC292E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076E36C8"/>
    <w:multiLevelType w:val="multilevel"/>
    <w:tmpl w:val="2FC292E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0A173941"/>
    <w:multiLevelType w:val="hybridMultilevel"/>
    <w:tmpl w:val="6D4EA22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0AE11BA3"/>
    <w:multiLevelType w:val="multilevel"/>
    <w:tmpl w:val="D45E927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0BCA03FE"/>
    <w:multiLevelType w:val="hybridMultilevel"/>
    <w:tmpl w:val="CDE0A6F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0D9A7484"/>
    <w:multiLevelType w:val="hybridMultilevel"/>
    <w:tmpl w:val="867E22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0DAD612C"/>
    <w:multiLevelType w:val="hybridMultilevel"/>
    <w:tmpl w:val="248C96F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0E0A3EF9"/>
    <w:multiLevelType w:val="hybridMultilevel"/>
    <w:tmpl w:val="AE9650A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0E80718A"/>
    <w:multiLevelType w:val="hybridMultilevel"/>
    <w:tmpl w:val="055C0C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0F387A17"/>
    <w:multiLevelType w:val="hybridMultilevel"/>
    <w:tmpl w:val="4DC4D62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0FFC7320"/>
    <w:multiLevelType w:val="multilevel"/>
    <w:tmpl w:val="A73E99EC"/>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28" w15:restartNumberingAfterBreak="0">
    <w:nsid w:val="11470737"/>
    <w:multiLevelType w:val="multilevel"/>
    <w:tmpl w:val="2FC292E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1176167A"/>
    <w:multiLevelType w:val="hybridMultilevel"/>
    <w:tmpl w:val="D630A0F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15:restartNumberingAfterBreak="0">
    <w:nsid w:val="11A10C51"/>
    <w:multiLevelType w:val="hybridMultilevel"/>
    <w:tmpl w:val="476EC47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12115B46"/>
    <w:multiLevelType w:val="hybridMultilevel"/>
    <w:tmpl w:val="CBEA614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15:restartNumberingAfterBreak="0">
    <w:nsid w:val="12795467"/>
    <w:multiLevelType w:val="hybridMultilevel"/>
    <w:tmpl w:val="6A06D7CC"/>
    <w:lvl w:ilvl="0" w:tplc="0409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33" w15:restartNumberingAfterBreak="0">
    <w:nsid w:val="134D1AFA"/>
    <w:multiLevelType w:val="multilevel"/>
    <w:tmpl w:val="692C2780"/>
    <w:lvl w:ilvl="0">
      <w:start w:val="1"/>
      <w:numFmt w:val="bullet"/>
      <w:lvlText w:val=""/>
      <w:lvlJc w:val="left"/>
      <w:pPr>
        <w:ind w:left="1674" w:hanging="540"/>
      </w:pPr>
      <w:rPr>
        <w:rFonts w:ascii="Symbol" w:hAnsi="Symbol" w:hint="default"/>
        <w:sz w:val="24"/>
      </w:rPr>
    </w:lvl>
    <w:lvl w:ilvl="1">
      <w:start w:val="2"/>
      <w:numFmt w:val="decimal"/>
      <w:lvlText w:val="%1.%2."/>
      <w:lvlJc w:val="left"/>
      <w:pPr>
        <w:ind w:left="1854" w:hanging="720"/>
      </w:pPr>
      <w:rPr>
        <w:rFonts w:hint="default"/>
        <w:sz w:val="24"/>
      </w:rPr>
    </w:lvl>
    <w:lvl w:ilvl="2">
      <w:start w:val="1"/>
      <w:numFmt w:val="decimal"/>
      <w:lvlText w:val="%1.%2.%3."/>
      <w:lvlJc w:val="left"/>
      <w:pPr>
        <w:ind w:left="1854" w:hanging="720"/>
      </w:pPr>
      <w:rPr>
        <w:rFonts w:hint="default"/>
        <w:sz w:val="24"/>
      </w:rPr>
    </w:lvl>
    <w:lvl w:ilvl="3">
      <w:start w:val="1"/>
      <w:numFmt w:val="decimal"/>
      <w:lvlText w:val="%1.%2.%3.%4."/>
      <w:lvlJc w:val="left"/>
      <w:pPr>
        <w:ind w:left="2214" w:hanging="1080"/>
      </w:pPr>
      <w:rPr>
        <w:rFonts w:hint="default"/>
        <w:sz w:val="24"/>
      </w:rPr>
    </w:lvl>
    <w:lvl w:ilvl="4">
      <w:start w:val="1"/>
      <w:numFmt w:val="decimal"/>
      <w:lvlText w:val="%1.%2.%3.%4.%5."/>
      <w:lvlJc w:val="left"/>
      <w:pPr>
        <w:ind w:left="2574" w:hanging="1440"/>
      </w:pPr>
      <w:rPr>
        <w:rFonts w:hint="default"/>
        <w:sz w:val="24"/>
      </w:rPr>
    </w:lvl>
    <w:lvl w:ilvl="5">
      <w:start w:val="1"/>
      <w:numFmt w:val="decimal"/>
      <w:lvlText w:val="%1.%2.%3.%4.%5.%6."/>
      <w:lvlJc w:val="left"/>
      <w:pPr>
        <w:ind w:left="2574" w:hanging="1440"/>
      </w:pPr>
      <w:rPr>
        <w:rFonts w:hint="default"/>
        <w:sz w:val="24"/>
      </w:rPr>
    </w:lvl>
    <w:lvl w:ilvl="6">
      <w:start w:val="1"/>
      <w:numFmt w:val="decimal"/>
      <w:lvlText w:val="%1.%2.%3.%4.%5.%6.%7."/>
      <w:lvlJc w:val="left"/>
      <w:pPr>
        <w:ind w:left="2934" w:hanging="1800"/>
      </w:pPr>
      <w:rPr>
        <w:rFonts w:hint="default"/>
        <w:sz w:val="24"/>
      </w:rPr>
    </w:lvl>
    <w:lvl w:ilvl="7">
      <w:start w:val="1"/>
      <w:numFmt w:val="decimal"/>
      <w:lvlText w:val="%1.%2.%3.%4.%5.%6.%7.%8."/>
      <w:lvlJc w:val="left"/>
      <w:pPr>
        <w:ind w:left="2934" w:hanging="1800"/>
      </w:pPr>
      <w:rPr>
        <w:rFonts w:hint="default"/>
        <w:sz w:val="24"/>
      </w:rPr>
    </w:lvl>
    <w:lvl w:ilvl="8">
      <w:start w:val="1"/>
      <w:numFmt w:val="decimal"/>
      <w:lvlText w:val="%1.%2.%3.%4.%5.%6.%7.%8.%9."/>
      <w:lvlJc w:val="left"/>
      <w:pPr>
        <w:ind w:left="3294" w:hanging="2160"/>
      </w:pPr>
      <w:rPr>
        <w:rFonts w:hint="default"/>
        <w:sz w:val="24"/>
      </w:rPr>
    </w:lvl>
  </w:abstractNum>
  <w:abstractNum w:abstractNumId="34" w15:restartNumberingAfterBreak="0">
    <w:nsid w:val="152A165E"/>
    <w:multiLevelType w:val="multilevel"/>
    <w:tmpl w:val="89FC085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16BD0EF1"/>
    <w:multiLevelType w:val="hybridMultilevel"/>
    <w:tmpl w:val="A74C97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6" w15:restartNumberingAfterBreak="0">
    <w:nsid w:val="16DE7598"/>
    <w:multiLevelType w:val="hybridMultilevel"/>
    <w:tmpl w:val="266ED00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7" w15:restartNumberingAfterBreak="0">
    <w:nsid w:val="17137640"/>
    <w:multiLevelType w:val="hybridMultilevel"/>
    <w:tmpl w:val="8216EE7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8" w15:restartNumberingAfterBreak="0">
    <w:nsid w:val="174E3E65"/>
    <w:multiLevelType w:val="hybridMultilevel"/>
    <w:tmpl w:val="F3327F6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9" w15:restartNumberingAfterBreak="0">
    <w:nsid w:val="19266FA8"/>
    <w:multiLevelType w:val="hybridMultilevel"/>
    <w:tmpl w:val="ABA67E8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0" w15:restartNumberingAfterBreak="0">
    <w:nsid w:val="193F3BC8"/>
    <w:multiLevelType w:val="hybridMultilevel"/>
    <w:tmpl w:val="521689FC"/>
    <w:lvl w:ilvl="0" w:tplc="0409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41" w15:restartNumberingAfterBreak="0">
    <w:nsid w:val="197A0BFD"/>
    <w:multiLevelType w:val="hybridMultilevel"/>
    <w:tmpl w:val="22B4AB00"/>
    <w:lvl w:ilvl="0" w:tplc="D37493BE">
      <w:start w:val="1"/>
      <w:numFmt w:val="bullet"/>
      <w:lvlText w:val="•"/>
      <w:lvlJc w:val="left"/>
      <w:pPr>
        <w:tabs>
          <w:tab w:val="num" w:pos="720"/>
        </w:tabs>
        <w:ind w:left="720" w:hanging="360"/>
      </w:pPr>
      <w:rPr>
        <w:rFonts w:ascii="Arial" w:hAnsi="Arial" w:hint="default"/>
      </w:rPr>
    </w:lvl>
    <w:lvl w:ilvl="1" w:tplc="84923C14" w:tentative="1">
      <w:start w:val="1"/>
      <w:numFmt w:val="bullet"/>
      <w:lvlText w:val="•"/>
      <w:lvlJc w:val="left"/>
      <w:pPr>
        <w:tabs>
          <w:tab w:val="num" w:pos="1440"/>
        </w:tabs>
        <w:ind w:left="1440" w:hanging="360"/>
      </w:pPr>
      <w:rPr>
        <w:rFonts w:ascii="Arial" w:hAnsi="Arial" w:hint="default"/>
      </w:rPr>
    </w:lvl>
    <w:lvl w:ilvl="2" w:tplc="56FEB84E" w:tentative="1">
      <w:start w:val="1"/>
      <w:numFmt w:val="bullet"/>
      <w:lvlText w:val="•"/>
      <w:lvlJc w:val="left"/>
      <w:pPr>
        <w:tabs>
          <w:tab w:val="num" w:pos="2160"/>
        </w:tabs>
        <w:ind w:left="2160" w:hanging="360"/>
      </w:pPr>
      <w:rPr>
        <w:rFonts w:ascii="Arial" w:hAnsi="Arial" w:hint="default"/>
      </w:rPr>
    </w:lvl>
    <w:lvl w:ilvl="3" w:tplc="2116D1C6" w:tentative="1">
      <w:start w:val="1"/>
      <w:numFmt w:val="bullet"/>
      <w:lvlText w:val="•"/>
      <w:lvlJc w:val="left"/>
      <w:pPr>
        <w:tabs>
          <w:tab w:val="num" w:pos="2880"/>
        </w:tabs>
        <w:ind w:left="2880" w:hanging="360"/>
      </w:pPr>
      <w:rPr>
        <w:rFonts w:ascii="Arial" w:hAnsi="Arial" w:hint="default"/>
      </w:rPr>
    </w:lvl>
    <w:lvl w:ilvl="4" w:tplc="2430AA9E" w:tentative="1">
      <w:start w:val="1"/>
      <w:numFmt w:val="bullet"/>
      <w:lvlText w:val="•"/>
      <w:lvlJc w:val="left"/>
      <w:pPr>
        <w:tabs>
          <w:tab w:val="num" w:pos="3600"/>
        </w:tabs>
        <w:ind w:left="3600" w:hanging="360"/>
      </w:pPr>
      <w:rPr>
        <w:rFonts w:ascii="Arial" w:hAnsi="Arial" w:hint="default"/>
      </w:rPr>
    </w:lvl>
    <w:lvl w:ilvl="5" w:tplc="151C1332" w:tentative="1">
      <w:start w:val="1"/>
      <w:numFmt w:val="bullet"/>
      <w:lvlText w:val="•"/>
      <w:lvlJc w:val="left"/>
      <w:pPr>
        <w:tabs>
          <w:tab w:val="num" w:pos="4320"/>
        </w:tabs>
        <w:ind w:left="4320" w:hanging="360"/>
      </w:pPr>
      <w:rPr>
        <w:rFonts w:ascii="Arial" w:hAnsi="Arial" w:hint="default"/>
      </w:rPr>
    </w:lvl>
    <w:lvl w:ilvl="6" w:tplc="DA34BDAE" w:tentative="1">
      <w:start w:val="1"/>
      <w:numFmt w:val="bullet"/>
      <w:lvlText w:val="•"/>
      <w:lvlJc w:val="left"/>
      <w:pPr>
        <w:tabs>
          <w:tab w:val="num" w:pos="5040"/>
        </w:tabs>
        <w:ind w:left="5040" w:hanging="360"/>
      </w:pPr>
      <w:rPr>
        <w:rFonts w:ascii="Arial" w:hAnsi="Arial" w:hint="default"/>
      </w:rPr>
    </w:lvl>
    <w:lvl w:ilvl="7" w:tplc="6EF2D4EA" w:tentative="1">
      <w:start w:val="1"/>
      <w:numFmt w:val="bullet"/>
      <w:lvlText w:val="•"/>
      <w:lvlJc w:val="left"/>
      <w:pPr>
        <w:tabs>
          <w:tab w:val="num" w:pos="5760"/>
        </w:tabs>
        <w:ind w:left="5760" w:hanging="360"/>
      </w:pPr>
      <w:rPr>
        <w:rFonts w:ascii="Arial" w:hAnsi="Arial" w:hint="default"/>
      </w:rPr>
    </w:lvl>
    <w:lvl w:ilvl="8" w:tplc="9AE0F03E"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1A5F33CB"/>
    <w:multiLevelType w:val="hybridMultilevel"/>
    <w:tmpl w:val="1E32B836"/>
    <w:lvl w:ilvl="0" w:tplc="85FE0728">
      <w:start w:val="1"/>
      <w:numFmt w:val="bullet"/>
      <w:lvlText w:val=""/>
      <w:lvlJc w:val="left"/>
      <w:pPr>
        <w:ind w:left="720" w:hanging="360"/>
      </w:pPr>
      <w:rPr>
        <w:rFonts w:ascii="Symbol" w:hAnsi="Symbol" w:hint="default"/>
      </w:rPr>
    </w:lvl>
    <w:lvl w:ilvl="1" w:tplc="C22822DC">
      <w:start w:val="1"/>
      <w:numFmt w:val="bullet"/>
      <w:lvlText w:val="o"/>
      <w:lvlJc w:val="left"/>
      <w:pPr>
        <w:ind w:left="1440" w:hanging="360"/>
      </w:pPr>
      <w:rPr>
        <w:rFonts w:ascii="Courier New" w:hAnsi="Courier New" w:hint="default"/>
      </w:rPr>
    </w:lvl>
    <w:lvl w:ilvl="2" w:tplc="B81A4BB0">
      <w:start w:val="1"/>
      <w:numFmt w:val="bullet"/>
      <w:lvlText w:val=""/>
      <w:lvlJc w:val="left"/>
      <w:pPr>
        <w:ind w:left="2160" w:hanging="360"/>
      </w:pPr>
      <w:rPr>
        <w:rFonts w:ascii="Wingdings" w:hAnsi="Wingdings" w:hint="default"/>
      </w:rPr>
    </w:lvl>
    <w:lvl w:ilvl="3" w:tplc="0D0855B8">
      <w:start w:val="1"/>
      <w:numFmt w:val="bullet"/>
      <w:lvlText w:val=""/>
      <w:lvlJc w:val="left"/>
      <w:pPr>
        <w:ind w:left="2880" w:hanging="360"/>
      </w:pPr>
      <w:rPr>
        <w:rFonts w:ascii="Symbol" w:hAnsi="Symbol" w:hint="default"/>
      </w:rPr>
    </w:lvl>
    <w:lvl w:ilvl="4" w:tplc="EC62152E">
      <w:start w:val="1"/>
      <w:numFmt w:val="bullet"/>
      <w:lvlText w:val="o"/>
      <w:lvlJc w:val="left"/>
      <w:pPr>
        <w:ind w:left="3600" w:hanging="360"/>
      </w:pPr>
      <w:rPr>
        <w:rFonts w:ascii="Courier New" w:hAnsi="Courier New" w:hint="default"/>
      </w:rPr>
    </w:lvl>
    <w:lvl w:ilvl="5" w:tplc="E42869F6">
      <w:start w:val="1"/>
      <w:numFmt w:val="bullet"/>
      <w:lvlText w:val=""/>
      <w:lvlJc w:val="left"/>
      <w:pPr>
        <w:ind w:left="4320" w:hanging="360"/>
      </w:pPr>
      <w:rPr>
        <w:rFonts w:ascii="Wingdings" w:hAnsi="Wingdings" w:hint="default"/>
      </w:rPr>
    </w:lvl>
    <w:lvl w:ilvl="6" w:tplc="A29A8F8A">
      <w:start w:val="1"/>
      <w:numFmt w:val="bullet"/>
      <w:lvlText w:val=""/>
      <w:lvlJc w:val="left"/>
      <w:pPr>
        <w:ind w:left="5040" w:hanging="360"/>
      </w:pPr>
      <w:rPr>
        <w:rFonts w:ascii="Symbol" w:hAnsi="Symbol" w:hint="default"/>
      </w:rPr>
    </w:lvl>
    <w:lvl w:ilvl="7" w:tplc="27A8D7B4">
      <w:start w:val="1"/>
      <w:numFmt w:val="bullet"/>
      <w:lvlText w:val="o"/>
      <w:lvlJc w:val="left"/>
      <w:pPr>
        <w:ind w:left="5760" w:hanging="360"/>
      </w:pPr>
      <w:rPr>
        <w:rFonts w:ascii="Courier New" w:hAnsi="Courier New" w:hint="default"/>
      </w:rPr>
    </w:lvl>
    <w:lvl w:ilvl="8" w:tplc="D57EF872">
      <w:start w:val="1"/>
      <w:numFmt w:val="bullet"/>
      <w:lvlText w:val=""/>
      <w:lvlJc w:val="left"/>
      <w:pPr>
        <w:ind w:left="6480" w:hanging="360"/>
      </w:pPr>
      <w:rPr>
        <w:rFonts w:ascii="Wingdings" w:hAnsi="Wingdings" w:hint="default"/>
      </w:rPr>
    </w:lvl>
  </w:abstractNum>
  <w:abstractNum w:abstractNumId="43" w15:restartNumberingAfterBreak="0">
    <w:nsid w:val="1A7D5FF8"/>
    <w:multiLevelType w:val="hybridMultilevel"/>
    <w:tmpl w:val="E928526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4" w15:restartNumberingAfterBreak="0">
    <w:nsid w:val="1AED3DE3"/>
    <w:multiLevelType w:val="multilevel"/>
    <w:tmpl w:val="36E0C13E"/>
    <w:lvl w:ilvl="0">
      <w:start w:val="1"/>
      <w:numFmt w:val="decimal"/>
      <w:lvlText w:val="%1."/>
      <w:lvlJc w:val="left"/>
      <w:pPr>
        <w:ind w:left="720" w:hanging="360"/>
      </w:pPr>
    </w:lvl>
    <w:lvl w:ilvl="1">
      <w:start w:val="1"/>
      <w:numFmt w:val="decimal"/>
      <w:isLgl/>
      <w:lvlText w:val="%1.%2."/>
      <w:lvlJc w:val="left"/>
      <w:pPr>
        <w:ind w:left="1080" w:hanging="720"/>
      </w:pPr>
      <w:rPr>
        <w:rFonts w:hint="default"/>
        <w:i w:val="0"/>
        <w:sz w:val="24"/>
      </w:rPr>
    </w:lvl>
    <w:lvl w:ilvl="2">
      <w:start w:val="1"/>
      <w:numFmt w:val="decimal"/>
      <w:isLgl/>
      <w:lvlText w:val="%1.%2.%3."/>
      <w:lvlJc w:val="left"/>
      <w:pPr>
        <w:ind w:left="1997" w:hanging="720"/>
      </w:pPr>
      <w:rPr>
        <w:rFonts w:hint="default"/>
        <w:i w:val="0"/>
        <w:sz w:val="24"/>
      </w:rPr>
    </w:lvl>
    <w:lvl w:ilvl="3">
      <w:start w:val="1"/>
      <w:numFmt w:val="decimal"/>
      <w:isLgl/>
      <w:lvlText w:val="%1.%2.%3.%4."/>
      <w:lvlJc w:val="left"/>
      <w:pPr>
        <w:ind w:left="1440" w:hanging="1080"/>
      </w:pPr>
      <w:rPr>
        <w:rFonts w:asciiTheme="minorHAnsi" w:hAnsiTheme="minorHAnsi" w:cstheme="minorHAnsi"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45" w15:restartNumberingAfterBreak="0">
    <w:nsid w:val="1F652BEF"/>
    <w:multiLevelType w:val="multilevel"/>
    <w:tmpl w:val="D45E927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 w15:restartNumberingAfterBreak="0">
    <w:nsid w:val="209653E4"/>
    <w:multiLevelType w:val="hybridMultilevel"/>
    <w:tmpl w:val="20084E00"/>
    <w:lvl w:ilvl="0" w:tplc="FFFFFFFF">
      <w:start w:val="1"/>
      <w:numFmt w:val="bullet"/>
      <w:lvlText w:val=""/>
      <w:lvlJc w:val="left"/>
      <w:pPr>
        <w:ind w:left="360" w:hanging="360"/>
      </w:pPr>
      <w:rPr>
        <w:rFonts w:ascii="Wingdings" w:hAnsi="Wingdings" w:hint="default"/>
        <w:color w:val="auto"/>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47" w15:restartNumberingAfterBreak="0">
    <w:nsid w:val="225713C1"/>
    <w:multiLevelType w:val="hybridMultilevel"/>
    <w:tmpl w:val="EA94F138"/>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48" w15:restartNumberingAfterBreak="0">
    <w:nsid w:val="23425F83"/>
    <w:multiLevelType w:val="multilevel"/>
    <w:tmpl w:val="CA4C76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3860C36"/>
    <w:multiLevelType w:val="multilevel"/>
    <w:tmpl w:val="36E0C13E"/>
    <w:lvl w:ilvl="0">
      <w:start w:val="1"/>
      <w:numFmt w:val="decimal"/>
      <w:lvlText w:val="%1."/>
      <w:lvlJc w:val="left"/>
      <w:pPr>
        <w:ind w:left="720" w:hanging="360"/>
      </w:pPr>
    </w:lvl>
    <w:lvl w:ilvl="1">
      <w:start w:val="1"/>
      <w:numFmt w:val="decimal"/>
      <w:isLgl/>
      <w:lvlText w:val="%1.%2."/>
      <w:lvlJc w:val="left"/>
      <w:pPr>
        <w:ind w:left="1080" w:hanging="720"/>
      </w:pPr>
      <w:rPr>
        <w:rFonts w:hint="default"/>
        <w:i w:val="0"/>
        <w:sz w:val="24"/>
      </w:rPr>
    </w:lvl>
    <w:lvl w:ilvl="2">
      <w:start w:val="1"/>
      <w:numFmt w:val="decimal"/>
      <w:isLgl/>
      <w:lvlText w:val="%1.%2.%3."/>
      <w:lvlJc w:val="left"/>
      <w:pPr>
        <w:ind w:left="1997" w:hanging="720"/>
      </w:pPr>
      <w:rPr>
        <w:rFonts w:hint="default"/>
        <w:i w:val="0"/>
        <w:sz w:val="24"/>
      </w:rPr>
    </w:lvl>
    <w:lvl w:ilvl="3">
      <w:start w:val="1"/>
      <w:numFmt w:val="decimal"/>
      <w:isLgl/>
      <w:lvlText w:val="%1.%2.%3.%4."/>
      <w:lvlJc w:val="left"/>
      <w:pPr>
        <w:ind w:left="1440" w:hanging="1080"/>
      </w:pPr>
      <w:rPr>
        <w:rFonts w:asciiTheme="minorHAnsi" w:hAnsiTheme="minorHAnsi" w:cstheme="minorHAnsi"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50" w15:restartNumberingAfterBreak="0">
    <w:nsid w:val="23D55E91"/>
    <w:multiLevelType w:val="hybridMultilevel"/>
    <w:tmpl w:val="3B78CDE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1" w15:restartNumberingAfterBreak="0">
    <w:nsid w:val="25515873"/>
    <w:multiLevelType w:val="hybridMultilevel"/>
    <w:tmpl w:val="17CAEB9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2" w15:restartNumberingAfterBreak="0">
    <w:nsid w:val="2645666B"/>
    <w:multiLevelType w:val="multilevel"/>
    <w:tmpl w:val="D500FB74"/>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53" w15:restartNumberingAfterBreak="0">
    <w:nsid w:val="26767B73"/>
    <w:multiLevelType w:val="hybridMultilevel"/>
    <w:tmpl w:val="0CF2F868"/>
    <w:lvl w:ilvl="0" w:tplc="4E9C4D18">
      <w:start w:val="1"/>
      <w:numFmt w:val="bullet"/>
      <w:lvlText w:val=""/>
      <w:lvlJc w:val="left"/>
      <w:pPr>
        <w:ind w:left="720" w:hanging="360"/>
      </w:pPr>
      <w:rPr>
        <w:rFonts w:ascii="Symbol" w:hAnsi="Symbol" w:hint="default"/>
      </w:rPr>
    </w:lvl>
    <w:lvl w:ilvl="1" w:tplc="F7B69648">
      <w:start w:val="1"/>
      <w:numFmt w:val="bullet"/>
      <w:lvlText w:val="o"/>
      <w:lvlJc w:val="left"/>
      <w:pPr>
        <w:ind w:left="1440" w:hanging="360"/>
      </w:pPr>
      <w:rPr>
        <w:rFonts w:ascii="Courier New" w:hAnsi="Courier New" w:hint="default"/>
      </w:rPr>
    </w:lvl>
    <w:lvl w:ilvl="2" w:tplc="DDFE1958">
      <w:start w:val="1"/>
      <w:numFmt w:val="bullet"/>
      <w:lvlText w:val=""/>
      <w:lvlJc w:val="left"/>
      <w:pPr>
        <w:ind w:left="2160" w:hanging="360"/>
      </w:pPr>
      <w:rPr>
        <w:rFonts w:ascii="Wingdings" w:hAnsi="Wingdings" w:hint="default"/>
      </w:rPr>
    </w:lvl>
    <w:lvl w:ilvl="3" w:tplc="C1126C1E">
      <w:start w:val="1"/>
      <w:numFmt w:val="bullet"/>
      <w:lvlText w:val=""/>
      <w:lvlJc w:val="left"/>
      <w:pPr>
        <w:ind w:left="2880" w:hanging="360"/>
      </w:pPr>
      <w:rPr>
        <w:rFonts w:ascii="Symbol" w:hAnsi="Symbol" w:hint="default"/>
      </w:rPr>
    </w:lvl>
    <w:lvl w:ilvl="4" w:tplc="353EDA54">
      <w:start w:val="1"/>
      <w:numFmt w:val="bullet"/>
      <w:lvlText w:val="o"/>
      <w:lvlJc w:val="left"/>
      <w:pPr>
        <w:ind w:left="3600" w:hanging="360"/>
      </w:pPr>
      <w:rPr>
        <w:rFonts w:ascii="Courier New" w:hAnsi="Courier New" w:hint="default"/>
      </w:rPr>
    </w:lvl>
    <w:lvl w:ilvl="5" w:tplc="83F25564">
      <w:start w:val="1"/>
      <w:numFmt w:val="bullet"/>
      <w:lvlText w:val=""/>
      <w:lvlJc w:val="left"/>
      <w:pPr>
        <w:ind w:left="4320" w:hanging="360"/>
      </w:pPr>
      <w:rPr>
        <w:rFonts w:ascii="Wingdings" w:hAnsi="Wingdings" w:hint="default"/>
      </w:rPr>
    </w:lvl>
    <w:lvl w:ilvl="6" w:tplc="7278ED4E">
      <w:start w:val="1"/>
      <w:numFmt w:val="bullet"/>
      <w:lvlText w:val=""/>
      <w:lvlJc w:val="left"/>
      <w:pPr>
        <w:ind w:left="5040" w:hanging="360"/>
      </w:pPr>
      <w:rPr>
        <w:rFonts w:ascii="Symbol" w:hAnsi="Symbol" w:hint="default"/>
      </w:rPr>
    </w:lvl>
    <w:lvl w:ilvl="7" w:tplc="591C118C">
      <w:start w:val="1"/>
      <w:numFmt w:val="bullet"/>
      <w:lvlText w:val="o"/>
      <w:lvlJc w:val="left"/>
      <w:pPr>
        <w:ind w:left="5760" w:hanging="360"/>
      </w:pPr>
      <w:rPr>
        <w:rFonts w:ascii="Courier New" w:hAnsi="Courier New" w:hint="default"/>
      </w:rPr>
    </w:lvl>
    <w:lvl w:ilvl="8" w:tplc="8D5A4A8E">
      <w:start w:val="1"/>
      <w:numFmt w:val="bullet"/>
      <w:lvlText w:val=""/>
      <w:lvlJc w:val="left"/>
      <w:pPr>
        <w:ind w:left="6480" w:hanging="360"/>
      </w:pPr>
      <w:rPr>
        <w:rFonts w:ascii="Wingdings" w:hAnsi="Wingdings" w:hint="default"/>
      </w:rPr>
    </w:lvl>
  </w:abstractNum>
  <w:abstractNum w:abstractNumId="54" w15:restartNumberingAfterBreak="0">
    <w:nsid w:val="278377FC"/>
    <w:multiLevelType w:val="multilevel"/>
    <w:tmpl w:val="89FC085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5" w15:restartNumberingAfterBreak="0">
    <w:nsid w:val="27A92D53"/>
    <w:multiLevelType w:val="hybridMultilevel"/>
    <w:tmpl w:val="BA7A6CD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6" w15:restartNumberingAfterBreak="0">
    <w:nsid w:val="28962A73"/>
    <w:multiLevelType w:val="hybridMultilevel"/>
    <w:tmpl w:val="75F22BF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7" w15:restartNumberingAfterBreak="0">
    <w:nsid w:val="29025913"/>
    <w:multiLevelType w:val="multilevel"/>
    <w:tmpl w:val="36E0C13E"/>
    <w:lvl w:ilvl="0">
      <w:start w:val="1"/>
      <w:numFmt w:val="decimal"/>
      <w:lvlText w:val="%1."/>
      <w:lvlJc w:val="left"/>
      <w:pPr>
        <w:ind w:left="720" w:hanging="360"/>
      </w:pPr>
    </w:lvl>
    <w:lvl w:ilvl="1">
      <w:start w:val="1"/>
      <w:numFmt w:val="decimal"/>
      <w:isLgl/>
      <w:lvlText w:val="%1.%2."/>
      <w:lvlJc w:val="left"/>
      <w:pPr>
        <w:ind w:left="1080" w:hanging="720"/>
      </w:pPr>
      <w:rPr>
        <w:rFonts w:hint="default"/>
        <w:i w:val="0"/>
        <w:sz w:val="24"/>
      </w:rPr>
    </w:lvl>
    <w:lvl w:ilvl="2">
      <w:start w:val="1"/>
      <w:numFmt w:val="decimal"/>
      <w:isLgl/>
      <w:lvlText w:val="%1.%2.%3."/>
      <w:lvlJc w:val="left"/>
      <w:pPr>
        <w:ind w:left="1997" w:hanging="720"/>
      </w:pPr>
      <w:rPr>
        <w:rFonts w:hint="default"/>
        <w:i w:val="0"/>
        <w:sz w:val="24"/>
      </w:rPr>
    </w:lvl>
    <w:lvl w:ilvl="3">
      <w:start w:val="1"/>
      <w:numFmt w:val="decimal"/>
      <w:isLgl/>
      <w:lvlText w:val="%1.%2.%3.%4."/>
      <w:lvlJc w:val="left"/>
      <w:pPr>
        <w:ind w:left="1440" w:hanging="1080"/>
      </w:pPr>
      <w:rPr>
        <w:rFonts w:asciiTheme="minorHAnsi" w:hAnsiTheme="minorHAnsi" w:cstheme="minorHAnsi"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58" w15:restartNumberingAfterBreak="0">
    <w:nsid w:val="292D5888"/>
    <w:multiLevelType w:val="hybridMultilevel"/>
    <w:tmpl w:val="3FE486D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9" w15:restartNumberingAfterBreak="0">
    <w:nsid w:val="2AEB438E"/>
    <w:multiLevelType w:val="multilevel"/>
    <w:tmpl w:val="89FC085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0" w15:restartNumberingAfterBreak="0">
    <w:nsid w:val="2B2279FD"/>
    <w:multiLevelType w:val="hybridMultilevel"/>
    <w:tmpl w:val="582879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1" w15:restartNumberingAfterBreak="0">
    <w:nsid w:val="2BAE74C9"/>
    <w:multiLevelType w:val="hybridMultilevel"/>
    <w:tmpl w:val="39E6BBE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2" w15:restartNumberingAfterBreak="0">
    <w:nsid w:val="2C5F60F9"/>
    <w:multiLevelType w:val="hybridMultilevel"/>
    <w:tmpl w:val="C1CA024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3" w15:restartNumberingAfterBreak="0">
    <w:nsid w:val="2CB0163B"/>
    <w:multiLevelType w:val="hybridMultilevel"/>
    <w:tmpl w:val="22CAF1F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4" w15:restartNumberingAfterBreak="0">
    <w:nsid w:val="2CF445AF"/>
    <w:multiLevelType w:val="hybridMultilevel"/>
    <w:tmpl w:val="308E0B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5" w15:restartNumberingAfterBreak="0">
    <w:nsid w:val="2D1D75A5"/>
    <w:multiLevelType w:val="hybridMultilevel"/>
    <w:tmpl w:val="046844A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6" w15:restartNumberingAfterBreak="0">
    <w:nsid w:val="2D351869"/>
    <w:multiLevelType w:val="multilevel"/>
    <w:tmpl w:val="57A8417A"/>
    <w:lvl w:ilvl="0">
      <w:start w:val="2"/>
      <w:numFmt w:val="decimal"/>
      <w:lvlText w:val="%1."/>
      <w:lvlJc w:val="left"/>
      <w:pPr>
        <w:ind w:left="540" w:hanging="540"/>
      </w:pPr>
      <w:rPr>
        <w:rFonts w:hint="default"/>
        <w:sz w:val="24"/>
      </w:rPr>
    </w:lvl>
    <w:lvl w:ilvl="1">
      <w:start w:val="2"/>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67" w15:restartNumberingAfterBreak="0">
    <w:nsid w:val="2D9C0155"/>
    <w:multiLevelType w:val="hybridMultilevel"/>
    <w:tmpl w:val="B2783AAA"/>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68" w15:restartNumberingAfterBreak="0">
    <w:nsid w:val="2DFF4D65"/>
    <w:multiLevelType w:val="hybridMultilevel"/>
    <w:tmpl w:val="A9A00B7C"/>
    <w:lvl w:ilvl="0" w:tplc="300A0001">
      <w:start w:val="1"/>
      <w:numFmt w:val="bullet"/>
      <w:lvlText w:val=""/>
      <w:lvlJc w:val="left"/>
      <w:pPr>
        <w:ind w:left="1854" w:hanging="360"/>
      </w:pPr>
      <w:rPr>
        <w:rFonts w:ascii="Symbol" w:hAnsi="Symbol" w:hint="default"/>
      </w:rPr>
    </w:lvl>
    <w:lvl w:ilvl="1" w:tplc="300A0003" w:tentative="1">
      <w:start w:val="1"/>
      <w:numFmt w:val="bullet"/>
      <w:lvlText w:val="o"/>
      <w:lvlJc w:val="left"/>
      <w:pPr>
        <w:ind w:left="2574" w:hanging="360"/>
      </w:pPr>
      <w:rPr>
        <w:rFonts w:ascii="Courier New" w:hAnsi="Courier New" w:cs="Courier New" w:hint="default"/>
      </w:rPr>
    </w:lvl>
    <w:lvl w:ilvl="2" w:tplc="300A0005" w:tentative="1">
      <w:start w:val="1"/>
      <w:numFmt w:val="bullet"/>
      <w:lvlText w:val=""/>
      <w:lvlJc w:val="left"/>
      <w:pPr>
        <w:ind w:left="3294" w:hanging="360"/>
      </w:pPr>
      <w:rPr>
        <w:rFonts w:ascii="Wingdings" w:hAnsi="Wingdings" w:hint="default"/>
      </w:rPr>
    </w:lvl>
    <w:lvl w:ilvl="3" w:tplc="300A0001" w:tentative="1">
      <w:start w:val="1"/>
      <w:numFmt w:val="bullet"/>
      <w:lvlText w:val=""/>
      <w:lvlJc w:val="left"/>
      <w:pPr>
        <w:ind w:left="4014" w:hanging="360"/>
      </w:pPr>
      <w:rPr>
        <w:rFonts w:ascii="Symbol" w:hAnsi="Symbol" w:hint="default"/>
      </w:rPr>
    </w:lvl>
    <w:lvl w:ilvl="4" w:tplc="300A0003" w:tentative="1">
      <w:start w:val="1"/>
      <w:numFmt w:val="bullet"/>
      <w:lvlText w:val="o"/>
      <w:lvlJc w:val="left"/>
      <w:pPr>
        <w:ind w:left="4734" w:hanging="360"/>
      </w:pPr>
      <w:rPr>
        <w:rFonts w:ascii="Courier New" w:hAnsi="Courier New" w:cs="Courier New" w:hint="default"/>
      </w:rPr>
    </w:lvl>
    <w:lvl w:ilvl="5" w:tplc="300A0005" w:tentative="1">
      <w:start w:val="1"/>
      <w:numFmt w:val="bullet"/>
      <w:lvlText w:val=""/>
      <w:lvlJc w:val="left"/>
      <w:pPr>
        <w:ind w:left="5454" w:hanging="360"/>
      </w:pPr>
      <w:rPr>
        <w:rFonts w:ascii="Wingdings" w:hAnsi="Wingdings" w:hint="default"/>
      </w:rPr>
    </w:lvl>
    <w:lvl w:ilvl="6" w:tplc="300A0001" w:tentative="1">
      <w:start w:val="1"/>
      <w:numFmt w:val="bullet"/>
      <w:lvlText w:val=""/>
      <w:lvlJc w:val="left"/>
      <w:pPr>
        <w:ind w:left="6174" w:hanging="360"/>
      </w:pPr>
      <w:rPr>
        <w:rFonts w:ascii="Symbol" w:hAnsi="Symbol" w:hint="default"/>
      </w:rPr>
    </w:lvl>
    <w:lvl w:ilvl="7" w:tplc="300A0003" w:tentative="1">
      <w:start w:val="1"/>
      <w:numFmt w:val="bullet"/>
      <w:lvlText w:val="o"/>
      <w:lvlJc w:val="left"/>
      <w:pPr>
        <w:ind w:left="6894" w:hanging="360"/>
      </w:pPr>
      <w:rPr>
        <w:rFonts w:ascii="Courier New" w:hAnsi="Courier New" w:cs="Courier New" w:hint="default"/>
      </w:rPr>
    </w:lvl>
    <w:lvl w:ilvl="8" w:tplc="300A0005" w:tentative="1">
      <w:start w:val="1"/>
      <w:numFmt w:val="bullet"/>
      <w:lvlText w:val=""/>
      <w:lvlJc w:val="left"/>
      <w:pPr>
        <w:ind w:left="7614" w:hanging="360"/>
      </w:pPr>
      <w:rPr>
        <w:rFonts w:ascii="Wingdings" w:hAnsi="Wingdings" w:hint="default"/>
      </w:rPr>
    </w:lvl>
  </w:abstractNum>
  <w:abstractNum w:abstractNumId="69" w15:restartNumberingAfterBreak="0">
    <w:nsid w:val="2EDE3397"/>
    <w:multiLevelType w:val="hybridMultilevel"/>
    <w:tmpl w:val="EF8C70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0" w15:restartNumberingAfterBreak="0">
    <w:nsid w:val="322C0FD0"/>
    <w:multiLevelType w:val="multilevel"/>
    <w:tmpl w:val="D45E927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1" w15:restartNumberingAfterBreak="0">
    <w:nsid w:val="32563B58"/>
    <w:multiLevelType w:val="hybridMultilevel"/>
    <w:tmpl w:val="9EE06E4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2" w15:restartNumberingAfterBreak="0">
    <w:nsid w:val="334F14DE"/>
    <w:multiLevelType w:val="hybridMultilevel"/>
    <w:tmpl w:val="7AC2E6C4"/>
    <w:lvl w:ilvl="0" w:tplc="76366C46">
      <w:start w:val="1"/>
      <w:numFmt w:val="bullet"/>
      <w:lvlText w:val="•"/>
      <w:lvlJc w:val="left"/>
      <w:pPr>
        <w:tabs>
          <w:tab w:val="num" w:pos="720"/>
        </w:tabs>
        <w:ind w:left="720" w:hanging="360"/>
      </w:pPr>
      <w:rPr>
        <w:rFonts w:ascii="Arial" w:hAnsi="Arial" w:hint="default"/>
      </w:rPr>
    </w:lvl>
    <w:lvl w:ilvl="1" w:tplc="17BA8866" w:tentative="1">
      <w:start w:val="1"/>
      <w:numFmt w:val="bullet"/>
      <w:lvlText w:val="•"/>
      <w:lvlJc w:val="left"/>
      <w:pPr>
        <w:tabs>
          <w:tab w:val="num" w:pos="1440"/>
        </w:tabs>
        <w:ind w:left="1440" w:hanging="360"/>
      </w:pPr>
      <w:rPr>
        <w:rFonts w:ascii="Arial" w:hAnsi="Arial" w:hint="default"/>
      </w:rPr>
    </w:lvl>
    <w:lvl w:ilvl="2" w:tplc="30AA3B96" w:tentative="1">
      <w:start w:val="1"/>
      <w:numFmt w:val="bullet"/>
      <w:lvlText w:val="•"/>
      <w:lvlJc w:val="left"/>
      <w:pPr>
        <w:tabs>
          <w:tab w:val="num" w:pos="2160"/>
        </w:tabs>
        <w:ind w:left="2160" w:hanging="360"/>
      </w:pPr>
      <w:rPr>
        <w:rFonts w:ascii="Arial" w:hAnsi="Arial" w:hint="default"/>
      </w:rPr>
    </w:lvl>
    <w:lvl w:ilvl="3" w:tplc="6A526B54" w:tentative="1">
      <w:start w:val="1"/>
      <w:numFmt w:val="bullet"/>
      <w:lvlText w:val="•"/>
      <w:lvlJc w:val="left"/>
      <w:pPr>
        <w:tabs>
          <w:tab w:val="num" w:pos="2880"/>
        </w:tabs>
        <w:ind w:left="2880" w:hanging="360"/>
      </w:pPr>
      <w:rPr>
        <w:rFonts w:ascii="Arial" w:hAnsi="Arial" w:hint="default"/>
      </w:rPr>
    </w:lvl>
    <w:lvl w:ilvl="4" w:tplc="E2E867B6" w:tentative="1">
      <w:start w:val="1"/>
      <w:numFmt w:val="bullet"/>
      <w:lvlText w:val="•"/>
      <w:lvlJc w:val="left"/>
      <w:pPr>
        <w:tabs>
          <w:tab w:val="num" w:pos="3600"/>
        </w:tabs>
        <w:ind w:left="3600" w:hanging="360"/>
      </w:pPr>
      <w:rPr>
        <w:rFonts w:ascii="Arial" w:hAnsi="Arial" w:hint="default"/>
      </w:rPr>
    </w:lvl>
    <w:lvl w:ilvl="5" w:tplc="46B02A5A" w:tentative="1">
      <w:start w:val="1"/>
      <w:numFmt w:val="bullet"/>
      <w:lvlText w:val="•"/>
      <w:lvlJc w:val="left"/>
      <w:pPr>
        <w:tabs>
          <w:tab w:val="num" w:pos="4320"/>
        </w:tabs>
        <w:ind w:left="4320" w:hanging="360"/>
      </w:pPr>
      <w:rPr>
        <w:rFonts w:ascii="Arial" w:hAnsi="Arial" w:hint="default"/>
      </w:rPr>
    </w:lvl>
    <w:lvl w:ilvl="6" w:tplc="48462E4E" w:tentative="1">
      <w:start w:val="1"/>
      <w:numFmt w:val="bullet"/>
      <w:lvlText w:val="•"/>
      <w:lvlJc w:val="left"/>
      <w:pPr>
        <w:tabs>
          <w:tab w:val="num" w:pos="5040"/>
        </w:tabs>
        <w:ind w:left="5040" w:hanging="360"/>
      </w:pPr>
      <w:rPr>
        <w:rFonts w:ascii="Arial" w:hAnsi="Arial" w:hint="default"/>
      </w:rPr>
    </w:lvl>
    <w:lvl w:ilvl="7" w:tplc="AEE8AF1C" w:tentative="1">
      <w:start w:val="1"/>
      <w:numFmt w:val="bullet"/>
      <w:lvlText w:val="•"/>
      <w:lvlJc w:val="left"/>
      <w:pPr>
        <w:tabs>
          <w:tab w:val="num" w:pos="5760"/>
        </w:tabs>
        <w:ind w:left="5760" w:hanging="360"/>
      </w:pPr>
      <w:rPr>
        <w:rFonts w:ascii="Arial" w:hAnsi="Arial" w:hint="default"/>
      </w:rPr>
    </w:lvl>
    <w:lvl w:ilvl="8" w:tplc="48B0EE14" w:tentative="1">
      <w:start w:val="1"/>
      <w:numFmt w:val="bullet"/>
      <w:lvlText w:val="•"/>
      <w:lvlJc w:val="left"/>
      <w:pPr>
        <w:tabs>
          <w:tab w:val="num" w:pos="6480"/>
        </w:tabs>
        <w:ind w:left="6480" w:hanging="360"/>
      </w:pPr>
      <w:rPr>
        <w:rFonts w:ascii="Arial" w:hAnsi="Arial" w:hint="default"/>
      </w:rPr>
    </w:lvl>
  </w:abstractNum>
  <w:abstractNum w:abstractNumId="73" w15:restartNumberingAfterBreak="0">
    <w:nsid w:val="33951D23"/>
    <w:multiLevelType w:val="hybridMultilevel"/>
    <w:tmpl w:val="9A6EEF3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4" w15:restartNumberingAfterBreak="0">
    <w:nsid w:val="34474BC7"/>
    <w:multiLevelType w:val="multilevel"/>
    <w:tmpl w:val="2FC292E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5" w15:restartNumberingAfterBreak="0">
    <w:nsid w:val="366D2D99"/>
    <w:multiLevelType w:val="hybridMultilevel"/>
    <w:tmpl w:val="41B2D3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6" w15:restartNumberingAfterBreak="0">
    <w:nsid w:val="386717F5"/>
    <w:multiLevelType w:val="hybridMultilevel"/>
    <w:tmpl w:val="4C76CED6"/>
    <w:lvl w:ilvl="0" w:tplc="8848BC80">
      <w:start w:val="1"/>
      <w:numFmt w:val="bullet"/>
      <w:lvlText w:val="·"/>
      <w:lvlJc w:val="left"/>
      <w:pPr>
        <w:ind w:left="720" w:hanging="360"/>
      </w:pPr>
      <w:rPr>
        <w:rFonts w:ascii="Symbol" w:hAnsi="Symbol" w:hint="default"/>
      </w:rPr>
    </w:lvl>
    <w:lvl w:ilvl="1" w:tplc="EAB6F30E">
      <w:start w:val="1"/>
      <w:numFmt w:val="bullet"/>
      <w:lvlText w:val="o"/>
      <w:lvlJc w:val="left"/>
      <w:pPr>
        <w:ind w:left="1440" w:hanging="360"/>
      </w:pPr>
      <w:rPr>
        <w:rFonts w:ascii="Courier New" w:hAnsi="Courier New" w:hint="default"/>
      </w:rPr>
    </w:lvl>
    <w:lvl w:ilvl="2" w:tplc="1ED8ACB8">
      <w:start w:val="1"/>
      <w:numFmt w:val="bullet"/>
      <w:lvlText w:val=""/>
      <w:lvlJc w:val="left"/>
      <w:pPr>
        <w:ind w:left="2160" w:hanging="360"/>
      </w:pPr>
      <w:rPr>
        <w:rFonts w:ascii="Wingdings" w:hAnsi="Wingdings" w:hint="default"/>
      </w:rPr>
    </w:lvl>
    <w:lvl w:ilvl="3" w:tplc="88104BF4">
      <w:start w:val="1"/>
      <w:numFmt w:val="bullet"/>
      <w:lvlText w:val=""/>
      <w:lvlJc w:val="left"/>
      <w:pPr>
        <w:ind w:left="2880" w:hanging="360"/>
      </w:pPr>
      <w:rPr>
        <w:rFonts w:ascii="Symbol" w:hAnsi="Symbol" w:hint="default"/>
      </w:rPr>
    </w:lvl>
    <w:lvl w:ilvl="4" w:tplc="331E840E">
      <w:start w:val="1"/>
      <w:numFmt w:val="bullet"/>
      <w:lvlText w:val="o"/>
      <w:lvlJc w:val="left"/>
      <w:pPr>
        <w:ind w:left="3600" w:hanging="360"/>
      </w:pPr>
      <w:rPr>
        <w:rFonts w:ascii="Courier New" w:hAnsi="Courier New" w:hint="default"/>
      </w:rPr>
    </w:lvl>
    <w:lvl w:ilvl="5" w:tplc="7F7E8006">
      <w:start w:val="1"/>
      <w:numFmt w:val="bullet"/>
      <w:lvlText w:val=""/>
      <w:lvlJc w:val="left"/>
      <w:pPr>
        <w:ind w:left="4320" w:hanging="360"/>
      </w:pPr>
      <w:rPr>
        <w:rFonts w:ascii="Wingdings" w:hAnsi="Wingdings" w:hint="default"/>
      </w:rPr>
    </w:lvl>
    <w:lvl w:ilvl="6" w:tplc="FA3469C4">
      <w:start w:val="1"/>
      <w:numFmt w:val="bullet"/>
      <w:lvlText w:val=""/>
      <w:lvlJc w:val="left"/>
      <w:pPr>
        <w:ind w:left="5040" w:hanging="360"/>
      </w:pPr>
      <w:rPr>
        <w:rFonts w:ascii="Symbol" w:hAnsi="Symbol" w:hint="default"/>
      </w:rPr>
    </w:lvl>
    <w:lvl w:ilvl="7" w:tplc="14DC9F78">
      <w:start w:val="1"/>
      <w:numFmt w:val="bullet"/>
      <w:lvlText w:val="o"/>
      <w:lvlJc w:val="left"/>
      <w:pPr>
        <w:ind w:left="5760" w:hanging="360"/>
      </w:pPr>
      <w:rPr>
        <w:rFonts w:ascii="Courier New" w:hAnsi="Courier New" w:hint="default"/>
      </w:rPr>
    </w:lvl>
    <w:lvl w:ilvl="8" w:tplc="47749DA6">
      <w:start w:val="1"/>
      <w:numFmt w:val="bullet"/>
      <w:lvlText w:val=""/>
      <w:lvlJc w:val="left"/>
      <w:pPr>
        <w:ind w:left="6480" w:hanging="360"/>
      </w:pPr>
      <w:rPr>
        <w:rFonts w:ascii="Wingdings" w:hAnsi="Wingdings" w:hint="default"/>
      </w:rPr>
    </w:lvl>
  </w:abstractNum>
  <w:abstractNum w:abstractNumId="77" w15:restartNumberingAfterBreak="0">
    <w:nsid w:val="398B4DCF"/>
    <w:multiLevelType w:val="hybridMultilevel"/>
    <w:tmpl w:val="7A16427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8" w15:restartNumberingAfterBreak="0">
    <w:nsid w:val="3A3B27B4"/>
    <w:multiLevelType w:val="multilevel"/>
    <w:tmpl w:val="2FC292E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9" w15:restartNumberingAfterBreak="0">
    <w:nsid w:val="3B8A5275"/>
    <w:multiLevelType w:val="multilevel"/>
    <w:tmpl w:val="89FC085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0" w15:restartNumberingAfterBreak="0">
    <w:nsid w:val="3E5F00C7"/>
    <w:multiLevelType w:val="hybridMultilevel"/>
    <w:tmpl w:val="170A26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1" w15:restartNumberingAfterBreak="0">
    <w:nsid w:val="3E923AE1"/>
    <w:multiLevelType w:val="multilevel"/>
    <w:tmpl w:val="D45E927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2" w15:restartNumberingAfterBreak="0">
    <w:nsid w:val="3F9903C5"/>
    <w:multiLevelType w:val="hybridMultilevel"/>
    <w:tmpl w:val="988CD31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3" w15:restartNumberingAfterBreak="0">
    <w:nsid w:val="3FAF6E07"/>
    <w:multiLevelType w:val="hybridMultilevel"/>
    <w:tmpl w:val="9B0A5C8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4" w15:restartNumberingAfterBreak="0">
    <w:nsid w:val="40C21144"/>
    <w:multiLevelType w:val="hybridMultilevel"/>
    <w:tmpl w:val="329025C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5" w15:restartNumberingAfterBreak="0">
    <w:nsid w:val="40E83980"/>
    <w:multiLevelType w:val="hybridMultilevel"/>
    <w:tmpl w:val="5A1C6360"/>
    <w:lvl w:ilvl="0" w:tplc="9AC4C094">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86" w15:restartNumberingAfterBreak="0">
    <w:nsid w:val="40FF42B9"/>
    <w:multiLevelType w:val="hybridMultilevel"/>
    <w:tmpl w:val="DBA4D72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87" w15:restartNumberingAfterBreak="0">
    <w:nsid w:val="43B712A8"/>
    <w:multiLevelType w:val="hybridMultilevel"/>
    <w:tmpl w:val="B304178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8" w15:restartNumberingAfterBreak="0">
    <w:nsid w:val="44454107"/>
    <w:multiLevelType w:val="hybridMultilevel"/>
    <w:tmpl w:val="4C58455C"/>
    <w:lvl w:ilvl="0" w:tplc="3C9CAD84">
      <w:start w:val="2"/>
      <w:numFmt w:val="bullet"/>
      <w:lvlText w:val="-"/>
      <w:lvlJc w:val="left"/>
      <w:pPr>
        <w:ind w:left="1353" w:hanging="360"/>
      </w:pPr>
      <w:rPr>
        <w:rFonts w:ascii="Calibri" w:eastAsia="Times New Roman" w:hAnsi="Calibri" w:cs="Book Antiqua"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89" w15:restartNumberingAfterBreak="0">
    <w:nsid w:val="45023030"/>
    <w:multiLevelType w:val="hybridMultilevel"/>
    <w:tmpl w:val="D5E4074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0" w15:restartNumberingAfterBreak="0">
    <w:nsid w:val="464176D8"/>
    <w:multiLevelType w:val="hybridMultilevel"/>
    <w:tmpl w:val="383E2D06"/>
    <w:lvl w:ilvl="0" w:tplc="300A0001">
      <w:start w:val="1"/>
      <w:numFmt w:val="bullet"/>
      <w:lvlText w:val=""/>
      <w:lvlJc w:val="left"/>
      <w:pPr>
        <w:ind w:left="1778" w:hanging="360"/>
      </w:pPr>
      <w:rPr>
        <w:rFonts w:ascii="Symbol" w:hAnsi="Symbol" w:hint="default"/>
      </w:rPr>
    </w:lvl>
    <w:lvl w:ilvl="1" w:tplc="300A0003" w:tentative="1">
      <w:start w:val="1"/>
      <w:numFmt w:val="bullet"/>
      <w:lvlText w:val="o"/>
      <w:lvlJc w:val="left"/>
      <w:pPr>
        <w:ind w:left="2498" w:hanging="360"/>
      </w:pPr>
      <w:rPr>
        <w:rFonts w:ascii="Courier New" w:hAnsi="Courier New" w:cs="Courier New" w:hint="default"/>
      </w:rPr>
    </w:lvl>
    <w:lvl w:ilvl="2" w:tplc="300A0005" w:tentative="1">
      <w:start w:val="1"/>
      <w:numFmt w:val="bullet"/>
      <w:lvlText w:val=""/>
      <w:lvlJc w:val="left"/>
      <w:pPr>
        <w:ind w:left="3218" w:hanging="360"/>
      </w:pPr>
      <w:rPr>
        <w:rFonts w:ascii="Wingdings" w:hAnsi="Wingdings" w:hint="default"/>
      </w:rPr>
    </w:lvl>
    <w:lvl w:ilvl="3" w:tplc="300A0001" w:tentative="1">
      <w:start w:val="1"/>
      <w:numFmt w:val="bullet"/>
      <w:lvlText w:val=""/>
      <w:lvlJc w:val="left"/>
      <w:pPr>
        <w:ind w:left="3938" w:hanging="360"/>
      </w:pPr>
      <w:rPr>
        <w:rFonts w:ascii="Symbol" w:hAnsi="Symbol" w:hint="default"/>
      </w:rPr>
    </w:lvl>
    <w:lvl w:ilvl="4" w:tplc="300A0003" w:tentative="1">
      <w:start w:val="1"/>
      <w:numFmt w:val="bullet"/>
      <w:lvlText w:val="o"/>
      <w:lvlJc w:val="left"/>
      <w:pPr>
        <w:ind w:left="4658" w:hanging="360"/>
      </w:pPr>
      <w:rPr>
        <w:rFonts w:ascii="Courier New" w:hAnsi="Courier New" w:cs="Courier New" w:hint="default"/>
      </w:rPr>
    </w:lvl>
    <w:lvl w:ilvl="5" w:tplc="300A0005" w:tentative="1">
      <w:start w:val="1"/>
      <w:numFmt w:val="bullet"/>
      <w:lvlText w:val=""/>
      <w:lvlJc w:val="left"/>
      <w:pPr>
        <w:ind w:left="5378" w:hanging="360"/>
      </w:pPr>
      <w:rPr>
        <w:rFonts w:ascii="Wingdings" w:hAnsi="Wingdings" w:hint="default"/>
      </w:rPr>
    </w:lvl>
    <w:lvl w:ilvl="6" w:tplc="300A0001" w:tentative="1">
      <w:start w:val="1"/>
      <w:numFmt w:val="bullet"/>
      <w:lvlText w:val=""/>
      <w:lvlJc w:val="left"/>
      <w:pPr>
        <w:ind w:left="6098" w:hanging="360"/>
      </w:pPr>
      <w:rPr>
        <w:rFonts w:ascii="Symbol" w:hAnsi="Symbol" w:hint="default"/>
      </w:rPr>
    </w:lvl>
    <w:lvl w:ilvl="7" w:tplc="300A0003" w:tentative="1">
      <w:start w:val="1"/>
      <w:numFmt w:val="bullet"/>
      <w:lvlText w:val="o"/>
      <w:lvlJc w:val="left"/>
      <w:pPr>
        <w:ind w:left="6818" w:hanging="360"/>
      </w:pPr>
      <w:rPr>
        <w:rFonts w:ascii="Courier New" w:hAnsi="Courier New" w:cs="Courier New" w:hint="default"/>
      </w:rPr>
    </w:lvl>
    <w:lvl w:ilvl="8" w:tplc="300A0005" w:tentative="1">
      <w:start w:val="1"/>
      <w:numFmt w:val="bullet"/>
      <w:lvlText w:val=""/>
      <w:lvlJc w:val="left"/>
      <w:pPr>
        <w:ind w:left="7538" w:hanging="360"/>
      </w:pPr>
      <w:rPr>
        <w:rFonts w:ascii="Wingdings" w:hAnsi="Wingdings" w:hint="default"/>
      </w:rPr>
    </w:lvl>
  </w:abstractNum>
  <w:abstractNum w:abstractNumId="91" w15:restartNumberingAfterBreak="0">
    <w:nsid w:val="479C6A8F"/>
    <w:multiLevelType w:val="hybridMultilevel"/>
    <w:tmpl w:val="86DC48C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2" w15:restartNumberingAfterBreak="0">
    <w:nsid w:val="479E3857"/>
    <w:multiLevelType w:val="hybridMultilevel"/>
    <w:tmpl w:val="62408A0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3" w15:restartNumberingAfterBreak="0">
    <w:nsid w:val="49494B86"/>
    <w:multiLevelType w:val="multilevel"/>
    <w:tmpl w:val="D45E927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4" w15:restartNumberingAfterBreak="0">
    <w:nsid w:val="49943F19"/>
    <w:multiLevelType w:val="hybridMultilevel"/>
    <w:tmpl w:val="9B662A10"/>
    <w:lvl w:ilvl="0" w:tplc="2570AADA">
      <w:start w:val="1"/>
      <w:numFmt w:val="bullet"/>
      <w:lvlText w:val="·"/>
      <w:lvlJc w:val="left"/>
      <w:pPr>
        <w:ind w:left="720" w:hanging="360"/>
      </w:pPr>
      <w:rPr>
        <w:rFonts w:ascii="Symbol" w:hAnsi="Symbol" w:hint="default"/>
      </w:rPr>
    </w:lvl>
    <w:lvl w:ilvl="1" w:tplc="06CC4100">
      <w:start w:val="1"/>
      <w:numFmt w:val="bullet"/>
      <w:lvlText w:val="o"/>
      <w:lvlJc w:val="left"/>
      <w:pPr>
        <w:ind w:left="1440" w:hanging="360"/>
      </w:pPr>
      <w:rPr>
        <w:rFonts w:ascii="Courier New" w:hAnsi="Courier New" w:hint="default"/>
      </w:rPr>
    </w:lvl>
    <w:lvl w:ilvl="2" w:tplc="18749B00">
      <w:start w:val="1"/>
      <w:numFmt w:val="bullet"/>
      <w:lvlText w:val=""/>
      <w:lvlJc w:val="left"/>
      <w:pPr>
        <w:ind w:left="2160" w:hanging="360"/>
      </w:pPr>
      <w:rPr>
        <w:rFonts w:ascii="Wingdings" w:hAnsi="Wingdings" w:hint="default"/>
      </w:rPr>
    </w:lvl>
    <w:lvl w:ilvl="3" w:tplc="E6943E44">
      <w:start w:val="1"/>
      <w:numFmt w:val="bullet"/>
      <w:lvlText w:val=""/>
      <w:lvlJc w:val="left"/>
      <w:pPr>
        <w:ind w:left="2880" w:hanging="360"/>
      </w:pPr>
      <w:rPr>
        <w:rFonts w:ascii="Symbol" w:hAnsi="Symbol" w:hint="default"/>
      </w:rPr>
    </w:lvl>
    <w:lvl w:ilvl="4" w:tplc="0B8A1FB4">
      <w:start w:val="1"/>
      <w:numFmt w:val="bullet"/>
      <w:lvlText w:val="o"/>
      <w:lvlJc w:val="left"/>
      <w:pPr>
        <w:ind w:left="3600" w:hanging="360"/>
      </w:pPr>
      <w:rPr>
        <w:rFonts w:ascii="Courier New" w:hAnsi="Courier New" w:hint="default"/>
      </w:rPr>
    </w:lvl>
    <w:lvl w:ilvl="5" w:tplc="A7307A00">
      <w:start w:val="1"/>
      <w:numFmt w:val="bullet"/>
      <w:lvlText w:val=""/>
      <w:lvlJc w:val="left"/>
      <w:pPr>
        <w:ind w:left="4320" w:hanging="360"/>
      </w:pPr>
      <w:rPr>
        <w:rFonts w:ascii="Wingdings" w:hAnsi="Wingdings" w:hint="default"/>
      </w:rPr>
    </w:lvl>
    <w:lvl w:ilvl="6" w:tplc="BD92076A">
      <w:start w:val="1"/>
      <w:numFmt w:val="bullet"/>
      <w:lvlText w:val=""/>
      <w:lvlJc w:val="left"/>
      <w:pPr>
        <w:ind w:left="5040" w:hanging="360"/>
      </w:pPr>
      <w:rPr>
        <w:rFonts w:ascii="Symbol" w:hAnsi="Symbol" w:hint="default"/>
      </w:rPr>
    </w:lvl>
    <w:lvl w:ilvl="7" w:tplc="BA6EB4C4">
      <w:start w:val="1"/>
      <w:numFmt w:val="bullet"/>
      <w:lvlText w:val="o"/>
      <w:lvlJc w:val="left"/>
      <w:pPr>
        <w:ind w:left="5760" w:hanging="360"/>
      </w:pPr>
      <w:rPr>
        <w:rFonts w:ascii="Courier New" w:hAnsi="Courier New" w:hint="default"/>
      </w:rPr>
    </w:lvl>
    <w:lvl w:ilvl="8" w:tplc="54FE015E">
      <w:start w:val="1"/>
      <w:numFmt w:val="bullet"/>
      <w:lvlText w:val=""/>
      <w:lvlJc w:val="left"/>
      <w:pPr>
        <w:ind w:left="6480" w:hanging="360"/>
      </w:pPr>
      <w:rPr>
        <w:rFonts w:ascii="Wingdings" w:hAnsi="Wingdings" w:hint="default"/>
      </w:rPr>
    </w:lvl>
  </w:abstractNum>
  <w:abstractNum w:abstractNumId="95" w15:restartNumberingAfterBreak="0">
    <w:nsid w:val="49A509CC"/>
    <w:multiLevelType w:val="hybridMultilevel"/>
    <w:tmpl w:val="03401A88"/>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96" w15:restartNumberingAfterBreak="0">
    <w:nsid w:val="4A3D5DB2"/>
    <w:multiLevelType w:val="multilevel"/>
    <w:tmpl w:val="89FC085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7" w15:restartNumberingAfterBreak="0">
    <w:nsid w:val="4A670FDD"/>
    <w:multiLevelType w:val="hybridMultilevel"/>
    <w:tmpl w:val="848A4BE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8" w15:restartNumberingAfterBreak="0">
    <w:nsid w:val="4A7F2654"/>
    <w:multiLevelType w:val="hybridMultilevel"/>
    <w:tmpl w:val="56FC7E0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9" w15:restartNumberingAfterBreak="0">
    <w:nsid w:val="4B2C26A1"/>
    <w:multiLevelType w:val="hybridMultilevel"/>
    <w:tmpl w:val="37DECA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0" w15:restartNumberingAfterBreak="0">
    <w:nsid w:val="4CAE0405"/>
    <w:multiLevelType w:val="hybridMultilevel"/>
    <w:tmpl w:val="E9AC0838"/>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01" w15:restartNumberingAfterBreak="0">
    <w:nsid w:val="4CF33C12"/>
    <w:multiLevelType w:val="hybridMultilevel"/>
    <w:tmpl w:val="37CA95C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2" w15:restartNumberingAfterBreak="0">
    <w:nsid w:val="4DF74ED1"/>
    <w:multiLevelType w:val="hybridMultilevel"/>
    <w:tmpl w:val="D0FAC35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03" w15:restartNumberingAfterBreak="0">
    <w:nsid w:val="4F954189"/>
    <w:multiLevelType w:val="hybridMultilevel"/>
    <w:tmpl w:val="B5F2AA62"/>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04" w15:restartNumberingAfterBreak="0">
    <w:nsid w:val="506ED69A"/>
    <w:multiLevelType w:val="hybridMultilevel"/>
    <w:tmpl w:val="DC3C7554"/>
    <w:lvl w:ilvl="0" w:tplc="B254B444">
      <w:start w:val="1"/>
      <w:numFmt w:val="bullet"/>
      <w:lvlText w:val=""/>
      <w:lvlJc w:val="left"/>
      <w:pPr>
        <w:ind w:left="720" w:hanging="360"/>
      </w:pPr>
      <w:rPr>
        <w:rFonts w:ascii="Symbol" w:hAnsi="Symbol" w:hint="default"/>
      </w:rPr>
    </w:lvl>
    <w:lvl w:ilvl="1" w:tplc="24961BFA">
      <w:start w:val="1"/>
      <w:numFmt w:val="bullet"/>
      <w:lvlText w:val="o"/>
      <w:lvlJc w:val="left"/>
      <w:pPr>
        <w:ind w:left="1440" w:hanging="360"/>
      </w:pPr>
      <w:rPr>
        <w:rFonts w:ascii="Courier New" w:hAnsi="Courier New" w:hint="default"/>
      </w:rPr>
    </w:lvl>
    <w:lvl w:ilvl="2" w:tplc="C950BD96">
      <w:start w:val="1"/>
      <w:numFmt w:val="bullet"/>
      <w:lvlText w:val=""/>
      <w:lvlJc w:val="left"/>
      <w:pPr>
        <w:ind w:left="2160" w:hanging="360"/>
      </w:pPr>
      <w:rPr>
        <w:rFonts w:ascii="Wingdings" w:hAnsi="Wingdings" w:hint="default"/>
      </w:rPr>
    </w:lvl>
    <w:lvl w:ilvl="3" w:tplc="B1F45CC8">
      <w:start w:val="1"/>
      <w:numFmt w:val="bullet"/>
      <w:lvlText w:val=""/>
      <w:lvlJc w:val="left"/>
      <w:pPr>
        <w:ind w:left="2880" w:hanging="360"/>
      </w:pPr>
      <w:rPr>
        <w:rFonts w:ascii="Symbol" w:hAnsi="Symbol" w:hint="default"/>
      </w:rPr>
    </w:lvl>
    <w:lvl w:ilvl="4" w:tplc="E49CCA60">
      <w:start w:val="1"/>
      <w:numFmt w:val="bullet"/>
      <w:lvlText w:val="o"/>
      <w:lvlJc w:val="left"/>
      <w:pPr>
        <w:ind w:left="3600" w:hanging="360"/>
      </w:pPr>
      <w:rPr>
        <w:rFonts w:ascii="Courier New" w:hAnsi="Courier New" w:hint="default"/>
      </w:rPr>
    </w:lvl>
    <w:lvl w:ilvl="5" w:tplc="64BA9806">
      <w:start w:val="1"/>
      <w:numFmt w:val="bullet"/>
      <w:lvlText w:val=""/>
      <w:lvlJc w:val="left"/>
      <w:pPr>
        <w:ind w:left="4320" w:hanging="360"/>
      </w:pPr>
      <w:rPr>
        <w:rFonts w:ascii="Wingdings" w:hAnsi="Wingdings" w:hint="default"/>
      </w:rPr>
    </w:lvl>
    <w:lvl w:ilvl="6" w:tplc="A0CE6994">
      <w:start w:val="1"/>
      <w:numFmt w:val="bullet"/>
      <w:lvlText w:val=""/>
      <w:lvlJc w:val="left"/>
      <w:pPr>
        <w:ind w:left="5040" w:hanging="360"/>
      </w:pPr>
      <w:rPr>
        <w:rFonts w:ascii="Symbol" w:hAnsi="Symbol" w:hint="default"/>
      </w:rPr>
    </w:lvl>
    <w:lvl w:ilvl="7" w:tplc="B3680E4C">
      <w:start w:val="1"/>
      <w:numFmt w:val="bullet"/>
      <w:lvlText w:val="o"/>
      <w:lvlJc w:val="left"/>
      <w:pPr>
        <w:ind w:left="5760" w:hanging="360"/>
      </w:pPr>
      <w:rPr>
        <w:rFonts w:ascii="Courier New" w:hAnsi="Courier New" w:hint="default"/>
      </w:rPr>
    </w:lvl>
    <w:lvl w:ilvl="8" w:tplc="C17C663C">
      <w:start w:val="1"/>
      <w:numFmt w:val="bullet"/>
      <w:lvlText w:val=""/>
      <w:lvlJc w:val="left"/>
      <w:pPr>
        <w:ind w:left="6480" w:hanging="360"/>
      </w:pPr>
      <w:rPr>
        <w:rFonts w:ascii="Wingdings" w:hAnsi="Wingdings" w:hint="default"/>
      </w:rPr>
    </w:lvl>
  </w:abstractNum>
  <w:abstractNum w:abstractNumId="105" w15:restartNumberingAfterBreak="0">
    <w:nsid w:val="50BC7B15"/>
    <w:multiLevelType w:val="hybridMultilevel"/>
    <w:tmpl w:val="697AF7DA"/>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06" w15:restartNumberingAfterBreak="0">
    <w:nsid w:val="5123BC2D"/>
    <w:multiLevelType w:val="hybridMultilevel"/>
    <w:tmpl w:val="499C5000"/>
    <w:lvl w:ilvl="0" w:tplc="669E4FAE">
      <w:start w:val="1"/>
      <w:numFmt w:val="bullet"/>
      <w:lvlText w:val=""/>
      <w:lvlJc w:val="left"/>
      <w:pPr>
        <w:ind w:left="720" w:hanging="360"/>
      </w:pPr>
      <w:rPr>
        <w:rFonts w:ascii="Symbol" w:hAnsi="Symbol" w:hint="default"/>
      </w:rPr>
    </w:lvl>
    <w:lvl w:ilvl="1" w:tplc="2E4EE85A">
      <w:start w:val="1"/>
      <w:numFmt w:val="bullet"/>
      <w:lvlText w:val="o"/>
      <w:lvlJc w:val="left"/>
      <w:pPr>
        <w:ind w:left="1440" w:hanging="360"/>
      </w:pPr>
      <w:rPr>
        <w:rFonts w:ascii="Courier New" w:hAnsi="Courier New" w:hint="default"/>
      </w:rPr>
    </w:lvl>
    <w:lvl w:ilvl="2" w:tplc="81E49A2A">
      <w:start w:val="1"/>
      <w:numFmt w:val="bullet"/>
      <w:lvlText w:val=""/>
      <w:lvlJc w:val="left"/>
      <w:pPr>
        <w:ind w:left="2160" w:hanging="360"/>
      </w:pPr>
      <w:rPr>
        <w:rFonts w:ascii="Wingdings" w:hAnsi="Wingdings" w:hint="default"/>
      </w:rPr>
    </w:lvl>
    <w:lvl w:ilvl="3" w:tplc="B6A8BA88">
      <w:start w:val="1"/>
      <w:numFmt w:val="bullet"/>
      <w:lvlText w:val=""/>
      <w:lvlJc w:val="left"/>
      <w:pPr>
        <w:ind w:left="2880" w:hanging="360"/>
      </w:pPr>
      <w:rPr>
        <w:rFonts w:ascii="Symbol" w:hAnsi="Symbol" w:hint="default"/>
      </w:rPr>
    </w:lvl>
    <w:lvl w:ilvl="4" w:tplc="742635CE">
      <w:start w:val="1"/>
      <w:numFmt w:val="bullet"/>
      <w:lvlText w:val="o"/>
      <w:lvlJc w:val="left"/>
      <w:pPr>
        <w:ind w:left="3600" w:hanging="360"/>
      </w:pPr>
      <w:rPr>
        <w:rFonts w:ascii="Courier New" w:hAnsi="Courier New" w:hint="default"/>
      </w:rPr>
    </w:lvl>
    <w:lvl w:ilvl="5" w:tplc="86BA23C0">
      <w:start w:val="1"/>
      <w:numFmt w:val="bullet"/>
      <w:lvlText w:val=""/>
      <w:lvlJc w:val="left"/>
      <w:pPr>
        <w:ind w:left="4320" w:hanging="360"/>
      </w:pPr>
      <w:rPr>
        <w:rFonts w:ascii="Wingdings" w:hAnsi="Wingdings" w:hint="default"/>
      </w:rPr>
    </w:lvl>
    <w:lvl w:ilvl="6" w:tplc="D81C5224">
      <w:start w:val="1"/>
      <w:numFmt w:val="bullet"/>
      <w:lvlText w:val=""/>
      <w:lvlJc w:val="left"/>
      <w:pPr>
        <w:ind w:left="5040" w:hanging="360"/>
      </w:pPr>
      <w:rPr>
        <w:rFonts w:ascii="Symbol" w:hAnsi="Symbol" w:hint="default"/>
      </w:rPr>
    </w:lvl>
    <w:lvl w:ilvl="7" w:tplc="8438F0E0">
      <w:start w:val="1"/>
      <w:numFmt w:val="bullet"/>
      <w:lvlText w:val="o"/>
      <w:lvlJc w:val="left"/>
      <w:pPr>
        <w:ind w:left="5760" w:hanging="360"/>
      </w:pPr>
      <w:rPr>
        <w:rFonts w:ascii="Courier New" w:hAnsi="Courier New" w:hint="default"/>
      </w:rPr>
    </w:lvl>
    <w:lvl w:ilvl="8" w:tplc="58D8B196">
      <w:start w:val="1"/>
      <w:numFmt w:val="bullet"/>
      <w:lvlText w:val=""/>
      <w:lvlJc w:val="left"/>
      <w:pPr>
        <w:ind w:left="6480" w:hanging="360"/>
      </w:pPr>
      <w:rPr>
        <w:rFonts w:ascii="Wingdings" w:hAnsi="Wingdings" w:hint="default"/>
      </w:rPr>
    </w:lvl>
  </w:abstractNum>
  <w:abstractNum w:abstractNumId="107" w15:restartNumberingAfterBreak="0">
    <w:nsid w:val="51AF76B3"/>
    <w:multiLevelType w:val="multilevel"/>
    <w:tmpl w:val="36E0C13E"/>
    <w:lvl w:ilvl="0">
      <w:start w:val="1"/>
      <w:numFmt w:val="decimal"/>
      <w:lvlText w:val="%1."/>
      <w:lvlJc w:val="left"/>
      <w:pPr>
        <w:ind w:left="720" w:hanging="360"/>
      </w:pPr>
    </w:lvl>
    <w:lvl w:ilvl="1">
      <w:start w:val="1"/>
      <w:numFmt w:val="decimal"/>
      <w:isLgl/>
      <w:lvlText w:val="%1.%2."/>
      <w:lvlJc w:val="left"/>
      <w:pPr>
        <w:ind w:left="1080" w:hanging="720"/>
      </w:pPr>
      <w:rPr>
        <w:rFonts w:hint="default"/>
        <w:i w:val="0"/>
        <w:sz w:val="24"/>
      </w:rPr>
    </w:lvl>
    <w:lvl w:ilvl="2">
      <w:start w:val="1"/>
      <w:numFmt w:val="decimal"/>
      <w:isLgl/>
      <w:lvlText w:val="%1.%2.%3."/>
      <w:lvlJc w:val="left"/>
      <w:pPr>
        <w:ind w:left="1997" w:hanging="720"/>
      </w:pPr>
      <w:rPr>
        <w:rFonts w:hint="default"/>
        <w:i w:val="0"/>
        <w:sz w:val="24"/>
      </w:rPr>
    </w:lvl>
    <w:lvl w:ilvl="3">
      <w:start w:val="1"/>
      <w:numFmt w:val="decimal"/>
      <w:isLgl/>
      <w:lvlText w:val="%1.%2.%3.%4."/>
      <w:lvlJc w:val="left"/>
      <w:pPr>
        <w:ind w:left="1440" w:hanging="1080"/>
      </w:pPr>
      <w:rPr>
        <w:rFonts w:asciiTheme="minorHAnsi" w:hAnsiTheme="minorHAnsi" w:cstheme="minorHAnsi"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108" w15:restartNumberingAfterBreak="0">
    <w:nsid w:val="51EB67F8"/>
    <w:multiLevelType w:val="hybridMultilevel"/>
    <w:tmpl w:val="E4CC132A"/>
    <w:lvl w:ilvl="0" w:tplc="0409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09" w15:restartNumberingAfterBreak="0">
    <w:nsid w:val="54435122"/>
    <w:multiLevelType w:val="hybridMultilevel"/>
    <w:tmpl w:val="469890C0"/>
    <w:lvl w:ilvl="0" w:tplc="0409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10" w15:restartNumberingAfterBreak="0">
    <w:nsid w:val="547F6015"/>
    <w:multiLevelType w:val="hybridMultilevel"/>
    <w:tmpl w:val="88E4162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1" w15:restartNumberingAfterBreak="0">
    <w:nsid w:val="54917C07"/>
    <w:multiLevelType w:val="multilevel"/>
    <w:tmpl w:val="C20A8E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54923A65"/>
    <w:multiLevelType w:val="hybridMultilevel"/>
    <w:tmpl w:val="F0220BC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3" w15:restartNumberingAfterBreak="0">
    <w:nsid w:val="5703556C"/>
    <w:multiLevelType w:val="hybridMultilevel"/>
    <w:tmpl w:val="3800BA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4" w15:restartNumberingAfterBreak="0">
    <w:nsid w:val="584A5EE1"/>
    <w:multiLevelType w:val="hybridMultilevel"/>
    <w:tmpl w:val="5F4AF6A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5" w15:restartNumberingAfterBreak="0">
    <w:nsid w:val="58557F5D"/>
    <w:multiLevelType w:val="hybridMultilevel"/>
    <w:tmpl w:val="1226864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6" w15:restartNumberingAfterBreak="0">
    <w:nsid w:val="59B53109"/>
    <w:multiLevelType w:val="hybridMultilevel"/>
    <w:tmpl w:val="B11037A6"/>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abstractNum w:abstractNumId="117" w15:restartNumberingAfterBreak="0">
    <w:nsid w:val="5A1808D9"/>
    <w:multiLevelType w:val="hybridMultilevel"/>
    <w:tmpl w:val="33EE8CD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8" w15:restartNumberingAfterBreak="0">
    <w:nsid w:val="5BF63A08"/>
    <w:multiLevelType w:val="hybridMultilevel"/>
    <w:tmpl w:val="279849A0"/>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19" w15:restartNumberingAfterBreak="0">
    <w:nsid w:val="5CD3904A"/>
    <w:multiLevelType w:val="hybridMultilevel"/>
    <w:tmpl w:val="779AE23A"/>
    <w:lvl w:ilvl="0" w:tplc="4B70809C">
      <w:start w:val="1"/>
      <w:numFmt w:val="bullet"/>
      <w:lvlText w:val=""/>
      <w:lvlJc w:val="left"/>
      <w:pPr>
        <w:ind w:left="720" w:hanging="360"/>
      </w:pPr>
      <w:rPr>
        <w:rFonts w:ascii="Symbol" w:hAnsi="Symbol" w:hint="default"/>
      </w:rPr>
    </w:lvl>
    <w:lvl w:ilvl="1" w:tplc="540603C8">
      <w:start w:val="1"/>
      <w:numFmt w:val="bullet"/>
      <w:lvlText w:val="o"/>
      <w:lvlJc w:val="left"/>
      <w:pPr>
        <w:ind w:left="1440" w:hanging="360"/>
      </w:pPr>
      <w:rPr>
        <w:rFonts w:ascii="Courier New" w:hAnsi="Courier New" w:hint="default"/>
      </w:rPr>
    </w:lvl>
    <w:lvl w:ilvl="2" w:tplc="7B2A9A9C">
      <w:start w:val="1"/>
      <w:numFmt w:val="bullet"/>
      <w:lvlText w:val=""/>
      <w:lvlJc w:val="left"/>
      <w:pPr>
        <w:ind w:left="2160" w:hanging="360"/>
      </w:pPr>
      <w:rPr>
        <w:rFonts w:ascii="Wingdings" w:hAnsi="Wingdings" w:hint="default"/>
      </w:rPr>
    </w:lvl>
    <w:lvl w:ilvl="3" w:tplc="E4588EF4">
      <w:start w:val="1"/>
      <w:numFmt w:val="bullet"/>
      <w:lvlText w:val=""/>
      <w:lvlJc w:val="left"/>
      <w:pPr>
        <w:ind w:left="2880" w:hanging="360"/>
      </w:pPr>
      <w:rPr>
        <w:rFonts w:ascii="Symbol" w:hAnsi="Symbol" w:hint="default"/>
      </w:rPr>
    </w:lvl>
    <w:lvl w:ilvl="4" w:tplc="87E0FED8">
      <w:start w:val="1"/>
      <w:numFmt w:val="bullet"/>
      <w:lvlText w:val="o"/>
      <w:lvlJc w:val="left"/>
      <w:pPr>
        <w:ind w:left="3600" w:hanging="360"/>
      </w:pPr>
      <w:rPr>
        <w:rFonts w:ascii="Courier New" w:hAnsi="Courier New" w:hint="default"/>
      </w:rPr>
    </w:lvl>
    <w:lvl w:ilvl="5" w:tplc="458ED404">
      <w:start w:val="1"/>
      <w:numFmt w:val="bullet"/>
      <w:lvlText w:val=""/>
      <w:lvlJc w:val="left"/>
      <w:pPr>
        <w:ind w:left="4320" w:hanging="360"/>
      </w:pPr>
      <w:rPr>
        <w:rFonts w:ascii="Wingdings" w:hAnsi="Wingdings" w:hint="default"/>
      </w:rPr>
    </w:lvl>
    <w:lvl w:ilvl="6" w:tplc="22160B2E">
      <w:start w:val="1"/>
      <w:numFmt w:val="bullet"/>
      <w:lvlText w:val=""/>
      <w:lvlJc w:val="left"/>
      <w:pPr>
        <w:ind w:left="5040" w:hanging="360"/>
      </w:pPr>
      <w:rPr>
        <w:rFonts w:ascii="Symbol" w:hAnsi="Symbol" w:hint="default"/>
      </w:rPr>
    </w:lvl>
    <w:lvl w:ilvl="7" w:tplc="5154763C">
      <w:start w:val="1"/>
      <w:numFmt w:val="bullet"/>
      <w:lvlText w:val="o"/>
      <w:lvlJc w:val="left"/>
      <w:pPr>
        <w:ind w:left="5760" w:hanging="360"/>
      </w:pPr>
      <w:rPr>
        <w:rFonts w:ascii="Courier New" w:hAnsi="Courier New" w:hint="default"/>
      </w:rPr>
    </w:lvl>
    <w:lvl w:ilvl="8" w:tplc="5AE44A68">
      <w:start w:val="1"/>
      <w:numFmt w:val="bullet"/>
      <w:lvlText w:val=""/>
      <w:lvlJc w:val="left"/>
      <w:pPr>
        <w:ind w:left="6480" w:hanging="360"/>
      </w:pPr>
      <w:rPr>
        <w:rFonts w:ascii="Wingdings" w:hAnsi="Wingdings" w:hint="default"/>
      </w:rPr>
    </w:lvl>
  </w:abstractNum>
  <w:abstractNum w:abstractNumId="120" w15:restartNumberingAfterBreak="0">
    <w:nsid w:val="5D7933AE"/>
    <w:multiLevelType w:val="hybridMultilevel"/>
    <w:tmpl w:val="78049A2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1" w15:restartNumberingAfterBreak="0">
    <w:nsid w:val="5FF20EF6"/>
    <w:multiLevelType w:val="hybridMultilevel"/>
    <w:tmpl w:val="64963EC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2" w15:restartNumberingAfterBreak="0">
    <w:nsid w:val="5FF21ECC"/>
    <w:multiLevelType w:val="hybridMultilevel"/>
    <w:tmpl w:val="640A2A4A"/>
    <w:lvl w:ilvl="0" w:tplc="300A0001">
      <w:start w:val="1"/>
      <w:numFmt w:val="bullet"/>
      <w:lvlText w:val=""/>
      <w:lvlJc w:val="left"/>
      <w:pPr>
        <w:ind w:left="458" w:hanging="360"/>
      </w:pPr>
      <w:rPr>
        <w:rFonts w:ascii="Symbol" w:hAnsi="Symbol" w:hint="default"/>
      </w:rPr>
    </w:lvl>
    <w:lvl w:ilvl="1" w:tplc="300A0003" w:tentative="1">
      <w:start w:val="1"/>
      <w:numFmt w:val="bullet"/>
      <w:lvlText w:val="o"/>
      <w:lvlJc w:val="left"/>
      <w:pPr>
        <w:ind w:left="1178" w:hanging="360"/>
      </w:pPr>
      <w:rPr>
        <w:rFonts w:ascii="Courier New" w:hAnsi="Courier New" w:cs="Courier New" w:hint="default"/>
      </w:rPr>
    </w:lvl>
    <w:lvl w:ilvl="2" w:tplc="300A0005" w:tentative="1">
      <w:start w:val="1"/>
      <w:numFmt w:val="bullet"/>
      <w:lvlText w:val=""/>
      <w:lvlJc w:val="left"/>
      <w:pPr>
        <w:ind w:left="1898" w:hanging="360"/>
      </w:pPr>
      <w:rPr>
        <w:rFonts w:ascii="Wingdings" w:hAnsi="Wingdings" w:hint="default"/>
      </w:rPr>
    </w:lvl>
    <w:lvl w:ilvl="3" w:tplc="300A0001" w:tentative="1">
      <w:start w:val="1"/>
      <w:numFmt w:val="bullet"/>
      <w:lvlText w:val=""/>
      <w:lvlJc w:val="left"/>
      <w:pPr>
        <w:ind w:left="2618" w:hanging="360"/>
      </w:pPr>
      <w:rPr>
        <w:rFonts w:ascii="Symbol" w:hAnsi="Symbol" w:hint="default"/>
      </w:rPr>
    </w:lvl>
    <w:lvl w:ilvl="4" w:tplc="300A0003" w:tentative="1">
      <w:start w:val="1"/>
      <w:numFmt w:val="bullet"/>
      <w:lvlText w:val="o"/>
      <w:lvlJc w:val="left"/>
      <w:pPr>
        <w:ind w:left="3338" w:hanging="360"/>
      </w:pPr>
      <w:rPr>
        <w:rFonts w:ascii="Courier New" w:hAnsi="Courier New" w:cs="Courier New" w:hint="default"/>
      </w:rPr>
    </w:lvl>
    <w:lvl w:ilvl="5" w:tplc="300A0005" w:tentative="1">
      <w:start w:val="1"/>
      <w:numFmt w:val="bullet"/>
      <w:lvlText w:val=""/>
      <w:lvlJc w:val="left"/>
      <w:pPr>
        <w:ind w:left="4058" w:hanging="360"/>
      </w:pPr>
      <w:rPr>
        <w:rFonts w:ascii="Wingdings" w:hAnsi="Wingdings" w:hint="default"/>
      </w:rPr>
    </w:lvl>
    <w:lvl w:ilvl="6" w:tplc="300A0001" w:tentative="1">
      <w:start w:val="1"/>
      <w:numFmt w:val="bullet"/>
      <w:lvlText w:val=""/>
      <w:lvlJc w:val="left"/>
      <w:pPr>
        <w:ind w:left="4778" w:hanging="360"/>
      </w:pPr>
      <w:rPr>
        <w:rFonts w:ascii="Symbol" w:hAnsi="Symbol" w:hint="default"/>
      </w:rPr>
    </w:lvl>
    <w:lvl w:ilvl="7" w:tplc="300A0003" w:tentative="1">
      <w:start w:val="1"/>
      <w:numFmt w:val="bullet"/>
      <w:lvlText w:val="o"/>
      <w:lvlJc w:val="left"/>
      <w:pPr>
        <w:ind w:left="5498" w:hanging="360"/>
      </w:pPr>
      <w:rPr>
        <w:rFonts w:ascii="Courier New" w:hAnsi="Courier New" w:cs="Courier New" w:hint="default"/>
      </w:rPr>
    </w:lvl>
    <w:lvl w:ilvl="8" w:tplc="300A0005" w:tentative="1">
      <w:start w:val="1"/>
      <w:numFmt w:val="bullet"/>
      <w:lvlText w:val=""/>
      <w:lvlJc w:val="left"/>
      <w:pPr>
        <w:ind w:left="6218" w:hanging="360"/>
      </w:pPr>
      <w:rPr>
        <w:rFonts w:ascii="Wingdings" w:hAnsi="Wingdings" w:hint="default"/>
      </w:rPr>
    </w:lvl>
  </w:abstractNum>
  <w:abstractNum w:abstractNumId="123" w15:restartNumberingAfterBreak="0">
    <w:nsid w:val="602E12DC"/>
    <w:multiLevelType w:val="hybridMultilevel"/>
    <w:tmpl w:val="5B92551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4" w15:restartNumberingAfterBreak="0">
    <w:nsid w:val="628C635C"/>
    <w:multiLevelType w:val="hybridMultilevel"/>
    <w:tmpl w:val="095ED57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5" w15:restartNumberingAfterBreak="0">
    <w:nsid w:val="67C257B7"/>
    <w:multiLevelType w:val="hybridMultilevel"/>
    <w:tmpl w:val="8E7A61F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6" w15:restartNumberingAfterBreak="0">
    <w:nsid w:val="6A7B4E3C"/>
    <w:multiLevelType w:val="hybridMultilevel"/>
    <w:tmpl w:val="1C265F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7" w15:restartNumberingAfterBreak="0">
    <w:nsid w:val="6ABD1EBB"/>
    <w:multiLevelType w:val="hybridMultilevel"/>
    <w:tmpl w:val="62F258B8"/>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28" w15:restartNumberingAfterBreak="0">
    <w:nsid w:val="6B5564ED"/>
    <w:multiLevelType w:val="hybridMultilevel"/>
    <w:tmpl w:val="2B1C5B5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9" w15:restartNumberingAfterBreak="0">
    <w:nsid w:val="6BE32DE7"/>
    <w:multiLevelType w:val="multilevel"/>
    <w:tmpl w:val="6694C3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6D2732AE"/>
    <w:multiLevelType w:val="hybridMultilevel"/>
    <w:tmpl w:val="F42AB0B2"/>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31" w15:restartNumberingAfterBreak="0">
    <w:nsid w:val="6D331B68"/>
    <w:multiLevelType w:val="hybridMultilevel"/>
    <w:tmpl w:val="5576245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2" w15:restartNumberingAfterBreak="0">
    <w:nsid w:val="6D7F7030"/>
    <w:multiLevelType w:val="hybridMultilevel"/>
    <w:tmpl w:val="BEC62606"/>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33" w15:restartNumberingAfterBreak="0">
    <w:nsid w:val="6F444527"/>
    <w:multiLevelType w:val="multilevel"/>
    <w:tmpl w:val="517E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F4F077A"/>
    <w:multiLevelType w:val="hybridMultilevel"/>
    <w:tmpl w:val="7F183B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5" w15:restartNumberingAfterBreak="0">
    <w:nsid w:val="709A0D10"/>
    <w:multiLevelType w:val="multilevel"/>
    <w:tmpl w:val="89FC085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6" w15:restartNumberingAfterBreak="0">
    <w:nsid w:val="70E95BA6"/>
    <w:multiLevelType w:val="multilevel"/>
    <w:tmpl w:val="8598B592"/>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37" w15:restartNumberingAfterBreak="0">
    <w:nsid w:val="71DE33E4"/>
    <w:multiLevelType w:val="hybridMultilevel"/>
    <w:tmpl w:val="242ADD7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8" w15:restartNumberingAfterBreak="0">
    <w:nsid w:val="71F9317D"/>
    <w:multiLevelType w:val="hybridMultilevel"/>
    <w:tmpl w:val="7BE0D2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9" w15:restartNumberingAfterBreak="0">
    <w:nsid w:val="73CB0E1F"/>
    <w:multiLevelType w:val="multilevel"/>
    <w:tmpl w:val="D45E927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0" w15:restartNumberingAfterBreak="0">
    <w:nsid w:val="740B18F2"/>
    <w:multiLevelType w:val="hybridMultilevel"/>
    <w:tmpl w:val="696010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1" w15:restartNumberingAfterBreak="0">
    <w:nsid w:val="748264EE"/>
    <w:multiLevelType w:val="hybridMultilevel"/>
    <w:tmpl w:val="A33E135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2" w15:restartNumberingAfterBreak="0">
    <w:nsid w:val="748D1780"/>
    <w:multiLevelType w:val="hybridMultilevel"/>
    <w:tmpl w:val="6832CC3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3" w15:restartNumberingAfterBreak="0">
    <w:nsid w:val="76DB001D"/>
    <w:multiLevelType w:val="hybridMultilevel"/>
    <w:tmpl w:val="EB78E1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4" w15:restartNumberingAfterBreak="0">
    <w:nsid w:val="770A1751"/>
    <w:multiLevelType w:val="hybridMultilevel"/>
    <w:tmpl w:val="55587A2C"/>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45" w15:restartNumberingAfterBreak="0">
    <w:nsid w:val="77D62AAC"/>
    <w:multiLevelType w:val="multilevel"/>
    <w:tmpl w:val="8340B0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6" w15:restartNumberingAfterBreak="0">
    <w:nsid w:val="78547F9E"/>
    <w:multiLevelType w:val="hybridMultilevel"/>
    <w:tmpl w:val="D5C462C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7" w15:restartNumberingAfterBreak="0">
    <w:nsid w:val="791B5586"/>
    <w:multiLevelType w:val="multilevel"/>
    <w:tmpl w:val="6FF2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A973564"/>
    <w:multiLevelType w:val="multilevel"/>
    <w:tmpl w:val="36E0C13E"/>
    <w:lvl w:ilvl="0">
      <w:start w:val="1"/>
      <w:numFmt w:val="decimal"/>
      <w:lvlText w:val="%1."/>
      <w:lvlJc w:val="left"/>
      <w:pPr>
        <w:ind w:left="720" w:hanging="360"/>
      </w:pPr>
    </w:lvl>
    <w:lvl w:ilvl="1">
      <w:start w:val="1"/>
      <w:numFmt w:val="decimal"/>
      <w:isLgl/>
      <w:lvlText w:val="%1.%2."/>
      <w:lvlJc w:val="left"/>
      <w:pPr>
        <w:ind w:left="1080" w:hanging="720"/>
      </w:pPr>
      <w:rPr>
        <w:rFonts w:hint="default"/>
        <w:i w:val="0"/>
        <w:sz w:val="24"/>
      </w:rPr>
    </w:lvl>
    <w:lvl w:ilvl="2">
      <w:start w:val="1"/>
      <w:numFmt w:val="decimal"/>
      <w:isLgl/>
      <w:lvlText w:val="%1.%2.%3."/>
      <w:lvlJc w:val="left"/>
      <w:pPr>
        <w:ind w:left="1997" w:hanging="720"/>
      </w:pPr>
      <w:rPr>
        <w:rFonts w:hint="default"/>
        <w:i w:val="0"/>
        <w:sz w:val="24"/>
      </w:rPr>
    </w:lvl>
    <w:lvl w:ilvl="3">
      <w:start w:val="1"/>
      <w:numFmt w:val="decimal"/>
      <w:isLgl/>
      <w:lvlText w:val="%1.%2.%3.%4."/>
      <w:lvlJc w:val="left"/>
      <w:pPr>
        <w:ind w:left="1440" w:hanging="1080"/>
      </w:pPr>
      <w:rPr>
        <w:rFonts w:asciiTheme="minorHAnsi" w:hAnsiTheme="minorHAnsi" w:cstheme="minorHAnsi"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149" w15:restartNumberingAfterBreak="0">
    <w:nsid w:val="7B0C4120"/>
    <w:multiLevelType w:val="hybridMultilevel"/>
    <w:tmpl w:val="75221CF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0" w15:restartNumberingAfterBreak="0">
    <w:nsid w:val="7C59435E"/>
    <w:multiLevelType w:val="hybridMultilevel"/>
    <w:tmpl w:val="66089FCE"/>
    <w:lvl w:ilvl="0" w:tplc="2C7AA2F4">
      <w:start w:val="1"/>
      <w:numFmt w:val="bullet"/>
      <w:lvlText w:val=""/>
      <w:lvlJc w:val="left"/>
      <w:pPr>
        <w:tabs>
          <w:tab w:val="num" w:pos="360"/>
        </w:tabs>
        <w:ind w:left="360" w:hanging="360"/>
      </w:pPr>
      <w:rPr>
        <w:rFonts w:ascii="Symbol" w:hAnsi="Symbol" w:hint="default"/>
        <w:color w:val="auto"/>
      </w:rPr>
    </w:lvl>
    <w:lvl w:ilvl="1" w:tplc="F0662242" w:tentative="1">
      <w:start w:val="1"/>
      <w:numFmt w:val="bullet"/>
      <w:lvlText w:val="o"/>
      <w:lvlJc w:val="left"/>
      <w:pPr>
        <w:tabs>
          <w:tab w:val="num" w:pos="-360"/>
        </w:tabs>
        <w:ind w:left="-360" w:hanging="360"/>
      </w:pPr>
      <w:rPr>
        <w:rFonts w:ascii="Courier New" w:hAnsi="Courier New" w:cs="Courier New" w:hint="default"/>
      </w:rPr>
    </w:lvl>
    <w:lvl w:ilvl="2" w:tplc="BE7C38BC" w:tentative="1">
      <w:start w:val="1"/>
      <w:numFmt w:val="bullet"/>
      <w:lvlText w:val=""/>
      <w:lvlJc w:val="left"/>
      <w:pPr>
        <w:tabs>
          <w:tab w:val="num" w:pos="360"/>
        </w:tabs>
        <w:ind w:left="360" w:hanging="360"/>
      </w:pPr>
      <w:rPr>
        <w:rFonts w:ascii="Wingdings" w:hAnsi="Wingdings" w:hint="default"/>
      </w:rPr>
    </w:lvl>
    <w:lvl w:ilvl="3" w:tplc="FFAE6F4A" w:tentative="1">
      <w:start w:val="1"/>
      <w:numFmt w:val="bullet"/>
      <w:lvlText w:val=""/>
      <w:lvlJc w:val="left"/>
      <w:pPr>
        <w:tabs>
          <w:tab w:val="num" w:pos="1080"/>
        </w:tabs>
        <w:ind w:left="1080" w:hanging="360"/>
      </w:pPr>
      <w:rPr>
        <w:rFonts w:ascii="Symbol" w:hAnsi="Symbol" w:hint="default"/>
      </w:rPr>
    </w:lvl>
    <w:lvl w:ilvl="4" w:tplc="02F2568C" w:tentative="1">
      <w:start w:val="1"/>
      <w:numFmt w:val="bullet"/>
      <w:lvlText w:val="o"/>
      <w:lvlJc w:val="left"/>
      <w:pPr>
        <w:tabs>
          <w:tab w:val="num" w:pos="1800"/>
        </w:tabs>
        <w:ind w:left="1800" w:hanging="360"/>
      </w:pPr>
      <w:rPr>
        <w:rFonts w:ascii="Courier New" w:hAnsi="Courier New" w:cs="Courier New" w:hint="default"/>
      </w:rPr>
    </w:lvl>
    <w:lvl w:ilvl="5" w:tplc="C7708ADC" w:tentative="1">
      <w:start w:val="1"/>
      <w:numFmt w:val="bullet"/>
      <w:lvlText w:val=""/>
      <w:lvlJc w:val="left"/>
      <w:pPr>
        <w:tabs>
          <w:tab w:val="num" w:pos="2520"/>
        </w:tabs>
        <w:ind w:left="2520" w:hanging="360"/>
      </w:pPr>
      <w:rPr>
        <w:rFonts w:ascii="Wingdings" w:hAnsi="Wingdings" w:hint="default"/>
      </w:rPr>
    </w:lvl>
    <w:lvl w:ilvl="6" w:tplc="79FC3E86" w:tentative="1">
      <w:start w:val="1"/>
      <w:numFmt w:val="bullet"/>
      <w:lvlText w:val=""/>
      <w:lvlJc w:val="left"/>
      <w:pPr>
        <w:tabs>
          <w:tab w:val="num" w:pos="3240"/>
        </w:tabs>
        <w:ind w:left="3240" w:hanging="360"/>
      </w:pPr>
      <w:rPr>
        <w:rFonts w:ascii="Symbol" w:hAnsi="Symbol" w:hint="default"/>
      </w:rPr>
    </w:lvl>
    <w:lvl w:ilvl="7" w:tplc="26B68BB4" w:tentative="1">
      <w:start w:val="1"/>
      <w:numFmt w:val="bullet"/>
      <w:lvlText w:val="o"/>
      <w:lvlJc w:val="left"/>
      <w:pPr>
        <w:tabs>
          <w:tab w:val="num" w:pos="3960"/>
        </w:tabs>
        <w:ind w:left="3960" w:hanging="360"/>
      </w:pPr>
      <w:rPr>
        <w:rFonts w:ascii="Courier New" w:hAnsi="Courier New" w:cs="Courier New" w:hint="default"/>
      </w:rPr>
    </w:lvl>
    <w:lvl w:ilvl="8" w:tplc="11A08A7E" w:tentative="1">
      <w:start w:val="1"/>
      <w:numFmt w:val="bullet"/>
      <w:lvlText w:val=""/>
      <w:lvlJc w:val="left"/>
      <w:pPr>
        <w:tabs>
          <w:tab w:val="num" w:pos="4680"/>
        </w:tabs>
        <w:ind w:left="4680" w:hanging="360"/>
      </w:pPr>
      <w:rPr>
        <w:rFonts w:ascii="Wingdings" w:hAnsi="Wingdings" w:hint="default"/>
      </w:rPr>
    </w:lvl>
  </w:abstractNum>
  <w:abstractNum w:abstractNumId="151" w15:restartNumberingAfterBreak="0">
    <w:nsid w:val="7F40079A"/>
    <w:multiLevelType w:val="multilevel"/>
    <w:tmpl w:val="D45E927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2114856601">
    <w:abstractNumId w:val="0"/>
  </w:num>
  <w:num w:numId="2" w16cid:durableId="1931231597">
    <w:abstractNumId w:val="49"/>
  </w:num>
  <w:num w:numId="3" w16cid:durableId="919605616">
    <w:abstractNumId w:val="66"/>
  </w:num>
  <w:num w:numId="4" w16cid:durableId="1969623171">
    <w:abstractNumId w:val="72"/>
  </w:num>
  <w:num w:numId="5" w16cid:durableId="447819522">
    <w:abstractNumId w:val="41"/>
  </w:num>
  <w:num w:numId="6" w16cid:durableId="192233850">
    <w:abstractNumId w:val="15"/>
  </w:num>
  <w:num w:numId="7" w16cid:durableId="929890318">
    <w:abstractNumId w:val="53"/>
  </w:num>
  <w:num w:numId="8" w16cid:durableId="885488613">
    <w:abstractNumId w:val="133"/>
  </w:num>
  <w:num w:numId="9" w16cid:durableId="1670208110">
    <w:abstractNumId w:val="147"/>
  </w:num>
  <w:num w:numId="10" w16cid:durableId="832525826">
    <w:abstractNumId w:val="76"/>
  </w:num>
  <w:num w:numId="11" w16cid:durableId="1689018627">
    <w:abstractNumId w:val="94"/>
  </w:num>
  <w:num w:numId="12" w16cid:durableId="18090458">
    <w:abstractNumId w:val="104"/>
  </w:num>
  <w:num w:numId="13" w16cid:durableId="822963102">
    <w:abstractNumId w:val="119"/>
  </w:num>
  <w:num w:numId="14" w16cid:durableId="1445154736">
    <w:abstractNumId w:val="106"/>
  </w:num>
  <w:num w:numId="15" w16cid:durableId="1565414199">
    <w:abstractNumId w:val="89"/>
  </w:num>
  <w:num w:numId="16" w16cid:durableId="484395839">
    <w:abstractNumId w:val="128"/>
  </w:num>
  <w:num w:numId="17" w16cid:durableId="2113939200">
    <w:abstractNumId w:val="75"/>
  </w:num>
  <w:num w:numId="18" w16cid:durableId="1741518337">
    <w:abstractNumId w:val="84"/>
  </w:num>
  <w:num w:numId="19" w16cid:durableId="1664236399">
    <w:abstractNumId w:val="69"/>
  </w:num>
  <w:num w:numId="20" w16cid:durableId="1515345279">
    <w:abstractNumId w:val="61"/>
  </w:num>
  <w:num w:numId="21" w16cid:durableId="560599276">
    <w:abstractNumId w:val="7"/>
  </w:num>
  <w:num w:numId="22" w16cid:durableId="1597400778">
    <w:abstractNumId w:val="134"/>
  </w:num>
  <w:num w:numId="23" w16cid:durableId="405886150">
    <w:abstractNumId w:val="50"/>
  </w:num>
  <w:num w:numId="24" w16cid:durableId="2037733238">
    <w:abstractNumId w:val="21"/>
  </w:num>
  <w:num w:numId="25" w16cid:durableId="199053954">
    <w:abstractNumId w:val="137"/>
  </w:num>
  <w:num w:numId="26" w16cid:durableId="119105515">
    <w:abstractNumId w:val="91"/>
  </w:num>
  <w:num w:numId="27" w16cid:durableId="1703629398">
    <w:abstractNumId w:val="13"/>
  </w:num>
  <w:num w:numId="28" w16cid:durableId="1808010560">
    <w:abstractNumId w:val="115"/>
  </w:num>
  <w:num w:numId="29" w16cid:durableId="2128353198">
    <w:abstractNumId w:val="24"/>
  </w:num>
  <w:num w:numId="30" w16cid:durableId="308631753">
    <w:abstractNumId w:val="109"/>
  </w:num>
  <w:num w:numId="31" w16cid:durableId="1612781843">
    <w:abstractNumId w:val="40"/>
  </w:num>
  <w:num w:numId="32" w16cid:durableId="386998532">
    <w:abstractNumId w:val="108"/>
  </w:num>
  <w:num w:numId="33" w16cid:durableId="1063721644">
    <w:abstractNumId w:val="23"/>
  </w:num>
  <w:num w:numId="34" w16cid:durableId="1371950258">
    <w:abstractNumId w:val="32"/>
  </w:num>
  <w:num w:numId="35" w16cid:durableId="362637636">
    <w:abstractNumId w:val="36"/>
  </w:num>
  <w:num w:numId="36" w16cid:durableId="1608930268">
    <w:abstractNumId w:val="141"/>
  </w:num>
  <w:num w:numId="37" w16cid:durableId="1513762069">
    <w:abstractNumId w:val="35"/>
  </w:num>
  <w:num w:numId="38" w16cid:durableId="966012473">
    <w:abstractNumId w:val="43"/>
  </w:num>
  <w:num w:numId="39" w16cid:durableId="1914050308">
    <w:abstractNumId w:val="146"/>
  </w:num>
  <w:num w:numId="40" w16cid:durableId="936131868">
    <w:abstractNumId w:val="73"/>
  </w:num>
  <w:num w:numId="41" w16cid:durableId="737676742">
    <w:abstractNumId w:val="101"/>
  </w:num>
  <w:num w:numId="42" w16cid:durableId="574516315">
    <w:abstractNumId w:val="56"/>
  </w:num>
  <w:num w:numId="43" w16cid:durableId="1448813357">
    <w:abstractNumId w:val="71"/>
  </w:num>
  <w:num w:numId="44" w16cid:durableId="1582257212">
    <w:abstractNumId w:val="80"/>
  </w:num>
  <w:num w:numId="45" w16cid:durableId="1658067373">
    <w:abstractNumId w:val="58"/>
  </w:num>
  <w:num w:numId="46" w16cid:durableId="393168307">
    <w:abstractNumId w:val="60"/>
  </w:num>
  <w:num w:numId="47" w16cid:durableId="1007948037">
    <w:abstractNumId w:val="30"/>
  </w:num>
  <w:num w:numId="48" w16cid:durableId="1631746846">
    <w:abstractNumId w:val="19"/>
  </w:num>
  <w:num w:numId="49" w16cid:durableId="706178856">
    <w:abstractNumId w:val="68"/>
  </w:num>
  <w:num w:numId="50" w16cid:durableId="1651902447">
    <w:abstractNumId w:val="90"/>
  </w:num>
  <w:num w:numId="51" w16cid:durableId="1504394072">
    <w:abstractNumId w:val="103"/>
  </w:num>
  <w:num w:numId="52" w16cid:durableId="114255484">
    <w:abstractNumId w:val="42"/>
  </w:num>
  <w:num w:numId="53" w16cid:durableId="93870384">
    <w:abstractNumId w:val="46"/>
  </w:num>
  <w:num w:numId="54" w16cid:durableId="1192644515">
    <w:abstractNumId w:val="122"/>
  </w:num>
  <w:num w:numId="55" w16cid:durableId="1736971936">
    <w:abstractNumId w:val="144"/>
  </w:num>
  <w:num w:numId="56" w16cid:durableId="1501459501">
    <w:abstractNumId w:val="127"/>
  </w:num>
  <w:num w:numId="57" w16cid:durableId="1511217970">
    <w:abstractNumId w:val="14"/>
  </w:num>
  <w:num w:numId="58" w16cid:durableId="823201137">
    <w:abstractNumId w:val="118"/>
  </w:num>
  <w:num w:numId="59" w16cid:durableId="522784747">
    <w:abstractNumId w:val="100"/>
  </w:num>
  <w:num w:numId="60" w16cid:durableId="766772204">
    <w:abstractNumId w:val="47"/>
  </w:num>
  <w:num w:numId="61" w16cid:durableId="2067799582">
    <w:abstractNumId w:val="67"/>
  </w:num>
  <w:num w:numId="62" w16cid:durableId="58525625">
    <w:abstractNumId w:val="132"/>
  </w:num>
  <w:num w:numId="63" w16cid:durableId="310451993">
    <w:abstractNumId w:val="33"/>
  </w:num>
  <w:num w:numId="64" w16cid:durableId="1590501587">
    <w:abstractNumId w:val="105"/>
  </w:num>
  <w:num w:numId="65" w16cid:durableId="2026054791">
    <w:abstractNumId w:val="95"/>
  </w:num>
  <w:num w:numId="66" w16cid:durableId="147939204">
    <w:abstractNumId w:val="86"/>
  </w:num>
  <w:num w:numId="67" w16cid:durableId="165903613">
    <w:abstractNumId w:val="130"/>
  </w:num>
  <w:num w:numId="68" w16cid:durableId="940182125">
    <w:abstractNumId w:val="102"/>
  </w:num>
  <w:num w:numId="69" w16cid:durableId="401759710">
    <w:abstractNumId w:val="150"/>
  </w:num>
  <w:num w:numId="70" w16cid:durableId="177668483">
    <w:abstractNumId w:val="54"/>
  </w:num>
  <w:num w:numId="71" w16cid:durableId="1235705481">
    <w:abstractNumId w:val="135"/>
  </w:num>
  <w:num w:numId="72" w16cid:durableId="587538037">
    <w:abstractNumId w:val="59"/>
  </w:num>
  <w:num w:numId="73" w16cid:durableId="1007756888">
    <w:abstractNumId w:val="79"/>
  </w:num>
  <w:num w:numId="74" w16cid:durableId="649747694">
    <w:abstractNumId w:val="45"/>
  </w:num>
  <w:num w:numId="75" w16cid:durableId="1533884716">
    <w:abstractNumId w:val="151"/>
  </w:num>
  <w:num w:numId="76" w16cid:durableId="90711003">
    <w:abstractNumId w:val="81"/>
  </w:num>
  <w:num w:numId="77" w16cid:durableId="652490155">
    <w:abstractNumId w:val="70"/>
  </w:num>
  <w:num w:numId="78" w16cid:durableId="2023892665">
    <w:abstractNumId w:val="93"/>
  </w:num>
  <w:num w:numId="79" w16cid:durableId="1560483948">
    <w:abstractNumId w:val="55"/>
  </w:num>
  <w:num w:numId="80" w16cid:durableId="762411426">
    <w:abstractNumId w:val="26"/>
  </w:num>
  <w:num w:numId="81" w16cid:durableId="1520894307">
    <w:abstractNumId w:val="139"/>
  </w:num>
  <w:num w:numId="82" w16cid:durableId="1860699966">
    <w:abstractNumId w:val="20"/>
  </w:num>
  <w:num w:numId="83" w16cid:durableId="320231882">
    <w:abstractNumId w:val="140"/>
  </w:num>
  <w:num w:numId="84" w16cid:durableId="1727530415">
    <w:abstractNumId w:val="99"/>
  </w:num>
  <w:num w:numId="85" w16cid:durableId="2013026803">
    <w:abstractNumId w:val="25"/>
  </w:num>
  <w:num w:numId="86" w16cid:durableId="2051033309">
    <w:abstractNumId w:val="22"/>
  </w:num>
  <w:num w:numId="87" w16cid:durableId="1225750159">
    <w:abstractNumId w:val="37"/>
  </w:num>
  <w:num w:numId="88" w16cid:durableId="741299550">
    <w:abstractNumId w:val="63"/>
  </w:num>
  <w:num w:numId="89" w16cid:durableId="867527625">
    <w:abstractNumId w:val="92"/>
  </w:num>
  <w:num w:numId="90" w16cid:durableId="717096702">
    <w:abstractNumId w:val="143"/>
  </w:num>
  <w:num w:numId="91" w16cid:durableId="1260525443">
    <w:abstractNumId w:val="62"/>
  </w:num>
  <w:num w:numId="92" w16cid:durableId="1987204728">
    <w:abstractNumId w:val="149"/>
  </w:num>
  <w:num w:numId="93" w16cid:durableId="1187909595">
    <w:abstractNumId w:val="131"/>
  </w:num>
  <w:num w:numId="94" w16cid:durableId="1588491187">
    <w:abstractNumId w:val="125"/>
  </w:num>
  <w:num w:numId="95" w16cid:durableId="1680422039">
    <w:abstractNumId w:val="87"/>
  </w:num>
  <w:num w:numId="96" w16cid:durableId="1477869204">
    <w:abstractNumId w:val="113"/>
  </w:num>
  <w:num w:numId="97" w16cid:durableId="1638031666">
    <w:abstractNumId w:val="39"/>
  </w:num>
  <w:num w:numId="98" w16cid:durableId="1057704295">
    <w:abstractNumId w:val="82"/>
  </w:num>
  <w:num w:numId="99" w16cid:durableId="1558516726">
    <w:abstractNumId w:val="64"/>
  </w:num>
  <w:num w:numId="100" w16cid:durableId="1787962184">
    <w:abstractNumId w:val="126"/>
  </w:num>
  <w:num w:numId="101" w16cid:durableId="1260213787">
    <w:abstractNumId w:val="114"/>
  </w:num>
  <w:num w:numId="102" w16cid:durableId="196551641">
    <w:abstractNumId w:val="138"/>
  </w:num>
  <w:num w:numId="103" w16cid:durableId="1662543844">
    <w:abstractNumId w:val="110"/>
  </w:num>
  <w:num w:numId="104" w16cid:durableId="1882857999">
    <w:abstractNumId w:val="121"/>
  </w:num>
  <w:num w:numId="105" w16cid:durableId="301690696">
    <w:abstractNumId w:val="88"/>
  </w:num>
  <w:num w:numId="106" w16cid:durableId="1652371790">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879127408">
    <w:abstractNumId w:val="83"/>
  </w:num>
  <w:num w:numId="108" w16cid:durableId="1237010852">
    <w:abstractNumId w:val="85"/>
  </w:num>
  <w:num w:numId="109" w16cid:durableId="2030330858">
    <w:abstractNumId w:val="129"/>
  </w:num>
  <w:num w:numId="110" w16cid:durableId="2019386887">
    <w:abstractNumId w:val="111"/>
  </w:num>
  <w:num w:numId="111" w16cid:durableId="1801072806">
    <w:abstractNumId w:val="48"/>
  </w:num>
  <w:num w:numId="112" w16cid:durableId="1024478329">
    <w:abstractNumId w:val="8"/>
  </w:num>
  <w:num w:numId="113" w16cid:durableId="1552228730">
    <w:abstractNumId w:val="9"/>
  </w:num>
  <w:num w:numId="114" w16cid:durableId="675302683">
    <w:abstractNumId w:val="52"/>
  </w:num>
  <w:num w:numId="115" w16cid:durableId="717050567">
    <w:abstractNumId w:val="136"/>
  </w:num>
  <w:num w:numId="116" w16cid:durableId="1107122685">
    <w:abstractNumId w:val="27"/>
  </w:num>
  <w:num w:numId="117" w16cid:durableId="869562204">
    <w:abstractNumId w:val="116"/>
  </w:num>
  <w:num w:numId="118" w16cid:durableId="1766536375">
    <w:abstractNumId w:val="11"/>
  </w:num>
  <w:num w:numId="119" w16cid:durableId="2069037708">
    <w:abstractNumId w:val="124"/>
  </w:num>
  <w:num w:numId="120" w16cid:durableId="1174149070">
    <w:abstractNumId w:val="10"/>
  </w:num>
  <w:num w:numId="121" w16cid:durableId="1336956613">
    <w:abstractNumId w:val="34"/>
  </w:num>
  <w:num w:numId="122" w16cid:durableId="1343629359">
    <w:abstractNumId w:val="96"/>
  </w:num>
  <w:num w:numId="123" w16cid:durableId="1681083397">
    <w:abstractNumId w:val="17"/>
  </w:num>
  <w:num w:numId="124" w16cid:durableId="610280606">
    <w:abstractNumId w:val="18"/>
  </w:num>
  <w:num w:numId="125" w16cid:durableId="119156269">
    <w:abstractNumId w:val="74"/>
  </w:num>
  <w:num w:numId="126" w16cid:durableId="322896700">
    <w:abstractNumId w:val="78"/>
  </w:num>
  <w:num w:numId="127" w16cid:durableId="236521112">
    <w:abstractNumId w:val="148"/>
  </w:num>
  <w:num w:numId="128" w16cid:durableId="1800830354">
    <w:abstractNumId w:val="44"/>
  </w:num>
  <w:num w:numId="129" w16cid:durableId="1885367479">
    <w:abstractNumId w:val="12"/>
  </w:num>
  <w:num w:numId="130" w16cid:durableId="1850095284">
    <w:abstractNumId w:val="107"/>
  </w:num>
  <w:num w:numId="131" w16cid:durableId="45766642">
    <w:abstractNumId w:val="57"/>
  </w:num>
  <w:num w:numId="132" w16cid:durableId="1955138286">
    <w:abstractNumId w:val="16"/>
  </w:num>
  <w:num w:numId="133" w16cid:durableId="40522674">
    <w:abstractNumId w:val="28"/>
  </w:num>
  <w:num w:numId="134" w16cid:durableId="1741517127">
    <w:abstractNumId w:val="31"/>
  </w:num>
  <w:num w:numId="135" w16cid:durableId="470559835">
    <w:abstractNumId w:val="120"/>
  </w:num>
  <w:num w:numId="136" w16cid:durableId="194585490">
    <w:abstractNumId w:val="117"/>
  </w:num>
  <w:num w:numId="137" w16cid:durableId="697967113">
    <w:abstractNumId w:val="123"/>
  </w:num>
  <w:num w:numId="138" w16cid:durableId="1452631654">
    <w:abstractNumId w:val="29"/>
  </w:num>
  <w:num w:numId="139" w16cid:durableId="1594169763">
    <w:abstractNumId w:val="65"/>
  </w:num>
  <w:num w:numId="140" w16cid:durableId="962077398">
    <w:abstractNumId w:val="51"/>
  </w:num>
  <w:num w:numId="141" w16cid:durableId="1579828793">
    <w:abstractNumId w:val="97"/>
  </w:num>
  <w:num w:numId="142" w16cid:durableId="486440103">
    <w:abstractNumId w:val="142"/>
  </w:num>
  <w:num w:numId="143" w16cid:durableId="82723479">
    <w:abstractNumId w:val="112"/>
  </w:num>
  <w:num w:numId="144" w16cid:durableId="1616788040">
    <w:abstractNumId w:val="38"/>
  </w:num>
  <w:num w:numId="145" w16cid:durableId="349840177">
    <w:abstractNumId w:val="77"/>
  </w:num>
  <w:num w:numId="146" w16cid:durableId="2088309245">
    <w:abstractNumId w:val="98"/>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366"/>
    <w:rsid w:val="0000192F"/>
    <w:rsid w:val="00020850"/>
    <w:rsid w:val="00021766"/>
    <w:rsid w:val="00023CA9"/>
    <w:rsid w:val="000253DD"/>
    <w:rsid w:val="00030173"/>
    <w:rsid w:val="00034F4F"/>
    <w:rsid w:val="00042945"/>
    <w:rsid w:val="00044498"/>
    <w:rsid w:val="00050239"/>
    <w:rsid w:val="00052581"/>
    <w:rsid w:val="0005518A"/>
    <w:rsid w:val="00056F13"/>
    <w:rsid w:val="00061194"/>
    <w:rsid w:val="00065C0B"/>
    <w:rsid w:val="00075630"/>
    <w:rsid w:val="00083C1B"/>
    <w:rsid w:val="000948B5"/>
    <w:rsid w:val="000A2611"/>
    <w:rsid w:val="000A3930"/>
    <w:rsid w:val="000A3FAC"/>
    <w:rsid w:val="000A702B"/>
    <w:rsid w:val="000B68D5"/>
    <w:rsid w:val="000B69A4"/>
    <w:rsid w:val="000C1570"/>
    <w:rsid w:val="000D0354"/>
    <w:rsid w:val="000D0B34"/>
    <w:rsid w:val="000D4E97"/>
    <w:rsid w:val="000E2322"/>
    <w:rsid w:val="000E47A0"/>
    <w:rsid w:val="000E7B36"/>
    <w:rsid w:val="000F2051"/>
    <w:rsid w:val="000F5D74"/>
    <w:rsid w:val="00100CDA"/>
    <w:rsid w:val="001049FD"/>
    <w:rsid w:val="00114578"/>
    <w:rsid w:val="00121053"/>
    <w:rsid w:val="00124F27"/>
    <w:rsid w:val="00125D5B"/>
    <w:rsid w:val="00134726"/>
    <w:rsid w:val="00137C0C"/>
    <w:rsid w:val="001576B0"/>
    <w:rsid w:val="00161C02"/>
    <w:rsid w:val="001714B3"/>
    <w:rsid w:val="001728CD"/>
    <w:rsid w:val="00175AD8"/>
    <w:rsid w:val="0018484F"/>
    <w:rsid w:val="00185FB0"/>
    <w:rsid w:val="001905F6"/>
    <w:rsid w:val="00190649"/>
    <w:rsid w:val="001909AC"/>
    <w:rsid w:val="00191CB8"/>
    <w:rsid w:val="00193D75"/>
    <w:rsid w:val="00194FF2"/>
    <w:rsid w:val="00195EFA"/>
    <w:rsid w:val="00197749"/>
    <w:rsid w:val="001A76E4"/>
    <w:rsid w:val="001A785C"/>
    <w:rsid w:val="001B00B3"/>
    <w:rsid w:val="001B17F5"/>
    <w:rsid w:val="001B32B6"/>
    <w:rsid w:val="001B6865"/>
    <w:rsid w:val="001C023A"/>
    <w:rsid w:val="001C3482"/>
    <w:rsid w:val="001C59F5"/>
    <w:rsid w:val="001C7D22"/>
    <w:rsid w:val="001D4D2D"/>
    <w:rsid w:val="001E2593"/>
    <w:rsid w:val="001E2C92"/>
    <w:rsid w:val="001E64B0"/>
    <w:rsid w:val="001E687E"/>
    <w:rsid w:val="001F0307"/>
    <w:rsid w:val="001F5FAC"/>
    <w:rsid w:val="0020452E"/>
    <w:rsid w:val="002127D8"/>
    <w:rsid w:val="00212D6F"/>
    <w:rsid w:val="002170A2"/>
    <w:rsid w:val="00221D72"/>
    <w:rsid w:val="00235003"/>
    <w:rsid w:val="002433EF"/>
    <w:rsid w:val="002463F9"/>
    <w:rsid w:val="0025531C"/>
    <w:rsid w:val="00260C9E"/>
    <w:rsid w:val="0026246C"/>
    <w:rsid w:val="00263FB0"/>
    <w:rsid w:val="0027290C"/>
    <w:rsid w:val="0027667A"/>
    <w:rsid w:val="00285943"/>
    <w:rsid w:val="00287FDD"/>
    <w:rsid w:val="002A15D9"/>
    <w:rsid w:val="002A76D8"/>
    <w:rsid w:val="002B27F7"/>
    <w:rsid w:val="002B57FD"/>
    <w:rsid w:val="002B5A0D"/>
    <w:rsid w:val="002B5F41"/>
    <w:rsid w:val="002C3DDA"/>
    <w:rsid w:val="002D2000"/>
    <w:rsid w:val="002D24C2"/>
    <w:rsid w:val="002D331E"/>
    <w:rsid w:val="002D4328"/>
    <w:rsid w:val="002D5D0C"/>
    <w:rsid w:val="002E1B54"/>
    <w:rsid w:val="002E42BE"/>
    <w:rsid w:val="002E7E86"/>
    <w:rsid w:val="0030023B"/>
    <w:rsid w:val="0030737E"/>
    <w:rsid w:val="003100C1"/>
    <w:rsid w:val="003117CA"/>
    <w:rsid w:val="00313315"/>
    <w:rsid w:val="003148CA"/>
    <w:rsid w:val="00325137"/>
    <w:rsid w:val="00325A04"/>
    <w:rsid w:val="00331FF3"/>
    <w:rsid w:val="00350BBB"/>
    <w:rsid w:val="00351BA8"/>
    <w:rsid w:val="003568E9"/>
    <w:rsid w:val="00367B03"/>
    <w:rsid w:val="003703B4"/>
    <w:rsid w:val="00370B1F"/>
    <w:rsid w:val="00375BFE"/>
    <w:rsid w:val="0037640B"/>
    <w:rsid w:val="003859FA"/>
    <w:rsid w:val="00394113"/>
    <w:rsid w:val="0039736F"/>
    <w:rsid w:val="003A065F"/>
    <w:rsid w:val="003A294D"/>
    <w:rsid w:val="003A680B"/>
    <w:rsid w:val="003C1D2A"/>
    <w:rsid w:val="003C35B2"/>
    <w:rsid w:val="003C470A"/>
    <w:rsid w:val="003C67BD"/>
    <w:rsid w:val="003D373E"/>
    <w:rsid w:val="003D4D44"/>
    <w:rsid w:val="003E1F66"/>
    <w:rsid w:val="003E3A30"/>
    <w:rsid w:val="003F3B18"/>
    <w:rsid w:val="00410125"/>
    <w:rsid w:val="0041079E"/>
    <w:rsid w:val="00413241"/>
    <w:rsid w:val="0043682C"/>
    <w:rsid w:val="00442AED"/>
    <w:rsid w:val="004462F0"/>
    <w:rsid w:val="00446771"/>
    <w:rsid w:val="00453783"/>
    <w:rsid w:val="00461920"/>
    <w:rsid w:val="0046318A"/>
    <w:rsid w:val="00472C32"/>
    <w:rsid w:val="00472D78"/>
    <w:rsid w:val="00472F8F"/>
    <w:rsid w:val="004751A9"/>
    <w:rsid w:val="0048180C"/>
    <w:rsid w:val="00481B4B"/>
    <w:rsid w:val="0048219B"/>
    <w:rsid w:val="00490EFD"/>
    <w:rsid w:val="004920F9"/>
    <w:rsid w:val="00492D5D"/>
    <w:rsid w:val="00492E20"/>
    <w:rsid w:val="0049363C"/>
    <w:rsid w:val="004A0265"/>
    <w:rsid w:val="004A0765"/>
    <w:rsid w:val="004A4A0C"/>
    <w:rsid w:val="004A6234"/>
    <w:rsid w:val="004B5F01"/>
    <w:rsid w:val="004B6E42"/>
    <w:rsid w:val="004D4FB5"/>
    <w:rsid w:val="004D6588"/>
    <w:rsid w:val="004E4133"/>
    <w:rsid w:val="004E696B"/>
    <w:rsid w:val="004F103B"/>
    <w:rsid w:val="005072CF"/>
    <w:rsid w:val="005109F6"/>
    <w:rsid w:val="00514C7B"/>
    <w:rsid w:val="005167DF"/>
    <w:rsid w:val="00521ED9"/>
    <w:rsid w:val="00522DA5"/>
    <w:rsid w:val="00524AD6"/>
    <w:rsid w:val="00524CE3"/>
    <w:rsid w:val="0053466E"/>
    <w:rsid w:val="00547DD9"/>
    <w:rsid w:val="00550C11"/>
    <w:rsid w:val="005521FC"/>
    <w:rsid w:val="00553AA5"/>
    <w:rsid w:val="0055490C"/>
    <w:rsid w:val="00555887"/>
    <w:rsid w:val="005605B9"/>
    <w:rsid w:val="00564123"/>
    <w:rsid w:val="00572A8E"/>
    <w:rsid w:val="005752FD"/>
    <w:rsid w:val="0058383C"/>
    <w:rsid w:val="00597881"/>
    <w:rsid w:val="005A41F0"/>
    <w:rsid w:val="005A5998"/>
    <w:rsid w:val="005B10F9"/>
    <w:rsid w:val="005B1D30"/>
    <w:rsid w:val="005B248F"/>
    <w:rsid w:val="005B780C"/>
    <w:rsid w:val="005C1208"/>
    <w:rsid w:val="005D0AF2"/>
    <w:rsid w:val="005D237E"/>
    <w:rsid w:val="005D6382"/>
    <w:rsid w:val="005D654B"/>
    <w:rsid w:val="005F247E"/>
    <w:rsid w:val="0060186C"/>
    <w:rsid w:val="00605082"/>
    <w:rsid w:val="00607DE9"/>
    <w:rsid w:val="00615203"/>
    <w:rsid w:val="00615CAE"/>
    <w:rsid w:val="00623B1F"/>
    <w:rsid w:val="00625EA6"/>
    <w:rsid w:val="00627607"/>
    <w:rsid w:val="0063352F"/>
    <w:rsid w:val="00633C05"/>
    <w:rsid w:val="00634A05"/>
    <w:rsid w:val="00641AE6"/>
    <w:rsid w:val="0065565D"/>
    <w:rsid w:val="006600CB"/>
    <w:rsid w:val="006614E6"/>
    <w:rsid w:val="00663A4B"/>
    <w:rsid w:val="00665BE7"/>
    <w:rsid w:val="00670299"/>
    <w:rsid w:val="006733FB"/>
    <w:rsid w:val="00675ACA"/>
    <w:rsid w:val="0068191E"/>
    <w:rsid w:val="00681C7B"/>
    <w:rsid w:val="00684184"/>
    <w:rsid w:val="00690CF7"/>
    <w:rsid w:val="00692386"/>
    <w:rsid w:val="006A1C9B"/>
    <w:rsid w:val="006B0D3D"/>
    <w:rsid w:val="006C50A0"/>
    <w:rsid w:val="006D0E2F"/>
    <w:rsid w:val="006D7FCE"/>
    <w:rsid w:val="006E0D3B"/>
    <w:rsid w:val="006E24AA"/>
    <w:rsid w:val="006E75C9"/>
    <w:rsid w:val="006E7F92"/>
    <w:rsid w:val="006F0EF3"/>
    <w:rsid w:val="006F12BE"/>
    <w:rsid w:val="006F1534"/>
    <w:rsid w:val="006F647B"/>
    <w:rsid w:val="00700CAE"/>
    <w:rsid w:val="00706E30"/>
    <w:rsid w:val="007074F8"/>
    <w:rsid w:val="00707A6A"/>
    <w:rsid w:val="0071297A"/>
    <w:rsid w:val="007137E1"/>
    <w:rsid w:val="00716272"/>
    <w:rsid w:val="00724916"/>
    <w:rsid w:val="00724AB8"/>
    <w:rsid w:val="00726D8C"/>
    <w:rsid w:val="00742146"/>
    <w:rsid w:val="00744B5A"/>
    <w:rsid w:val="007458D9"/>
    <w:rsid w:val="00752BF6"/>
    <w:rsid w:val="00761756"/>
    <w:rsid w:val="00762058"/>
    <w:rsid w:val="007639DF"/>
    <w:rsid w:val="00765133"/>
    <w:rsid w:val="00772D0A"/>
    <w:rsid w:val="007754ED"/>
    <w:rsid w:val="00776B07"/>
    <w:rsid w:val="00776F79"/>
    <w:rsid w:val="00777F22"/>
    <w:rsid w:val="0078331F"/>
    <w:rsid w:val="007836D3"/>
    <w:rsid w:val="007949FF"/>
    <w:rsid w:val="007A3999"/>
    <w:rsid w:val="007B6759"/>
    <w:rsid w:val="007C308A"/>
    <w:rsid w:val="007C35BB"/>
    <w:rsid w:val="007D045F"/>
    <w:rsid w:val="007D0A46"/>
    <w:rsid w:val="007D4218"/>
    <w:rsid w:val="007D67C1"/>
    <w:rsid w:val="007E2F16"/>
    <w:rsid w:val="007E724C"/>
    <w:rsid w:val="007E7869"/>
    <w:rsid w:val="007F1FAD"/>
    <w:rsid w:val="0080174D"/>
    <w:rsid w:val="00806C7C"/>
    <w:rsid w:val="00811044"/>
    <w:rsid w:val="008126AE"/>
    <w:rsid w:val="00815224"/>
    <w:rsid w:val="0081798B"/>
    <w:rsid w:val="00820B5B"/>
    <w:rsid w:val="00823BF5"/>
    <w:rsid w:val="00837034"/>
    <w:rsid w:val="00850796"/>
    <w:rsid w:val="008549D5"/>
    <w:rsid w:val="00857C2C"/>
    <w:rsid w:val="008678F7"/>
    <w:rsid w:val="008702AA"/>
    <w:rsid w:val="00871FC2"/>
    <w:rsid w:val="0087458B"/>
    <w:rsid w:val="008810D6"/>
    <w:rsid w:val="0088178D"/>
    <w:rsid w:val="0089244E"/>
    <w:rsid w:val="008A3A31"/>
    <w:rsid w:val="008A7789"/>
    <w:rsid w:val="008B21FC"/>
    <w:rsid w:val="008B2B05"/>
    <w:rsid w:val="008B5472"/>
    <w:rsid w:val="008C664F"/>
    <w:rsid w:val="008D3802"/>
    <w:rsid w:val="008D47FC"/>
    <w:rsid w:val="008D59F4"/>
    <w:rsid w:val="008D7F92"/>
    <w:rsid w:val="008E0310"/>
    <w:rsid w:val="008F23AD"/>
    <w:rsid w:val="008F295B"/>
    <w:rsid w:val="008F5403"/>
    <w:rsid w:val="008F5420"/>
    <w:rsid w:val="00901985"/>
    <w:rsid w:val="00907E18"/>
    <w:rsid w:val="0091042B"/>
    <w:rsid w:val="00911366"/>
    <w:rsid w:val="00921653"/>
    <w:rsid w:val="009239D4"/>
    <w:rsid w:val="009312B7"/>
    <w:rsid w:val="00933421"/>
    <w:rsid w:val="009344D1"/>
    <w:rsid w:val="00941300"/>
    <w:rsid w:val="00943E22"/>
    <w:rsid w:val="00944810"/>
    <w:rsid w:val="0096084F"/>
    <w:rsid w:val="00960BA3"/>
    <w:rsid w:val="00966987"/>
    <w:rsid w:val="009805DE"/>
    <w:rsid w:val="00991345"/>
    <w:rsid w:val="00997C75"/>
    <w:rsid w:val="009A0C90"/>
    <w:rsid w:val="009A41D4"/>
    <w:rsid w:val="009B43E9"/>
    <w:rsid w:val="009B5943"/>
    <w:rsid w:val="009B7255"/>
    <w:rsid w:val="009C5107"/>
    <w:rsid w:val="009D7A24"/>
    <w:rsid w:val="009E4279"/>
    <w:rsid w:val="009E7CEB"/>
    <w:rsid w:val="00A02D22"/>
    <w:rsid w:val="00A1079C"/>
    <w:rsid w:val="00A13B24"/>
    <w:rsid w:val="00A152D8"/>
    <w:rsid w:val="00A160EC"/>
    <w:rsid w:val="00A16319"/>
    <w:rsid w:val="00A2466D"/>
    <w:rsid w:val="00A30D94"/>
    <w:rsid w:val="00A31CBC"/>
    <w:rsid w:val="00A3332F"/>
    <w:rsid w:val="00A34C1C"/>
    <w:rsid w:val="00A35762"/>
    <w:rsid w:val="00A3765A"/>
    <w:rsid w:val="00A37C7C"/>
    <w:rsid w:val="00A4566E"/>
    <w:rsid w:val="00A5254B"/>
    <w:rsid w:val="00A6026E"/>
    <w:rsid w:val="00A67E86"/>
    <w:rsid w:val="00A7395E"/>
    <w:rsid w:val="00A90AED"/>
    <w:rsid w:val="00A91648"/>
    <w:rsid w:val="00A93802"/>
    <w:rsid w:val="00A951E7"/>
    <w:rsid w:val="00A95468"/>
    <w:rsid w:val="00A966C7"/>
    <w:rsid w:val="00A96743"/>
    <w:rsid w:val="00AA1927"/>
    <w:rsid w:val="00AA3823"/>
    <w:rsid w:val="00AA6D93"/>
    <w:rsid w:val="00AA7836"/>
    <w:rsid w:val="00AA7A4E"/>
    <w:rsid w:val="00AD0217"/>
    <w:rsid w:val="00AD3AB1"/>
    <w:rsid w:val="00AD5C2D"/>
    <w:rsid w:val="00AD6B55"/>
    <w:rsid w:val="00AF0EA6"/>
    <w:rsid w:val="00AF491B"/>
    <w:rsid w:val="00AF54F7"/>
    <w:rsid w:val="00B02D89"/>
    <w:rsid w:val="00B04F64"/>
    <w:rsid w:val="00B10BAB"/>
    <w:rsid w:val="00B10EF3"/>
    <w:rsid w:val="00B11347"/>
    <w:rsid w:val="00B23BF3"/>
    <w:rsid w:val="00B23E8F"/>
    <w:rsid w:val="00B31CF7"/>
    <w:rsid w:val="00B32584"/>
    <w:rsid w:val="00B338E6"/>
    <w:rsid w:val="00B475DC"/>
    <w:rsid w:val="00B54997"/>
    <w:rsid w:val="00B62C8A"/>
    <w:rsid w:val="00B63350"/>
    <w:rsid w:val="00B64DC4"/>
    <w:rsid w:val="00B67D50"/>
    <w:rsid w:val="00B709FB"/>
    <w:rsid w:val="00B73828"/>
    <w:rsid w:val="00B75EFE"/>
    <w:rsid w:val="00B76E27"/>
    <w:rsid w:val="00B818C3"/>
    <w:rsid w:val="00B819E5"/>
    <w:rsid w:val="00B8229F"/>
    <w:rsid w:val="00B925E4"/>
    <w:rsid w:val="00BA5089"/>
    <w:rsid w:val="00BA58CC"/>
    <w:rsid w:val="00BC3D7B"/>
    <w:rsid w:val="00BC51EF"/>
    <w:rsid w:val="00BE1F6F"/>
    <w:rsid w:val="00BE2D68"/>
    <w:rsid w:val="00BF0D7A"/>
    <w:rsid w:val="00BF134F"/>
    <w:rsid w:val="00BF7808"/>
    <w:rsid w:val="00C03C50"/>
    <w:rsid w:val="00C0671A"/>
    <w:rsid w:val="00C07236"/>
    <w:rsid w:val="00C072E1"/>
    <w:rsid w:val="00C07B8A"/>
    <w:rsid w:val="00C1423A"/>
    <w:rsid w:val="00C157DE"/>
    <w:rsid w:val="00C15EA2"/>
    <w:rsid w:val="00C173A9"/>
    <w:rsid w:val="00C25D31"/>
    <w:rsid w:val="00C27EC0"/>
    <w:rsid w:val="00C33FA8"/>
    <w:rsid w:val="00C3580C"/>
    <w:rsid w:val="00C3799B"/>
    <w:rsid w:val="00C46282"/>
    <w:rsid w:val="00C46BA2"/>
    <w:rsid w:val="00C514B7"/>
    <w:rsid w:val="00C53970"/>
    <w:rsid w:val="00C60C95"/>
    <w:rsid w:val="00C62EF2"/>
    <w:rsid w:val="00C67250"/>
    <w:rsid w:val="00C71EF3"/>
    <w:rsid w:val="00C75EB7"/>
    <w:rsid w:val="00C76B7C"/>
    <w:rsid w:val="00C87596"/>
    <w:rsid w:val="00C91966"/>
    <w:rsid w:val="00C92599"/>
    <w:rsid w:val="00CA0EDD"/>
    <w:rsid w:val="00CA1E1F"/>
    <w:rsid w:val="00CB2710"/>
    <w:rsid w:val="00CB4966"/>
    <w:rsid w:val="00CC0373"/>
    <w:rsid w:val="00CC2018"/>
    <w:rsid w:val="00CD2220"/>
    <w:rsid w:val="00CD6147"/>
    <w:rsid w:val="00CD7D6B"/>
    <w:rsid w:val="00CE4F68"/>
    <w:rsid w:val="00CF26A2"/>
    <w:rsid w:val="00CF2B71"/>
    <w:rsid w:val="00CF4A45"/>
    <w:rsid w:val="00CF6119"/>
    <w:rsid w:val="00D00370"/>
    <w:rsid w:val="00D01F3D"/>
    <w:rsid w:val="00D0571F"/>
    <w:rsid w:val="00D069B7"/>
    <w:rsid w:val="00D10D17"/>
    <w:rsid w:val="00D2075A"/>
    <w:rsid w:val="00D3046E"/>
    <w:rsid w:val="00D30931"/>
    <w:rsid w:val="00D378D4"/>
    <w:rsid w:val="00D43CE9"/>
    <w:rsid w:val="00D4453C"/>
    <w:rsid w:val="00D54186"/>
    <w:rsid w:val="00D66BF6"/>
    <w:rsid w:val="00D76415"/>
    <w:rsid w:val="00D8393C"/>
    <w:rsid w:val="00D90679"/>
    <w:rsid w:val="00D91181"/>
    <w:rsid w:val="00D94B12"/>
    <w:rsid w:val="00DA27CB"/>
    <w:rsid w:val="00DB709B"/>
    <w:rsid w:val="00DC21BF"/>
    <w:rsid w:val="00DC49BE"/>
    <w:rsid w:val="00DC5EC8"/>
    <w:rsid w:val="00DD78AA"/>
    <w:rsid w:val="00DE2472"/>
    <w:rsid w:val="00DE2736"/>
    <w:rsid w:val="00DE5EB2"/>
    <w:rsid w:val="00DE6738"/>
    <w:rsid w:val="00DE7E84"/>
    <w:rsid w:val="00DF0083"/>
    <w:rsid w:val="00DF0F79"/>
    <w:rsid w:val="00DF2C88"/>
    <w:rsid w:val="00DF6BA1"/>
    <w:rsid w:val="00DF70E5"/>
    <w:rsid w:val="00E043C5"/>
    <w:rsid w:val="00E07736"/>
    <w:rsid w:val="00E13BBB"/>
    <w:rsid w:val="00E16C37"/>
    <w:rsid w:val="00E328FA"/>
    <w:rsid w:val="00E3446B"/>
    <w:rsid w:val="00E35C5C"/>
    <w:rsid w:val="00E4055B"/>
    <w:rsid w:val="00E41218"/>
    <w:rsid w:val="00E41F22"/>
    <w:rsid w:val="00E449D7"/>
    <w:rsid w:val="00E547F9"/>
    <w:rsid w:val="00E624D5"/>
    <w:rsid w:val="00E62B81"/>
    <w:rsid w:val="00E63BA5"/>
    <w:rsid w:val="00E65304"/>
    <w:rsid w:val="00E66091"/>
    <w:rsid w:val="00E70CBC"/>
    <w:rsid w:val="00E76C76"/>
    <w:rsid w:val="00E93922"/>
    <w:rsid w:val="00E9547F"/>
    <w:rsid w:val="00EA3C5E"/>
    <w:rsid w:val="00EB0E87"/>
    <w:rsid w:val="00EB22D2"/>
    <w:rsid w:val="00EB4DAA"/>
    <w:rsid w:val="00EC0D75"/>
    <w:rsid w:val="00EC4201"/>
    <w:rsid w:val="00ED75C8"/>
    <w:rsid w:val="00EE09D3"/>
    <w:rsid w:val="00EE0CA5"/>
    <w:rsid w:val="00EF2F91"/>
    <w:rsid w:val="00EF35A7"/>
    <w:rsid w:val="00F114F9"/>
    <w:rsid w:val="00F115BE"/>
    <w:rsid w:val="00F1278F"/>
    <w:rsid w:val="00F1282A"/>
    <w:rsid w:val="00F20B03"/>
    <w:rsid w:val="00F305B8"/>
    <w:rsid w:val="00F3137F"/>
    <w:rsid w:val="00F3192A"/>
    <w:rsid w:val="00F34BAF"/>
    <w:rsid w:val="00F50DCD"/>
    <w:rsid w:val="00F516C2"/>
    <w:rsid w:val="00F53AEA"/>
    <w:rsid w:val="00F62930"/>
    <w:rsid w:val="00F70E9B"/>
    <w:rsid w:val="00F739B5"/>
    <w:rsid w:val="00F8107B"/>
    <w:rsid w:val="00F92B64"/>
    <w:rsid w:val="00F945FF"/>
    <w:rsid w:val="00F94833"/>
    <w:rsid w:val="00FA059A"/>
    <w:rsid w:val="00FA27D7"/>
    <w:rsid w:val="00FB432E"/>
    <w:rsid w:val="00FC257A"/>
    <w:rsid w:val="00FD3205"/>
    <w:rsid w:val="00FE1DE1"/>
    <w:rsid w:val="00FE6756"/>
    <w:rsid w:val="00FF028B"/>
    <w:rsid w:val="00FF1101"/>
    <w:rsid w:val="00FF34EA"/>
    <w:rsid w:val="00FF57F0"/>
    <w:rsid w:val="00FF729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39CF422"/>
  <w15:chartTrackingRefBased/>
  <w15:docId w15:val="{EC1C42B9-5621-4481-9987-B521E3A4F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0" w:unhideWhenUsed="1" w:qFormat="1"/>
    <w:lsdException w:name="heading 7" w:uiPriority="0" w:qFormat="1"/>
    <w:lsdException w:name="heading 8" w:semiHidden="1" w:uiPriority="0"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A05"/>
    <w:pPr>
      <w:suppressAutoHyphens/>
    </w:pPr>
    <w:rPr>
      <w:sz w:val="24"/>
      <w:szCs w:val="24"/>
      <w:lang w:eastAsia="ar-SA"/>
    </w:rPr>
  </w:style>
  <w:style w:type="paragraph" w:styleId="Ttulo1">
    <w:name w:val="heading 1"/>
    <w:basedOn w:val="Normal"/>
    <w:next w:val="Normal"/>
    <w:qFormat/>
    <w:pPr>
      <w:keepNext/>
      <w:spacing w:before="240" w:after="60"/>
      <w:outlineLvl w:val="0"/>
    </w:pPr>
    <w:rPr>
      <w:rFonts w:ascii="Arial" w:hAnsi="Arial" w:cs="Arial"/>
      <w:b/>
      <w:bCs/>
      <w:kern w:val="1"/>
      <w:sz w:val="32"/>
      <w:szCs w:val="32"/>
    </w:rPr>
  </w:style>
  <w:style w:type="paragraph" w:styleId="Ttulo2">
    <w:name w:val="heading 2"/>
    <w:basedOn w:val="Normal"/>
    <w:next w:val="Normal"/>
    <w:link w:val="Ttulo2Car"/>
    <w:qFormat/>
    <w:pPr>
      <w:keepNext/>
      <w:spacing w:before="240" w:after="60"/>
      <w:outlineLvl w:val="1"/>
    </w:pPr>
    <w:rPr>
      <w:rFonts w:ascii="Arial" w:hAnsi="Arial" w:cs="Arial"/>
      <w:b/>
      <w:bCs/>
      <w:i/>
      <w:iCs/>
      <w:sz w:val="28"/>
      <w:szCs w:val="28"/>
    </w:rPr>
  </w:style>
  <w:style w:type="paragraph" w:styleId="Ttulo3">
    <w:name w:val="heading 3"/>
    <w:basedOn w:val="Normal"/>
    <w:next w:val="Normal"/>
    <w:qFormat/>
    <w:pPr>
      <w:keepNext/>
      <w:spacing w:before="240" w:after="60"/>
      <w:outlineLvl w:val="2"/>
    </w:pPr>
    <w:rPr>
      <w:rFonts w:ascii="Arial" w:hAnsi="Arial" w:cs="Arial"/>
      <w:b/>
      <w:bCs/>
      <w:sz w:val="26"/>
      <w:szCs w:val="26"/>
    </w:rPr>
  </w:style>
  <w:style w:type="paragraph" w:styleId="Ttulo4">
    <w:name w:val="heading 4"/>
    <w:basedOn w:val="Normal"/>
    <w:next w:val="Normal"/>
    <w:qFormat/>
    <w:pPr>
      <w:keepNext/>
      <w:numPr>
        <w:ilvl w:val="3"/>
        <w:numId w:val="1"/>
      </w:numPr>
      <w:spacing w:line="360" w:lineRule="auto"/>
      <w:ind w:left="1148" w:firstLine="0"/>
      <w:jc w:val="both"/>
      <w:outlineLvl w:val="3"/>
    </w:pPr>
    <w:rPr>
      <w:rFonts w:ascii="Arial Narrow" w:hAnsi="Arial Narrow" w:cs="Arial"/>
      <w:b/>
      <w:bCs/>
      <w:spacing w:val="20"/>
    </w:rPr>
  </w:style>
  <w:style w:type="paragraph" w:styleId="Ttulo5">
    <w:name w:val="heading 5"/>
    <w:basedOn w:val="Normal"/>
    <w:next w:val="Normal"/>
    <w:link w:val="Ttulo5Car"/>
    <w:qFormat/>
    <w:rsid w:val="00056F13"/>
    <w:pPr>
      <w:widowControl w:val="0"/>
      <w:suppressAutoHyphens w:val="0"/>
      <w:spacing w:before="240" w:after="60" w:line="240" w:lineRule="atLeast"/>
      <w:jc w:val="both"/>
      <w:outlineLvl w:val="4"/>
    </w:pPr>
    <w:rPr>
      <w:rFonts w:ascii="Arial" w:hAnsi="Arial"/>
      <w:sz w:val="22"/>
      <w:szCs w:val="20"/>
      <w:lang w:val="en-US" w:eastAsia="en-US"/>
    </w:rPr>
  </w:style>
  <w:style w:type="paragraph" w:styleId="Ttulo6">
    <w:name w:val="heading 6"/>
    <w:basedOn w:val="Normal"/>
    <w:next w:val="Normal"/>
    <w:link w:val="Ttulo6Car"/>
    <w:qFormat/>
    <w:rsid w:val="00056F13"/>
    <w:pPr>
      <w:widowControl w:val="0"/>
      <w:suppressAutoHyphens w:val="0"/>
      <w:spacing w:before="240" w:after="60" w:line="240" w:lineRule="atLeast"/>
      <w:jc w:val="both"/>
      <w:outlineLvl w:val="5"/>
    </w:pPr>
    <w:rPr>
      <w:rFonts w:ascii="Arial" w:hAnsi="Arial"/>
      <w:i/>
      <w:sz w:val="22"/>
      <w:szCs w:val="20"/>
      <w:lang w:val="en-US" w:eastAsia="en-US"/>
    </w:rPr>
  </w:style>
  <w:style w:type="paragraph" w:styleId="Ttulo7">
    <w:name w:val="heading 7"/>
    <w:basedOn w:val="Normal"/>
    <w:next w:val="Normal"/>
    <w:qFormat/>
    <w:pPr>
      <w:keepNext/>
      <w:numPr>
        <w:ilvl w:val="6"/>
        <w:numId w:val="1"/>
      </w:numPr>
      <w:jc w:val="center"/>
      <w:outlineLvl w:val="6"/>
    </w:pPr>
    <w:rPr>
      <w:rFonts w:ascii="Book Antiqua" w:hAnsi="Book Antiqua" w:cs="Book Antiqua"/>
      <w:b/>
      <w:bCs/>
      <w:sz w:val="40"/>
    </w:rPr>
  </w:style>
  <w:style w:type="paragraph" w:styleId="Ttulo8">
    <w:name w:val="heading 8"/>
    <w:basedOn w:val="Normal"/>
    <w:next w:val="Normal"/>
    <w:link w:val="Ttulo8Car"/>
    <w:qFormat/>
    <w:rsid w:val="00056F13"/>
    <w:pPr>
      <w:widowControl w:val="0"/>
      <w:suppressAutoHyphens w:val="0"/>
      <w:spacing w:before="240" w:after="60" w:line="240" w:lineRule="atLeast"/>
      <w:jc w:val="both"/>
      <w:outlineLvl w:val="7"/>
    </w:pPr>
    <w:rPr>
      <w:rFonts w:ascii="Arial" w:hAnsi="Arial"/>
      <w:i/>
      <w:sz w:val="20"/>
      <w:szCs w:val="20"/>
      <w:lang w:val="en-US" w:eastAsia="en-US"/>
    </w:rPr>
  </w:style>
  <w:style w:type="paragraph" w:styleId="Ttulo9">
    <w:name w:val="heading 9"/>
    <w:basedOn w:val="Normal"/>
    <w:next w:val="Normal"/>
    <w:qFormat/>
    <w:pPr>
      <w:keepNext/>
      <w:numPr>
        <w:ilvl w:val="8"/>
        <w:numId w:val="1"/>
      </w:numPr>
      <w:jc w:val="center"/>
      <w:outlineLvl w:val="8"/>
    </w:pPr>
    <w:rPr>
      <w:rFonts w:ascii="Book Antiqua" w:hAnsi="Book Antiqua" w:cs="Book Antiqua"/>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Arial" w:hAnsi="Arial" w:cs="Arial" w:hint="default"/>
      <w:b/>
      <w:i w:val="0"/>
      <w:sz w:val="28"/>
    </w:rPr>
  </w:style>
  <w:style w:type="character" w:customStyle="1" w:styleId="WW8Num1z1">
    <w:name w:val="WW8Num1z1"/>
    <w:rPr>
      <w:rFonts w:ascii="Book Antiqua" w:hAnsi="Book Antiqua" w:cs="Book Antiqua" w:hint="default"/>
      <w:b/>
      <w:i w:val="0"/>
      <w:sz w:val="24"/>
    </w:rPr>
  </w:style>
  <w:style w:type="character" w:customStyle="1" w:styleId="WW8Num1z2">
    <w:name w:val="WW8Num1z2"/>
  </w:style>
  <w:style w:type="character" w:customStyle="1" w:styleId="WW8Num1z3">
    <w:name w:val="WW8Num1z3"/>
    <w:rPr>
      <w:rFonts w:hint="default"/>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hint="default"/>
      <w:color w:val="auto"/>
    </w:rPr>
  </w:style>
  <w:style w:type="character" w:customStyle="1" w:styleId="WW8Num2z1">
    <w:name w:val="WW8Num2z1"/>
    <w:rPr>
      <w:rFonts w:ascii="Courier New" w:hAnsi="Courier New" w:cs="Courier New" w:hint="default"/>
      <w:lang w:val="es-ES"/>
    </w:rPr>
  </w:style>
  <w:style w:type="character" w:customStyle="1" w:styleId="WW8Num2z3">
    <w:name w:val="WW8Num2z3"/>
    <w:rPr>
      <w:rFonts w:ascii="Symbol" w:hAnsi="Symbol" w:cs="Symbol" w:hint="default"/>
    </w:rPr>
  </w:style>
  <w:style w:type="character" w:customStyle="1" w:styleId="WW8Num3z0">
    <w:name w:val="WW8Num3z0"/>
    <w:rPr>
      <w:rFonts w:ascii="Symbol" w:hAnsi="Symbol" w:cs="Symbol" w:hint="default"/>
    </w:rPr>
  </w:style>
  <w:style w:type="character" w:customStyle="1" w:styleId="WW8Num3z2">
    <w:name w:val="WW8Num3z2"/>
    <w:rPr>
      <w:rFonts w:ascii="Wingdings" w:hAnsi="Wingdings" w:cs="Wingdings" w:hint="default"/>
    </w:rPr>
  </w:style>
  <w:style w:type="character" w:customStyle="1" w:styleId="WW8Num4z0">
    <w:name w:val="WW8Num4z0"/>
    <w:rPr>
      <w:rFonts w:cs="Book Antiqua" w:hint="default"/>
    </w:rPr>
  </w:style>
  <w:style w:type="character" w:customStyle="1" w:styleId="WW8Num5z0">
    <w:name w:val="WW8Num5z0"/>
    <w:rPr>
      <w:rFonts w:ascii="Wingdings" w:hAnsi="Wingdings" w:cs="Wingdings" w:hint="default"/>
    </w:rPr>
  </w:style>
  <w:style w:type="character" w:customStyle="1" w:styleId="WW8Num6z0">
    <w:name w:val="WW8Num6z0"/>
    <w:rPr>
      <w:rFonts w:ascii="Wingdings" w:hAnsi="Wingdings" w:cs="Wingdings" w:hint="default"/>
      <w:lang w:val="en-GB"/>
    </w:rPr>
  </w:style>
  <w:style w:type="character" w:customStyle="1" w:styleId="WW8Num7z0">
    <w:name w:val="WW8Num7z0"/>
    <w:rPr>
      <w:rFonts w:cs="Book Antiqua" w:hint="default"/>
      <w:b/>
      <w:i w:val="0"/>
      <w:color w:val="auto"/>
    </w:rPr>
  </w:style>
  <w:style w:type="character" w:customStyle="1" w:styleId="WW8Num8z0">
    <w:name w:val="WW8Num8z0"/>
    <w:rPr>
      <w:rFonts w:ascii="Arial" w:hAnsi="Arial" w:cs="Arial" w:hint="default"/>
      <w:b/>
      <w:i w:val="0"/>
      <w:sz w:val="28"/>
    </w:rPr>
  </w:style>
  <w:style w:type="character" w:customStyle="1" w:styleId="WW8Num2z2">
    <w:name w:val="WW8Num2z2"/>
    <w:rPr>
      <w:rFonts w:ascii="Wingdings" w:hAnsi="Wingdings" w:cs="Wingdings" w:hint="default"/>
    </w:rPr>
  </w:style>
  <w:style w:type="character" w:customStyle="1" w:styleId="WW8Num3z1">
    <w:name w:val="WW8Num3z1"/>
    <w:rPr>
      <w:rFonts w:ascii="Courier New" w:hAnsi="Courier New" w:cs="Courier New" w:hint="default"/>
    </w:rPr>
  </w:style>
  <w:style w:type="character" w:customStyle="1" w:styleId="WW8Num4z2">
    <w:name w:val="WW8Num4z2"/>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3">
    <w:name w:val="WW8Num5z3"/>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3">
    <w:name w:val="WW8Num6z3"/>
    <w:rPr>
      <w:rFonts w:ascii="Symbol" w:hAnsi="Symbol" w:cs="Symbol"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1">
    <w:name w:val="WW8Num8z1"/>
    <w:rPr>
      <w:rFonts w:ascii="Book Antiqua" w:hAnsi="Book Antiqua" w:cs="Book Antiqua" w:hint="default"/>
      <w:b/>
      <w:i w:val="0"/>
      <w:sz w:val="24"/>
    </w:rPr>
  </w:style>
  <w:style w:type="character" w:customStyle="1" w:styleId="WW8Num8z3">
    <w:name w:val="WW8Num8z3"/>
    <w:rPr>
      <w:rFonts w:hint="default"/>
    </w:rPr>
  </w:style>
  <w:style w:type="character" w:customStyle="1" w:styleId="WW8Num9z0">
    <w:name w:val="WW8Num9z0"/>
    <w:rPr>
      <w:rFonts w:ascii="Wingdings" w:hAnsi="Wingdings" w:cs="Wingdings" w:hint="default"/>
    </w:rPr>
  </w:style>
  <w:style w:type="character" w:customStyle="1" w:styleId="WW8Num9z1">
    <w:name w:val="WW8Num9z1"/>
    <w:rPr>
      <w:rFonts w:ascii="Symbol" w:hAnsi="Symbol" w:cs="Symbol" w:hint="default"/>
    </w:rPr>
  </w:style>
  <w:style w:type="character" w:customStyle="1" w:styleId="WW8Num9z4">
    <w:name w:val="WW8Num9z4"/>
    <w:rPr>
      <w:rFonts w:ascii="Courier New" w:hAnsi="Courier New" w:cs="Courier New" w:hint="default"/>
    </w:rPr>
  </w:style>
  <w:style w:type="character" w:customStyle="1" w:styleId="WW8Num10z0">
    <w:name w:val="WW8Num10z0"/>
    <w:rPr>
      <w:rFonts w:hint="default"/>
      <w:b/>
      <w:i w:val="0"/>
      <w:color w:val="auto"/>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Wingdings" w:hAnsi="Wingdings" w:cs="Wingdings" w:hint="default"/>
    </w:rPr>
  </w:style>
  <w:style w:type="character" w:customStyle="1" w:styleId="WW8Num11z1">
    <w:name w:val="WW8Num11z1"/>
    <w:rPr>
      <w:rFonts w:ascii="Courier New" w:hAnsi="Courier New" w:cs="Courier New" w:hint="default"/>
    </w:rPr>
  </w:style>
  <w:style w:type="character" w:customStyle="1" w:styleId="WW8Num11z3">
    <w:name w:val="WW8Num11z3"/>
    <w:rPr>
      <w:rFonts w:ascii="Symbol" w:hAnsi="Symbol" w:cs="Symbol" w:hint="default"/>
    </w:rPr>
  </w:style>
  <w:style w:type="character" w:customStyle="1" w:styleId="WW8Num12z0">
    <w:name w:val="WW8Num12z0"/>
    <w:rPr>
      <w:rFonts w:ascii="Wingdings" w:hAnsi="Wingdings" w:cs="Wingdings" w:hint="default"/>
      <w:color w:val="auto"/>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3z0">
    <w:name w:val="WW8Num13z0"/>
    <w:rPr>
      <w:rFonts w:ascii="Book Antiqua" w:hAnsi="Book Antiqua" w:cs="Book Antiqua" w:hint="default"/>
      <w:b/>
      <w:i w:val="0"/>
      <w:sz w:val="24"/>
    </w:rPr>
  </w:style>
  <w:style w:type="character" w:customStyle="1" w:styleId="WW8Num14z0">
    <w:name w:val="WW8Num14z0"/>
    <w:rPr>
      <w:rFonts w:ascii="Wingdings" w:hAnsi="Wingdings" w:cs="Wingdings" w:hint="default"/>
      <w:color w:val="auto"/>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4z3">
    <w:name w:val="WW8Num14z3"/>
    <w:rPr>
      <w:rFonts w:ascii="Symbol" w:hAnsi="Symbol" w:cs="Symbol" w:hint="default"/>
    </w:rPr>
  </w:style>
  <w:style w:type="character" w:customStyle="1" w:styleId="WW8Num15z0">
    <w:name w:val="WW8Num15z0"/>
    <w:rPr>
      <w:rFonts w:hint="default"/>
      <w:b/>
      <w:i w:val="0"/>
      <w:color w:val="auto"/>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Wingdings" w:hAnsi="Wingdings" w:cs="Wingdings" w:hint="default"/>
      <w:color w:val="auto"/>
    </w:rPr>
  </w:style>
  <w:style w:type="character" w:customStyle="1" w:styleId="WW8Num16z1">
    <w:name w:val="WW8Num16z1"/>
    <w:rPr>
      <w:rFonts w:ascii="Wingdings" w:hAnsi="Wingdings" w:cs="Wingdings" w:hint="default"/>
    </w:rPr>
  </w:style>
  <w:style w:type="character" w:customStyle="1" w:styleId="WW8Num16z4">
    <w:name w:val="WW8Num16z4"/>
    <w:rPr>
      <w:rFonts w:ascii="Courier New" w:hAnsi="Courier New" w:cs="Courier New" w:hint="default"/>
    </w:rPr>
  </w:style>
  <w:style w:type="character" w:customStyle="1" w:styleId="WW8Num16z6">
    <w:name w:val="WW8Num16z6"/>
    <w:rPr>
      <w:rFonts w:ascii="Symbol" w:hAnsi="Symbol" w:cs="Symbol" w:hint="default"/>
    </w:rPr>
  </w:style>
  <w:style w:type="character" w:customStyle="1" w:styleId="WW8Num17z0">
    <w:name w:val="WW8Num17z0"/>
    <w:rPr>
      <w:rFonts w:hint="default"/>
      <w:b/>
      <w:i w:val="0"/>
      <w:color w:val="auto"/>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ascii="Book Antiqua" w:hAnsi="Book Antiqua" w:cs="Book Antiqua" w:hint="default"/>
      <w:b/>
      <w:i w:val="0"/>
      <w:color w:val="auto"/>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Fuentedeprrafopredeter1">
    <w:name w:val="Fuente de párrafo predeter.1"/>
  </w:style>
  <w:style w:type="character" w:styleId="Nmerodepgina">
    <w:name w:val="page number"/>
    <w:basedOn w:val="Fuentedeprrafopredeter1"/>
  </w:style>
  <w:style w:type="character" w:styleId="Hipervnculo">
    <w:name w:val="Hyperlink"/>
    <w:uiPriority w:val="99"/>
    <w:rPr>
      <w:color w:val="0000FF"/>
      <w:u w:val="single"/>
    </w:rPr>
  </w:style>
  <w:style w:type="character" w:customStyle="1" w:styleId="CarCar1">
    <w:name w:val="Car Car1"/>
    <w:rPr>
      <w:sz w:val="24"/>
      <w:szCs w:val="24"/>
      <w:lang w:val="es-ES"/>
    </w:rPr>
  </w:style>
  <w:style w:type="character" w:customStyle="1" w:styleId="CarCar">
    <w:name w:val="Car Car"/>
    <w:rPr>
      <w:sz w:val="24"/>
      <w:szCs w:val="24"/>
      <w:lang w:val="es-ES"/>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jc w:val="both"/>
    </w:pPr>
    <w:rPr>
      <w:rFonts w:ascii="Arial" w:hAnsi="Arial" w:cs="Arial"/>
      <w:lang w:val="es-AR"/>
    </w:r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Encabezado">
    <w:name w:val="header"/>
    <w:basedOn w:val="Normal"/>
  </w:style>
  <w:style w:type="paragraph" w:styleId="Piedepgina">
    <w:name w:val="footer"/>
    <w:basedOn w:val="Normal"/>
  </w:style>
  <w:style w:type="paragraph" w:styleId="ndice1">
    <w:name w:val="index 1"/>
    <w:basedOn w:val="Normal"/>
    <w:next w:val="Normal"/>
    <w:pPr>
      <w:ind w:left="240" w:hanging="240"/>
    </w:pPr>
  </w:style>
  <w:style w:type="paragraph" w:styleId="Ttulodendice">
    <w:name w:val="index heading"/>
    <w:basedOn w:val="Normal"/>
    <w:next w:val="ndice1"/>
  </w:style>
  <w:style w:type="paragraph" w:styleId="TDC1">
    <w:name w:val="toc 1"/>
    <w:basedOn w:val="Normal"/>
    <w:next w:val="Normal"/>
    <w:uiPriority w:val="39"/>
    <w:pPr>
      <w:spacing w:before="120" w:after="120"/>
    </w:pPr>
    <w:rPr>
      <w:rFonts w:ascii="Calibri" w:hAnsi="Calibri"/>
      <w:b/>
      <w:bCs/>
      <w:caps/>
      <w:sz w:val="20"/>
      <w:szCs w:val="20"/>
    </w:rPr>
  </w:style>
  <w:style w:type="paragraph" w:styleId="TDC2">
    <w:name w:val="toc 2"/>
    <w:basedOn w:val="Normal"/>
    <w:next w:val="Normal"/>
    <w:uiPriority w:val="39"/>
    <w:pPr>
      <w:ind w:left="240"/>
    </w:pPr>
    <w:rPr>
      <w:rFonts w:ascii="Calibri" w:hAnsi="Calibri"/>
      <w:smallCaps/>
      <w:sz w:val="20"/>
      <w:szCs w:val="20"/>
    </w:rPr>
  </w:style>
  <w:style w:type="paragraph" w:styleId="TDC3">
    <w:name w:val="toc 3"/>
    <w:basedOn w:val="Normal"/>
    <w:next w:val="Normal"/>
    <w:uiPriority w:val="39"/>
    <w:pPr>
      <w:ind w:left="480"/>
    </w:pPr>
    <w:rPr>
      <w:rFonts w:ascii="Calibri" w:hAnsi="Calibri"/>
      <w:i/>
      <w:iCs/>
      <w:sz w:val="20"/>
      <w:szCs w:val="20"/>
    </w:rPr>
  </w:style>
  <w:style w:type="paragraph" w:customStyle="1" w:styleId="Textoindependiente31">
    <w:name w:val="Texto independiente 31"/>
    <w:basedOn w:val="Normal"/>
    <w:rPr>
      <w:rFonts w:ascii="Arial" w:hAnsi="Arial" w:cs="Arial"/>
      <w:i/>
      <w:iCs/>
      <w:color w:val="0000FF"/>
    </w:rPr>
  </w:style>
  <w:style w:type="paragraph" w:customStyle="1" w:styleId="TableText">
    <w:name w:val="Table Text"/>
    <w:basedOn w:val="Normal"/>
    <w:pPr>
      <w:overflowPunct w:val="0"/>
      <w:autoSpaceDE w:val="0"/>
      <w:spacing w:after="120"/>
      <w:textAlignment w:val="baseline"/>
    </w:pPr>
    <w:rPr>
      <w:rFonts w:ascii="Arial" w:hAnsi="Arial" w:cs="Arial"/>
      <w:sz w:val="20"/>
      <w:szCs w:val="20"/>
      <w:lang w:val="en-US"/>
    </w:rPr>
  </w:style>
  <w:style w:type="paragraph" w:customStyle="1" w:styleId="Sangra3detindependiente1">
    <w:name w:val="Sangría 3 de t. independiente1"/>
    <w:basedOn w:val="Normal"/>
    <w:pPr>
      <w:spacing w:line="360" w:lineRule="auto"/>
      <w:ind w:left="426"/>
      <w:jc w:val="both"/>
    </w:pPr>
    <w:rPr>
      <w:rFonts w:ascii="Arial" w:hAnsi="Arial" w:cs="Arial"/>
      <w:sz w:val="22"/>
      <w:szCs w:val="20"/>
    </w:rPr>
  </w:style>
  <w:style w:type="paragraph" w:styleId="Textodeglobo">
    <w:name w:val="Balloon Text"/>
    <w:basedOn w:val="Normal"/>
    <w:rPr>
      <w:rFonts w:ascii="Tahoma" w:hAnsi="Tahoma" w:cs="Tahoma"/>
      <w:sz w:val="16"/>
      <w:szCs w:val="16"/>
    </w:rPr>
  </w:style>
  <w:style w:type="paragraph" w:styleId="Sangradetextonormal">
    <w:name w:val="Body Text Indent"/>
    <w:basedOn w:val="Normal"/>
    <w:pPr>
      <w:ind w:left="3240" w:hanging="900"/>
      <w:jc w:val="both"/>
    </w:pPr>
    <w:rPr>
      <w:rFonts w:ascii="Book Antiqua" w:hAnsi="Book Antiqua" w:cs="Book Antiqua"/>
      <w:i/>
      <w:color w:val="0000FF"/>
    </w:rPr>
  </w:style>
  <w:style w:type="paragraph" w:customStyle="1" w:styleId="Sangra2detindependiente1">
    <w:name w:val="Sangría 2 de t. independiente1"/>
    <w:basedOn w:val="Normal"/>
    <w:pPr>
      <w:ind w:left="2835"/>
      <w:jc w:val="both"/>
    </w:pPr>
    <w:rPr>
      <w:rFonts w:ascii="Book Antiqua" w:hAnsi="Book Antiqua" w:cs="Book Antiqua"/>
      <w:i/>
      <w:color w:val="0000FF"/>
    </w:rPr>
  </w:style>
  <w:style w:type="paragraph" w:styleId="TDC4">
    <w:name w:val="toc 4"/>
    <w:basedOn w:val="ndice"/>
    <w:pPr>
      <w:suppressLineNumbers w:val="0"/>
      <w:ind w:left="720"/>
    </w:pPr>
    <w:rPr>
      <w:rFonts w:ascii="Calibri" w:hAnsi="Calibri" w:cs="Times New Roman"/>
      <w:sz w:val="18"/>
      <w:szCs w:val="18"/>
    </w:rPr>
  </w:style>
  <w:style w:type="paragraph" w:styleId="TDC5">
    <w:name w:val="toc 5"/>
    <w:basedOn w:val="ndice"/>
    <w:pPr>
      <w:suppressLineNumbers w:val="0"/>
      <w:ind w:left="960"/>
    </w:pPr>
    <w:rPr>
      <w:rFonts w:ascii="Calibri" w:hAnsi="Calibri" w:cs="Times New Roman"/>
      <w:sz w:val="18"/>
      <w:szCs w:val="18"/>
    </w:rPr>
  </w:style>
  <w:style w:type="paragraph" w:styleId="TDC6">
    <w:name w:val="toc 6"/>
    <w:basedOn w:val="ndice"/>
    <w:pPr>
      <w:suppressLineNumbers w:val="0"/>
      <w:ind w:left="1200"/>
    </w:pPr>
    <w:rPr>
      <w:rFonts w:ascii="Calibri" w:hAnsi="Calibri" w:cs="Times New Roman"/>
      <w:sz w:val="18"/>
      <w:szCs w:val="18"/>
    </w:rPr>
  </w:style>
  <w:style w:type="paragraph" w:styleId="TDC7">
    <w:name w:val="toc 7"/>
    <w:basedOn w:val="ndice"/>
    <w:pPr>
      <w:suppressLineNumbers w:val="0"/>
      <w:ind w:left="1440"/>
    </w:pPr>
    <w:rPr>
      <w:rFonts w:ascii="Calibri" w:hAnsi="Calibri" w:cs="Times New Roman"/>
      <w:sz w:val="18"/>
      <w:szCs w:val="18"/>
    </w:rPr>
  </w:style>
  <w:style w:type="paragraph" w:styleId="TDC8">
    <w:name w:val="toc 8"/>
    <w:basedOn w:val="ndice"/>
    <w:pPr>
      <w:suppressLineNumbers w:val="0"/>
      <w:ind w:left="1680"/>
    </w:pPr>
    <w:rPr>
      <w:rFonts w:ascii="Calibri" w:hAnsi="Calibri" w:cs="Times New Roman"/>
      <w:sz w:val="18"/>
      <w:szCs w:val="18"/>
    </w:rPr>
  </w:style>
  <w:style w:type="paragraph" w:styleId="TDC9">
    <w:name w:val="toc 9"/>
    <w:basedOn w:val="ndice"/>
    <w:pPr>
      <w:suppressLineNumbers w:val="0"/>
      <w:ind w:left="1920"/>
    </w:pPr>
    <w:rPr>
      <w:rFonts w:ascii="Calibri" w:hAnsi="Calibri" w:cs="Times New Roman"/>
      <w:sz w:val="18"/>
      <w:szCs w:val="18"/>
    </w:rPr>
  </w:style>
  <w:style w:type="paragraph" w:customStyle="1" w:styleId="ndicel10">
    <w:name w:val="Índicel 10"/>
    <w:basedOn w:val="ndice"/>
    <w:pPr>
      <w:tabs>
        <w:tab w:val="right" w:leader="dot" w:pos="7425"/>
      </w:tabs>
      <w:ind w:left="2547"/>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Mapadeldocumento">
    <w:name w:val="Document Map"/>
    <w:basedOn w:val="Normal"/>
    <w:link w:val="MapadeldocumentoCar"/>
    <w:uiPriority w:val="99"/>
    <w:semiHidden/>
    <w:unhideWhenUsed/>
    <w:rsid w:val="00FF57F0"/>
    <w:rPr>
      <w:rFonts w:ascii="Tahoma" w:hAnsi="Tahoma" w:cs="Tahoma"/>
      <w:sz w:val="16"/>
      <w:szCs w:val="16"/>
    </w:rPr>
  </w:style>
  <w:style w:type="character" w:customStyle="1" w:styleId="MapadeldocumentoCar">
    <w:name w:val="Mapa del documento Car"/>
    <w:link w:val="Mapadeldocumento"/>
    <w:uiPriority w:val="99"/>
    <w:semiHidden/>
    <w:rsid w:val="00FF57F0"/>
    <w:rPr>
      <w:rFonts w:ascii="Tahoma" w:hAnsi="Tahoma" w:cs="Tahoma"/>
      <w:sz w:val="16"/>
      <w:szCs w:val="16"/>
      <w:lang w:eastAsia="ar-SA"/>
    </w:rPr>
  </w:style>
  <w:style w:type="paragraph" w:styleId="Sangra3detindependiente">
    <w:name w:val="Body Text Indent 3"/>
    <w:basedOn w:val="Normal"/>
    <w:link w:val="Sangra3detindependienteCar"/>
    <w:uiPriority w:val="99"/>
    <w:semiHidden/>
    <w:unhideWhenUsed/>
    <w:rsid w:val="009805DE"/>
    <w:pPr>
      <w:spacing w:after="120"/>
      <w:ind w:left="283"/>
    </w:pPr>
    <w:rPr>
      <w:sz w:val="16"/>
      <w:szCs w:val="16"/>
    </w:rPr>
  </w:style>
  <w:style w:type="character" w:customStyle="1" w:styleId="Sangra3detindependienteCar">
    <w:name w:val="Sangría 3 de t. independiente Car"/>
    <w:link w:val="Sangra3detindependiente"/>
    <w:uiPriority w:val="99"/>
    <w:semiHidden/>
    <w:rsid w:val="009805DE"/>
    <w:rPr>
      <w:sz w:val="16"/>
      <w:szCs w:val="16"/>
      <w:lang w:eastAsia="ar-SA"/>
    </w:rPr>
  </w:style>
  <w:style w:type="paragraph" w:customStyle="1" w:styleId="TtulodeTDC">
    <w:name w:val="Título de TDC"/>
    <w:basedOn w:val="Ttulo1"/>
    <w:next w:val="Normal"/>
    <w:uiPriority w:val="39"/>
    <w:semiHidden/>
    <w:unhideWhenUsed/>
    <w:qFormat/>
    <w:rsid w:val="007F1FAD"/>
    <w:pPr>
      <w:keepLines/>
      <w:suppressAutoHyphens w:val="0"/>
      <w:spacing w:before="480" w:after="0" w:line="276" w:lineRule="auto"/>
      <w:outlineLvl w:val="9"/>
    </w:pPr>
    <w:rPr>
      <w:rFonts w:ascii="Cambria" w:hAnsi="Cambria" w:cs="Times New Roman"/>
      <w:color w:val="365F91"/>
      <w:kern w:val="0"/>
      <w:sz w:val="28"/>
      <w:szCs w:val="28"/>
      <w:lang w:eastAsia="en-US"/>
    </w:rPr>
  </w:style>
  <w:style w:type="table" w:styleId="Tablaconcuadrcula">
    <w:name w:val="Table Grid"/>
    <w:basedOn w:val="Tablanormal"/>
    <w:uiPriority w:val="39"/>
    <w:rsid w:val="00F945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514B7"/>
    <w:pPr>
      <w:suppressAutoHyphens w:val="0"/>
      <w:spacing w:before="100" w:beforeAutospacing="1" w:after="100" w:afterAutospacing="1"/>
    </w:pPr>
    <w:rPr>
      <w:lang w:eastAsia="es-ES"/>
    </w:rPr>
  </w:style>
  <w:style w:type="paragraph" w:styleId="Prrafodelista">
    <w:name w:val="List Paragraph"/>
    <w:basedOn w:val="Normal"/>
    <w:uiPriority w:val="34"/>
    <w:qFormat/>
    <w:rsid w:val="00C514B7"/>
    <w:pPr>
      <w:suppressAutoHyphens w:val="0"/>
      <w:ind w:left="720"/>
      <w:contextualSpacing/>
    </w:pPr>
    <w:rPr>
      <w:lang w:eastAsia="es-ES"/>
    </w:rPr>
  </w:style>
  <w:style w:type="paragraph" w:customStyle="1" w:styleId="listparagraph">
    <w:name w:val="listparagraph"/>
    <w:basedOn w:val="Normal"/>
    <w:rsid w:val="00263FB0"/>
    <w:pPr>
      <w:suppressAutoHyphens w:val="0"/>
      <w:spacing w:line="240" w:lineRule="atLeast"/>
      <w:ind w:left="720"/>
    </w:pPr>
    <w:rPr>
      <w:sz w:val="20"/>
      <w:szCs w:val="20"/>
      <w:lang w:eastAsia="es-ES"/>
    </w:rPr>
  </w:style>
  <w:style w:type="character" w:customStyle="1" w:styleId="Ttulo2Car">
    <w:name w:val="Título 2 Car"/>
    <w:link w:val="Ttulo2"/>
    <w:rsid w:val="00CF6119"/>
    <w:rPr>
      <w:rFonts w:ascii="Arial" w:hAnsi="Arial" w:cs="Arial"/>
      <w:b/>
      <w:bCs/>
      <w:i/>
      <w:iCs/>
      <w:sz w:val="28"/>
      <w:szCs w:val="28"/>
      <w:lang w:eastAsia="ar-SA"/>
    </w:rPr>
  </w:style>
  <w:style w:type="character" w:customStyle="1" w:styleId="Ttulo5Car">
    <w:name w:val="Título 5 Car"/>
    <w:link w:val="Ttulo5"/>
    <w:rsid w:val="00056F13"/>
    <w:rPr>
      <w:rFonts w:ascii="Arial" w:hAnsi="Arial"/>
      <w:sz w:val="22"/>
      <w:lang w:val="en-US" w:eastAsia="en-US"/>
    </w:rPr>
  </w:style>
  <w:style w:type="character" w:customStyle="1" w:styleId="Ttulo6Car">
    <w:name w:val="Título 6 Car"/>
    <w:link w:val="Ttulo6"/>
    <w:rsid w:val="00056F13"/>
    <w:rPr>
      <w:rFonts w:ascii="Arial" w:hAnsi="Arial"/>
      <w:i/>
      <w:sz w:val="22"/>
      <w:lang w:val="en-US" w:eastAsia="en-US"/>
    </w:rPr>
  </w:style>
  <w:style w:type="character" w:customStyle="1" w:styleId="Ttulo8Car">
    <w:name w:val="Título 8 Car"/>
    <w:link w:val="Ttulo8"/>
    <w:rsid w:val="00056F13"/>
    <w:rPr>
      <w:rFonts w:ascii="Arial" w:hAnsi="Arial"/>
      <w:i/>
      <w:lang w:val="en-US" w:eastAsia="en-US"/>
    </w:rPr>
  </w:style>
  <w:style w:type="paragraph" w:customStyle="1" w:styleId="InfoBlue">
    <w:name w:val="InfoBlue"/>
    <w:basedOn w:val="Normal"/>
    <w:next w:val="Textoindependiente"/>
    <w:autoRedefine/>
    <w:rsid w:val="00B23E8F"/>
    <w:pPr>
      <w:widowControl w:val="0"/>
      <w:suppressAutoHyphens w:val="0"/>
      <w:spacing w:line="240" w:lineRule="atLeast"/>
      <w:jc w:val="both"/>
    </w:pPr>
    <w:rPr>
      <w:rFonts w:ascii="Arial" w:hAnsi="Arial" w:cs="Arial"/>
      <w:color w:val="548DD4"/>
      <w:sz w:val="22"/>
      <w:szCs w:val="22"/>
      <w:lang w:val="es-CO" w:eastAsia="en-US"/>
    </w:rPr>
  </w:style>
  <w:style w:type="paragraph" w:customStyle="1" w:styleId="ListHeader">
    <w:name w:val="List Header"/>
    <w:next w:val="Normal"/>
    <w:uiPriority w:val="99"/>
    <w:rsid w:val="00B23E8F"/>
    <w:pPr>
      <w:widowControl w:val="0"/>
      <w:shd w:val="clear" w:color="auto" w:fill="FFFFFF"/>
      <w:autoSpaceDE w:val="0"/>
      <w:autoSpaceDN w:val="0"/>
      <w:adjustRightInd w:val="0"/>
    </w:pPr>
    <w:rPr>
      <w:rFonts w:ascii="Arial" w:hAnsi="Arial" w:cs="Arial"/>
      <w:b/>
      <w:bCs/>
      <w:i/>
      <w:iCs/>
      <w:color w:val="0000A0"/>
      <w:u w:color="000000"/>
      <w:shd w:val="clear" w:color="auto" w:fill="FFFFFF"/>
      <w:lang w:val="en-AU" w:eastAsia="es-CO"/>
    </w:rPr>
  </w:style>
  <w:style w:type="paragraph" w:styleId="Sinespaciado">
    <w:name w:val="No Spacing"/>
    <w:uiPriority w:val="1"/>
    <w:qFormat/>
    <w:rsid w:val="00313315"/>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996117">
      <w:bodyDiv w:val="1"/>
      <w:marLeft w:val="0"/>
      <w:marRight w:val="0"/>
      <w:marTop w:val="0"/>
      <w:marBottom w:val="0"/>
      <w:divBdr>
        <w:top w:val="none" w:sz="0" w:space="0" w:color="auto"/>
        <w:left w:val="none" w:sz="0" w:space="0" w:color="auto"/>
        <w:bottom w:val="none" w:sz="0" w:space="0" w:color="auto"/>
        <w:right w:val="none" w:sz="0" w:space="0" w:color="auto"/>
      </w:divBdr>
      <w:divsChild>
        <w:div w:id="2040544144">
          <w:marLeft w:val="0"/>
          <w:marRight w:val="0"/>
          <w:marTop w:val="0"/>
          <w:marBottom w:val="0"/>
          <w:divBdr>
            <w:top w:val="none" w:sz="0" w:space="0" w:color="auto"/>
            <w:left w:val="none" w:sz="0" w:space="0" w:color="auto"/>
            <w:bottom w:val="none" w:sz="0" w:space="0" w:color="auto"/>
            <w:right w:val="none" w:sz="0" w:space="0" w:color="auto"/>
          </w:divBdr>
        </w:div>
        <w:div w:id="1342321027">
          <w:marLeft w:val="0"/>
          <w:marRight w:val="0"/>
          <w:marTop w:val="0"/>
          <w:marBottom w:val="0"/>
          <w:divBdr>
            <w:top w:val="none" w:sz="0" w:space="0" w:color="auto"/>
            <w:left w:val="none" w:sz="0" w:space="0" w:color="auto"/>
            <w:bottom w:val="none" w:sz="0" w:space="0" w:color="auto"/>
            <w:right w:val="none" w:sz="0" w:space="0" w:color="auto"/>
          </w:divBdr>
        </w:div>
      </w:divsChild>
    </w:div>
    <w:div w:id="214857238">
      <w:bodyDiv w:val="1"/>
      <w:marLeft w:val="0"/>
      <w:marRight w:val="0"/>
      <w:marTop w:val="0"/>
      <w:marBottom w:val="0"/>
      <w:divBdr>
        <w:top w:val="none" w:sz="0" w:space="0" w:color="auto"/>
        <w:left w:val="none" w:sz="0" w:space="0" w:color="auto"/>
        <w:bottom w:val="none" w:sz="0" w:space="0" w:color="auto"/>
        <w:right w:val="none" w:sz="0" w:space="0" w:color="auto"/>
      </w:divBdr>
    </w:div>
    <w:div w:id="218321444">
      <w:bodyDiv w:val="1"/>
      <w:marLeft w:val="0"/>
      <w:marRight w:val="0"/>
      <w:marTop w:val="0"/>
      <w:marBottom w:val="0"/>
      <w:divBdr>
        <w:top w:val="none" w:sz="0" w:space="0" w:color="auto"/>
        <w:left w:val="none" w:sz="0" w:space="0" w:color="auto"/>
        <w:bottom w:val="none" w:sz="0" w:space="0" w:color="auto"/>
        <w:right w:val="none" w:sz="0" w:space="0" w:color="auto"/>
      </w:divBdr>
      <w:divsChild>
        <w:div w:id="162281247">
          <w:marLeft w:val="0"/>
          <w:marRight w:val="0"/>
          <w:marTop w:val="0"/>
          <w:marBottom w:val="0"/>
          <w:divBdr>
            <w:top w:val="none" w:sz="0" w:space="0" w:color="auto"/>
            <w:left w:val="none" w:sz="0" w:space="0" w:color="auto"/>
            <w:bottom w:val="none" w:sz="0" w:space="0" w:color="auto"/>
            <w:right w:val="none" w:sz="0" w:space="0" w:color="auto"/>
          </w:divBdr>
        </w:div>
        <w:div w:id="460267329">
          <w:marLeft w:val="0"/>
          <w:marRight w:val="0"/>
          <w:marTop w:val="0"/>
          <w:marBottom w:val="0"/>
          <w:divBdr>
            <w:top w:val="none" w:sz="0" w:space="0" w:color="auto"/>
            <w:left w:val="none" w:sz="0" w:space="0" w:color="auto"/>
            <w:bottom w:val="none" w:sz="0" w:space="0" w:color="auto"/>
            <w:right w:val="none" w:sz="0" w:space="0" w:color="auto"/>
          </w:divBdr>
        </w:div>
      </w:divsChild>
    </w:div>
    <w:div w:id="328872444">
      <w:bodyDiv w:val="1"/>
      <w:marLeft w:val="0"/>
      <w:marRight w:val="0"/>
      <w:marTop w:val="0"/>
      <w:marBottom w:val="0"/>
      <w:divBdr>
        <w:top w:val="none" w:sz="0" w:space="0" w:color="auto"/>
        <w:left w:val="none" w:sz="0" w:space="0" w:color="auto"/>
        <w:bottom w:val="none" w:sz="0" w:space="0" w:color="auto"/>
        <w:right w:val="none" w:sz="0" w:space="0" w:color="auto"/>
      </w:divBdr>
      <w:divsChild>
        <w:div w:id="148636121">
          <w:marLeft w:val="0"/>
          <w:marRight w:val="0"/>
          <w:marTop w:val="0"/>
          <w:marBottom w:val="0"/>
          <w:divBdr>
            <w:top w:val="none" w:sz="0" w:space="0" w:color="auto"/>
            <w:left w:val="none" w:sz="0" w:space="0" w:color="auto"/>
            <w:bottom w:val="none" w:sz="0" w:space="0" w:color="auto"/>
            <w:right w:val="none" w:sz="0" w:space="0" w:color="auto"/>
          </w:divBdr>
        </w:div>
        <w:div w:id="1502700004">
          <w:marLeft w:val="0"/>
          <w:marRight w:val="0"/>
          <w:marTop w:val="0"/>
          <w:marBottom w:val="0"/>
          <w:divBdr>
            <w:top w:val="none" w:sz="0" w:space="0" w:color="auto"/>
            <w:left w:val="none" w:sz="0" w:space="0" w:color="auto"/>
            <w:bottom w:val="none" w:sz="0" w:space="0" w:color="auto"/>
            <w:right w:val="none" w:sz="0" w:space="0" w:color="auto"/>
          </w:divBdr>
        </w:div>
      </w:divsChild>
    </w:div>
    <w:div w:id="480737178">
      <w:bodyDiv w:val="1"/>
      <w:marLeft w:val="0"/>
      <w:marRight w:val="0"/>
      <w:marTop w:val="0"/>
      <w:marBottom w:val="0"/>
      <w:divBdr>
        <w:top w:val="none" w:sz="0" w:space="0" w:color="auto"/>
        <w:left w:val="none" w:sz="0" w:space="0" w:color="auto"/>
        <w:bottom w:val="none" w:sz="0" w:space="0" w:color="auto"/>
        <w:right w:val="none" w:sz="0" w:space="0" w:color="auto"/>
      </w:divBdr>
    </w:div>
    <w:div w:id="492722934">
      <w:bodyDiv w:val="1"/>
      <w:marLeft w:val="0"/>
      <w:marRight w:val="0"/>
      <w:marTop w:val="0"/>
      <w:marBottom w:val="0"/>
      <w:divBdr>
        <w:top w:val="none" w:sz="0" w:space="0" w:color="auto"/>
        <w:left w:val="none" w:sz="0" w:space="0" w:color="auto"/>
        <w:bottom w:val="none" w:sz="0" w:space="0" w:color="auto"/>
        <w:right w:val="none" w:sz="0" w:space="0" w:color="auto"/>
      </w:divBdr>
      <w:divsChild>
        <w:div w:id="239368733">
          <w:marLeft w:val="0"/>
          <w:marRight w:val="0"/>
          <w:marTop w:val="0"/>
          <w:marBottom w:val="0"/>
          <w:divBdr>
            <w:top w:val="none" w:sz="0" w:space="0" w:color="auto"/>
            <w:left w:val="none" w:sz="0" w:space="0" w:color="auto"/>
            <w:bottom w:val="none" w:sz="0" w:space="0" w:color="auto"/>
            <w:right w:val="none" w:sz="0" w:space="0" w:color="auto"/>
          </w:divBdr>
        </w:div>
        <w:div w:id="1856186975">
          <w:marLeft w:val="0"/>
          <w:marRight w:val="0"/>
          <w:marTop w:val="0"/>
          <w:marBottom w:val="0"/>
          <w:divBdr>
            <w:top w:val="none" w:sz="0" w:space="0" w:color="auto"/>
            <w:left w:val="none" w:sz="0" w:space="0" w:color="auto"/>
            <w:bottom w:val="none" w:sz="0" w:space="0" w:color="auto"/>
            <w:right w:val="none" w:sz="0" w:space="0" w:color="auto"/>
          </w:divBdr>
        </w:div>
      </w:divsChild>
    </w:div>
    <w:div w:id="516700480">
      <w:bodyDiv w:val="1"/>
      <w:marLeft w:val="0"/>
      <w:marRight w:val="0"/>
      <w:marTop w:val="0"/>
      <w:marBottom w:val="0"/>
      <w:divBdr>
        <w:top w:val="none" w:sz="0" w:space="0" w:color="auto"/>
        <w:left w:val="none" w:sz="0" w:space="0" w:color="auto"/>
        <w:bottom w:val="none" w:sz="0" w:space="0" w:color="auto"/>
        <w:right w:val="none" w:sz="0" w:space="0" w:color="auto"/>
      </w:divBdr>
      <w:divsChild>
        <w:div w:id="2065181987">
          <w:marLeft w:val="0"/>
          <w:marRight w:val="0"/>
          <w:marTop w:val="0"/>
          <w:marBottom w:val="0"/>
          <w:divBdr>
            <w:top w:val="none" w:sz="0" w:space="0" w:color="auto"/>
            <w:left w:val="none" w:sz="0" w:space="0" w:color="auto"/>
            <w:bottom w:val="none" w:sz="0" w:space="0" w:color="auto"/>
            <w:right w:val="none" w:sz="0" w:space="0" w:color="auto"/>
          </w:divBdr>
        </w:div>
        <w:div w:id="1445340914">
          <w:marLeft w:val="0"/>
          <w:marRight w:val="0"/>
          <w:marTop w:val="0"/>
          <w:marBottom w:val="0"/>
          <w:divBdr>
            <w:top w:val="none" w:sz="0" w:space="0" w:color="auto"/>
            <w:left w:val="none" w:sz="0" w:space="0" w:color="auto"/>
            <w:bottom w:val="none" w:sz="0" w:space="0" w:color="auto"/>
            <w:right w:val="none" w:sz="0" w:space="0" w:color="auto"/>
          </w:divBdr>
        </w:div>
      </w:divsChild>
    </w:div>
    <w:div w:id="686103801">
      <w:bodyDiv w:val="1"/>
      <w:marLeft w:val="0"/>
      <w:marRight w:val="0"/>
      <w:marTop w:val="0"/>
      <w:marBottom w:val="0"/>
      <w:divBdr>
        <w:top w:val="none" w:sz="0" w:space="0" w:color="auto"/>
        <w:left w:val="none" w:sz="0" w:space="0" w:color="auto"/>
        <w:bottom w:val="none" w:sz="0" w:space="0" w:color="auto"/>
        <w:right w:val="none" w:sz="0" w:space="0" w:color="auto"/>
      </w:divBdr>
    </w:div>
    <w:div w:id="708263443">
      <w:bodyDiv w:val="1"/>
      <w:marLeft w:val="0"/>
      <w:marRight w:val="0"/>
      <w:marTop w:val="0"/>
      <w:marBottom w:val="0"/>
      <w:divBdr>
        <w:top w:val="none" w:sz="0" w:space="0" w:color="auto"/>
        <w:left w:val="none" w:sz="0" w:space="0" w:color="auto"/>
        <w:bottom w:val="none" w:sz="0" w:space="0" w:color="auto"/>
        <w:right w:val="none" w:sz="0" w:space="0" w:color="auto"/>
      </w:divBdr>
    </w:div>
    <w:div w:id="767196924">
      <w:bodyDiv w:val="1"/>
      <w:marLeft w:val="0"/>
      <w:marRight w:val="0"/>
      <w:marTop w:val="0"/>
      <w:marBottom w:val="0"/>
      <w:divBdr>
        <w:top w:val="none" w:sz="0" w:space="0" w:color="auto"/>
        <w:left w:val="none" w:sz="0" w:space="0" w:color="auto"/>
        <w:bottom w:val="none" w:sz="0" w:space="0" w:color="auto"/>
        <w:right w:val="none" w:sz="0" w:space="0" w:color="auto"/>
      </w:divBdr>
    </w:div>
    <w:div w:id="769424708">
      <w:bodyDiv w:val="1"/>
      <w:marLeft w:val="0"/>
      <w:marRight w:val="0"/>
      <w:marTop w:val="0"/>
      <w:marBottom w:val="0"/>
      <w:divBdr>
        <w:top w:val="none" w:sz="0" w:space="0" w:color="auto"/>
        <w:left w:val="none" w:sz="0" w:space="0" w:color="auto"/>
        <w:bottom w:val="none" w:sz="0" w:space="0" w:color="auto"/>
        <w:right w:val="none" w:sz="0" w:space="0" w:color="auto"/>
      </w:divBdr>
      <w:divsChild>
        <w:div w:id="439028919">
          <w:marLeft w:val="446"/>
          <w:marRight w:val="0"/>
          <w:marTop w:val="0"/>
          <w:marBottom w:val="0"/>
          <w:divBdr>
            <w:top w:val="none" w:sz="0" w:space="0" w:color="auto"/>
            <w:left w:val="none" w:sz="0" w:space="0" w:color="auto"/>
            <w:bottom w:val="none" w:sz="0" w:space="0" w:color="auto"/>
            <w:right w:val="none" w:sz="0" w:space="0" w:color="auto"/>
          </w:divBdr>
        </w:div>
        <w:div w:id="873271212">
          <w:marLeft w:val="446"/>
          <w:marRight w:val="0"/>
          <w:marTop w:val="0"/>
          <w:marBottom w:val="0"/>
          <w:divBdr>
            <w:top w:val="none" w:sz="0" w:space="0" w:color="auto"/>
            <w:left w:val="none" w:sz="0" w:space="0" w:color="auto"/>
            <w:bottom w:val="none" w:sz="0" w:space="0" w:color="auto"/>
            <w:right w:val="none" w:sz="0" w:space="0" w:color="auto"/>
          </w:divBdr>
        </w:div>
        <w:div w:id="1571499943">
          <w:marLeft w:val="446"/>
          <w:marRight w:val="0"/>
          <w:marTop w:val="0"/>
          <w:marBottom w:val="0"/>
          <w:divBdr>
            <w:top w:val="none" w:sz="0" w:space="0" w:color="auto"/>
            <w:left w:val="none" w:sz="0" w:space="0" w:color="auto"/>
            <w:bottom w:val="none" w:sz="0" w:space="0" w:color="auto"/>
            <w:right w:val="none" w:sz="0" w:space="0" w:color="auto"/>
          </w:divBdr>
        </w:div>
        <w:div w:id="1649743927">
          <w:marLeft w:val="446"/>
          <w:marRight w:val="0"/>
          <w:marTop w:val="0"/>
          <w:marBottom w:val="0"/>
          <w:divBdr>
            <w:top w:val="none" w:sz="0" w:space="0" w:color="auto"/>
            <w:left w:val="none" w:sz="0" w:space="0" w:color="auto"/>
            <w:bottom w:val="none" w:sz="0" w:space="0" w:color="auto"/>
            <w:right w:val="none" w:sz="0" w:space="0" w:color="auto"/>
          </w:divBdr>
        </w:div>
      </w:divsChild>
    </w:div>
    <w:div w:id="831722460">
      <w:bodyDiv w:val="1"/>
      <w:marLeft w:val="0"/>
      <w:marRight w:val="0"/>
      <w:marTop w:val="0"/>
      <w:marBottom w:val="0"/>
      <w:divBdr>
        <w:top w:val="none" w:sz="0" w:space="0" w:color="auto"/>
        <w:left w:val="none" w:sz="0" w:space="0" w:color="auto"/>
        <w:bottom w:val="none" w:sz="0" w:space="0" w:color="auto"/>
        <w:right w:val="none" w:sz="0" w:space="0" w:color="auto"/>
      </w:divBdr>
    </w:div>
    <w:div w:id="957101565">
      <w:bodyDiv w:val="1"/>
      <w:marLeft w:val="0"/>
      <w:marRight w:val="0"/>
      <w:marTop w:val="0"/>
      <w:marBottom w:val="0"/>
      <w:divBdr>
        <w:top w:val="none" w:sz="0" w:space="0" w:color="auto"/>
        <w:left w:val="none" w:sz="0" w:space="0" w:color="auto"/>
        <w:bottom w:val="none" w:sz="0" w:space="0" w:color="auto"/>
        <w:right w:val="none" w:sz="0" w:space="0" w:color="auto"/>
      </w:divBdr>
    </w:div>
    <w:div w:id="1414660767">
      <w:bodyDiv w:val="1"/>
      <w:marLeft w:val="0"/>
      <w:marRight w:val="0"/>
      <w:marTop w:val="0"/>
      <w:marBottom w:val="0"/>
      <w:divBdr>
        <w:top w:val="none" w:sz="0" w:space="0" w:color="auto"/>
        <w:left w:val="none" w:sz="0" w:space="0" w:color="auto"/>
        <w:bottom w:val="none" w:sz="0" w:space="0" w:color="auto"/>
        <w:right w:val="none" w:sz="0" w:space="0" w:color="auto"/>
      </w:divBdr>
    </w:div>
    <w:div w:id="1554341166">
      <w:bodyDiv w:val="1"/>
      <w:marLeft w:val="0"/>
      <w:marRight w:val="0"/>
      <w:marTop w:val="0"/>
      <w:marBottom w:val="0"/>
      <w:divBdr>
        <w:top w:val="none" w:sz="0" w:space="0" w:color="auto"/>
        <w:left w:val="none" w:sz="0" w:space="0" w:color="auto"/>
        <w:bottom w:val="none" w:sz="0" w:space="0" w:color="auto"/>
        <w:right w:val="none" w:sz="0" w:space="0" w:color="auto"/>
      </w:divBdr>
    </w:div>
    <w:div w:id="1625622973">
      <w:bodyDiv w:val="1"/>
      <w:marLeft w:val="0"/>
      <w:marRight w:val="0"/>
      <w:marTop w:val="0"/>
      <w:marBottom w:val="0"/>
      <w:divBdr>
        <w:top w:val="none" w:sz="0" w:space="0" w:color="auto"/>
        <w:left w:val="none" w:sz="0" w:space="0" w:color="auto"/>
        <w:bottom w:val="none" w:sz="0" w:space="0" w:color="auto"/>
        <w:right w:val="none" w:sz="0" w:space="0" w:color="auto"/>
      </w:divBdr>
    </w:div>
    <w:div w:id="1643995334">
      <w:bodyDiv w:val="1"/>
      <w:marLeft w:val="0"/>
      <w:marRight w:val="0"/>
      <w:marTop w:val="0"/>
      <w:marBottom w:val="0"/>
      <w:divBdr>
        <w:top w:val="none" w:sz="0" w:space="0" w:color="auto"/>
        <w:left w:val="none" w:sz="0" w:space="0" w:color="auto"/>
        <w:bottom w:val="none" w:sz="0" w:space="0" w:color="auto"/>
        <w:right w:val="none" w:sz="0" w:space="0" w:color="auto"/>
      </w:divBdr>
    </w:div>
    <w:div w:id="1688676979">
      <w:bodyDiv w:val="1"/>
      <w:marLeft w:val="0"/>
      <w:marRight w:val="0"/>
      <w:marTop w:val="0"/>
      <w:marBottom w:val="0"/>
      <w:divBdr>
        <w:top w:val="none" w:sz="0" w:space="0" w:color="auto"/>
        <w:left w:val="none" w:sz="0" w:space="0" w:color="auto"/>
        <w:bottom w:val="none" w:sz="0" w:space="0" w:color="auto"/>
        <w:right w:val="none" w:sz="0" w:space="0" w:color="auto"/>
      </w:divBdr>
    </w:div>
    <w:div w:id="1698891298">
      <w:bodyDiv w:val="1"/>
      <w:marLeft w:val="0"/>
      <w:marRight w:val="0"/>
      <w:marTop w:val="0"/>
      <w:marBottom w:val="0"/>
      <w:divBdr>
        <w:top w:val="none" w:sz="0" w:space="0" w:color="auto"/>
        <w:left w:val="none" w:sz="0" w:space="0" w:color="auto"/>
        <w:bottom w:val="none" w:sz="0" w:space="0" w:color="auto"/>
        <w:right w:val="none" w:sz="0" w:space="0" w:color="auto"/>
      </w:divBdr>
    </w:div>
    <w:div w:id="1728261714">
      <w:bodyDiv w:val="1"/>
      <w:marLeft w:val="0"/>
      <w:marRight w:val="0"/>
      <w:marTop w:val="0"/>
      <w:marBottom w:val="0"/>
      <w:divBdr>
        <w:top w:val="none" w:sz="0" w:space="0" w:color="auto"/>
        <w:left w:val="none" w:sz="0" w:space="0" w:color="auto"/>
        <w:bottom w:val="none" w:sz="0" w:space="0" w:color="auto"/>
        <w:right w:val="none" w:sz="0" w:space="0" w:color="auto"/>
      </w:divBdr>
      <w:divsChild>
        <w:div w:id="2123722037">
          <w:marLeft w:val="0"/>
          <w:marRight w:val="0"/>
          <w:marTop w:val="0"/>
          <w:marBottom w:val="0"/>
          <w:divBdr>
            <w:top w:val="none" w:sz="0" w:space="0" w:color="auto"/>
            <w:left w:val="none" w:sz="0" w:space="0" w:color="auto"/>
            <w:bottom w:val="none" w:sz="0" w:space="0" w:color="auto"/>
            <w:right w:val="none" w:sz="0" w:space="0" w:color="auto"/>
          </w:divBdr>
        </w:div>
        <w:div w:id="594554311">
          <w:marLeft w:val="0"/>
          <w:marRight w:val="0"/>
          <w:marTop w:val="0"/>
          <w:marBottom w:val="0"/>
          <w:divBdr>
            <w:top w:val="none" w:sz="0" w:space="0" w:color="auto"/>
            <w:left w:val="none" w:sz="0" w:space="0" w:color="auto"/>
            <w:bottom w:val="none" w:sz="0" w:space="0" w:color="auto"/>
            <w:right w:val="none" w:sz="0" w:space="0" w:color="auto"/>
          </w:divBdr>
        </w:div>
        <w:div w:id="1200970008">
          <w:marLeft w:val="0"/>
          <w:marRight w:val="0"/>
          <w:marTop w:val="0"/>
          <w:marBottom w:val="0"/>
          <w:divBdr>
            <w:top w:val="none" w:sz="0" w:space="0" w:color="auto"/>
            <w:left w:val="none" w:sz="0" w:space="0" w:color="auto"/>
            <w:bottom w:val="none" w:sz="0" w:space="0" w:color="auto"/>
            <w:right w:val="none" w:sz="0" w:space="0" w:color="auto"/>
          </w:divBdr>
        </w:div>
        <w:div w:id="440881014">
          <w:marLeft w:val="0"/>
          <w:marRight w:val="0"/>
          <w:marTop w:val="0"/>
          <w:marBottom w:val="0"/>
          <w:divBdr>
            <w:top w:val="none" w:sz="0" w:space="0" w:color="auto"/>
            <w:left w:val="none" w:sz="0" w:space="0" w:color="auto"/>
            <w:bottom w:val="none" w:sz="0" w:space="0" w:color="auto"/>
            <w:right w:val="none" w:sz="0" w:space="0" w:color="auto"/>
          </w:divBdr>
        </w:div>
        <w:div w:id="237446517">
          <w:marLeft w:val="0"/>
          <w:marRight w:val="0"/>
          <w:marTop w:val="0"/>
          <w:marBottom w:val="0"/>
          <w:divBdr>
            <w:top w:val="none" w:sz="0" w:space="0" w:color="auto"/>
            <w:left w:val="none" w:sz="0" w:space="0" w:color="auto"/>
            <w:bottom w:val="none" w:sz="0" w:space="0" w:color="auto"/>
            <w:right w:val="none" w:sz="0" w:space="0" w:color="auto"/>
          </w:divBdr>
        </w:div>
        <w:div w:id="425931545">
          <w:marLeft w:val="0"/>
          <w:marRight w:val="0"/>
          <w:marTop w:val="0"/>
          <w:marBottom w:val="0"/>
          <w:divBdr>
            <w:top w:val="none" w:sz="0" w:space="0" w:color="auto"/>
            <w:left w:val="none" w:sz="0" w:space="0" w:color="auto"/>
            <w:bottom w:val="none" w:sz="0" w:space="0" w:color="auto"/>
            <w:right w:val="none" w:sz="0" w:space="0" w:color="auto"/>
          </w:divBdr>
        </w:div>
      </w:divsChild>
    </w:div>
    <w:div w:id="1755584418">
      <w:bodyDiv w:val="1"/>
      <w:marLeft w:val="0"/>
      <w:marRight w:val="0"/>
      <w:marTop w:val="0"/>
      <w:marBottom w:val="0"/>
      <w:divBdr>
        <w:top w:val="none" w:sz="0" w:space="0" w:color="auto"/>
        <w:left w:val="none" w:sz="0" w:space="0" w:color="auto"/>
        <w:bottom w:val="none" w:sz="0" w:space="0" w:color="auto"/>
        <w:right w:val="none" w:sz="0" w:space="0" w:color="auto"/>
      </w:divBdr>
      <w:divsChild>
        <w:div w:id="1042249473">
          <w:marLeft w:val="547"/>
          <w:marRight w:val="0"/>
          <w:marTop w:val="144"/>
          <w:marBottom w:val="0"/>
          <w:divBdr>
            <w:top w:val="none" w:sz="0" w:space="0" w:color="auto"/>
            <w:left w:val="none" w:sz="0" w:space="0" w:color="auto"/>
            <w:bottom w:val="none" w:sz="0" w:space="0" w:color="auto"/>
            <w:right w:val="none" w:sz="0" w:space="0" w:color="auto"/>
          </w:divBdr>
        </w:div>
        <w:div w:id="1966082381">
          <w:marLeft w:val="547"/>
          <w:marRight w:val="0"/>
          <w:marTop w:val="144"/>
          <w:marBottom w:val="0"/>
          <w:divBdr>
            <w:top w:val="none" w:sz="0" w:space="0" w:color="auto"/>
            <w:left w:val="none" w:sz="0" w:space="0" w:color="auto"/>
            <w:bottom w:val="none" w:sz="0" w:space="0" w:color="auto"/>
            <w:right w:val="none" w:sz="0" w:space="0" w:color="auto"/>
          </w:divBdr>
        </w:div>
      </w:divsChild>
    </w:div>
    <w:div w:id="1759057818">
      <w:bodyDiv w:val="1"/>
      <w:marLeft w:val="0"/>
      <w:marRight w:val="0"/>
      <w:marTop w:val="0"/>
      <w:marBottom w:val="0"/>
      <w:divBdr>
        <w:top w:val="none" w:sz="0" w:space="0" w:color="auto"/>
        <w:left w:val="none" w:sz="0" w:space="0" w:color="auto"/>
        <w:bottom w:val="none" w:sz="0" w:space="0" w:color="auto"/>
        <w:right w:val="none" w:sz="0" w:space="0" w:color="auto"/>
      </w:divBdr>
    </w:div>
    <w:div w:id="1991519573">
      <w:bodyDiv w:val="1"/>
      <w:marLeft w:val="0"/>
      <w:marRight w:val="0"/>
      <w:marTop w:val="0"/>
      <w:marBottom w:val="0"/>
      <w:divBdr>
        <w:top w:val="none" w:sz="0" w:space="0" w:color="auto"/>
        <w:left w:val="none" w:sz="0" w:space="0" w:color="auto"/>
        <w:bottom w:val="none" w:sz="0" w:space="0" w:color="auto"/>
        <w:right w:val="none" w:sz="0" w:space="0" w:color="auto"/>
      </w:divBdr>
      <w:divsChild>
        <w:div w:id="824471758">
          <w:marLeft w:val="446"/>
          <w:marRight w:val="0"/>
          <w:marTop w:val="0"/>
          <w:marBottom w:val="0"/>
          <w:divBdr>
            <w:top w:val="none" w:sz="0" w:space="0" w:color="auto"/>
            <w:left w:val="none" w:sz="0" w:space="0" w:color="auto"/>
            <w:bottom w:val="none" w:sz="0" w:space="0" w:color="auto"/>
            <w:right w:val="none" w:sz="0" w:space="0" w:color="auto"/>
          </w:divBdr>
        </w:div>
        <w:div w:id="907308277">
          <w:marLeft w:val="446"/>
          <w:marRight w:val="0"/>
          <w:marTop w:val="0"/>
          <w:marBottom w:val="0"/>
          <w:divBdr>
            <w:top w:val="none" w:sz="0" w:space="0" w:color="auto"/>
            <w:left w:val="none" w:sz="0" w:space="0" w:color="auto"/>
            <w:bottom w:val="none" w:sz="0" w:space="0" w:color="auto"/>
            <w:right w:val="none" w:sz="0" w:space="0" w:color="auto"/>
          </w:divBdr>
        </w:div>
        <w:div w:id="1682199996">
          <w:marLeft w:val="446"/>
          <w:marRight w:val="0"/>
          <w:marTop w:val="0"/>
          <w:marBottom w:val="0"/>
          <w:divBdr>
            <w:top w:val="none" w:sz="0" w:space="0" w:color="auto"/>
            <w:left w:val="none" w:sz="0" w:space="0" w:color="auto"/>
            <w:bottom w:val="none" w:sz="0" w:space="0" w:color="auto"/>
            <w:right w:val="none" w:sz="0" w:space="0" w:color="auto"/>
          </w:divBdr>
        </w:div>
        <w:div w:id="1927614243">
          <w:marLeft w:val="446"/>
          <w:marRight w:val="0"/>
          <w:marTop w:val="0"/>
          <w:marBottom w:val="0"/>
          <w:divBdr>
            <w:top w:val="none" w:sz="0" w:space="0" w:color="auto"/>
            <w:left w:val="none" w:sz="0" w:space="0" w:color="auto"/>
            <w:bottom w:val="none" w:sz="0" w:space="0" w:color="auto"/>
            <w:right w:val="none" w:sz="0" w:space="0" w:color="auto"/>
          </w:divBdr>
        </w:div>
      </w:divsChild>
    </w:div>
    <w:div w:id="1995602596">
      <w:bodyDiv w:val="1"/>
      <w:marLeft w:val="0"/>
      <w:marRight w:val="0"/>
      <w:marTop w:val="0"/>
      <w:marBottom w:val="0"/>
      <w:divBdr>
        <w:top w:val="none" w:sz="0" w:space="0" w:color="auto"/>
        <w:left w:val="none" w:sz="0" w:space="0" w:color="auto"/>
        <w:bottom w:val="none" w:sz="0" w:space="0" w:color="auto"/>
        <w:right w:val="none" w:sz="0" w:space="0" w:color="auto"/>
      </w:divBdr>
    </w:div>
    <w:div w:id="2034916018">
      <w:bodyDiv w:val="1"/>
      <w:marLeft w:val="0"/>
      <w:marRight w:val="0"/>
      <w:marTop w:val="0"/>
      <w:marBottom w:val="0"/>
      <w:divBdr>
        <w:top w:val="none" w:sz="0" w:space="0" w:color="auto"/>
        <w:left w:val="none" w:sz="0" w:space="0" w:color="auto"/>
        <w:bottom w:val="none" w:sz="0" w:space="0" w:color="auto"/>
        <w:right w:val="none" w:sz="0" w:space="0" w:color="auto"/>
      </w:divBdr>
    </w:div>
    <w:div w:id="2039622836">
      <w:bodyDiv w:val="1"/>
      <w:marLeft w:val="0"/>
      <w:marRight w:val="0"/>
      <w:marTop w:val="0"/>
      <w:marBottom w:val="0"/>
      <w:divBdr>
        <w:top w:val="none" w:sz="0" w:space="0" w:color="auto"/>
        <w:left w:val="none" w:sz="0" w:space="0" w:color="auto"/>
        <w:bottom w:val="none" w:sz="0" w:space="0" w:color="auto"/>
        <w:right w:val="none" w:sz="0" w:space="0" w:color="auto"/>
      </w:divBdr>
      <w:divsChild>
        <w:div w:id="1243829385">
          <w:marLeft w:val="0"/>
          <w:marRight w:val="0"/>
          <w:marTop w:val="0"/>
          <w:marBottom w:val="0"/>
          <w:divBdr>
            <w:top w:val="none" w:sz="0" w:space="0" w:color="auto"/>
            <w:left w:val="none" w:sz="0" w:space="0" w:color="auto"/>
            <w:bottom w:val="none" w:sz="0" w:space="0" w:color="auto"/>
            <w:right w:val="none" w:sz="0" w:space="0" w:color="auto"/>
          </w:divBdr>
        </w:div>
        <w:div w:id="85539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ottaller\producto\01.adm_requerimientos\ERS\ESPECIFICACI&#224;N-DE-REQUERIMI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2A6D7-B354-4267-91DF-4D001603A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ESPECIFICACIàN-DE-REQUERIMIENTOS.dot</Template>
  <TotalTime>1530</TotalTime>
  <Pages>42</Pages>
  <Words>5645</Words>
  <Characters>31049</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 </Company>
  <LinksUpToDate>false</LinksUpToDate>
  <CharactersWithSpaces>36621</CharactersWithSpaces>
  <SharedDoc>false</SharedDoc>
  <HLinks>
    <vt:vector size="252" baseType="variant">
      <vt:variant>
        <vt:i4>1179707</vt:i4>
      </vt:variant>
      <vt:variant>
        <vt:i4>248</vt:i4>
      </vt:variant>
      <vt:variant>
        <vt:i4>0</vt:i4>
      </vt:variant>
      <vt:variant>
        <vt:i4>5</vt:i4>
      </vt:variant>
      <vt:variant>
        <vt:lpwstr/>
      </vt:variant>
      <vt:variant>
        <vt:lpwstr>_Toc61560587</vt:lpwstr>
      </vt:variant>
      <vt:variant>
        <vt:i4>1245243</vt:i4>
      </vt:variant>
      <vt:variant>
        <vt:i4>242</vt:i4>
      </vt:variant>
      <vt:variant>
        <vt:i4>0</vt:i4>
      </vt:variant>
      <vt:variant>
        <vt:i4>5</vt:i4>
      </vt:variant>
      <vt:variant>
        <vt:lpwstr/>
      </vt:variant>
      <vt:variant>
        <vt:lpwstr>_Toc61560586</vt:lpwstr>
      </vt:variant>
      <vt:variant>
        <vt:i4>1048635</vt:i4>
      </vt:variant>
      <vt:variant>
        <vt:i4>236</vt:i4>
      </vt:variant>
      <vt:variant>
        <vt:i4>0</vt:i4>
      </vt:variant>
      <vt:variant>
        <vt:i4>5</vt:i4>
      </vt:variant>
      <vt:variant>
        <vt:lpwstr/>
      </vt:variant>
      <vt:variant>
        <vt:lpwstr>_Toc61560585</vt:lpwstr>
      </vt:variant>
      <vt:variant>
        <vt:i4>1114171</vt:i4>
      </vt:variant>
      <vt:variant>
        <vt:i4>230</vt:i4>
      </vt:variant>
      <vt:variant>
        <vt:i4>0</vt:i4>
      </vt:variant>
      <vt:variant>
        <vt:i4>5</vt:i4>
      </vt:variant>
      <vt:variant>
        <vt:lpwstr/>
      </vt:variant>
      <vt:variant>
        <vt:lpwstr>_Toc61560584</vt:lpwstr>
      </vt:variant>
      <vt:variant>
        <vt:i4>1441851</vt:i4>
      </vt:variant>
      <vt:variant>
        <vt:i4>224</vt:i4>
      </vt:variant>
      <vt:variant>
        <vt:i4>0</vt:i4>
      </vt:variant>
      <vt:variant>
        <vt:i4>5</vt:i4>
      </vt:variant>
      <vt:variant>
        <vt:lpwstr/>
      </vt:variant>
      <vt:variant>
        <vt:lpwstr>_Toc61560583</vt:lpwstr>
      </vt:variant>
      <vt:variant>
        <vt:i4>1507387</vt:i4>
      </vt:variant>
      <vt:variant>
        <vt:i4>218</vt:i4>
      </vt:variant>
      <vt:variant>
        <vt:i4>0</vt:i4>
      </vt:variant>
      <vt:variant>
        <vt:i4>5</vt:i4>
      </vt:variant>
      <vt:variant>
        <vt:lpwstr/>
      </vt:variant>
      <vt:variant>
        <vt:lpwstr>_Toc61560582</vt:lpwstr>
      </vt:variant>
      <vt:variant>
        <vt:i4>1310779</vt:i4>
      </vt:variant>
      <vt:variant>
        <vt:i4>212</vt:i4>
      </vt:variant>
      <vt:variant>
        <vt:i4>0</vt:i4>
      </vt:variant>
      <vt:variant>
        <vt:i4>5</vt:i4>
      </vt:variant>
      <vt:variant>
        <vt:lpwstr/>
      </vt:variant>
      <vt:variant>
        <vt:lpwstr>_Toc61560581</vt:lpwstr>
      </vt:variant>
      <vt:variant>
        <vt:i4>1376315</vt:i4>
      </vt:variant>
      <vt:variant>
        <vt:i4>206</vt:i4>
      </vt:variant>
      <vt:variant>
        <vt:i4>0</vt:i4>
      </vt:variant>
      <vt:variant>
        <vt:i4>5</vt:i4>
      </vt:variant>
      <vt:variant>
        <vt:lpwstr/>
      </vt:variant>
      <vt:variant>
        <vt:lpwstr>_Toc61560580</vt:lpwstr>
      </vt:variant>
      <vt:variant>
        <vt:i4>1835060</vt:i4>
      </vt:variant>
      <vt:variant>
        <vt:i4>200</vt:i4>
      </vt:variant>
      <vt:variant>
        <vt:i4>0</vt:i4>
      </vt:variant>
      <vt:variant>
        <vt:i4>5</vt:i4>
      </vt:variant>
      <vt:variant>
        <vt:lpwstr/>
      </vt:variant>
      <vt:variant>
        <vt:lpwstr>_Toc61560579</vt:lpwstr>
      </vt:variant>
      <vt:variant>
        <vt:i4>1900596</vt:i4>
      </vt:variant>
      <vt:variant>
        <vt:i4>194</vt:i4>
      </vt:variant>
      <vt:variant>
        <vt:i4>0</vt:i4>
      </vt:variant>
      <vt:variant>
        <vt:i4>5</vt:i4>
      </vt:variant>
      <vt:variant>
        <vt:lpwstr/>
      </vt:variant>
      <vt:variant>
        <vt:lpwstr>_Toc61560578</vt:lpwstr>
      </vt:variant>
      <vt:variant>
        <vt:i4>1179700</vt:i4>
      </vt:variant>
      <vt:variant>
        <vt:i4>188</vt:i4>
      </vt:variant>
      <vt:variant>
        <vt:i4>0</vt:i4>
      </vt:variant>
      <vt:variant>
        <vt:i4>5</vt:i4>
      </vt:variant>
      <vt:variant>
        <vt:lpwstr/>
      </vt:variant>
      <vt:variant>
        <vt:lpwstr>_Toc61560577</vt:lpwstr>
      </vt:variant>
      <vt:variant>
        <vt:i4>1245236</vt:i4>
      </vt:variant>
      <vt:variant>
        <vt:i4>182</vt:i4>
      </vt:variant>
      <vt:variant>
        <vt:i4>0</vt:i4>
      </vt:variant>
      <vt:variant>
        <vt:i4>5</vt:i4>
      </vt:variant>
      <vt:variant>
        <vt:lpwstr/>
      </vt:variant>
      <vt:variant>
        <vt:lpwstr>_Toc61560576</vt:lpwstr>
      </vt:variant>
      <vt:variant>
        <vt:i4>1048628</vt:i4>
      </vt:variant>
      <vt:variant>
        <vt:i4>176</vt:i4>
      </vt:variant>
      <vt:variant>
        <vt:i4>0</vt:i4>
      </vt:variant>
      <vt:variant>
        <vt:i4>5</vt:i4>
      </vt:variant>
      <vt:variant>
        <vt:lpwstr/>
      </vt:variant>
      <vt:variant>
        <vt:lpwstr>_Toc61560575</vt:lpwstr>
      </vt:variant>
      <vt:variant>
        <vt:i4>1114164</vt:i4>
      </vt:variant>
      <vt:variant>
        <vt:i4>170</vt:i4>
      </vt:variant>
      <vt:variant>
        <vt:i4>0</vt:i4>
      </vt:variant>
      <vt:variant>
        <vt:i4>5</vt:i4>
      </vt:variant>
      <vt:variant>
        <vt:lpwstr/>
      </vt:variant>
      <vt:variant>
        <vt:lpwstr>_Toc61560574</vt:lpwstr>
      </vt:variant>
      <vt:variant>
        <vt:i4>1441844</vt:i4>
      </vt:variant>
      <vt:variant>
        <vt:i4>164</vt:i4>
      </vt:variant>
      <vt:variant>
        <vt:i4>0</vt:i4>
      </vt:variant>
      <vt:variant>
        <vt:i4>5</vt:i4>
      </vt:variant>
      <vt:variant>
        <vt:lpwstr/>
      </vt:variant>
      <vt:variant>
        <vt:lpwstr>_Toc61560573</vt:lpwstr>
      </vt:variant>
      <vt:variant>
        <vt:i4>1507380</vt:i4>
      </vt:variant>
      <vt:variant>
        <vt:i4>158</vt:i4>
      </vt:variant>
      <vt:variant>
        <vt:i4>0</vt:i4>
      </vt:variant>
      <vt:variant>
        <vt:i4>5</vt:i4>
      </vt:variant>
      <vt:variant>
        <vt:lpwstr/>
      </vt:variant>
      <vt:variant>
        <vt:lpwstr>_Toc61560572</vt:lpwstr>
      </vt:variant>
      <vt:variant>
        <vt:i4>1310772</vt:i4>
      </vt:variant>
      <vt:variant>
        <vt:i4>152</vt:i4>
      </vt:variant>
      <vt:variant>
        <vt:i4>0</vt:i4>
      </vt:variant>
      <vt:variant>
        <vt:i4>5</vt:i4>
      </vt:variant>
      <vt:variant>
        <vt:lpwstr/>
      </vt:variant>
      <vt:variant>
        <vt:lpwstr>_Toc61560571</vt:lpwstr>
      </vt:variant>
      <vt:variant>
        <vt:i4>1376308</vt:i4>
      </vt:variant>
      <vt:variant>
        <vt:i4>146</vt:i4>
      </vt:variant>
      <vt:variant>
        <vt:i4>0</vt:i4>
      </vt:variant>
      <vt:variant>
        <vt:i4>5</vt:i4>
      </vt:variant>
      <vt:variant>
        <vt:lpwstr/>
      </vt:variant>
      <vt:variant>
        <vt:lpwstr>_Toc61560570</vt:lpwstr>
      </vt:variant>
      <vt:variant>
        <vt:i4>1835061</vt:i4>
      </vt:variant>
      <vt:variant>
        <vt:i4>140</vt:i4>
      </vt:variant>
      <vt:variant>
        <vt:i4>0</vt:i4>
      </vt:variant>
      <vt:variant>
        <vt:i4>5</vt:i4>
      </vt:variant>
      <vt:variant>
        <vt:lpwstr/>
      </vt:variant>
      <vt:variant>
        <vt:lpwstr>_Toc61560569</vt:lpwstr>
      </vt:variant>
      <vt:variant>
        <vt:i4>1900597</vt:i4>
      </vt:variant>
      <vt:variant>
        <vt:i4>134</vt:i4>
      </vt:variant>
      <vt:variant>
        <vt:i4>0</vt:i4>
      </vt:variant>
      <vt:variant>
        <vt:i4>5</vt:i4>
      </vt:variant>
      <vt:variant>
        <vt:lpwstr/>
      </vt:variant>
      <vt:variant>
        <vt:lpwstr>_Toc61560568</vt:lpwstr>
      </vt:variant>
      <vt:variant>
        <vt:i4>1179701</vt:i4>
      </vt:variant>
      <vt:variant>
        <vt:i4>128</vt:i4>
      </vt:variant>
      <vt:variant>
        <vt:i4>0</vt:i4>
      </vt:variant>
      <vt:variant>
        <vt:i4>5</vt:i4>
      </vt:variant>
      <vt:variant>
        <vt:lpwstr/>
      </vt:variant>
      <vt:variant>
        <vt:lpwstr>_Toc61560567</vt:lpwstr>
      </vt:variant>
      <vt:variant>
        <vt:i4>1245237</vt:i4>
      </vt:variant>
      <vt:variant>
        <vt:i4>122</vt:i4>
      </vt:variant>
      <vt:variant>
        <vt:i4>0</vt:i4>
      </vt:variant>
      <vt:variant>
        <vt:i4>5</vt:i4>
      </vt:variant>
      <vt:variant>
        <vt:lpwstr/>
      </vt:variant>
      <vt:variant>
        <vt:lpwstr>_Toc61560566</vt:lpwstr>
      </vt:variant>
      <vt:variant>
        <vt:i4>1048629</vt:i4>
      </vt:variant>
      <vt:variant>
        <vt:i4>116</vt:i4>
      </vt:variant>
      <vt:variant>
        <vt:i4>0</vt:i4>
      </vt:variant>
      <vt:variant>
        <vt:i4>5</vt:i4>
      </vt:variant>
      <vt:variant>
        <vt:lpwstr/>
      </vt:variant>
      <vt:variant>
        <vt:lpwstr>_Toc61560565</vt:lpwstr>
      </vt:variant>
      <vt:variant>
        <vt:i4>1114165</vt:i4>
      </vt:variant>
      <vt:variant>
        <vt:i4>110</vt:i4>
      </vt:variant>
      <vt:variant>
        <vt:i4>0</vt:i4>
      </vt:variant>
      <vt:variant>
        <vt:i4>5</vt:i4>
      </vt:variant>
      <vt:variant>
        <vt:lpwstr/>
      </vt:variant>
      <vt:variant>
        <vt:lpwstr>_Toc61560564</vt:lpwstr>
      </vt:variant>
      <vt:variant>
        <vt:i4>1441845</vt:i4>
      </vt:variant>
      <vt:variant>
        <vt:i4>104</vt:i4>
      </vt:variant>
      <vt:variant>
        <vt:i4>0</vt:i4>
      </vt:variant>
      <vt:variant>
        <vt:i4>5</vt:i4>
      </vt:variant>
      <vt:variant>
        <vt:lpwstr/>
      </vt:variant>
      <vt:variant>
        <vt:lpwstr>_Toc61560563</vt:lpwstr>
      </vt:variant>
      <vt:variant>
        <vt:i4>1507381</vt:i4>
      </vt:variant>
      <vt:variant>
        <vt:i4>98</vt:i4>
      </vt:variant>
      <vt:variant>
        <vt:i4>0</vt:i4>
      </vt:variant>
      <vt:variant>
        <vt:i4>5</vt:i4>
      </vt:variant>
      <vt:variant>
        <vt:lpwstr/>
      </vt:variant>
      <vt:variant>
        <vt:lpwstr>_Toc61560562</vt:lpwstr>
      </vt:variant>
      <vt:variant>
        <vt:i4>1310773</vt:i4>
      </vt:variant>
      <vt:variant>
        <vt:i4>92</vt:i4>
      </vt:variant>
      <vt:variant>
        <vt:i4>0</vt:i4>
      </vt:variant>
      <vt:variant>
        <vt:i4>5</vt:i4>
      </vt:variant>
      <vt:variant>
        <vt:lpwstr/>
      </vt:variant>
      <vt:variant>
        <vt:lpwstr>_Toc61560561</vt:lpwstr>
      </vt:variant>
      <vt:variant>
        <vt:i4>1376309</vt:i4>
      </vt:variant>
      <vt:variant>
        <vt:i4>86</vt:i4>
      </vt:variant>
      <vt:variant>
        <vt:i4>0</vt:i4>
      </vt:variant>
      <vt:variant>
        <vt:i4>5</vt:i4>
      </vt:variant>
      <vt:variant>
        <vt:lpwstr/>
      </vt:variant>
      <vt:variant>
        <vt:lpwstr>_Toc61560560</vt:lpwstr>
      </vt:variant>
      <vt:variant>
        <vt:i4>1835062</vt:i4>
      </vt:variant>
      <vt:variant>
        <vt:i4>80</vt:i4>
      </vt:variant>
      <vt:variant>
        <vt:i4>0</vt:i4>
      </vt:variant>
      <vt:variant>
        <vt:i4>5</vt:i4>
      </vt:variant>
      <vt:variant>
        <vt:lpwstr/>
      </vt:variant>
      <vt:variant>
        <vt:lpwstr>_Toc61560559</vt:lpwstr>
      </vt:variant>
      <vt:variant>
        <vt:i4>1900598</vt:i4>
      </vt:variant>
      <vt:variant>
        <vt:i4>74</vt:i4>
      </vt:variant>
      <vt:variant>
        <vt:i4>0</vt:i4>
      </vt:variant>
      <vt:variant>
        <vt:i4>5</vt:i4>
      </vt:variant>
      <vt:variant>
        <vt:lpwstr/>
      </vt:variant>
      <vt:variant>
        <vt:lpwstr>_Toc61560558</vt:lpwstr>
      </vt:variant>
      <vt:variant>
        <vt:i4>1179702</vt:i4>
      </vt:variant>
      <vt:variant>
        <vt:i4>68</vt:i4>
      </vt:variant>
      <vt:variant>
        <vt:i4>0</vt:i4>
      </vt:variant>
      <vt:variant>
        <vt:i4>5</vt:i4>
      </vt:variant>
      <vt:variant>
        <vt:lpwstr/>
      </vt:variant>
      <vt:variant>
        <vt:lpwstr>_Toc61560557</vt:lpwstr>
      </vt:variant>
      <vt:variant>
        <vt:i4>1245238</vt:i4>
      </vt:variant>
      <vt:variant>
        <vt:i4>62</vt:i4>
      </vt:variant>
      <vt:variant>
        <vt:i4>0</vt:i4>
      </vt:variant>
      <vt:variant>
        <vt:i4>5</vt:i4>
      </vt:variant>
      <vt:variant>
        <vt:lpwstr/>
      </vt:variant>
      <vt:variant>
        <vt:lpwstr>_Toc61560556</vt:lpwstr>
      </vt:variant>
      <vt:variant>
        <vt:i4>1048630</vt:i4>
      </vt:variant>
      <vt:variant>
        <vt:i4>56</vt:i4>
      </vt:variant>
      <vt:variant>
        <vt:i4>0</vt:i4>
      </vt:variant>
      <vt:variant>
        <vt:i4>5</vt:i4>
      </vt:variant>
      <vt:variant>
        <vt:lpwstr/>
      </vt:variant>
      <vt:variant>
        <vt:lpwstr>_Toc61560555</vt:lpwstr>
      </vt:variant>
      <vt:variant>
        <vt:i4>1114166</vt:i4>
      </vt:variant>
      <vt:variant>
        <vt:i4>50</vt:i4>
      </vt:variant>
      <vt:variant>
        <vt:i4>0</vt:i4>
      </vt:variant>
      <vt:variant>
        <vt:i4>5</vt:i4>
      </vt:variant>
      <vt:variant>
        <vt:lpwstr/>
      </vt:variant>
      <vt:variant>
        <vt:lpwstr>_Toc61560554</vt:lpwstr>
      </vt:variant>
      <vt:variant>
        <vt:i4>1441846</vt:i4>
      </vt:variant>
      <vt:variant>
        <vt:i4>44</vt:i4>
      </vt:variant>
      <vt:variant>
        <vt:i4>0</vt:i4>
      </vt:variant>
      <vt:variant>
        <vt:i4>5</vt:i4>
      </vt:variant>
      <vt:variant>
        <vt:lpwstr/>
      </vt:variant>
      <vt:variant>
        <vt:lpwstr>_Toc61560553</vt:lpwstr>
      </vt:variant>
      <vt:variant>
        <vt:i4>1507382</vt:i4>
      </vt:variant>
      <vt:variant>
        <vt:i4>38</vt:i4>
      </vt:variant>
      <vt:variant>
        <vt:i4>0</vt:i4>
      </vt:variant>
      <vt:variant>
        <vt:i4>5</vt:i4>
      </vt:variant>
      <vt:variant>
        <vt:lpwstr/>
      </vt:variant>
      <vt:variant>
        <vt:lpwstr>_Toc61560552</vt:lpwstr>
      </vt:variant>
      <vt:variant>
        <vt:i4>1310774</vt:i4>
      </vt:variant>
      <vt:variant>
        <vt:i4>32</vt:i4>
      </vt:variant>
      <vt:variant>
        <vt:i4>0</vt:i4>
      </vt:variant>
      <vt:variant>
        <vt:i4>5</vt:i4>
      </vt:variant>
      <vt:variant>
        <vt:lpwstr/>
      </vt:variant>
      <vt:variant>
        <vt:lpwstr>_Toc61560551</vt:lpwstr>
      </vt:variant>
      <vt:variant>
        <vt:i4>1376310</vt:i4>
      </vt:variant>
      <vt:variant>
        <vt:i4>26</vt:i4>
      </vt:variant>
      <vt:variant>
        <vt:i4>0</vt:i4>
      </vt:variant>
      <vt:variant>
        <vt:i4>5</vt:i4>
      </vt:variant>
      <vt:variant>
        <vt:lpwstr/>
      </vt:variant>
      <vt:variant>
        <vt:lpwstr>_Toc61560550</vt:lpwstr>
      </vt:variant>
      <vt:variant>
        <vt:i4>1835063</vt:i4>
      </vt:variant>
      <vt:variant>
        <vt:i4>20</vt:i4>
      </vt:variant>
      <vt:variant>
        <vt:i4>0</vt:i4>
      </vt:variant>
      <vt:variant>
        <vt:i4>5</vt:i4>
      </vt:variant>
      <vt:variant>
        <vt:lpwstr/>
      </vt:variant>
      <vt:variant>
        <vt:lpwstr>_Toc61560549</vt:lpwstr>
      </vt:variant>
      <vt:variant>
        <vt:i4>1900599</vt:i4>
      </vt:variant>
      <vt:variant>
        <vt:i4>14</vt:i4>
      </vt:variant>
      <vt:variant>
        <vt:i4>0</vt:i4>
      </vt:variant>
      <vt:variant>
        <vt:i4>5</vt:i4>
      </vt:variant>
      <vt:variant>
        <vt:lpwstr/>
      </vt:variant>
      <vt:variant>
        <vt:lpwstr>_Toc61560548</vt:lpwstr>
      </vt:variant>
      <vt:variant>
        <vt:i4>1179703</vt:i4>
      </vt:variant>
      <vt:variant>
        <vt:i4>8</vt:i4>
      </vt:variant>
      <vt:variant>
        <vt:i4>0</vt:i4>
      </vt:variant>
      <vt:variant>
        <vt:i4>5</vt:i4>
      </vt:variant>
      <vt:variant>
        <vt:lpwstr/>
      </vt:variant>
      <vt:variant>
        <vt:lpwstr>_Toc61560547</vt:lpwstr>
      </vt:variant>
      <vt:variant>
        <vt:i4>1245239</vt:i4>
      </vt:variant>
      <vt:variant>
        <vt:i4>2</vt:i4>
      </vt:variant>
      <vt:variant>
        <vt:i4>0</vt:i4>
      </vt:variant>
      <vt:variant>
        <vt:i4>5</vt:i4>
      </vt:variant>
      <vt:variant>
        <vt:lpwstr/>
      </vt:variant>
      <vt:variant>
        <vt:lpwstr>_Toc61560546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
  <dc:creator>X X</dc:creator>
  <cp:keywords/>
  <cp:lastModifiedBy>Abraham Farfán</cp:lastModifiedBy>
  <cp:revision>115</cp:revision>
  <cp:lastPrinted>1900-01-01T05:00:00Z</cp:lastPrinted>
  <dcterms:created xsi:type="dcterms:W3CDTF">2023-01-10T08:22:00Z</dcterms:created>
  <dcterms:modified xsi:type="dcterms:W3CDTF">2025-01-09T19:50:00Z</dcterms:modified>
</cp:coreProperties>
</file>